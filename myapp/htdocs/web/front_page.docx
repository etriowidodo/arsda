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1025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id_42075960f6290ff25" o:bwmode="white" o:targetscreensize="800,600">
      <v:fill r:id="rId52825960f6290ff17" o:title="tit_47945960f6290ff2c" recolor="t" type="frame"/>
    </v:background>
  </w:background>
  <w:body>
    <w:p>
      <w:pPr>
        <w:pStyle w:val="Heading1PHPDOCX"/>
        <w:rPr/>
      </w:pPr>
      <w:r>
        <w:rPr/>
        <w:t xml:space="preserve">This is a numbered Heading</w:t>
      </w:r>
    </w:p>
    <w:p>
      <w:pPr>
        <w:rPr/>
      </w:pPr>
      <w:r>
        <w:rPr/>
        <w:t xml:space="preserve">Hello world again!</w:t>
      </w:r>
    </w:p>
    <w:p>
      <w:pPr>
        <w:pStyle w:val="Heading2PHPDOCX"/>
        <w:rPr/>
      </w:pPr>
      <w:r>
        <w:rPr/>
        <w:t xml:space="preserve">This is a  Subheading</w:t>
      </w:r>
    </w:p>
    <w:p>
      <w:pPr>
        <w:rPr/>
      </w:pPr>
      <w:r>
        <w:rPr/>
        <w:t xml:space="preserve">No more Hello world, please!</w:t>
      </w:r>
    </w:p>
    <w:sectPr xmlns:w="http://schemas.openxmlformats.org/wordprocessingml/2006/main" w:rsidR="00ED556D" w:rsidRPr="00187156">
      <w:pgSz w:w="11906" w:h="16838" w:orient="portrait" w:code="9"/>
      <w:pgMar w:top="1417" w:right="1701" w:bottom="1417" w:left="1701" w:header="708" w:footer="720" w:gutter="0"/>
      <w:cols w:space="720" w:num="1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9227906">
    <w:multiLevelType w:val="hybridMultilevel"/>
    <w:lvl w:ilvl="0" w:tplc="95682373">
      <w:start w:val="1"/>
      <w:numFmt w:val="decimal"/>
      <w:lvlText w:val="%1."/>
      <w:lvlJc w:val="left"/>
      <w:pPr>
        <w:ind w:left="720" w:hanging="360"/>
      </w:pPr>
    </w:lvl>
    <w:lvl w:ilvl="1" w:tplc="95682373" w:tentative="1">
      <w:start w:val="1"/>
      <w:numFmt w:val="lowerLetter"/>
      <w:lvlText w:val="%2."/>
      <w:lvlJc w:val="left"/>
      <w:pPr>
        <w:ind w:left="1440" w:hanging="360"/>
      </w:pPr>
    </w:lvl>
    <w:lvl w:ilvl="2" w:tplc="95682373" w:tentative="1">
      <w:start w:val="1"/>
      <w:numFmt w:val="lowerRoman"/>
      <w:lvlText w:val="%3."/>
      <w:lvlJc w:val="right"/>
      <w:pPr>
        <w:ind w:left="2160" w:hanging="180"/>
      </w:pPr>
    </w:lvl>
    <w:lvl w:ilvl="3" w:tplc="95682373" w:tentative="1">
      <w:start w:val="1"/>
      <w:numFmt w:val="decimal"/>
      <w:lvlText w:val="%4."/>
      <w:lvlJc w:val="left"/>
      <w:pPr>
        <w:ind w:left="2880" w:hanging="360"/>
      </w:pPr>
    </w:lvl>
    <w:lvl w:ilvl="4" w:tplc="95682373" w:tentative="1">
      <w:start w:val="1"/>
      <w:numFmt w:val="lowerLetter"/>
      <w:lvlText w:val="%5."/>
      <w:lvlJc w:val="left"/>
      <w:pPr>
        <w:ind w:left="3600" w:hanging="360"/>
      </w:pPr>
    </w:lvl>
    <w:lvl w:ilvl="5" w:tplc="95682373" w:tentative="1">
      <w:start w:val="1"/>
      <w:numFmt w:val="lowerRoman"/>
      <w:lvlText w:val="%6."/>
      <w:lvlJc w:val="right"/>
      <w:pPr>
        <w:ind w:left="4320" w:hanging="180"/>
      </w:pPr>
    </w:lvl>
    <w:lvl w:ilvl="6" w:tplc="95682373" w:tentative="1">
      <w:start w:val="1"/>
      <w:numFmt w:val="decimal"/>
      <w:lvlText w:val="%7."/>
      <w:lvlJc w:val="left"/>
      <w:pPr>
        <w:ind w:left="5040" w:hanging="360"/>
      </w:pPr>
    </w:lvl>
    <w:lvl w:ilvl="7" w:tplc="95682373" w:tentative="1">
      <w:start w:val="1"/>
      <w:numFmt w:val="lowerLetter"/>
      <w:lvlText w:val="%8."/>
      <w:lvlJc w:val="left"/>
      <w:pPr>
        <w:ind w:left="5760" w:hanging="360"/>
      </w:pPr>
    </w:lvl>
    <w:lvl w:ilvl="8" w:tplc="9568237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227905">
    <w:multiLevelType w:val="hybridMultilevel"/>
    <w:lvl w:ilvl="0" w:tplc="4256072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9227905">
    <w:abstractNumId w:val="89227905"/>
  </w:num>
  <w:num w:numId="89227906">
    <w:abstractNumId w:val="892279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A02"/>
    <w:rsid w:val="0000061E"/>
    <w:rsid w:val="00187156"/>
    <w:rsid w:val="00293BCA"/>
    <w:rsid w:val="00542BFC"/>
    <w:rsid w:val="006E7FF1"/>
    <w:rsid w:val="007A3F56"/>
    <w:rsid w:val="008D3D09"/>
    <w:rsid w:val="009D5A02"/>
    <w:rsid w:val="00AD22D9"/>
    <w:rsid w:val="00D93DFE"/>
    <w:rsid w:val="00ED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A0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D5A0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</w:rPr>
  </w:style>
  <w:style w:type="paragraph" w:customStyle="1" w:styleId="TableContents">
    <w:name w:val="Table Contents"/>
    <w:basedOn w:val="Standard"/>
    <w:rsid w:val="009D5A02"/>
    <w:pPr>
      <w:suppressLineNumbers/>
    </w:p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A0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D5A0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</w:rPr>
  </w:style>
  <w:style w:type="paragraph" w:customStyle="1" w:styleId="TableContents">
    <w:name w:val="Table Contents"/>
    <w:basedOn w:val="Standard"/>
    <w:rsid w:val="009D5A02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289102172" Type="http://schemas.openxmlformats.org/officeDocument/2006/relationships/numbering" Target="numbering.xml"/><Relationship Id="rId843389892" Type="http://schemas.openxmlformats.org/officeDocument/2006/relationships/footnotes" Target="footnotes.xml"/><Relationship Id="rId777938842" Type="http://schemas.openxmlformats.org/officeDocument/2006/relationships/endnotes" Target="endnotes.xml"/><Relationship Id="rId717211913" Type="http://schemas.openxmlformats.org/officeDocument/2006/relationships/comments" Target="comments.xml"/><Relationship Id="rId52825960f6290ff17" Type="http://schemas.openxmlformats.org/officeDocument/2006/relationships/image" Target="media/img52825960f6290ff17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Etrio Widodo</cp:lastModifiedBy>
  <cp:revision>15</cp:revision>
  <dcterms:created xsi:type="dcterms:W3CDTF">2017-07-08T13:52:00Z</dcterms:created>
  <dcterms:modified xsi:type="dcterms:W3CDTF">2017-07-08T15:02:00Z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
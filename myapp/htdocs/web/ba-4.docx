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732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64705960fc30768a6" o:bwmode="white" o:targetscreensize="800,600">
      <v:fill r:id="rId87095960fc307689c" o:title="tit_20025960fc30768ad" recolor="t" type="frame"/>
    </v:background>
  </w:background>
  <w:body>
    <w:p w:rsidR="00ED556D" w:rsidRPr="00187156" w:rsidRDefault="00187156" w:rsidP="00187156">
      <w:r>
        <w:t>PDM-001/2017</w:t>
      </w:r>
      <w:bookmarkStart w:id="0" w:name="_GoBack"/>
      <w:bookmarkEnd w:id="0"/>
    </w:p>
    <w:sectPr xmlns:w="http://schemas.openxmlformats.org/wordprocessingml/2006/main" w:rsidR="00ED556D" w:rsidRPr="00187156">
      <w:pgSz w:w="12240" w:h="1872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999328">
    <w:multiLevelType w:val="hybridMultilevel"/>
    <w:lvl w:ilvl="0" w:tplc="85275573">
      <w:start w:val="1"/>
      <w:numFmt w:val="decimal"/>
      <w:lvlText w:val="%1."/>
      <w:lvlJc w:val="left"/>
      <w:pPr>
        <w:ind w:left="720" w:hanging="360"/>
      </w:pPr>
    </w:lvl>
    <w:lvl w:ilvl="1" w:tplc="85275573" w:tentative="1">
      <w:start w:val="1"/>
      <w:numFmt w:val="lowerLetter"/>
      <w:lvlText w:val="%2."/>
      <w:lvlJc w:val="left"/>
      <w:pPr>
        <w:ind w:left="1440" w:hanging="360"/>
      </w:pPr>
    </w:lvl>
    <w:lvl w:ilvl="2" w:tplc="85275573" w:tentative="1">
      <w:start w:val="1"/>
      <w:numFmt w:val="lowerRoman"/>
      <w:lvlText w:val="%3."/>
      <w:lvlJc w:val="right"/>
      <w:pPr>
        <w:ind w:left="2160" w:hanging="180"/>
      </w:pPr>
    </w:lvl>
    <w:lvl w:ilvl="3" w:tplc="85275573" w:tentative="1">
      <w:start w:val="1"/>
      <w:numFmt w:val="decimal"/>
      <w:lvlText w:val="%4."/>
      <w:lvlJc w:val="left"/>
      <w:pPr>
        <w:ind w:left="2880" w:hanging="360"/>
      </w:pPr>
    </w:lvl>
    <w:lvl w:ilvl="4" w:tplc="85275573" w:tentative="1">
      <w:start w:val="1"/>
      <w:numFmt w:val="lowerLetter"/>
      <w:lvlText w:val="%5."/>
      <w:lvlJc w:val="left"/>
      <w:pPr>
        <w:ind w:left="3600" w:hanging="360"/>
      </w:pPr>
    </w:lvl>
    <w:lvl w:ilvl="5" w:tplc="85275573" w:tentative="1">
      <w:start w:val="1"/>
      <w:numFmt w:val="lowerRoman"/>
      <w:lvlText w:val="%6."/>
      <w:lvlJc w:val="right"/>
      <w:pPr>
        <w:ind w:left="4320" w:hanging="180"/>
      </w:pPr>
    </w:lvl>
    <w:lvl w:ilvl="6" w:tplc="85275573" w:tentative="1">
      <w:start w:val="1"/>
      <w:numFmt w:val="decimal"/>
      <w:lvlText w:val="%7."/>
      <w:lvlJc w:val="left"/>
      <w:pPr>
        <w:ind w:left="5040" w:hanging="360"/>
      </w:pPr>
    </w:lvl>
    <w:lvl w:ilvl="7" w:tplc="85275573" w:tentative="1">
      <w:start w:val="1"/>
      <w:numFmt w:val="lowerLetter"/>
      <w:lvlText w:val="%8."/>
      <w:lvlJc w:val="left"/>
      <w:pPr>
        <w:ind w:left="5760" w:hanging="360"/>
      </w:pPr>
    </w:lvl>
    <w:lvl w:ilvl="8" w:tplc="852755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99327">
    <w:multiLevelType w:val="hybridMultilevel"/>
    <w:lvl w:ilvl="0" w:tplc="38427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3999327">
    <w:abstractNumId w:val="23999327"/>
  </w:num>
  <w:num w:numId="23999328">
    <w:abstractNumId w:val="239993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02"/>
    <w:rsid w:val="0000061E"/>
    <w:rsid w:val="00187156"/>
    <w:rsid w:val="00293BCA"/>
    <w:rsid w:val="00542BFC"/>
    <w:rsid w:val="006E7FF1"/>
    <w:rsid w:val="007A3F56"/>
    <w:rsid w:val="008D3D09"/>
    <w:rsid w:val="009D5A02"/>
    <w:rsid w:val="00AD22D9"/>
    <w:rsid w:val="00D93DFE"/>
    <w:rsid w:val="00E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16003417" Type="http://schemas.openxmlformats.org/officeDocument/2006/relationships/numbering" Target="numbering.xml"/><Relationship Id="rId139688109" Type="http://schemas.openxmlformats.org/officeDocument/2006/relationships/footnotes" Target="footnotes.xml"/><Relationship Id="rId757257079" Type="http://schemas.openxmlformats.org/officeDocument/2006/relationships/endnotes" Target="endnotes.xml"/><Relationship Id="rId389462279" Type="http://schemas.openxmlformats.org/officeDocument/2006/relationships/comments" Target="comments.xml"/><Relationship Id="rId87095960fc307689c" Type="http://schemas.openxmlformats.org/officeDocument/2006/relationships/image" Target="media/img87095960fc307689c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Etrio Widodo</cp:lastModifiedBy>
  <cp:revision>15</cp:revision>
  <dcterms:created xsi:type="dcterms:W3CDTF">2017-07-08T13:52:00Z</dcterms:created>
  <dcterms:modified xsi:type="dcterms:W3CDTF">2017-07-08T15:02:00Z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
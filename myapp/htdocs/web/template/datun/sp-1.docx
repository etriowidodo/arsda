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97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76205960e7ce0a10c" o:bwmode="white" o:targetscreensize="800,600">
      <v:fill r:id="rId33345960e7ce0a106" o:title="tit_12805960e7ce0a110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5"/>
        <w:gridCol w:w="870"/>
      </w:tblGrid>
      <w:tr w:rsidR="009D5A02" w:rsidTr="000C20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D5A02" w:rsidRDefault="009D5A02" w:rsidP="000C20F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BA-15</w:t>
            </w:r>
          </w:p>
        </w:tc>
      </w:tr>
    </w:tbl>
    <w:p w:rsidR="009D5A02" w:rsidRDefault="009D5A02" w:rsidP="009D5A02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9D5A02" w:rsidRDefault="009D5A02" w:rsidP="009D5A02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1"/>
        <w:gridCol w:w="5538"/>
        <w:gridCol w:w="1966"/>
      </w:tblGrid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2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jc w:val="center"/>
            </w:pPr>
          </w:p>
        </w:tc>
        <w:tc>
          <w:tcPr>
            <w:tcW w:w="55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9D5A02" w:rsidRDefault="009D5A02" w:rsidP="000C20F7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PENERIMAAN DAN PENELITIAN TERSANGKA</w:t>
            </w:r>
          </w:p>
        </w:tc>
        <w:tc>
          <w:tcPr>
            <w:tcW w:w="19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jc w:val="center"/>
            </w:pPr>
          </w:p>
        </w:tc>
      </w:tr>
    </w:tbl>
    <w:p w:rsidR="009D5A02" w:rsidRDefault="009D5A02" w:rsidP="009D5A02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jc w:val="both"/>
            </w:pPr>
            <w:r>
              <w:t xml:space="preserve">          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{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{</w:t>
            </w:r>
            <w:proofErr w:type="spellStart"/>
            <w:r>
              <w:rPr>
                <w:sz w:val="22"/>
                <w:szCs w:val="22"/>
              </w:rPr>
              <w:t>tgl_pembuatan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 xml:space="preserve"> 141, 8(3)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138 (</w:t>
            </w:r>
            <w:proofErr w:type="spellStart"/>
            <w:r>
              <w:rPr>
                <w:sz w:val="22"/>
                <w:szCs w:val="22"/>
              </w:rPr>
              <w:t>penjelasan</w:t>
            </w:r>
            <w:proofErr w:type="spellEnd"/>
            <w:r>
              <w:rPr>
                <w:sz w:val="22"/>
                <w:szCs w:val="22"/>
              </w:rPr>
              <w:t xml:space="preserve">) KUHAP </w:t>
            </w:r>
            <w:proofErr w:type="spellStart"/>
            <w:r>
              <w:rPr>
                <w:sz w:val="22"/>
                <w:szCs w:val="22"/>
              </w:rPr>
              <w:t>saya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</w:tc>
      </w:tr>
    </w:tbl>
    <w:p w:rsidR="009D5A02" w:rsidRDefault="009D5A02" w:rsidP="009D5A02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3053"/>
        <w:gridCol w:w="230"/>
        <w:gridCol w:w="5951"/>
      </w:tblGrid>
      <w:tr w:rsidR="009D5A02" w:rsidTr="000C20F7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nama_pegawai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pangkat_pegawai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nip_pegawai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:rsidR="009D5A02" w:rsidRDefault="009D5A02" w:rsidP="009D5A02">
      <w:pPr>
        <w:pStyle w:val="TableContents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Penuntut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Umum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Kejaksaan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Negeri</w:t>
            </w:r>
            <w:proofErr w:type="spellEnd"/>
            <w:r>
              <w:rPr>
                <w:sz w:val="22"/>
                <w:szCs w:val="22"/>
              </w:rPr>
              <w:t xml:space="preserve"> {</w:t>
            </w:r>
            <w:proofErr w:type="spellStart"/>
            <w:r>
              <w:rPr>
                <w:sz w:val="22"/>
                <w:szCs w:val="22"/>
              </w:rPr>
              <w:t>kejaksaan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mengadakan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penelitian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terhadap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</w:tc>
      </w:tr>
    </w:tbl>
    <w:p w:rsidR="009D5A02" w:rsidRDefault="009D5A02" w:rsidP="009D5A02">
      <w:pPr>
        <w:pStyle w:val="TableContents"/>
        <w:rPr>
          <w:sz w:val="22"/>
          <w:szCs w:val="22"/>
        </w:rPr>
      </w:pPr>
    </w:p>
    <w:tbl>
      <w:tblPr>
        <w:tblW w:w="9953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3035"/>
        <w:gridCol w:w="230"/>
        <w:gridCol w:w="5947"/>
      </w:tblGrid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tmpt_lahir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Umur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umur</w:t>
            </w:r>
            <w:proofErr w:type="spellEnd"/>
            <w:r>
              <w:rPr>
                <w:sz w:val="22"/>
                <w:szCs w:val="22"/>
              </w:rPr>
              <w:t>} / {</w:t>
            </w:r>
            <w:proofErr w:type="spellStart"/>
            <w:r>
              <w:rPr>
                <w:sz w:val="22"/>
                <w:szCs w:val="22"/>
              </w:rPr>
              <w:t>tgl_lahir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jenis_kelamin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Kebangsaan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Kewarganegaraan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warganegara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Tinggal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tmpt_tinggal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{agama}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pekerjaan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Pendidikan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pendidikan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Ditahan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Sejak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tgl_penahanan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</w:t>
            </w:r>
            <w:proofErr w:type="spellStart"/>
            <w:r>
              <w:rPr>
                <w:sz w:val="22"/>
                <w:szCs w:val="22"/>
              </w:rPr>
              <w:t>Tahanan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no_reg_tahanan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no_reg_perkara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:rsidR="009D5A02" w:rsidRDefault="009D5A02" w:rsidP="009D5A02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ind w:right="26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menanyakan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kebenaran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identitas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bertanya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menjawab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berikut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</w:tc>
      </w:tr>
    </w:tbl>
    <w:p w:rsidR="009D5A02" w:rsidRDefault="009D5A02" w:rsidP="009D5A02">
      <w:pPr>
        <w:pStyle w:val="Standard"/>
      </w:pPr>
      <w:r>
        <w:t xml:space="preserve">                              </w:t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[!-- BEGIN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--]</w:t>
            </w:r>
          </w:p>
          <w:p w:rsidR="009D5A02" w:rsidRDefault="009D5A02" w:rsidP="000C20F7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9D5A02" w:rsidRDefault="009D5A02" w:rsidP="000C20F7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[!-- END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--]</w:t>
            </w:r>
            <w:bookmarkStart w:id="0" w:name="_GoBack"/>
            <w:bookmarkEnd w:id="0"/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[!-- BEGIN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--]</w:t>
            </w:r>
          </w:p>
          <w:p w:rsidR="009D5A02" w:rsidRDefault="009D5A02" w:rsidP="000C20F7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9D5A02" w:rsidRDefault="009D5A02" w:rsidP="000C20F7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[!-- END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--]</w:t>
            </w:r>
          </w:p>
        </w:tc>
      </w:tr>
    </w:tbl>
    <w:p w:rsidR="009D5A02" w:rsidRDefault="009D5A02" w:rsidP="009D5A02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menerangkan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*)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keterangan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Berita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Acara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oleh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Penyidik</w:t>
            </w:r>
            <w:proofErr w:type="spellEnd"/>
            <w:r>
              <w:rPr>
                <w:sz w:val="22"/>
                <w:szCs w:val="22"/>
              </w:rPr>
              <w:t xml:space="preserve"> di {di}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{</w:t>
            </w:r>
            <w:proofErr w:type="spellStart"/>
            <w:r>
              <w:rPr>
                <w:sz w:val="22"/>
                <w:szCs w:val="22"/>
              </w:rPr>
              <w:t>tgl_surat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alasan</w:t>
            </w:r>
            <w:proofErr w:type="spellEnd"/>
            <w:r>
              <w:rPr>
                <w:sz w:val="22"/>
                <w:szCs w:val="22"/>
              </w:rPr>
              <w:t xml:space="preserve"> *) {</w:t>
            </w:r>
            <w:proofErr w:type="spellStart"/>
            <w:r>
              <w:rPr>
                <w:sz w:val="22"/>
                <w:szCs w:val="22"/>
              </w:rPr>
              <w:t>alasan</w:t>
            </w:r>
            <w:proofErr w:type="spellEnd"/>
            <w:r>
              <w:rPr>
                <w:sz w:val="22"/>
                <w:szCs w:val="22"/>
              </w:rPr>
              <w:t>}.</w:t>
            </w:r>
          </w:p>
        </w:tc>
      </w:tr>
    </w:tbl>
    <w:p w:rsidR="009D5A02" w:rsidRDefault="009D5A02" w:rsidP="009D5A02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Demikian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Berita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sebenarnya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kekuatan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sumpah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jabatan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dibacakan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dijelaskan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menyetujui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keterangan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memperkuatnya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membubuhkan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tangannya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jc w:val="both"/>
            </w:pP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jc w:val="both"/>
            </w:pP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ditanda</w:t>
            </w:r>
            <w:proofErr w:type="spellEnd"/>
            <w:r>
              <w:t xml:space="preserve"> </w:t>
            </w:r>
            <w:proofErr w:type="spellStart"/>
            <w:r>
              <w:t>tangani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>.</w:t>
            </w:r>
          </w:p>
        </w:tc>
      </w:tr>
      <w:tr w:rsidR="009D5A02" w:rsidTr="000C20F7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Standard"/>
              <w:jc w:val="both"/>
            </w:pPr>
          </w:p>
        </w:tc>
      </w:tr>
    </w:tbl>
    <w:p w:rsidR="009D5A02" w:rsidRDefault="009D5A02" w:rsidP="009D5A02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6"/>
        <w:gridCol w:w="4996"/>
      </w:tblGrid>
      <w:tr w:rsidR="009D5A02" w:rsidTr="000C20F7">
        <w:tblPrEx>
          <w:tblCellMar>
            <w:top w:w="0" w:type="dxa"/>
            <w:bottom w:w="0" w:type="dxa"/>
          </w:tblCellMar>
        </w:tblPrEx>
        <w:trPr>
          <w:trHeight w:val="2365"/>
        </w:trPr>
        <w:tc>
          <w:tcPr>
            <w:tcW w:w="4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Tersangka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Terdakwa</w:t>
            </w:r>
            <w:proofErr w:type="spellEnd"/>
          </w:p>
          <w:p w:rsidR="009D5A02" w:rsidRDefault="009D5A02" w:rsidP="000C20F7">
            <w:pPr>
              <w:pStyle w:val="TableContents"/>
              <w:jc w:val="both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both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both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9D5A02" w:rsidRDefault="009D5A02" w:rsidP="000C20F7">
            <w:pPr>
              <w:pStyle w:val="TableContents"/>
              <w:jc w:val="both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(       {</w:t>
            </w: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>}    )</w:t>
            </w:r>
          </w:p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9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Jaksa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Penuntut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Umum</w:t>
            </w:r>
            <w:proofErr w:type="spellEnd"/>
            <w:r>
              <w:rPr>
                <w:b/>
                <w:bCs/>
              </w:rPr>
              <w:t>,</w:t>
            </w:r>
          </w:p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</w:p>
          <w:p w:rsidR="009D5A02" w:rsidRDefault="009D5A02" w:rsidP="000C20F7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</w:t>
            </w:r>
            <w:proofErr w:type="spellStart"/>
            <w:r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}</w:t>
            </w:r>
          </w:p>
          <w:p w:rsidR="009D5A02" w:rsidRDefault="009D5A02" w:rsidP="000C20F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pangkat</w:t>
            </w:r>
            <w:proofErr w:type="spellEnd"/>
            <w:r>
              <w:rPr>
                <w:b/>
                <w:bCs/>
              </w:rPr>
              <w:t>} NIP.{</w:t>
            </w:r>
            <w:proofErr w:type="spellStart"/>
            <w:r>
              <w:rPr>
                <w:b/>
                <w:bCs/>
              </w:rPr>
              <w:t>nip_penandatangan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:rsidR="009D5A02" w:rsidRDefault="009D5A02" w:rsidP="009D5A02">
      <w:pPr>
        <w:pStyle w:val="Standard"/>
      </w:pPr>
    </w:p>
    <w:p w:rsidR="00ED556D" w:rsidRDefault="00ED556D"/>
    <w:sectPr xmlns:w="http://schemas.openxmlformats.org/wordprocessingml/2006/main" w:rsidR="00ED556D">
      <w:pgSz w:w="12240" w:h="1872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278321">
    <w:multiLevelType w:val="hybridMultilevel"/>
    <w:lvl w:ilvl="0" w:tplc="32538452">
      <w:start w:val="1"/>
      <w:numFmt w:val="decimal"/>
      <w:lvlText w:val="%1."/>
      <w:lvlJc w:val="left"/>
      <w:pPr>
        <w:ind w:left="720" w:hanging="360"/>
      </w:pPr>
    </w:lvl>
    <w:lvl w:ilvl="1" w:tplc="32538452" w:tentative="1">
      <w:start w:val="1"/>
      <w:numFmt w:val="lowerLetter"/>
      <w:lvlText w:val="%2."/>
      <w:lvlJc w:val="left"/>
      <w:pPr>
        <w:ind w:left="1440" w:hanging="360"/>
      </w:pPr>
    </w:lvl>
    <w:lvl w:ilvl="2" w:tplc="32538452" w:tentative="1">
      <w:start w:val="1"/>
      <w:numFmt w:val="lowerRoman"/>
      <w:lvlText w:val="%3."/>
      <w:lvlJc w:val="right"/>
      <w:pPr>
        <w:ind w:left="2160" w:hanging="180"/>
      </w:pPr>
    </w:lvl>
    <w:lvl w:ilvl="3" w:tplc="32538452" w:tentative="1">
      <w:start w:val="1"/>
      <w:numFmt w:val="decimal"/>
      <w:lvlText w:val="%4."/>
      <w:lvlJc w:val="left"/>
      <w:pPr>
        <w:ind w:left="2880" w:hanging="360"/>
      </w:pPr>
    </w:lvl>
    <w:lvl w:ilvl="4" w:tplc="32538452" w:tentative="1">
      <w:start w:val="1"/>
      <w:numFmt w:val="lowerLetter"/>
      <w:lvlText w:val="%5."/>
      <w:lvlJc w:val="left"/>
      <w:pPr>
        <w:ind w:left="3600" w:hanging="360"/>
      </w:pPr>
    </w:lvl>
    <w:lvl w:ilvl="5" w:tplc="32538452" w:tentative="1">
      <w:start w:val="1"/>
      <w:numFmt w:val="lowerRoman"/>
      <w:lvlText w:val="%6."/>
      <w:lvlJc w:val="right"/>
      <w:pPr>
        <w:ind w:left="4320" w:hanging="180"/>
      </w:pPr>
    </w:lvl>
    <w:lvl w:ilvl="6" w:tplc="32538452" w:tentative="1">
      <w:start w:val="1"/>
      <w:numFmt w:val="decimal"/>
      <w:lvlText w:val="%7."/>
      <w:lvlJc w:val="left"/>
      <w:pPr>
        <w:ind w:left="5040" w:hanging="360"/>
      </w:pPr>
    </w:lvl>
    <w:lvl w:ilvl="7" w:tplc="32538452" w:tentative="1">
      <w:start w:val="1"/>
      <w:numFmt w:val="lowerLetter"/>
      <w:lvlText w:val="%8."/>
      <w:lvlJc w:val="left"/>
      <w:pPr>
        <w:ind w:left="5760" w:hanging="360"/>
      </w:pPr>
    </w:lvl>
    <w:lvl w:ilvl="8" w:tplc="325384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278320">
    <w:multiLevelType w:val="hybridMultilevel"/>
    <w:lvl w:ilvl="0" w:tplc="367434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5278320">
    <w:abstractNumId w:val="85278320"/>
  </w:num>
  <w:num w:numId="85278321">
    <w:abstractNumId w:val="852783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02"/>
    <w:rsid w:val="009D5A02"/>
    <w:rsid w:val="00E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284103392" Type="http://schemas.openxmlformats.org/officeDocument/2006/relationships/numbering" Target="numbering.xml"/><Relationship Id="rId382897948" Type="http://schemas.openxmlformats.org/officeDocument/2006/relationships/footnotes" Target="footnotes.xml"/><Relationship Id="rId281192015" Type="http://schemas.openxmlformats.org/officeDocument/2006/relationships/endnotes" Target="endnotes.xml"/><Relationship Id="rId431182860" Type="http://schemas.openxmlformats.org/officeDocument/2006/relationships/comments" Target="comments.xml"/><Relationship Id="rId33345960e7ce0a106" Type="http://schemas.openxmlformats.org/officeDocument/2006/relationships/image" Target="media/img33345960e7ce0a106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Etrio Widodo</cp:lastModifiedBy>
  <cp:revision>1</cp:revision>
  <dcterms:created xsi:type="dcterms:W3CDTF">2017-07-08T13:52:00Z</dcterms:created>
  <dcterms:modified xsi:type="dcterms:W3CDTF">2017-07-08T13:55:00Z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
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id_91385960fef1a7ff8" o:bwmode="white" o:targetscreensize="1024,768">
      <v:fill recolor="t" type="frame"/>
    </v:background>
  </w:background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05"/>
        <w:gridCol w:w="870"/>
      </w:tblGrid>
      <w:tr w:rsidR="00E0332F" w:rsidTr="00125230">
        <w:trPr>
          <w:trHeight w:val="360"/>
        </w:trPr>
        <w:tc>
          <w:tcPr>
            <w:tcW w:w="91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0332F" w:rsidRDefault="00C34094" w:rsidP="00125230">
            <w:pPr>
              <w:pStyle w:val="TableContents"/>
              <w:rPr>
                <w:b/>
                <w:bCs/>
              </w:rPr>
            </w:pPr>
            <w:r>
              <w:rPr>
                <w:sz w:val="22"/>
                <w:szCs w:val="22"/>
              </w:rPr>
              <w:t>$satker</w:t>
            </w:r>
            <w:r w:rsidR="004F2FE7">
              <w:rPr>
                <w:sz w:val="22"/>
                <w:szCs w:val="22"/>
              </w:rPr>
              <w:t>$</w:t>
            </w:r>
          </w:p>
        </w:tc>
        <w:tc>
          <w:tcPr>
            <w:tcW w:w="8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585708" w:rsidP="0012523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BA-4</w:t>
            </w:r>
          </w:p>
        </w:tc>
      </w:tr>
    </w:tbl>
    <w:p w:rsidR="00E0332F" w:rsidRDefault="00E0332F" w:rsidP="00E0332F">
      <w:pPr>
        <w:pStyle w:val="Standard"/>
        <w:rPr>
          <w:b/>
          <w:bCs/>
        </w:rPr>
      </w:pPr>
      <w:r>
        <w:rPr>
          <w:b/>
          <w:bCs/>
        </w:rPr>
        <w:t>“UNTUK KEADILAN”</w:t>
      </w:r>
    </w:p>
    <w:p w:rsidR="00E0332F" w:rsidRDefault="00E0332F" w:rsidP="00E0332F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71"/>
        <w:gridCol w:w="5538"/>
        <w:gridCol w:w="1966"/>
      </w:tblGrid>
      <w:tr w:rsidR="00E0332F" w:rsidTr="00125230">
        <w:tc>
          <w:tcPr>
            <w:tcW w:w="24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jc w:val="center"/>
            </w:pPr>
          </w:p>
        </w:tc>
        <w:tc>
          <w:tcPr>
            <w:tcW w:w="55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BERITA ACARA</w:t>
            </w:r>
          </w:p>
          <w:p w:rsidR="00E0332F" w:rsidRDefault="00E0332F" w:rsidP="00125230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PENERIMAAN DAN PENELITIAN </w:t>
            </w:r>
            <w:r w:rsidR="004D0049">
              <w:rPr>
                <w:b/>
                <w:bCs/>
              </w:rPr>
              <w:t>TERDAKWA</w:t>
            </w:r>
          </w:p>
        </w:tc>
        <w:tc>
          <w:tcPr>
            <w:tcW w:w="196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jc w:val="center"/>
            </w:pPr>
          </w:p>
        </w:tc>
      </w:tr>
    </w:tbl>
    <w:p w:rsidR="00E0332F" w:rsidRDefault="00E0332F" w:rsidP="00E0332F">
      <w:pPr>
        <w:pStyle w:val="Standard"/>
        <w:jc w:val="center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E0332F" w:rsidTr="00125230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42595">
            <w:pPr>
              <w:pStyle w:val="TableContents"/>
              <w:jc w:val="both"/>
            </w:pPr>
            <w:r>
              <w:t xml:space="preserve">           </w:t>
            </w:r>
            <w:r>
              <w:rPr>
                <w:sz w:val="22"/>
                <w:szCs w:val="22"/>
              </w:rPr>
              <w:t xml:space="preserve">Pada hari ini </w:t>
            </w:r>
            <w:r w:rsidR="004F2FE7">
              <w:rPr>
                <w:sz w:val="22"/>
                <w:szCs w:val="22"/>
              </w:rPr>
              <w:t>$</w:t>
            </w:r>
            <w:r w:rsidR="006D3EA2">
              <w:rPr>
                <w:sz w:val="22"/>
                <w:szCs w:val="22"/>
              </w:rPr>
              <w:t>hari</w:t>
            </w:r>
            <w:r w:rsidR="004F2FE7">
              <w:rPr>
                <w:sz w:val="22"/>
                <w:szCs w:val="22"/>
              </w:rPr>
              <w:t xml:space="preserve">$ </w:t>
            </w:r>
            <w:r>
              <w:rPr>
                <w:sz w:val="22"/>
                <w:szCs w:val="22"/>
              </w:rPr>
              <w:t xml:space="preserve">tanggal </w:t>
            </w:r>
            <w:r w:rsidR="00142595">
              <w:rPr>
                <w:sz w:val="22"/>
                <w:szCs w:val="22"/>
              </w:rPr>
              <w:t>$tgl_ba4$</w:t>
            </w:r>
            <w:r w:rsidR="00CA250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berdasarkan pasal 141, 8(3) dan 138 (penjelasan) KUHAP saya :</w:t>
            </w:r>
          </w:p>
        </w:tc>
      </w:tr>
    </w:tbl>
    <w:p w:rsidR="00E0332F" w:rsidRDefault="00E0332F" w:rsidP="00E0332F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1"/>
        <w:gridCol w:w="3053"/>
        <w:gridCol w:w="230"/>
        <w:gridCol w:w="5951"/>
      </w:tblGrid>
      <w:tr w:rsidR="00E0332F" w:rsidTr="00125230">
        <w:trPr>
          <w:trHeight w:val="388"/>
        </w:trPr>
        <w:tc>
          <w:tcPr>
            <w:tcW w:w="7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05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</w:t>
            </w:r>
          </w:p>
        </w:tc>
        <w:tc>
          <w:tcPr>
            <w:tcW w:w="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</w:pPr>
            <w:r>
              <w:t>:</w:t>
            </w:r>
          </w:p>
        </w:tc>
        <w:tc>
          <w:tcPr>
            <w:tcW w:w="59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4F2FE7" w:rsidP="0012523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C606B1" w:rsidRPr="00C606B1">
              <w:rPr>
                <w:sz w:val="22"/>
                <w:szCs w:val="22"/>
              </w:rPr>
              <w:t>nama_ttd</w:t>
            </w:r>
            <w:r>
              <w:rPr>
                <w:sz w:val="22"/>
                <w:szCs w:val="22"/>
              </w:rPr>
              <w:t>$</w:t>
            </w:r>
          </w:p>
        </w:tc>
      </w:tr>
      <w:tr w:rsidR="00E0332F" w:rsidTr="00125230">
        <w:trPr>
          <w:trHeight w:val="406"/>
        </w:trPr>
        <w:tc>
          <w:tcPr>
            <w:tcW w:w="7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05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Pangkat</w:t>
            </w:r>
          </w:p>
        </w:tc>
        <w:tc>
          <w:tcPr>
            <w:tcW w:w="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</w:pPr>
            <w:r>
              <w:t>:</w:t>
            </w:r>
          </w:p>
        </w:tc>
        <w:tc>
          <w:tcPr>
            <w:tcW w:w="59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4F2FE7" w:rsidP="00C606B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C606B1">
              <w:rPr>
                <w:sz w:val="22"/>
                <w:szCs w:val="22"/>
              </w:rPr>
              <w:t>pangkat_ttd</w:t>
            </w:r>
            <w:r>
              <w:rPr>
                <w:sz w:val="22"/>
                <w:szCs w:val="22"/>
              </w:rPr>
              <w:t>$</w:t>
            </w:r>
          </w:p>
        </w:tc>
      </w:tr>
      <w:tr w:rsidR="00E0332F" w:rsidTr="00125230">
        <w:trPr>
          <w:trHeight w:val="353"/>
        </w:trPr>
        <w:tc>
          <w:tcPr>
            <w:tcW w:w="7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05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NIP</w:t>
            </w:r>
          </w:p>
        </w:tc>
        <w:tc>
          <w:tcPr>
            <w:tcW w:w="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</w:pPr>
            <w:r>
              <w:t>:</w:t>
            </w:r>
          </w:p>
        </w:tc>
        <w:tc>
          <w:tcPr>
            <w:tcW w:w="59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4F2FE7" w:rsidP="00C606B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C606B1">
              <w:rPr>
                <w:sz w:val="22"/>
                <w:szCs w:val="22"/>
              </w:rPr>
              <w:t>nip</w:t>
            </w:r>
            <w:r>
              <w:rPr>
                <w:sz w:val="22"/>
                <w:szCs w:val="22"/>
              </w:rPr>
              <w:t>$</w:t>
            </w:r>
          </w:p>
        </w:tc>
      </w:tr>
    </w:tbl>
    <w:p w:rsidR="00E0332F" w:rsidRDefault="00E0332F" w:rsidP="00E0332F">
      <w:pPr>
        <w:pStyle w:val="TableContents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E0332F" w:rsidTr="00125230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Jaksa Penuntut Umum pada </w:t>
            </w:r>
            <w:r w:rsidR="00C34094">
              <w:rPr>
                <w:sz w:val="22"/>
                <w:szCs w:val="22"/>
              </w:rPr>
              <w:t xml:space="preserve">$satker$ </w:t>
            </w:r>
            <w:r>
              <w:rPr>
                <w:sz w:val="22"/>
                <w:szCs w:val="22"/>
              </w:rPr>
              <w:t xml:space="preserve">telah mengadakan penelitian terhadap </w:t>
            </w:r>
            <w:r w:rsidR="004D0049">
              <w:rPr>
                <w:sz w:val="22"/>
                <w:szCs w:val="22"/>
              </w:rPr>
              <w:t>terdakwa</w:t>
            </w:r>
            <w:r>
              <w:rPr>
                <w:sz w:val="22"/>
                <w:szCs w:val="22"/>
              </w:rPr>
              <w:t xml:space="preserve"> :</w:t>
            </w:r>
          </w:p>
        </w:tc>
      </w:tr>
    </w:tbl>
    <w:p w:rsidR="00E0332F" w:rsidRDefault="00E0332F" w:rsidP="00E0332F">
      <w:pPr>
        <w:pStyle w:val="TableContents"/>
        <w:rPr>
          <w:sz w:val="22"/>
          <w:szCs w:val="22"/>
        </w:rPr>
      </w:pPr>
    </w:p>
    <w:tbl>
      <w:tblPr>
        <w:tblW w:w="9953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1"/>
        <w:gridCol w:w="3035"/>
        <w:gridCol w:w="230"/>
        <w:gridCol w:w="5947"/>
      </w:tblGrid>
      <w:tr w:rsidR="00E0332F" w:rsidTr="00125230">
        <w:tc>
          <w:tcPr>
            <w:tcW w:w="7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0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</w:t>
            </w:r>
          </w:p>
        </w:tc>
        <w:tc>
          <w:tcPr>
            <w:tcW w:w="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94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A6295A" w:rsidP="00A6295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$nama</w:t>
            </w:r>
            <w:r w:rsidR="004F2FE7">
              <w:rPr>
                <w:sz w:val="22"/>
                <w:szCs w:val="22"/>
              </w:rPr>
              <w:t>$</w:t>
            </w:r>
          </w:p>
        </w:tc>
      </w:tr>
      <w:tr w:rsidR="00E0332F" w:rsidTr="00125230">
        <w:tc>
          <w:tcPr>
            <w:tcW w:w="7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0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Tempat Lahir</w:t>
            </w:r>
          </w:p>
        </w:tc>
        <w:tc>
          <w:tcPr>
            <w:tcW w:w="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94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4F2FE7" w:rsidP="00700A1F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700A1F">
              <w:rPr>
                <w:sz w:val="22"/>
                <w:szCs w:val="22"/>
              </w:rPr>
              <w:t>tmpt</w:t>
            </w:r>
            <w:r w:rsidR="00A6295A">
              <w:rPr>
                <w:sz w:val="22"/>
                <w:szCs w:val="22"/>
              </w:rPr>
              <w:t xml:space="preserve">_lahir </w:t>
            </w:r>
            <w:r>
              <w:rPr>
                <w:sz w:val="22"/>
                <w:szCs w:val="22"/>
              </w:rPr>
              <w:t>$</w:t>
            </w:r>
          </w:p>
        </w:tc>
      </w:tr>
      <w:tr w:rsidR="00E0332F" w:rsidTr="00125230">
        <w:tc>
          <w:tcPr>
            <w:tcW w:w="7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0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Umur/Tanggal Lahir</w:t>
            </w:r>
          </w:p>
        </w:tc>
        <w:tc>
          <w:tcPr>
            <w:tcW w:w="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94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4F2FE7" w:rsidP="00A73C7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C14A9A" w:rsidRPr="00C14A9A">
              <w:rPr>
                <w:sz w:val="22"/>
                <w:szCs w:val="22"/>
              </w:rPr>
              <w:t>umur</w:t>
            </w:r>
            <w:r>
              <w:rPr>
                <w:sz w:val="22"/>
                <w:szCs w:val="22"/>
              </w:rPr>
              <w:t xml:space="preserve">$ </w:t>
            </w:r>
            <w:r w:rsidR="00D008B2">
              <w:rPr>
                <w:sz w:val="22"/>
                <w:szCs w:val="22"/>
              </w:rPr>
              <w:t xml:space="preserve"> </w:t>
            </w:r>
            <w:r w:rsidR="00E0332F">
              <w:rPr>
                <w:sz w:val="22"/>
                <w:szCs w:val="22"/>
              </w:rPr>
              <w:t xml:space="preserve">/ </w:t>
            </w:r>
            <w:r w:rsidR="00D008B2">
              <w:rPr>
                <w:sz w:val="22"/>
                <w:szCs w:val="22"/>
              </w:rPr>
              <w:t xml:space="preserve"> </w:t>
            </w:r>
            <w:r w:rsidR="00A73C7A">
              <w:rPr>
                <w:sz w:val="22"/>
                <w:szCs w:val="22"/>
              </w:rPr>
              <w:t>$tgl_lahir</w:t>
            </w:r>
            <w:r>
              <w:rPr>
                <w:sz w:val="22"/>
                <w:szCs w:val="22"/>
              </w:rPr>
              <w:t>$</w:t>
            </w:r>
          </w:p>
        </w:tc>
      </w:tr>
      <w:tr w:rsidR="00E0332F" w:rsidTr="00125230">
        <w:tc>
          <w:tcPr>
            <w:tcW w:w="7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0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Jenis Kelamin</w:t>
            </w:r>
          </w:p>
        </w:tc>
        <w:tc>
          <w:tcPr>
            <w:tcW w:w="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94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4F2FE7" w:rsidP="00AB1CF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AB1CF5">
              <w:rPr>
                <w:sz w:val="22"/>
                <w:szCs w:val="22"/>
              </w:rPr>
              <w:t>jk</w:t>
            </w:r>
            <w:r w:rsidR="009E611C">
              <w:rPr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$</w:t>
            </w:r>
          </w:p>
        </w:tc>
      </w:tr>
      <w:tr w:rsidR="00E0332F" w:rsidTr="00125230">
        <w:tc>
          <w:tcPr>
            <w:tcW w:w="7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0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Kebangsaan / Kewarganegaraan</w:t>
            </w:r>
          </w:p>
        </w:tc>
        <w:tc>
          <w:tcPr>
            <w:tcW w:w="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94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4F2FE7" w:rsidP="008D7C8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8D7C8D">
              <w:rPr>
                <w:sz w:val="22"/>
                <w:szCs w:val="22"/>
              </w:rPr>
              <w:t>warganegara</w:t>
            </w:r>
            <w:r>
              <w:rPr>
                <w:sz w:val="22"/>
                <w:szCs w:val="22"/>
              </w:rPr>
              <w:t>$</w:t>
            </w:r>
          </w:p>
        </w:tc>
      </w:tr>
      <w:tr w:rsidR="00E0332F" w:rsidTr="00125230">
        <w:tc>
          <w:tcPr>
            <w:tcW w:w="7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0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Tempat Tinggal</w:t>
            </w:r>
          </w:p>
        </w:tc>
        <w:tc>
          <w:tcPr>
            <w:tcW w:w="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94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4F2FE7" w:rsidP="00546F1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546F18">
              <w:rPr>
                <w:sz w:val="22"/>
                <w:szCs w:val="22"/>
              </w:rPr>
              <w:t>alamat</w:t>
            </w:r>
            <w:r>
              <w:rPr>
                <w:sz w:val="22"/>
                <w:szCs w:val="22"/>
              </w:rPr>
              <w:t>$</w:t>
            </w:r>
          </w:p>
        </w:tc>
      </w:tr>
      <w:tr w:rsidR="00E0332F" w:rsidTr="00125230">
        <w:tc>
          <w:tcPr>
            <w:tcW w:w="7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0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Agama</w:t>
            </w:r>
          </w:p>
        </w:tc>
        <w:tc>
          <w:tcPr>
            <w:tcW w:w="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94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4F2FE7" w:rsidP="00CB01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CB015E">
              <w:rPr>
                <w:sz w:val="22"/>
                <w:szCs w:val="22"/>
              </w:rPr>
              <w:t>agama</w:t>
            </w:r>
            <w:r>
              <w:rPr>
                <w:sz w:val="22"/>
                <w:szCs w:val="22"/>
              </w:rPr>
              <w:t>$</w:t>
            </w:r>
          </w:p>
        </w:tc>
      </w:tr>
      <w:tr w:rsidR="00E0332F" w:rsidTr="00125230">
        <w:tc>
          <w:tcPr>
            <w:tcW w:w="7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0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Pekerjaan</w:t>
            </w:r>
          </w:p>
        </w:tc>
        <w:tc>
          <w:tcPr>
            <w:tcW w:w="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94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4F2FE7" w:rsidP="00027652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027652">
              <w:rPr>
                <w:sz w:val="22"/>
                <w:szCs w:val="22"/>
              </w:rPr>
              <w:t>pekerjaan</w:t>
            </w:r>
            <w:r>
              <w:rPr>
                <w:sz w:val="22"/>
                <w:szCs w:val="22"/>
              </w:rPr>
              <w:t>$</w:t>
            </w:r>
          </w:p>
        </w:tc>
      </w:tr>
      <w:tr w:rsidR="00E0332F" w:rsidTr="00125230">
        <w:tc>
          <w:tcPr>
            <w:tcW w:w="7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0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Pendidikan</w:t>
            </w:r>
          </w:p>
        </w:tc>
        <w:tc>
          <w:tcPr>
            <w:tcW w:w="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94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4F2FE7" w:rsidP="00027652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027652">
              <w:rPr>
                <w:sz w:val="22"/>
                <w:szCs w:val="22"/>
              </w:rPr>
              <w:t>pendidikan</w:t>
            </w:r>
            <w:r>
              <w:rPr>
                <w:sz w:val="22"/>
                <w:szCs w:val="22"/>
              </w:rPr>
              <w:t>$</w:t>
            </w:r>
          </w:p>
        </w:tc>
      </w:tr>
      <w:tr w:rsidR="00E0332F" w:rsidTr="00125230">
        <w:tc>
          <w:tcPr>
            <w:tcW w:w="7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0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Ditahan Sejak</w:t>
            </w:r>
          </w:p>
        </w:tc>
        <w:tc>
          <w:tcPr>
            <w:tcW w:w="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94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6528E3" w:rsidP="0012523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$sejak</w:t>
            </w:r>
            <w:r w:rsidR="00964AF3">
              <w:rPr>
                <w:sz w:val="22"/>
                <w:szCs w:val="22"/>
              </w:rPr>
              <w:t>$</w:t>
            </w:r>
          </w:p>
        </w:tc>
      </w:tr>
      <w:tr w:rsidR="00E0332F" w:rsidTr="00125230">
        <w:tc>
          <w:tcPr>
            <w:tcW w:w="7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0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Register Tahanan Nomor</w:t>
            </w:r>
          </w:p>
        </w:tc>
        <w:tc>
          <w:tcPr>
            <w:tcW w:w="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94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B10EF7" w:rsidP="00B10EF7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$no_register_tahanan$</w:t>
            </w:r>
          </w:p>
        </w:tc>
      </w:tr>
      <w:tr w:rsidR="00E0332F" w:rsidTr="00125230">
        <w:tc>
          <w:tcPr>
            <w:tcW w:w="7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0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Register Perkara Nomor</w:t>
            </w:r>
          </w:p>
        </w:tc>
        <w:tc>
          <w:tcPr>
            <w:tcW w:w="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94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B10EF7" w:rsidP="0042172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$no_</w:t>
            </w:r>
            <w:r w:rsidR="00421725">
              <w:rPr>
                <w:sz w:val="22"/>
                <w:szCs w:val="22"/>
              </w:rPr>
              <w:t>berkas</w:t>
            </w:r>
            <w:bookmarkStart w:id="0" w:name="_GoBack"/>
            <w:bookmarkEnd w:id="0"/>
            <w:r>
              <w:rPr>
                <w:sz w:val="22"/>
                <w:szCs w:val="22"/>
              </w:rPr>
              <w:t>$</w:t>
            </w:r>
          </w:p>
        </w:tc>
      </w:tr>
    </w:tbl>
    <w:p w:rsidR="00E0332F" w:rsidRDefault="00E0332F" w:rsidP="00E0332F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E0332F" w:rsidTr="00125230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Standard"/>
              <w:ind w:right="26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Setelah menanyakan kebenaran identitas tersebut diatas, saya bertanya kepada </w:t>
            </w:r>
            <w:r w:rsidR="004D0049">
              <w:rPr>
                <w:sz w:val="22"/>
                <w:szCs w:val="22"/>
              </w:rPr>
              <w:t>terdakwa</w:t>
            </w:r>
            <w:r>
              <w:rPr>
                <w:sz w:val="22"/>
                <w:szCs w:val="22"/>
              </w:rPr>
              <w:t xml:space="preserve"> dan </w:t>
            </w:r>
            <w:r w:rsidR="004D0049">
              <w:rPr>
                <w:sz w:val="22"/>
                <w:szCs w:val="22"/>
              </w:rPr>
              <w:t>terdakwa</w:t>
            </w:r>
            <w:r>
              <w:rPr>
                <w:sz w:val="22"/>
                <w:szCs w:val="22"/>
              </w:rPr>
              <w:t xml:space="preserve"> menjawab sebagai berikut :</w:t>
            </w:r>
          </w:p>
        </w:tc>
      </w:tr>
    </w:tbl>
    <w:p w:rsidR="00F313D1" w:rsidRDefault="00E0332F" w:rsidP="00E0332F">
      <w:pPr>
        <w:pStyle w:val="Standard"/>
      </w:pPr>
      <w:r>
        <w:t xml:space="preserve">         </w:t>
      </w:r>
    </w:p>
    <w:p w:rsidR="00F313D1" w:rsidRDefault="00F313D1" w:rsidP="0070461B">
      <w:pPr>
        <w:pStyle w:val="Standard"/>
      </w:pPr>
      <w:r>
        <w:rPr>
          <w:sz w:val="22"/>
          <w:szCs w:val="22"/>
        </w:rPr>
        <w:t>$</w:t>
      </w:r>
      <w:r w:rsidR="001B70CB">
        <w:rPr>
          <w:sz w:val="22"/>
          <w:szCs w:val="22"/>
        </w:rPr>
        <w:t>tanya</w:t>
      </w:r>
      <w:r>
        <w:rPr>
          <w:sz w:val="22"/>
          <w:szCs w:val="22"/>
        </w:rPr>
        <w:t>$</w:t>
      </w:r>
      <w:r w:rsidR="00E0332F">
        <w:t xml:space="preserve">      </w:t>
      </w:r>
    </w:p>
    <w:p w:rsidR="00E0332F" w:rsidRDefault="00E0332F" w:rsidP="00F313D1">
      <w:pPr>
        <w:pStyle w:val="Standard"/>
        <w:ind w:firstLine="720"/>
      </w:pPr>
      <w:r>
        <w:t xml:space="preserve">               </w:t>
      </w:r>
      <w:r>
        <w:tab/>
      </w:r>
    </w:p>
    <w:p w:rsidR="00E0332F" w:rsidRDefault="00E0332F" w:rsidP="00E0332F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E0332F" w:rsidTr="00125230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827465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Selanjutnya </w:t>
            </w:r>
            <w:r w:rsidR="004D0049">
              <w:rPr>
                <w:sz w:val="22"/>
                <w:szCs w:val="22"/>
              </w:rPr>
              <w:t>terdakwa</w:t>
            </w:r>
            <w:r>
              <w:rPr>
                <w:sz w:val="22"/>
                <w:szCs w:val="22"/>
              </w:rPr>
              <w:t xml:space="preserve"> menerangkan </w:t>
            </w:r>
            <w:r w:rsidR="00450F02">
              <w:rPr>
                <w:sz w:val="22"/>
                <w:szCs w:val="22"/>
              </w:rPr>
              <w:t>$sesuai$</w:t>
            </w:r>
            <w:r>
              <w:rPr>
                <w:sz w:val="22"/>
                <w:szCs w:val="22"/>
              </w:rPr>
              <w:t xml:space="preserve"> dengan keterangan tersebut dalam Berita Acar</w:t>
            </w:r>
            <w:r w:rsidR="00F313D1">
              <w:rPr>
                <w:sz w:val="22"/>
                <w:szCs w:val="22"/>
              </w:rPr>
              <w:t xml:space="preserve">a yang dibuat oleh Penyidik di </w:t>
            </w:r>
            <w:r w:rsidR="00F81078">
              <w:rPr>
                <w:sz w:val="22"/>
                <w:szCs w:val="22"/>
              </w:rPr>
              <w:t>$</w:t>
            </w:r>
            <w:r w:rsidR="00827465">
              <w:rPr>
                <w:sz w:val="22"/>
                <w:szCs w:val="22"/>
              </w:rPr>
              <w:t>inst_sidik</w:t>
            </w:r>
            <w:r w:rsidR="00F81078">
              <w:rPr>
                <w:sz w:val="22"/>
                <w:szCs w:val="22"/>
              </w:rPr>
              <w:t xml:space="preserve">$ </w:t>
            </w:r>
            <w:r w:rsidR="00D008B2">
              <w:rPr>
                <w:sz w:val="22"/>
                <w:szCs w:val="22"/>
              </w:rPr>
              <w:t xml:space="preserve">pada tanggal </w:t>
            </w:r>
            <w:r w:rsidR="00F313D1">
              <w:rPr>
                <w:sz w:val="22"/>
                <w:szCs w:val="22"/>
              </w:rPr>
              <w:t>$</w:t>
            </w:r>
            <w:r w:rsidR="00F81078" w:rsidRPr="00F81078">
              <w:rPr>
                <w:sz w:val="22"/>
                <w:szCs w:val="22"/>
              </w:rPr>
              <w:t>tgl_ba4</w:t>
            </w:r>
            <w:r w:rsidR="0004799D">
              <w:rPr>
                <w:sz w:val="22"/>
                <w:szCs w:val="22"/>
              </w:rPr>
              <w:t>$</w:t>
            </w:r>
            <w:r w:rsidR="000B03B7">
              <w:rPr>
                <w:sz w:val="22"/>
                <w:szCs w:val="22"/>
              </w:rPr>
              <w:t>$</w:t>
            </w:r>
            <w:r w:rsidR="000B03B7" w:rsidRPr="00F81078">
              <w:rPr>
                <w:sz w:val="22"/>
                <w:szCs w:val="22"/>
              </w:rPr>
              <w:t>alasan</w:t>
            </w:r>
            <w:r w:rsidR="000B03B7">
              <w:rPr>
                <w:sz w:val="22"/>
                <w:szCs w:val="22"/>
              </w:rPr>
              <w:t>$</w:t>
            </w:r>
          </w:p>
        </w:tc>
      </w:tr>
    </w:tbl>
    <w:p w:rsidR="00E0332F" w:rsidRDefault="00E0332F" w:rsidP="00E0332F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E0332F" w:rsidTr="00125230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4D0049">
            <w:pPr>
              <w:pStyle w:val="Standard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Demikian Berita Acara ini dibuat dengan sebenarnya atas kekuatan sumpah jabatan. Kemudian dibacakan dan dijelaskan kepada terdakwa dan ia menyetujui keterangan tersebut dan untuk memperkuatnya terdakwa membubuhkan tanda tangannya,</w:t>
            </w:r>
          </w:p>
        </w:tc>
      </w:tr>
      <w:tr w:rsidR="00E0332F" w:rsidTr="00125230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Standard"/>
              <w:jc w:val="both"/>
            </w:pPr>
          </w:p>
        </w:tc>
      </w:tr>
      <w:tr w:rsidR="00E0332F" w:rsidTr="00125230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Standard"/>
              <w:jc w:val="both"/>
            </w:pPr>
            <w:r>
              <w:t>Berita Acara ini ditutup dan ditanda tangani pada hari dan tanggal tersebut diatas.</w:t>
            </w:r>
          </w:p>
        </w:tc>
      </w:tr>
      <w:tr w:rsidR="00E0332F" w:rsidTr="00125230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Standard"/>
              <w:jc w:val="both"/>
            </w:pPr>
          </w:p>
        </w:tc>
      </w:tr>
    </w:tbl>
    <w:p w:rsidR="00E0332F" w:rsidRDefault="00E0332F" w:rsidP="00E0332F">
      <w:pPr>
        <w:rPr>
          <w:vanish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76"/>
        <w:gridCol w:w="4996"/>
      </w:tblGrid>
      <w:tr w:rsidR="00E0332F" w:rsidTr="00125230">
        <w:trPr>
          <w:trHeight w:val="2365"/>
        </w:trPr>
        <w:tc>
          <w:tcPr>
            <w:tcW w:w="49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Terdakwa</w:t>
            </w:r>
          </w:p>
          <w:p w:rsidR="00E0332F" w:rsidRDefault="00E0332F" w:rsidP="00125230">
            <w:pPr>
              <w:pStyle w:val="TableContents"/>
              <w:jc w:val="both"/>
              <w:rPr>
                <w:b/>
                <w:bCs/>
              </w:rPr>
            </w:pPr>
          </w:p>
          <w:p w:rsidR="00E0332F" w:rsidRDefault="00E0332F" w:rsidP="00125230">
            <w:pPr>
              <w:pStyle w:val="TableContents"/>
              <w:jc w:val="both"/>
              <w:rPr>
                <w:b/>
                <w:bCs/>
              </w:rPr>
            </w:pPr>
          </w:p>
          <w:p w:rsidR="00E0332F" w:rsidRDefault="00E0332F" w:rsidP="00125230">
            <w:pPr>
              <w:pStyle w:val="TableContents"/>
              <w:jc w:val="both"/>
              <w:rPr>
                <w:b/>
                <w:bCs/>
              </w:rPr>
            </w:pPr>
          </w:p>
          <w:p w:rsidR="00E0332F" w:rsidRDefault="00E0332F" w:rsidP="00125230"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:rsidR="00E0332F" w:rsidRDefault="00E0332F" w:rsidP="00125230">
            <w:pPr>
              <w:pStyle w:val="TableContents"/>
              <w:jc w:val="both"/>
              <w:rPr>
                <w:b/>
                <w:bCs/>
              </w:rPr>
            </w:pPr>
          </w:p>
          <w:p w:rsidR="00E0332F" w:rsidRDefault="00E0332F" w:rsidP="00125230"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(       </w:t>
            </w:r>
            <w:r w:rsidR="00CC50CD" w:rsidRPr="00CC50CD">
              <w:rPr>
                <w:b/>
                <w:sz w:val="22"/>
                <w:szCs w:val="22"/>
              </w:rPr>
              <w:t>$nama$</w:t>
            </w:r>
            <w:r>
              <w:rPr>
                <w:b/>
                <w:bCs/>
              </w:rPr>
              <w:t xml:space="preserve">    )</w:t>
            </w:r>
          </w:p>
          <w:p w:rsidR="00E0332F" w:rsidRDefault="00E0332F" w:rsidP="0012523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499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32F" w:rsidRDefault="00E0332F" w:rsidP="0012523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Jaksa Penuntut Umum,</w:t>
            </w:r>
          </w:p>
          <w:p w:rsidR="00E0332F" w:rsidRDefault="00E0332F" w:rsidP="00125230">
            <w:pPr>
              <w:pStyle w:val="TableContents"/>
              <w:jc w:val="center"/>
              <w:rPr>
                <w:b/>
                <w:bCs/>
              </w:rPr>
            </w:pPr>
          </w:p>
          <w:p w:rsidR="00E0332F" w:rsidRDefault="00E0332F" w:rsidP="00125230">
            <w:pPr>
              <w:pStyle w:val="TableContents"/>
              <w:jc w:val="center"/>
              <w:rPr>
                <w:b/>
                <w:bCs/>
              </w:rPr>
            </w:pPr>
          </w:p>
          <w:p w:rsidR="00E0332F" w:rsidRDefault="00E0332F" w:rsidP="00125230">
            <w:pPr>
              <w:pStyle w:val="TableContents"/>
              <w:jc w:val="center"/>
              <w:rPr>
                <w:b/>
                <w:bCs/>
              </w:rPr>
            </w:pPr>
          </w:p>
          <w:p w:rsidR="00E0332F" w:rsidRDefault="00E0332F" w:rsidP="00125230">
            <w:pPr>
              <w:pStyle w:val="TableContents"/>
              <w:jc w:val="center"/>
              <w:rPr>
                <w:b/>
                <w:bCs/>
              </w:rPr>
            </w:pPr>
          </w:p>
          <w:p w:rsidR="00E0332F" w:rsidRDefault="00E0332F" w:rsidP="00125230">
            <w:pPr>
              <w:pStyle w:val="TableContents"/>
              <w:jc w:val="center"/>
              <w:rPr>
                <w:b/>
                <w:bCs/>
              </w:rPr>
            </w:pPr>
          </w:p>
          <w:p w:rsidR="00E0332F" w:rsidRDefault="00CC50CD" w:rsidP="00125230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$</w:t>
            </w:r>
            <w:r w:rsidR="00E0332F">
              <w:rPr>
                <w:b/>
                <w:bCs/>
                <w:u w:val="single"/>
              </w:rPr>
              <w:t>nama_</w:t>
            </w:r>
            <w:r>
              <w:rPr>
                <w:b/>
                <w:bCs/>
                <w:u w:val="single"/>
              </w:rPr>
              <w:t>ttd$</w:t>
            </w:r>
          </w:p>
          <w:p w:rsidR="00E0332F" w:rsidRDefault="00CC50CD" w:rsidP="00CC50C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E0332F">
              <w:rPr>
                <w:b/>
                <w:bCs/>
              </w:rPr>
              <w:t>pangkat</w:t>
            </w:r>
            <w:r>
              <w:rPr>
                <w:b/>
                <w:bCs/>
              </w:rPr>
              <w:t>_ttd$</w:t>
            </w:r>
            <w:r w:rsidR="00E0332F">
              <w:rPr>
                <w:b/>
                <w:bCs/>
              </w:rPr>
              <w:t xml:space="preserve"> NIP.</w:t>
            </w:r>
            <w:r>
              <w:rPr>
                <w:b/>
                <w:bCs/>
              </w:rPr>
              <w:t>$</w:t>
            </w:r>
            <w:r w:rsidR="00B97DB8" w:rsidRPr="00B97DB8">
              <w:rPr>
                <w:b/>
                <w:sz w:val="22"/>
                <w:szCs w:val="22"/>
              </w:rPr>
              <w:t>nip</w:t>
            </w:r>
            <w:r>
              <w:rPr>
                <w:b/>
                <w:bCs/>
              </w:rPr>
              <w:t>$</w:t>
            </w:r>
          </w:p>
        </w:tc>
      </w:tr>
    </w:tbl>
    <w:p w:rsidR="00E0332F" w:rsidRDefault="00E0332F" w:rsidP="00E0332F">
      <w:pPr>
        <w:pStyle w:val="Standard"/>
      </w:pPr>
    </w:p>
    <w:p w:rsidR="00ED556D" w:rsidRPr="00E0332F" w:rsidRDefault="00ED556D" w:rsidP="00E0332F"/>
    <w:sectPr w:rsidR="00ED556D" w:rsidRPr="00E0332F">
      <w:pgSz w:w="12240" w:h="1872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C347A"/>
    <w:multiLevelType w:val="hybridMultilevel"/>
    <w:tmpl w:val="DEB69960"/>
    <w:lvl w:ilvl="0" w:tplc="26875000">
      <w:start w:val="1"/>
      <w:numFmt w:val="decimal"/>
      <w:lvlText w:val="%1."/>
      <w:lvlJc w:val="left"/>
      <w:pPr>
        <w:ind w:left="720" w:hanging="360"/>
      </w:pPr>
    </w:lvl>
    <w:lvl w:ilvl="1" w:tplc="26875000" w:tentative="1">
      <w:start w:val="1"/>
      <w:numFmt w:val="lowerLetter"/>
      <w:lvlText w:val="%2."/>
      <w:lvlJc w:val="left"/>
      <w:pPr>
        <w:ind w:left="1440" w:hanging="360"/>
      </w:pPr>
    </w:lvl>
    <w:lvl w:ilvl="2" w:tplc="26875000" w:tentative="1">
      <w:start w:val="1"/>
      <w:numFmt w:val="lowerRoman"/>
      <w:lvlText w:val="%3."/>
      <w:lvlJc w:val="right"/>
      <w:pPr>
        <w:ind w:left="2160" w:hanging="180"/>
      </w:pPr>
    </w:lvl>
    <w:lvl w:ilvl="3" w:tplc="26875000" w:tentative="1">
      <w:start w:val="1"/>
      <w:numFmt w:val="decimal"/>
      <w:lvlText w:val="%4."/>
      <w:lvlJc w:val="left"/>
      <w:pPr>
        <w:ind w:left="2880" w:hanging="360"/>
      </w:pPr>
    </w:lvl>
    <w:lvl w:ilvl="4" w:tplc="26875000" w:tentative="1">
      <w:start w:val="1"/>
      <w:numFmt w:val="lowerLetter"/>
      <w:lvlText w:val="%5."/>
      <w:lvlJc w:val="left"/>
      <w:pPr>
        <w:ind w:left="3600" w:hanging="360"/>
      </w:pPr>
    </w:lvl>
    <w:lvl w:ilvl="5" w:tplc="26875000" w:tentative="1">
      <w:start w:val="1"/>
      <w:numFmt w:val="lowerRoman"/>
      <w:lvlText w:val="%6."/>
      <w:lvlJc w:val="right"/>
      <w:pPr>
        <w:ind w:left="4320" w:hanging="180"/>
      </w:pPr>
    </w:lvl>
    <w:lvl w:ilvl="6" w:tplc="26875000" w:tentative="1">
      <w:start w:val="1"/>
      <w:numFmt w:val="decimal"/>
      <w:lvlText w:val="%7."/>
      <w:lvlJc w:val="left"/>
      <w:pPr>
        <w:ind w:left="5040" w:hanging="360"/>
      </w:pPr>
    </w:lvl>
    <w:lvl w:ilvl="7" w:tplc="26875000" w:tentative="1">
      <w:start w:val="1"/>
      <w:numFmt w:val="lowerLetter"/>
      <w:lvlText w:val="%8."/>
      <w:lvlJc w:val="left"/>
      <w:pPr>
        <w:ind w:left="5760" w:hanging="360"/>
      </w:pPr>
    </w:lvl>
    <w:lvl w:ilvl="8" w:tplc="2687500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34810"/>
    <w:multiLevelType w:val="hybridMultilevel"/>
    <w:tmpl w:val="9C52913E"/>
    <w:lvl w:ilvl="0" w:tplc="324093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9675E"/>
    <w:multiLevelType w:val="hybridMultilevel"/>
    <w:tmpl w:val="AE5EEC16"/>
    <w:lvl w:ilvl="0" w:tplc="314535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B492841"/>
    <w:multiLevelType w:val="hybridMultilevel"/>
    <w:tmpl w:val="1FDC9528"/>
    <w:lvl w:ilvl="0" w:tplc="330987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0753AD"/>
    <w:multiLevelType w:val="hybridMultilevel"/>
    <w:tmpl w:val="A718F782"/>
    <w:lvl w:ilvl="0" w:tplc="46683349">
      <w:start w:val="1"/>
      <w:numFmt w:val="decimal"/>
      <w:lvlText w:val="%1."/>
      <w:lvlJc w:val="left"/>
      <w:pPr>
        <w:ind w:left="720" w:hanging="360"/>
      </w:pPr>
    </w:lvl>
    <w:lvl w:ilvl="1" w:tplc="46683349" w:tentative="1">
      <w:start w:val="1"/>
      <w:numFmt w:val="lowerLetter"/>
      <w:lvlText w:val="%2."/>
      <w:lvlJc w:val="left"/>
      <w:pPr>
        <w:ind w:left="1440" w:hanging="360"/>
      </w:pPr>
    </w:lvl>
    <w:lvl w:ilvl="2" w:tplc="46683349" w:tentative="1">
      <w:start w:val="1"/>
      <w:numFmt w:val="lowerRoman"/>
      <w:lvlText w:val="%3."/>
      <w:lvlJc w:val="right"/>
      <w:pPr>
        <w:ind w:left="2160" w:hanging="180"/>
      </w:pPr>
    </w:lvl>
    <w:lvl w:ilvl="3" w:tplc="46683349" w:tentative="1">
      <w:start w:val="1"/>
      <w:numFmt w:val="decimal"/>
      <w:lvlText w:val="%4."/>
      <w:lvlJc w:val="left"/>
      <w:pPr>
        <w:ind w:left="2880" w:hanging="360"/>
      </w:pPr>
    </w:lvl>
    <w:lvl w:ilvl="4" w:tplc="46683349" w:tentative="1">
      <w:start w:val="1"/>
      <w:numFmt w:val="lowerLetter"/>
      <w:lvlText w:val="%5."/>
      <w:lvlJc w:val="left"/>
      <w:pPr>
        <w:ind w:left="3600" w:hanging="360"/>
      </w:pPr>
    </w:lvl>
    <w:lvl w:ilvl="5" w:tplc="46683349" w:tentative="1">
      <w:start w:val="1"/>
      <w:numFmt w:val="lowerRoman"/>
      <w:lvlText w:val="%6."/>
      <w:lvlJc w:val="right"/>
      <w:pPr>
        <w:ind w:left="4320" w:hanging="180"/>
      </w:pPr>
    </w:lvl>
    <w:lvl w:ilvl="6" w:tplc="46683349" w:tentative="1">
      <w:start w:val="1"/>
      <w:numFmt w:val="decimal"/>
      <w:lvlText w:val="%7."/>
      <w:lvlJc w:val="left"/>
      <w:pPr>
        <w:ind w:left="5040" w:hanging="360"/>
      </w:pPr>
    </w:lvl>
    <w:lvl w:ilvl="7" w:tplc="46683349" w:tentative="1">
      <w:start w:val="1"/>
      <w:numFmt w:val="lowerLetter"/>
      <w:lvlText w:val="%8."/>
      <w:lvlJc w:val="left"/>
      <w:pPr>
        <w:ind w:left="5760" w:hanging="360"/>
      </w:pPr>
    </w:lvl>
    <w:lvl w:ilvl="8" w:tplc="4668334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3E61A4"/>
    <w:multiLevelType w:val="hybridMultilevel"/>
    <w:tmpl w:val="52388E12"/>
    <w:lvl w:ilvl="0" w:tplc="27608337">
      <w:start w:val="1"/>
      <w:numFmt w:val="decimal"/>
      <w:lvlText w:val="%1."/>
      <w:lvlJc w:val="left"/>
      <w:pPr>
        <w:ind w:left="720" w:hanging="360"/>
      </w:pPr>
    </w:lvl>
    <w:lvl w:ilvl="1" w:tplc="27608337" w:tentative="1">
      <w:start w:val="1"/>
      <w:numFmt w:val="lowerLetter"/>
      <w:lvlText w:val="%2."/>
      <w:lvlJc w:val="left"/>
      <w:pPr>
        <w:ind w:left="1440" w:hanging="360"/>
      </w:pPr>
    </w:lvl>
    <w:lvl w:ilvl="2" w:tplc="27608337" w:tentative="1">
      <w:start w:val="1"/>
      <w:numFmt w:val="lowerRoman"/>
      <w:lvlText w:val="%3."/>
      <w:lvlJc w:val="right"/>
      <w:pPr>
        <w:ind w:left="2160" w:hanging="180"/>
      </w:pPr>
    </w:lvl>
    <w:lvl w:ilvl="3" w:tplc="27608337" w:tentative="1">
      <w:start w:val="1"/>
      <w:numFmt w:val="decimal"/>
      <w:lvlText w:val="%4."/>
      <w:lvlJc w:val="left"/>
      <w:pPr>
        <w:ind w:left="2880" w:hanging="360"/>
      </w:pPr>
    </w:lvl>
    <w:lvl w:ilvl="4" w:tplc="27608337" w:tentative="1">
      <w:start w:val="1"/>
      <w:numFmt w:val="lowerLetter"/>
      <w:lvlText w:val="%5."/>
      <w:lvlJc w:val="left"/>
      <w:pPr>
        <w:ind w:left="3600" w:hanging="360"/>
      </w:pPr>
    </w:lvl>
    <w:lvl w:ilvl="5" w:tplc="27608337" w:tentative="1">
      <w:start w:val="1"/>
      <w:numFmt w:val="lowerRoman"/>
      <w:lvlText w:val="%6."/>
      <w:lvlJc w:val="right"/>
      <w:pPr>
        <w:ind w:left="4320" w:hanging="180"/>
      </w:pPr>
    </w:lvl>
    <w:lvl w:ilvl="6" w:tplc="27608337" w:tentative="1">
      <w:start w:val="1"/>
      <w:numFmt w:val="decimal"/>
      <w:lvlText w:val="%7."/>
      <w:lvlJc w:val="left"/>
      <w:pPr>
        <w:ind w:left="5040" w:hanging="360"/>
      </w:pPr>
    </w:lvl>
    <w:lvl w:ilvl="7" w:tplc="27608337" w:tentative="1">
      <w:start w:val="1"/>
      <w:numFmt w:val="lowerLetter"/>
      <w:lvlText w:val="%8."/>
      <w:lvlJc w:val="left"/>
      <w:pPr>
        <w:ind w:left="5760" w:hanging="360"/>
      </w:pPr>
    </w:lvl>
    <w:lvl w:ilvl="8" w:tplc="2760833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9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11"/>
  </w:num>
  <w:num w:numId="10">
    <w:abstractNumId w:val="2"/>
  </w:num>
  <w:num w:numId="11">
    <w:abstractNumId w:val="0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A02"/>
    <w:rsid w:val="0000061E"/>
    <w:rsid w:val="00027652"/>
    <w:rsid w:val="0004799D"/>
    <w:rsid w:val="000B03B7"/>
    <w:rsid w:val="00122F65"/>
    <w:rsid w:val="00142595"/>
    <w:rsid w:val="00187156"/>
    <w:rsid w:val="001B70CB"/>
    <w:rsid w:val="00293BCA"/>
    <w:rsid w:val="002C7DA4"/>
    <w:rsid w:val="00421725"/>
    <w:rsid w:val="00450F02"/>
    <w:rsid w:val="004D0049"/>
    <w:rsid w:val="004F2FE7"/>
    <w:rsid w:val="00542BFC"/>
    <w:rsid w:val="00546F18"/>
    <w:rsid w:val="00585708"/>
    <w:rsid w:val="00596664"/>
    <w:rsid w:val="005C48B5"/>
    <w:rsid w:val="006528E3"/>
    <w:rsid w:val="006D3EA2"/>
    <w:rsid w:val="006E7FF1"/>
    <w:rsid w:val="00700A1F"/>
    <w:rsid w:val="0070461B"/>
    <w:rsid w:val="00766465"/>
    <w:rsid w:val="007A3F56"/>
    <w:rsid w:val="00827465"/>
    <w:rsid w:val="008B0F9E"/>
    <w:rsid w:val="008D3D09"/>
    <w:rsid w:val="008D7C8D"/>
    <w:rsid w:val="00964AF3"/>
    <w:rsid w:val="009D5A02"/>
    <w:rsid w:val="009E611C"/>
    <w:rsid w:val="00A6295A"/>
    <w:rsid w:val="00A73C7A"/>
    <w:rsid w:val="00AB1CF5"/>
    <w:rsid w:val="00AD22D9"/>
    <w:rsid w:val="00B10EF7"/>
    <w:rsid w:val="00B26270"/>
    <w:rsid w:val="00B84399"/>
    <w:rsid w:val="00B97DB8"/>
    <w:rsid w:val="00C14A9A"/>
    <w:rsid w:val="00C32F1E"/>
    <w:rsid w:val="00C34094"/>
    <w:rsid w:val="00C606B1"/>
    <w:rsid w:val="00CA250D"/>
    <w:rsid w:val="00CB015E"/>
    <w:rsid w:val="00CC50CD"/>
    <w:rsid w:val="00D008B2"/>
    <w:rsid w:val="00D93DFE"/>
    <w:rsid w:val="00DD339E"/>
    <w:rsid w:val="00E0332F"/>
    <w:rsid w:val="00ED556D"/>
    <w:rsid w:val="00EF5D14"/>
    <w:rsid w:val="00F313D1"/>
    <w:rsid w:val="00F55C0B"/>
    <w:rsid w:val="00F8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A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D5A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</w:rPr>
  </w:style>
  <w:style w:type="paragraph" w:customStyle="1" w:styleId="TableContents">
    <w:name w:val="Table Contents"/>
    <w:basedOn w:val="Standard"/>
    <w:rsid w:val="009D5A02"/>
    <w:pPr>
      <w:suppressLineNumbers/>
    </w:p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0">
    <w:name w:val="Title Car PHPDOCX"/>
    <w:basedOn w:val="DefaultParagraphFont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0">
    <w:name w:val="Subtitle Car PHPDOCX"/>
    <w:basedOn w:val="DefaultParagraphFont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0">
    <w:name w:val="Comment Text Char PHPDOCX"/>
    <w:basedOn w:val="DefaultParagraphFon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0">
    <w:name w:val="Comment Subject Char PHPDOCX"/>
    <w:basedOn w:val="CommentTextCharPHPDOCX0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0">
    <w:name w:val="Balloon Text Char PHPDOCX"/>
    <w:basedOn w:val="DefaultParagraphFon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0">
    <w:name w:val="footnote Text Car PHPDOCX"/>
    <w:basedOn w:val="DefaultParagraphFon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0">
    <w:name w:val="endnote Text Car PHPDOCX"/>
    <w:basedOn w:val="DefaultParagraphFon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0">
    <w:name w:val="Default Paragraph Font PHPDOCX"/>
    <w:uiPriority w:val="1"/>
    <w:semiHidden/>
    <w:unhideWhenUsed/>
  </w:style>
  <w:style w:type="paragraph" w:customStyle="1" w:styleId="ListParagraphPHPDOCX0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0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1">
    <w:name w:val="Title Car PHPDOCX"/>
    <w:basedOn w:val="DefaultParagraphFontPHPDOCX0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0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1">
    <w:name w:val="Subtitle Car PHPDOCX"/>
    <w:basedOn w:val="DefaultParagraphFontPHPDOCX0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0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0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0">
    <w:name w:val="annotation reference PHPDOCX"/>
    <w:basedOn w:val="DefaultParagraphFontPHPDOCX0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0">
    <w:name w:val="annotation text PHPDOCX"/>
    <w:basedOn w:val="Normal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1">
    <w:name w:val="Comment Text Char PHPDOCX"/>
    <w:basedOn w:val="DefaultParagraphFontPHPDOCX0"/>
    <w:uiPriority w:val="99"/>
    <w:semiHidden/>
    <w:rsid w:val="00E139EA"/>
    <w:rPr>
      <w:sz w:val="20"/>
      <w:szCs w:val="20"/>
    </w:rPr>
  </w:style>
  <w:style w:type="paragraph" w:customStyle="1" w:styleId="annotationsubjectPHPDOCX0">
    <w:name w:val="annotation subject PHPDOCX"/>
    <w:basedOn w:val="annotationtextPHPDOCX0"/>
    <w:next w:val="annotationtextPHPDOCX0"/>
    <w:uiPriority w:val="99"/>
    <w:semiHidden/>
    <w:unhideWhenUsed/>
    <w:rsid w:val="00E139EA"/>
    <w:rPr>
      <w:b/>
      <w:bCs/>
    </w:rPr>
  </w:style>
  <w:style w:type="character" w:customStyle="1" w:styleId="CommentSubjectCharPHPDOCX1">
    <w:name w:val="Comment Subject Char PHPDOCX"/>
    <w:basedOn w:val="CommentTextCharPHPDOCX1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0">
    <w:name w:val="Balloon Text PHPDOCX"/>
    <w:basedOn w:val="Normal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1">
    <w:name w:val="Balloon Text Char PHPDOCX"/>
    <w:basedOn w:val="DefaultParagraphFontPHPDOCX0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0">
    <w:name w:val="footnote Text PHPDOCX"/>
    <w:basedOn w:val="Normal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1">
    <w:name w:val="footnote Text Car PHPDOCX"/>
    <w:basedOn w:val="DefaultParagraphFontPHPDOCX0"/>
    <w:uiPriority w:val="99"/>
    <w:semiHidden/>
    <w:rsid w:val="006E0FDA"/>
    <w:rPr>
      <w:sz w:val="20"/>
      <w:szCs w:val="20"/>
    </w:rPr>
  </w:style>
  <w:style w:type="character" w:customStyle="1" w:styleId="footnoteReferencePHPDOCX0">
    <w:name w:val="footnote Reference PHPDOCX"/>
    <w:basedOn w:val="DefaultParagraphFontPHPDOCX0"/>
    <w:uiPriority w:val="99"/>
    <w:semiHidden/>
    <w:unhideWhenUsed/>
    <w:rsid w:val="006E0FDA"/>
    <w:rPr>
      <w:vertAlign w:val="superscript"/>
    </w:rPr>
  </w:style>
  <w:style w:type="paragraph" w:customStyle="1" w:styleId="endnoteTextPHPDOCX0">
    <w:name w:val="endnote Text PHPDOCX"/>
    <w:basedOn w:val="Normal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1">
    <w:name w:val="endnote Text Car PHPDOCX"/>
    <w:basedOn w:val="DefaultParagraphFontPHPDOCX0"/>
    <w:uiPriority w:val="99"/>
    <w:semiHidden/>
    <w:rsid w:val="006E0FDA"/>
    <w:rPr>
      <w:sz w:val="20"/>
      <w:szCs w:val="20"/>
    </w:rPr>
  </w:style>
  <w:style w:type="character" w:customStyle="1" w:styleId="endnoteReferencePHPDOCX0">
    <w:name w:val="endnote Reference PHPDOCX"/>
    <w:basedOn w:val="DefaultParagraphFontPHPDOCX0"/>
    <w:uiPriority w:val="99"/>
    <w:semiHidden/>
    <w:unhideWhenUsed/>
    <w:rsid w:val="006E0FDA"/>
    <w:rPr>
      <w:vertAlign w:val="superscript"/>
    </w:rPr>
  </w:style>
  <w:style w:type="character" w:customStyle="1" w:styleId="DefaultParagraphFontPHPDOCX1">
    <w:name w:val="Default Paragraph Font PHPDOCX"/>
    <w:uiPriority w:val="1"/>
    <w:semiHidden/>
    <w:unhideWhenUsed/>
  </w:style>
  <w:style w:type="paragraph" w:customStyle="1" w:styleId="ListParagraphPHPDOCX1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1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1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1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">
    <w:name w:val="Subtitle Car PHPDOCX"/>
    <w:basedOn w:val="DefaultParagraphFontPHPDOCX1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1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1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1">
    <w:name w:val="annotation reference PHPDOCX"/>
    <w:basedOn w:val="DefaultParagraphFontPHPDOCX1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1">
    <w:name w:val="annotation text PHPDOCX"/>
    <w:basedOn w:val="Normal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1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1">
    <w:name w:val="annotation subject PHPDOCX"/>
    <w:basedOn w:val="annotationtextPHPDOCX1"/>
    <w:next w:val="annotationtextPHPDOCX1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1">
    <w:name w:val="Balloon Text PHPDOCX"/>
    <w:basedOn w:val="Normal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1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1">
    <w:name w:val="footnote Text PHPDOCX"/>
    <w:basedOn w:val="Normal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1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1">
    <w:name w:val="footnote Reference PHPDOCX"/>
    <w:basedOn w:val="DefaultParagraphFontPHPDOCX1"/>
    <w:uiPriority w:val="99"/>
    <w:semiHidden/>
    <w:unhideWhenUsed/>
    <w:rsid w:val="006E0FDA"/>
    <w:rPr>
      <w:vertAlign w:val="superscript"/>
    </w:rPr>
  </w:style>
  <w:style w:type="paragraph" w:customStyle="1" w:styleId="endnoteTextPHPDOCX1">
    <w:name w:val="endnote Text PHPDOCX"/>
    <w:basedOn w:val="Normal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1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1">
    <w:name w:val="endnote Reference PHPDOCX"/>
    <w:basedOn w:val="DefaultParagraphFontPHPDOCX1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A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D5A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</w:rPr>
  </w:style>
  <w:style w:type="paragraph" w:customStyle="1" w:styleId="TableContents">
    <w:name w:val="Table Contents"/>
    <w:basedOn w:val="Standard"/>
    <w:rsid w:val="009D5A02"/>
    <w:pPr>
      <w:suppressLineNumbers/>
    </w:p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0">
    <w:name w:val="Title Car PHPDOCX"/>
    <w:basedOn w:val="DefaultParagraphFont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0">
    <w:name w:val="Subtitle Car PHPDOCX"/>
    <w:basedOn w:val="DefaultParagraphFont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0">
    <w:name w:val="Comment Text Char PHPDOCX"/>
    <w:basedOn w:val="DefaultParagraphFon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0">
    <w:name w:val="Comment Subject Char PHPDOCX"/>
    <w:basedOn w:val="CommentTextCharPHPDOCX0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0">
    <w:name w:val="Balloon Text Char PHPDOCX"/>
    <w:basedOn w:val="DefaultParagraphFon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0">
    <w:name w:val="footnote Text Car PHPDOCX"/>
    <w:basedOn w:val="DefaultParagraphFon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0">
    <w:name w:val="endnote Text Car PHPDOCX"/>
    <w:basedOn w:val="DefaultParagraphFon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0">
    <w:name w:val="Default Paragraph Font PHPDOCX"/>
    <w:uiPriority w:val="1"/>
    <w:semiHidden/>
    <w:unhideWhenUsed/>
  </w:style>
  <w:style w:type="paragraph" w:customStyle="1" w:styleId="ListParagraphPHPDOCX0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0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1">
    <w:name w:val="Title Car PHPDOCX"/>
    <w:basedOn w:val="DefaultParagraphFontPHPDOCX0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0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1">
    <w:name w:val="Subtitle Car PHPDOCX"/>
    <w:basedOn w:val="DefaultParagraphFontPHPDOCX0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0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0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0">
    <w:name w:val="annotation reference PHPDOCX"/>
    <w:basedOn w:val="DefaultParagraphFontPHPDOCX0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0">
    <w:name w:val="annotation text PHPDOCX"/>
    <w:basedOn w:val="Normal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1">
    <w:name w:val="Comment Text Char PHPDOCX"/>
    <w:basedOn w:val="DefaultParagraphFontPHPDOCX0"/>
    <w:uiPriority w:val="99"/>
    <w:semiHidden/>
    <w:rsid w:val="00E139EA"/>
    <w:rPr>
      <w:sz w:val="20"/>
      <w:szCs w:val="20"/>
    </w:rPr>
  </w:style>
  <w:style w:type="paragraph" w:customStyle="1" w:styleId="annotationsubjectPHPDOCX0">
    <w:name w:val="annotation subject PHPDOCX"/>
    <w:basedOn w:val="annotationtextPHPDOCX0"/>
    <w:next w:val="annotationtextPHPDOCX0"/>
    <w:uiPriority w:val="99"/>
    <w:semiHidden/>
    <w:unhideWhenUsed/>
    <w:rsid w:val="00E139EA"/>
    <w:rPr>
      <w:b/>
      <w:bCs/>
    </w:rPr>
  </w:style>
  <w:style w:type="character" w:customStyle="1" w:styleId="CommentSubjectCharPHPDOCX1">
    <w:name w:val="Comment Subject Char PHPDOCX"/>
    <w:basedOn w:val="CommentTextCharPHPDOCX1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0">
    <w:name w:val="Balloon Text PHPDOCX"/>
    <w:basedOn w:val="Normal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1">
    <w:name w:val="Balloon Text Char PHPDOCX"/>
    <w:basedOn w:val="DefaultParagraphFontPHPDOCX0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0">
    <w:name w:val="footnote Text PHPDOCX"/>
    <w:basedOn w:val="Normal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1">
    <w:name w:val="footnote Text Car PHPDOCX"/>
    <w:basedOn w:val="DefaultParagraphFontPHPDOCX0"/>
    <w:uiPriority w:val="99"/>
    <w:semiHidden/>
    <w:rsid w:val="006E0FDA"/>
    <w:rPr>
      <w:sz w:val="20"/>
      <w:szCs w:val="20"/>
    </w:rPr>
  </w:style>
  <w:style w:type="character" w:customStyle="1" w:styleId="footnoteReferencePHPDOCX0">
    <w:name w:val="footnote Reference PHPDOCX"/>
    <w:basedOn w:val="DefaultParagraphFontPHPDOCX0"/>
    <w:uiPriority w:val="99"/>
    <w:semiHidden/>
    <w:unhideWhenUsed/>
    <w:rsid w:val="006E0FDA"/>
    <w:rPr>
      <w:vertAlign w:val="superscript"/>
    </w:rPr>
  </w:style>
  <w:style w:type="paragraph" w:customStyle="1" w:styleId="endnoteTextPHPDOCX0">
    <w:name w:val="endnote Text PHPDOCX"/>
    <w:basedOn w:val="Normal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1">
    <w:name w:val="endnote Text Car PHPDOCX"/>
    <w:basedOn w:val="DefaultParagraphFontPHPDOCX0"/>
    <w:uiPriority w:val="99"/>
    <w:semiHidden/>
    <w:rsid w:val="006E0FDA"/>
    <w:rPr>
      <w:sz w:val="20"/>
      <w:szCs w:val="20"/>
    </w:rPr>
  </w:style>
  <w:style w:type="character" w:customStyle="1" w:styleId="endnoteReferencePHPDOCX0">
    <w:name w:val="endnote Reference PHPDOCX"/>
    <w:basedOn w:val="DefaultParagraphFontPHPDOCX0"/>
    <w:uiPriority w:val="99"/>
    <w:semiHidden/>
    <w:unhideWhenUsed/>
    <w:rsid w:val="006E0FDA"/>
    <w:rPr>
      <w:vertAlign w:val="superscript"/>
    </w:rPr>
  </w:style>
  <w:style w:type="character" w:customStyle="1" w:styleId="DefaultParagraphFontPHPDOCX1">
    <w:name w:val="Default Paragraph Font PHPDOCX"/>
    <w:uiPriority w:val="1"/>
    <w:semiHidden/>
    <w:unhideWhenUsed/>
  </w:style>
  <w:style w:type="paragraph" w:customStyle="1" w:styleId="ListParagraphPHPDOCX1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1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1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1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">
    <w:name w:val="Subtitle Car PHPDOCX"/>
    <w:basedOn w:val="DefaultParagraphFontPHPDOCX1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1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1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1">
    <w:name w:val="annotation reference PHPDOCX"/>
    <w:basedOn w:val="DefaultParagraphFontPHPDOCX1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1">
    <w:name w:val="annotation text PHPDOCX"/>
    <w:basedOn w:val="Normal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1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1">
    <w:name w:val="annotation subject PHPDOCX"/>
    <w:basedOn w:val="annotationtextPHPDOCX1"/>
    <w:next w:val="annotationtextPHPDOCX1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1">
    <w:name w:val="Balloon Text PHPDOCX"/>
    <w:basedOn w:val="Normal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1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1">
    <w:name w:val="footnote Text PHPDOCX"/>
    <w:basedOn w:val="Normal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1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1">
    <w:name w:val="footnote Reference PHPDOCX"/>
    <w:basedOn w:val="DefaultParagraphFontPHPDOCX1"/>
    <w:uiPriority w:val="99"/>
    <w:semiHidden/>
    <w:unhideWhenUsed/>
    <w:rsid w:val="006E0FDA"/>
    <w:rPr>
      <w:vertAlign w:val="superscript"/>
    </w:rPr>
  </w:style>
  <w:style w:type="paragraph" w:customStyle="1" w:styleId="endnoteTextPHPDOCX1">
    <w:name w:val="endnote Text PHPDOCX"/>
    <w:basedOn w:val="Normal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1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1">
    <w:name w:val="endnote Reference PHPDOCX"/>
    <w:basedOn w:val="DefaultParagraphFontPHPDOCX1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8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>Generated by PHPDocX trial version</dc:description>
  <cp:lastModifiedBy>Acnologia</cp:lastModifiedBy>
  <cp:revision>69</cp:revision>
  <dcterms:created xsi:type="dcterms:W3CDTF">2017-07-08T13:52:00Z</dcterms:created>
  <dcterms:modified xsi:type="dcterms:W3CDTF">2017-10-27T07:29:00Z</dcterms:modified>
</cp:coreProperties>
</file>
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0F9" w:rsidRDefault="00CE5476">
      <w:pPr>
        <w:pStyle w:val="Default"/>
      </w:pPr>
      <w:r>
        <w:rPr>
          <w:b/>
          <w:bCs/>
        </w:rPr>
        <w:t>$Kejaksaan$</w:t>
      </w:r>
    </w:p>
    <w:p w:rsidR="000E30F9" w:rsidRPr="000F2FC8" w:rsidRDefault="00EE3BBE">
      <w:pPr>
        <w:pStyle w:val="Default"/>
        <w:tabs>
          <w:tab w:val="center" w:pos="4320"/>
          <w:tab w:val="right" w:pos="8640"/>
        </w:tabs>
      </w:pPr>
      <w:r w:rsidRPr="000F2FC8">
        <w:rPr>
          <w:b/>
        </w:rPr>
        <w:t xml:space="preserve">“UNTUK KEADILAN” </w:t>
      </w:r>
    </w:p>
    <w:p w:rsidR="000E30F9" w:rsidRDefault="000E30F9">
      <w:pPr>
        <w:pStyle w:val="Default"/>
      </w:pPr>
    </w:p>
    <w:p w:rsidR="000E30F9" w:rsidRDefault="000E30F9">
      <w:pPr>
        <w:pStyle w:val="Default"/>
      </w:pPr>
    </w:p>
    <w:p w:rsidR="000E30F9" w:rsidRPr="000F2FC8" w:rsidRDefault="00EE3BBE">
      <w:pPr>
        <w:pStyle w:val="Default"/>
        <w:jc w:val="center"/>
      </w:pPr>
      <w:r w:rsidRPr="000F2FC8">
        <w:rPr>
          <w:b/>
        </w:rPr>
        <w:t>HASIL PENELITIAN BERKAS PERKARA</w:t>
      </w:r>
    </w:p>
    <w:p w:rsidR="000E30F9" w:rsidRDefault="000E30F9">
      <w:pPr>
        <w:pStyle w:val="Default"/>
        <w:jc w:val="center"/>
      </w:pPr>
    </w:p>
    <w:tbl>
      <w:tblPr>
        <w:tblW w:w="0" w:type="auto"/>
        <w:tblInd w:w="55" w:type="dxa"/>
        <w:tblLayout w:type="fixed"/>
        <w:tblCellMar>
          <w:top w:w="55" w:type="dxa"/>
          <w:left w:w="55" w:type="dxa"/>
          <w:bottom w:w="55" w:type="dxa"/>
          <w:right w:w="55" w:type="dxa"/>
        </w:tblCellMar>
        <w:tblLook w:val="0000"/>
      </w:tblPr>
      <w:tblGrid>
        <w:gridCol w:w="2651"/>
        <w:gridCol w:w="192"/>
        <w:gridCol w:w="2267"/>
        <w:gridCol w:w="3035"/>
        <w:gridCol w:w="231"/>
        <w:gridCol w:w="1881"/>
      </w:tblGrid>
      <w:tr w:rsidR="000E30F9">
        <w:trPr>
          <w:trHeight w:val="384"/>
        </w:trPr>
        <w:tc>
          <w:tcPr>
            <w:tcW w:w="2651" w:type="dxa"/>
            <w:tcBorders>
              <w:top w:val="nil"/>
              <w:left w:val="nil"/>
              <w:bottom w:val="nil"/>
              <w:right w:val="nil"/>
            </w:tcBorders>
          </w:tcPr>
          <w:p w:rsidR="000E30F9" w:rsidRDefault="00EE3BBE">
            <w:pPr>
              <w:pStyle w:val="TableContents"/>
            </w:pPr>
            <w:r>
              <w:rPr>
                <w:sz w:val="22"/>
              </w:rPr>
              <w:t>Tanggal</w:t>
            </w:r>
          </w:p>
        </w:tc>
        <w:tc>
          <w:tcPr>
            <w:tcW w:w="192" w:type="dxa"/>
            <w:tcBorders>
              <w:top w:val="nil"/>
              <w:left w:val="nil"/>
              <w:bottom w:val="nil"/>
              <w:right w:val="nil"/>
            </w:tcBorders>
          </w:tcPr>
          <w:p w:rsidR="000E30F9" w:rsidRDefault="00EE3BBE">
            <w:pPr>
              <w:pStyle w:val="TableContents"/>
            </w:pPr>
            <w:r>
              <w:rPr>
                <w:sz w:val="22"/>
              </w:rPr>
              <w:t>:</w:t>
            </w:r>
          </w:p>
        </w:tc>
        <w:tc>
          <w:tcPr>
            <w:tcW w:w="2267" w:type="dxa"/>
            <w:tcBorders>
              <w:top w:val="nil"/>
              <w:left w:val="nil"/>
              <w:bottom w:val="nil"/>
              <w:right w:val="nil"/>
            </w:tcBorders>
          </w:tcPr>
          <w:p w:rsidR="000E30F9" w:rsidRDefault="000E30F9">
            <w:pPr>
              <w:pStyle w:val="TableContents"/>
            </w:pPr>
          </w:p>
        </w:tc>
        <w:tc>
          <w:tcPr>
            <w:tcW w:w="3035" w:type="dxa"/>
            <w:tcBorders>
              <w:top w:val="nil"/>
              <w:left w:val="nil"/>
              <w:bottom w:val="nil"/>
              <w:right w:val="nil"/>
            </w:tcBorders>
          </w:tcPr>
          <w:p w:rsidR="000E30F9" w:rsidRDefault="00EE3BBE">
            <w:pPr>
              <w:pStyle w:val="TableContents"/>
            </w:pPr>
            <w:r>
              <w:rPr>
                <w:sz w:val="22"/>
              </w:rPr>
              <w:t>Tgl/Jam Penyerahan Berkas</w:t>
            </w:r>
          </w:p>
        </w:tc>
        <w:tc>
          <w:tcPr>
            <w:tcW w:w="231" w:type="dxa"/>
            <w:tcBorders>
              <w:top w:val="nil"/>
              <w:left w:val="nil"/>
              <w:bottom w:val="nil"/>
              <w:right w:val="nil"/>
            </w:tcBorders>
          </w:tcPr>
          <w:p w:rsidR="000E30F9" w:rsidRDefault="00EE3BBE">
            <w:pPr>
              <w:pStyle w:val="TableContents"/>
            </w:pPr>
            <w:r>
              <w:rPr>
                <w:sz w:val="22"/>
              </w:rPr>
              <w:t>:</w:t>
            </w:r>
          </w:p>
        </w:tc>
        <w:tc>
          <w:tcPr>
            <w:tcW w:w="1881" w:type="dxa"/>
            <w:tcBorders>
              <w:top w:val="nil"/>
              <w:left w:val="nil"/>
              <w:bottom w:val="nil"/>
              <w:right w:val="nil"/>
            </w:tcBorders>
          </w:tcPr>
          <w:p w:rsidR="000E30F9" w:rsidRPr="00CE5476" w:rsidRDefault="000E30F9" w:rsidP="00CE5476">
            <w:pPr>
              <w:pStyle w:val="TableContents"/>
              <w:rPr>
                <w:lang w:val="en-US"/>
              </w:rPr>
            </w:pPr>
          </w:p>
        </w:tc>
      </w:tr>
      <w:tr w:rsidR="000E30F9">
        <w:tc>
          <w:tcPr>
            <w:tcW w:w="2651" w:type="dxa"/>
            <w:tcBorders>
              <w:top w:val="nil"/>
              <w:left w:val="nil"/>
              <w:bottom w:val="nil"/>
              <w:right w:val="nil"/>
            </w:tcBorders>
          </w:tcPr>
          <w:p w:rsidR="000E30F9" w:rsidRDefault="00EE3BBE">
            <w:pPr>
              <w:pStyle w:val="TableContents"/>
            </w:pPr>
            <w:r>
              <w:rPr>
                <w:sz w:val="22"/>
              </w:rPr>
              <w:t>Tahap Pertama</w:t>
            </w:r>
          </w:p>
        </w:tc>
        <w:tc>
          <w:tcPr>
            <w:tcW w:w="192" w:type="dxa"/>
            <w:tcBorders>
              <w:top w:val="nil"/>
              <w:left w:val="nil"/>
              <w:bottom w:val="nil"/>
              <w:right w:val="nil"/>
            </w:tcBorders>
          </w:tcPr>
          <w:p w:rsidR="000E30F9" w:rsidRDefault="00EE3BBE">
            <w:pPr>
              <w:pStyle w:val="TableContents"/>
            </w:pPr>
            <w:r>
              <w:rPr>
                <w:sz w:val="22"/>
              </w:rPr>
              <w:t>:</w:t>
            </w:r>
          </w:p>
        </w:tc>
        <w:tc>
          <w:tcPr>
            <w:tcW w:w="2267" w:type="dxa"/>
            <w:tcBorders>
              <w:top w:val="nil"/>
              <w:left w:val="nil"/>
              <w:bottom w:val="nil"/>
              <w:right w:val="nil"/>
            </w:tcBorders>
          </w:tcPr>
          <w:p w:rsidR="000E30F9" w:rsidRDefault="000E30F9">
            <w:pPr>
              <w:pStyle w:val="TableContents"/>
            </w:pPr>
          </w:p>
        </w:tc>
        <w:tc>
          <w:tcPr>
            <w:tcW w:w="3035" w:type="dxa"/>
            <w:tcBorders>
              <w:top w:val="nil"/>
              <w:left w:val="nil"/>
              <w:bottom w:val="nil"/>
              <w:right w:val="nil"/>
            </w:tcBorders>
          </w:tcPr>
          <w:p w:rsidR="000E30F9" w:rsidRDefault="00EE3BBE">
            <w:pPr>
              <w:pStyle w:val="TableContents"/>
            </w:pPr>
            <w:r>
              <w:rPr>
                <w:sz w:val="22"/>
              </w:rPr>
              <w:t>Perkara Kepada JPU Peneliti</w:t>
            </w:r>
          </w:p>
        </w:tc>
        <w:tc>
          <w:tcPr>
            <w:tcW w:w="231" w:type="dxa"/>
            <w:tcBorders>
              <w:top w:val="nil"/>
              <w:left w:val="nil"/>
              <w:bottom w:val="nil"/>
              <w:right w:val="nil"/>
            </w:tcBorders>
          </w:tcPr>
          <w:p w:rsidR="000E30F9" w:rsidRDefault="00EE3BBE">
            <w:pPr>
              <w:pStyle w:val="TableContents"/>
            </w:pPr>
            <w:r>
              <w:rPr>
                <w:sz w:val="22"/>
              </w:rPr>
              <w:t>:</w:t>
            </w:r>
          </w:p>
        </w:tc>
        <w:tc>
          <w:tcPr>
            <w:tcW w:w="1881" w:type="dxa"/>
            <w:tcBorders>
              <w:top w:val="nil"/>
              <w:left w:val="nil"/>
              <w:bottom w:val="nil"/>
              <w:right w:val="nil"/>
            </w:tcBorders>
          </w:tcPr>
          <w:p w:rsidR="000E30F9" w:rsidRDefault="000E30F9">
            <w:pPr>
              <w:pStyle w:val="TableContents"/>
            </w:pPr>
          </w:p>
        </w:tc>
      </w:tr>
      <w:tr w:rsidR="000E30F9">
        <w:tc>
          <w:tcPr>
            <w:tcW w:w="2651" w:type="dxa"/>
            <w:tcBorders>
              <w:top w:val="nil"/>
              <w:left w:val="nil"/>
              <w:bottom w:val="nil"/>
              <w:right w:val="nil"/>
            </w:tcBorders>
          </w:tcPr>
          <w:p w:rsidR="000E30F9" w:rsidRDefault="00EE3BBE">
            <w:pPr>
              <w:pStyle w:val="TableContents"/>
            </w:pPr>
            <w:r>
              <w:rPr>
                <w:sz w:val="22"/>
              </w:rPr>
              <w:t>Penyidik (POLRI, PPNS)</w:t>
            </w:r>
          </w:p>
        </w:tc>
        <w:tc>
          <w:tcPr>
            <w:tcW w:w="192" w:type="dxa"/>
            <w:tcBorders>
              <w:top w:val="nil"/>
              <w:left w:val="nil"/>
              <w:bottom w:val="nil"/>
              <w:right w:val="nil"/>
            </w:tcBorders>
          </w:tcPr>
          <w:p w:rsidR="000E30F9" w:rsidRDefault="00EE3BBE">
            <w:pPr>
              <w:pStyle w:val="TableContents"/>
            </w:pPr>
            <w:r>
              <w:rPr>
                <w:sz w:val="22"/>
              </w:rPr>
              <w:t>:</w:t>
            </w:r>
          </w:p>
        </w:tc>
        <w:tc>
          <w:tcPr>
            <w:tcW w:w="2267" w:type="dxa"/>
            <w:tcBorders>
              <w:top w:val="nil"/>
              <w:left w:val="nil"/>
              <w:bottom w:val="nil"/>
              <w:right w:val="nil"/>
            </w:tcBorders>
          </w:tcPr>
          <w:p w:rsidR="000E30F9" w:rsidRDefault="000E30F9">
            <w:pPr>
              <w:pStyle w:val="TableContents"/>
            </w:pPr>
          </w:p>
        </w:tc>
        <w:tc>
          <w:tcPr>
            <w:tcW w:w="3035" w:type="dxa"/>
            <w:tcBorders>
              <w:top w:val="nil"/>
              <w:left w:val="nil"/>
              <w:bottom w:val="nil"/>
              <w:right w:val="nil"/>
            </w:tcBorders>
          </w:tcPr>
          <w:p w:rsidR="000E30F9" w:rsidRDefault="00EE3BBE">
            <w:pPr>
              <w:pStyle w:val="TableContents"/>
            </w:pPr>
            <w:r>
              <w:rPr>
                <w:sz w:val="22"/>
              </w:rPr>
              <w:t>Nomor RP-6</w:t>
            </w:r>
          </w:p>
        </w:tc>
        <w:tc>
          <w:tcPr>
            <w:tcW w:w="231" w:type="dxa"/>
            <w:tcBorders>
              <w:top w:val="nil"/>
              <w:left w:val="nil"/>
              <w:bottom w:val="nil"/>
              <w:right w:val="nil"/>
            </w:tcBorders>
          </w:tcPr>
          <w:p w:rsidR="000E30F9" w:rsidRDefault="00EE3BBE">
            <w:pPr>
              <w:pStyle w:val="TableContents"/>
            </w:pPr>
            <w:r>
              <w:rPr>
                <w:sz w:val="22"/>
              </w:rPr>
              <w:t>:</w:t>
            </w:r>
          </w:p>
        </w:tc>
        <w:tc>
          <w:tcPr>
            <w:tcW w:w="1881" w:type="dxa"/>
            <w:tcBorders>
              <w:top w:val="nil"/>
              <w:left w:val="nil"/>
              <w:bottom w:val="nil"/>
              <w:right w:val="nil"/>
            </w:tcBorders>
          </w:tcPr>
          <w:p w:rsidR="000E30F9" w:rsidRDefault="000E30F9">
            <w:pPr>
              <w:pStyle w:val="TableContents"/>
            </w:pPr>
          </w:p>
        </w:tc>
      </w:tr>
      <w:tr w:rsidR="000E30F9">
        <w:tc>
          <w:tcPr>
            <w:tcW w:w="2651" w:type="dxa"/>
            <w:tcBorders>
              <w:top w:val="nil"/>
              <w:left w:val="nil"/>
              <w:bottom w:val="nil"/>
              <w:right w:val="nil"/>
            </w:tcBorders>
          </w:tcPr>
          <w:p w:rsidR="000E30F9" w:rsidRDefault="00EE3BBE">
            <w:pPr>
              <w:pStyle w:val="TableContents"/>
            </w:pPr>
            <w:r>
              <w:rPr>
                <w:sz w:val="22"/>
              </w:rPr>
              <w:t>No./Tgl. Berkas Perkara</w:t>
            </w:r>
          </w:p>
        </w:tc>
        <w:tc>
          <w:tcPr>
            <w:tcW w:w="192" w:type="dxa"/>
            <w:tcBorders>
              <w:top w:val="nil"/>
              <w:left w:val="nil"/>
              <w:bottom w:val="nil"/>
              <w:right w:val="nil"/>
            </w:tcBorders>
          </w:tcPr>
          <w:p w:rsidR="000E30F9" w:rsidRDefault="00EE3BBE">
            <w:pPr>
              <w:pStyle w:val="TableContents"/>
            </w:pPr>
            <w:r>
              <w:rPr>
                <w:sz w:val="22"/>
              </w:rPr>
              <w:t>:</w:t>
            </w:r>
          </w:p>
        </w:tc>
        <w:tc>
          <w:tcPr>
            <w:tcW w:w="2267" w:type="dxa"/>
            <w:tcBorders>
              <w:top w:val="nil"/>
              <w:left w:val="nil"/>
              <w:bottom w:val="nil"/>
              <w:right w:val="nil"/>
            </w:tcBorders>
          </w:tcPr>
          <w:p w:rsidR="000E30F9" w:rsidRPr="00DE337A" w:rsidRDefault="00DE337A">
            <w:pPr>
              <w:pStyle w:val="TableContents"/>
              <w:rPr>
                <w:sz w:val="22"/>
                <w:szCs w:val="22"/>
                <w:lang w:val="en-US"/>
              </w:rPr>
            </w:pPr>
            <w:r w:rsidRPr="00DE337A">
              <w:rPr>
                <w:sz w:val="22"/>
                <w:szCs w:val="22"/>
                <w:lang w:val="en-US"/>
              </w:rPr>
              <w:t>$no_berkas$</w:t>
            </w:r>
            <w:r>
              <w:rPr>
                <w:sz w:val="22"/>
                <w:szCs w:val="22"/>
                <w:lang w:val="en-US"/>
              </w:rPr>
              <w:t xml:space="preserve"> / $</w:t>
            </w:r>
            <w:r w:rsidRPr="00DE337A">
              <w:rPr>
                <w:sz w:val="22"/>
                <w:szCs w:val="22"/>
                <w:lang w:val="en-US"/>
              </w:rPr>
              <w:t>tgl_berkas</w:t>
            </w:r>
            <w:r>
              <w:rPr>
                <w:sz w:val="22"/>
                <w:szCs w:val="22"/>
                <w:lang w:val="en-US"/>
              </w:rPr>
              <w:t>$</w:t>
            </w:r>
          </w:p>
        </w:tc>
        <w:tc>
          <w:tcPr>
            <w:tcW w:w="3035" w:type="dxa"/>
            <w:tcBorders>
              <w:top w:val="nil"/>
              <w:left w:val="nil"/>
              <w:bottom w:val="nil"/>
              <w:right w:val="nil"/>
            </w:tcBorders>
          </w:tcPr>
          <w:p w:rsidR="000E30F9" w:rsidRDefault="00EE3BBE">
            <w:pPr>
              <w:pStyle w:val="TableContents"/>
            </w:pPr>
            <w:r>
              <w:rPr>
                <w:sz w:val="22"/>
              </w:rPr>
              <w:t>Nomor RP-7</w:t>
            </w:r>
          </w:p>
        </w:tc>
        <w:tc>
          <w:tcPr>
            <w:tcW w:w="231" w:type="dxa"/>
            <w:tcBorders>
              <w:top w:val="nil"/>
              <w:left w:val="nil"/>
              <w:bottom w:val="nil"/>
              <w:right w:val="nil"/>
            </w:tcBorders>
          </w:tcPr>
          <w:p w:rsidR="000E30F9" w:rsidRDefault="00EE3BBE">
            <w:pPr>
              <w:pStyle w:val="TableContents"/>
            </w:pPr>
            <w:r>
              <w:rPr>
                <w:sz w:val="22"/>
              </w:rPr>
              <w:t>:</w:t>
            </w:r>
          </w:p>
        </w:tc>
        <w:tc>
          <w:tcPr>
            <w:tcW w:w="1881" w:type="dxa"/>
            <w:tcBorders>
              <w:top w:val="nil"/>
              <w:left w:val="nil"/>
              <w:bottom w:val="nil"/>
              <w:right w:val="nil"/>
            </w:tcBorders>
          </w:tcPr>
          <w:p w:rsidR="000E30F9" w:rsidRPr="00CE5476" w:rsidRDefault="000E30F9" w:rsidP="00CE5476">
            <w:pPr>
              <w:pStyle w:val="TableContents"/>
              <w:rPr>
                <w:lang w:val="en-US"/>
              </w:rPr>
            </w:pPr>
          </w:p>
        </w:tc>
      </w:tr>
      <w:tr w:rsidR="000E30F9">
        <w:tc>
          <w:tcPr>
            <w:tcW w:w="2651" w:type="dxa"/>
            <w:tcBorders>
              <w:top w:val="nil"/>
              <w:left w:val="nil"/>
              <w:bottom w:val="nil"/>
              <w:right w:val="nil"/>
            </w:tcBorders>
          </w:tcPr>
          <w:p w:rsidR="000E30F9" w:rsidRDefault="00EE3BBE">
            <w:pPr>
              <w:pStyle w:val="TableContents"/>
            </w:pPr>
            <w:r>
              <w:rPr>
                <w:sz w:val="22"/>
              </w:rPr>
              <w:t>Jenis Perkara (biasa/aduan)</w:t>
            </w:r>
          </w:p>
        </w:tc>
        <w:tc>
          <w:tcPr>
            <w:tcW w:w="192" w:type="dxa"/>
            <w:tcBorders>
              <w:top w:val="nil"/>
              <w:left w:val="nil"/>
              <w:bottom w:val="nil"/>
              <w:right w:val="nil"/>
            </w:tcBorders>
          </w:tcPr>
          <w:p w:rsidR="000E30F9" w:rsidRDefault="00EE3BBE">
            <w:pPr>
              <w:pStyle w:val="TableContents"/>
            </w:pPr>
            <w:r>
              <w:rPr>
                <w:sz w:val="22"/>
              </w:rPr>
              <w:t>:</w:t>
            </w:r>
          </w:p>
        </w:tc>
        <w:tc>
          <w:tcPr>
            <w:tcW w:w="2267" w:type="dxa"/>
            <w:tcBorders>
              <w:top w:val="nil"/>
              <w:left w:val="nil"/>
              <w:bottom w:val="nil"/>
              <w:right w:val="nil"/>
            </w:tcBorders>
          </w:tcPr>
          <w:p w:rsidR="000E30F9" w:rsidRPr="00CE5476" w:rsidRDefault="000E30F9" w:rsidP="00CE5476">
            <w:pPr>
              <w:pStyle w:val="TableContents"/>
              <w:rPr>
                <w:lang w:val="en-US"/>
              </w:rPr>
            </w:pPr>
          </w:p>
        </w:tc>
        <w:tc>
          <w:tcPr>
            <w:tcW w:w="3035" w:type="dxa"/>
            <w:tcBorders>
              <w:top w:val="nil"/>
              <w:left w:val="nil"/>
              <w:bottom w:val="nil"/>
              <w:right w:val="nil"/>
            </w:tcBorders>
          </w:tcPr>
          <w:p w:rsidR="000E30F9" w:rsidRDefault="00EE3BBE">
            <w:pPr>
              <w:pStyle w:val="TableContents"/>
            </w:pPr>
            <w:r>
              <w:rPr>
                <w:sz w:val="22"/>
              </w:rPr>
              <w:t xml:space="preserve">Nama/NIP/Pangkat JPU Peneliti </w:t>
            </w:r>
          </w:p>
        </w:tc>
        <w:tc>
          <w:tcPr>
            <w:tcW w:w="231" w:type="dxa"/>
            <w:tcBorders>
              <w:top w:val="nil"/>
              <w:left w:val="nil"/>
              <w:bottom w:val="nil"/>
              <w:right w:val="nil"/>
            </w:tcBorders>
          </w:tcPr>
          <w:p w:rsidR="000E30F9" w:rsidRDefault="00EE3BBE">
            <w:pPr>
              <w:pStyle w:val="TableContents"/>
            </w:pPr>
            <w:r>
              <w:rPr>
                <w:sz w:val="22"/>
              </w:rPr>
              <w:t>:</w:t>
            </w:r>
          </w:p>
        </w:tc>
        <w:tc>
          <w:tcPr>
            <w:tcW w:w="1881" w:type="dxa"/>
            <w:tcBorders>
              <w:top w:val="nil"/>
              <w:left w:val="nil"/>
              <w:bottom w:val="nil"/>
              <w:right w:val="nil"/>
            </w:tcBorders>
          </w:tcPr>
          <w:p w:rsidR="000E30F9" w:rsidRPr="00CE5476" w:rsidRDefault="000E30F9" w:rsidP="00CE5476">
            <w:pPr>
              <w:pStyle w:val="TableContents"/>
              <w:rPr>
                <w:lang w:val="en-US"/>
              </w:rPr>
            </w:pPr>
          </w:p>
        </w:tc>
      </w:tr>
      <w:tr w:rsidR="000E30F9">
        <w:tc>
          <w:tcPr>
            <w:tcW w:w="2651" w:type="dxa"/>
            <w:tcBorders>
              <w:top w:val="nil"/>
              <w:left w:val="nil"/>
              <w:bottom w:val="nil"/>
              <w:right w:val="nil"/>
            </w:tcBorders>
          </w:tcPr>
          <w:p w:rsidR="000E30F9" w:rsidRDefault="00EE3BBE">
            <w:pPr>
              <w:pStyle w:val="TableContents"/>
            </w:pPr>
            <w:r>
              <w:rPr>
                <w:sz w:val="22"/>
              </w:rPr>
              <w:t>Nama(nama-nama) Tersangka</w:t>
            </w:r>
          </w:p>
        </w:tc>
        <w:tc>
          <w:tcPr>
            <w:tcW w:w="192" w:type="dxa"/>
            <w:tcBorders>
              <w:top w:val="nil"/>
              <w:left w:val="nil"/>
              <w:bottom w:val="nil"/>
              <w:right w:val="nil"/>
            </w:tcBorders>
          </w:tcPr>
          <w:p w:rsidR="000E30F9" w:rsidRDefault="00EE3BBE">
            <w:pPr>
              <w:pStyle w:val="TableContents"/>
            </w:pPr>
            <w:r>
              <w:rPr>
                <w:sz w:val="22"/>
              </w:rPr>
              <w:t>:</w:t>
            </w:r>
          </w:p>
        </w:tc>
        <w:tc>
          <w:tcPr>
            <w:tcW w:w="2267" w:type="dxa"/>
            <w:tcBorders>
              <w:top w:val="nil"/>
              <w:left w:val="nil"/>
              <w:bottom w:val="nil"/>
              <w:right w:val="nil"/>
            </w:tcBorders>
          </w:tcPr>
          <w:p w:rsidR="000E30F9" w:rsidRPr="006C5291" w:rsidRDefault="002D708D">
            <w:pPr>
              <w:pStyle w:val="TableContents"/>
              <w:rPr>
                <w:sz w:val="22"/>
                <w:szCs w:val="22"/>
              </w:rPr>
            </w:pPr>
            <w:r w:rsidRPr="006C5291">
              <w:rPr>
                <w:sz w:val="22"/>
                <w:szCs w:val="22"/>
                <w:lang w:val="en-US"/>
              </w:rPr>
              <w:t>$nama_tsk$</w:t>
            </w:r>
          </w:p>
          <w:p w:rsidR="000E30F9" w:rsidRPr="00CE5476" w:rsidRDefault="000E30F9" w:rsidP="00CE5476">
            <w:pPr>
              <w:pStyle w:val="TableContents"/>
              <w:rPr>
                <w:lang w:val="en-US"/>
              </w:rPr>
            </w:pPr>
          </w:p>
        </w:tc>
        <w:tc>
          <w:tcPr>
            <w:tcW w:w="3035" w:type="dxa"/>
            <w:tcBorders>
              <w:top w:val="nil"/>
              <w:left w:val="nil"/>
              <w:bottom w:val="nil"/>
              <w:right w:val="nil"/>
            </w:tcBorders>
          </w:tcPr>
          <w:p w:rsidR="000E30F9" w:rsidRDefault="00EE3BBE">
            <w:pPr>
              <w:pStyle w:val="TableContents"/>
            </w:pPr>
            <w:r>
              <w:rPr>
                <w:sz w:val="22"/>
              </w:rPr>
              <w:t xml:space="preserve">Waktu Penelitian </w:t>
            </w:r>
          </w:p>
        </w:tc>
        <w:tc>
          <w:tcPr>
            <w:tcW w:w="231" w:type="dxa"/>
            <w:tcBorders>
              <w:top w:val="nil"/>
              <w:left w:val="nil"/>
              <w:bottom w:val="nil"/>
              <w:right w:val="nil"/>
            </w:tcBorders>
          </w:tcPr>
          <w:p w:rsidR="000E30F9" w:rsidRDefault="00EE3BBE">
            <w:pPr>
              <w:pStyle w:val="TableContents"/>
            </w:pPr>
            <w:r>
              <w:rPr>
                <w:sz w:val="22"/>
              </w:rPr>
              <w:t>:</w:t>
            </w:r>
          </w:p>
        </w:tc>
        <w:tc>
          <w:tcPr>
            <w:tcW w:w="1881" w:type="dxa"/>
            <w:tcBorders>
              <w:top w:val="nil"/>
              <w:left w:val="nil"/>
              <w:bottom w:val="nil"/>
              <w:right w:val="nil"/>
            </w:tcBorders>
          </w:tcPr>
          <w:p w:rsidR="000E30F9" w:rsidRPr="00CE5476" w:rsidRDefault="000E30F9" w:rsidP="00CE5476">
            <w:pPr>
              <w:pStyle w:val="TableContents"/>
              <w:rPr>
                <w:lang w:val="en-US"/>
              </w:rPr>
            </w:pPr>
          </w:p>
        </w:tc>
      </w:tr>
      <w:tr w:rsidR="000E30F9">
        <w:tc>
          <w:tcPr>
            <w:tcW w:w="2651" w:type="dxa"/>
            <w:tcBorders>
              <w:top w:val="nil"/>
              <w:left w:val="nil"/>
              <w:bottom w:val="nil"/>
              <w:right w:val="nil"/>
            </w:tcBorders>
          </w:tcPr>
          <w:p w:rsidR="000E30F9" w:rsidRDefault="00EE3BBE">
            <w:pPr>
              <w:pStyle w:val="TableContents"/>
            </w:pPr>
            <w:r>
              <w:rPr>
                <w:sz w:val="22"/>
              </w:rPr>
              <w:t xml:space="preserve">Pasal yang disangkakan oleh </w:t>
            </w:r>
          </w:p>
        </w:tc>
        <w:tc>
          <w:tcPr>
            <w:tcW w:w="192" w:type="dxa"/>
            <w:tcBorders>
              <w:top w:val="nil"/>
              <w:left w:val="nil"/>
              <w:bottom w:val="nil"/>
              <w:right w:val="nil"/>
            </w:tcBorders>
          </w:tcPr>
          <w:p w:rsidR="000E30F9" w:rsidRDefault="00EE3BBE">
            <w:pPr>
              <w:pStyle w:val="TableContents"/>
            </w:pPr>
            <w:r>
              <w:rPr>
                <w:sz w:val="22"/>
              </w:rPr>
              <w:t>:</w:t>
            </w:r>
          </w:p>
        </w:tc>
        <w:tc>
          <w:tcPr>
            <w:tcW w:w="2267" w:type="dxa"/>
            <w:tcBorders>
              <w:top w:val="nil"/>
              <w:left w:val="nil"/>
              <w:bottom w:val="nil"/>
              <w:right w:val="nil"/>
            </w:tcBorders>
          </w:tcPr>
          <w:p w:rsidR="000E30F9" w:rsidRPr="006C5291" w:rsidRDefault="00C14B23" w:rsidP="00CE5476">
            <w:pPr>
              <w:pStyle w:val="TableContents"/>
              <w:rPr>
                <w:sz w:val="22"/>
                <w:szCs w:val="22"/>
              </w:rPr>
            </w:pPr>
            <w:r w:rsidRPr="006C5291">
              <w:rPr>
                <w:sz w:val="22"/>
                <w:szCs w:val="22"/>
                <w:lang w:val="en-US"/>
              </w:rPr>
              <w:t>$disangkakan$</w:t>
            </w:r>
          </w:p>
        </w:tc>
        <w:tc>
          <w:tcPr>
            <w:tcW w:w="3035" w:type="dxa"/>
            <w:tcBorders>
              <w:top w:val="nil"/>
              <w:left w:val="nil"/>
              <w:bottom w:val="nil"/>
              <w:right w:val="nil"/>
            </w:tcBorders>
          </w:tcPr>
          <w:p w:rsidR="000E30F9" w:rsidRDefault="000E30F9">
            <w:pPr>
              <w:pStyle w:val="TableContents"/>
            </w:pPr>
          </w:p>
        </w:tc>
        <w:tc>
          <w:tcPr>
            <w:tcW w:w="231" w:type="dxa"/>
            <w:tcBorders>
              <w:top w:val="nil"/>
              <w:left w:val="nil"/>
              <w:bottom w:val="nil"/>
              <w:right w:val="nil"/>
            </w:tcBorders>
          </w:tcPr>
          <w:p w:rsidR="000E30F9" w:rsidRDefault="000E30F9">
            <w:pPr>
              <w:pStyle w:val="TableContents"/>
            </w:pPr>
          </w:p>
        </w:tc>
        <w:tc>
          <w:tcPr>
            <w:tcW w:w="1881" w:type="dxa"/>
            <w:tcBorders>
              <w:top w:val="nil"/>
              <w:left w:val="nil"/>
              <w:bottom w:val="nil"/>
              <w:right w:val="nil"/>
            </w:tcBorders>
          </w:tcPr>
          <w:p w:rsidR="000E30F9" w:rsidRDefault="000E30F9">
            <w:pPr>
              <w:pStyle w:val="TableContents"/>
            </w:pPr>
          </w:p>
        </w:tc>
      </w:tr>
      <w:tr w:rsidR="000E30F9">
        <w:tc>
          <w:tcPr>
            <w:tcW w:w="2651" w:type="dxa"/>
            <w:tcBorders>
              <w:top w:val="nil"/>
              <w:left w:val="nil"/>
              <w:bottom w:val="nil"/>
              <w:right w:val="nil"/>
            </w:tcBorders>
          </w:tcPr>
          <w:p w:rsidR="000E30F9" w:rsidRDefault="00EE3BBE">
            <w:pPr>
              <w:pStyle w:val="TableContents"/>
            </w:pPr>
            <w:r>
              <w:rPr>
                <w:sz w:val="22"/>
              </w:rPr>
              <w:t xml:space="preserve">Berakhirnya masa penahanan oleh Penyidik </w:t>
            </w:r>
          </w:p>
        </w:tc>
        <w:tc>
          <w:tcPr>
            <w:tcW w:w="192" w:type="dxa"/>
            <w:tcBorders>
              <w:top w:val="nil"/>
              <w:left w:val="nil"/>
              <w:bottom w:val="nil"/>
              <w:right w:val="nil"/>
            </w:tcBorders>
          </w:tcPr>
          <w:p w:rsidR="000E30F9" w:rsidRDefault="000E30F9">
            <w:pPr>
              <w:pStyle w:val="TableContents"/>
            </w:pPr>
          </w:p>
          <w:p w:rsidR="000E30F9" w:rsidRDefault="00EE3BBE">
            <w:pPr>
              <w:pStyle w:val="TableContents"/>
            </w:pPr>
            <w:r>
              <w:rPr>
                <w:sz w:val="22"/>
              </w:rPr>
              <w:t>:</w:t>
            </w:r>
          </w:p>
        </w:tc>
        <w:tc>
          <w:tcPr>
            <w:tcW w:w="2267" w:type="dxa"/>
            <w:tcBorders>
              <w:top w:val="nil"/>
              <w:left w:val="nil"/>
              <w:bottom w:val="nil"/>
              <w:right w:val="nil"/>
            </w:tcBorders>
          </w:tcPr>
          <w:p w:rsidR="000E30F9" w:rsidRDefault="000E30F9">
            <w:pPr>
              <w:pStyle w:val="TableContents"/>
            </w:pPr>
          </w:p>
          <w:p w:rsidR="000E30F9" w:rsidRPr="00CE5476" w:rsidRDefault="000E30F9" w:rsidP="00CE5476">
            <w:pPr>
              <w:pStyle w:val="TableContents"/>
              <w:rPr>
                <w:lang w:val="en-US"/>
              </w:rPr>
            </w:pPr>
          </w:p>
        </w:tc>
        <w:tc>
          <w:tcPr>
            <w:tcW w:w="3035" w:type="dxa"/>
            <w:tcBorders>
              <w:top w:val="nil"/>
              <w:left w:val="nil"/>
              <w:bottom w:val="nil"/>
              <w:right w:val="nil"/>
            </w:tcBorders>
          </w:tcPr>
          <w:p w:rsidR="000E30F9" w:rsidRDefault="000E30F9">
            <w:pPr>
              <w:pStyle w:val="TableContents"/>
            </w:pPr>
          </w:p>
        </w:tc>
        <w:tc>
          <w:tcPr>
            <w:tcW w:w="231" w:type="dxa"/>
            <w:tcBorders>
              <w:top w:val="nil"/>
              <w:left w:val="nil"/>
              <w:bottom w:val="nil"/>
              <w:right w:val="nil"/>
            </w:tcBorders>
          </w:tcPr>
          <w:p w:rsidR="000E30F9" w:rsidRDefault="000E30F9">
            <w:pPr>
              <w:pStyle w:val="TableContents"/>
            </w:pPr>
          </w:p>
        </w:tc>
        <w:tc>
          <w:tcPr>
            <w:tcW w:w="1881" w:type="dxa"/>
            <w:tcBorders>
              <w:top w:val="nil"/>
              <w:left w:val="nil"/>
              <w:bottom w:val="nil"/>
              <w:right w:val="nil"/>
            </w:tcBorders>
          </w:tcPr>
          <w:p w:rsidR="000E30F9" w:rsidRDefault="000E30F9">
            <w:pPr>
              <w:pStyle w:val="TableContents"/>
            </w:pPr>
          </w:p>
        </w:tc>
      </w:tr>
      <w:tr w:rsidR="000E30F9">
        <w:tc>
          <w:tcPr>
            <w:tcW w:w="2651" w:type="dxa"/>
            <w:tcBorders>
              <w:top w:val="nil"/>
              <w:left w:val="nil"/>
              <w:bottom w:val="nil"/>
              <w:right w:val="nil"/>
            </w:tcBorders>
          </w:tcPr>
          <w:p w:rsidR="000E30F9" w:rsidRDefault="00EE3BBE">
            <w:pPr>
              <w:pStyle w:val="TableContents"/>
            </w:pPr>
            <w:r>
              <w:rPr>
                <w:sz w:val="22"/>
              </w:rPr>
              <w:t>Berakhirnya masa Pra Penuntutan</w:t>
            </w:r>
          </w:p>
        </w:tc>
        <w:tc>
          <w:tcPr>
            <w:tcW w:w="192" w:type="dxa"/>
            <w:tcBorders>
              <w:top w:val="nil"/>
              <w:left w:val="nil"/>
              <w:bottom w:val="nil"/>
              <w:right w:val="nil"/>
            </w:tcBorders>
          </w:tcPr>
          <w:p w:rsidR="000E30F9" w:rsidRDefault="000E30F9">
            <w:pPr>
              <w:pStyle w:val="TableContents"/>
            </w:pPr>
          </w:p>
          <w:p w:rsidR="000E30F9" w:rsidRDefault="00EE3BBE">
            <w:pPr>
              <w:pStyle w:val="TableContents"/>
            </w:pPr>
            <w:r>
              <w:rPr>
                <w:sz w:val="22"/>
              </w:rPr>
              <w:t>:</w:t>
            </w:r>
          </w:p>
        </w:tc>
        <w:tc>
          <w:tcPr>
            <w:tcW w:w="2267" w:type="dxa"/>
            <w:tcBorders>
              <w:top w:val="nil"/>
              <w:left w:val="nil"/>
              <w:bottom w:val="nil"/>
              <w:right w:val="nil"/>
            </w:tcBorders>
          </w:tcPr>
          <w:p w:rsidR="000E30F9" w:rsidRDefault="000E30F9">
            <w:pPr>
              <w:pStyle w:val="TableContents"/>
            </w:pPr>
          </w:p>
          <w:p w:rsidR="000E30F9" w:rsidRPr="00CE5476" w:rsidRDefault="000E30F9" w:rsidP="00CE5476">
            <w:pPr>
              <w:pStyle w:val="TableContents"/>
              <w:rPr>
                <w:lang w:val="en-US"/>
              </w:rPr>
            </w:pPr>
          </w:p>
        </w:tc>
        <w:tc>
          <w:tcPr>
            <w:tcW w:w="3035" w:type="dxa"/>
            <w:tcBorders>
              <w:top w:val="nil"/>
              <w:left w:val="nil"/>
              <w:bottom w:val="nil"/>
              <w:right w:val="nil"/>
            </w:tcBorders>
          </w:tcPr>
          <w:p w:rsidR="000E30F9" w:rsidRDefault="000E30F9">
            <w:pPr>
              <w:pStyle w:val="TableContents"/>
            </w:pPr>
          </w:p>
        </w:tc>
        <w:tc>
          <w:tcPr>
            <w:tcW w:w="231" w:type="dxa"/>
            <w:tcBorders>
              <w:top w:val="nil"/>
              <w:left w:val="nil"/>
              <w:bottom w:val="nil"/>
              <w:right w:val="nil"/>
            </w:tcBorders>
          </w:tcPr>
          <w:p w:rsidR="000E30F9" w:rsidRDefault="000E30F9">
            <w:pPr>
              <w:pStyle w:val="TableContents"/>
            </w:pPr>
          </w:p>
        </w:tc>
        <w:tc>
          <w:tcPr>
            <w:tcW w:w="1881" w:type="dxa"/>
            <w:tcBorders>
              <w:top w:val="nil"/>
              <w:left w:val="nil"/>
              <w:bottom w:val="nil"/>
              <w:right w:val="nil"/>
            </w:tcBorders>
          </w:tcPr>
          <w:p w:rsidR="000E30F9" w:rsidRDefault="000E30F9">
            <w:pPr>
              <w:pStyle w:val="TableContents"/>
            </w:pPr>
          </w:p>
        </w:tc>
      </w:tr>
    </w:tbl>
    <w:p w:rsidR="000E30F9" w:rsidRDefault="000E30F9">
      <w:pPr>
        <w:pStyle w:val="Default"/>
      </w:pPr>
    </w:p>
    <w:p w:rsidR="000E30F9" w:rsidRDefault="00EE3BBE">
      <w:pPr>
        <w:pStyle w:val="Default"/>
        <w:numPr>
          <w:ilvl w:val="0"/>
          <w:numId w:val="3"/>
        </w:numPr>
        <w:tabs>
          <w:tab w:val="left" w:pos="360"/>
        </w:tabs>
        <w:jc w:val="both"/>
      </w:pPr>
      <w:r>
        <w:rPr>
          <w:rFonts w:hAnsi="Arial"/>
          <w:b/>
          <w:sz w:val="22"/>
        </w:rPr>
        <w:t>PERSYARATAN FORMIL</w:t>
      </w:r>
    </w:p>
    <w:p w:rsidR="000E30F9" w:rsidRDefault="000E30F9">
      <w:pPr>
        <w:pStyle w:val="Default"/>
        <w:ind w:left="360"/>
        <w:jc w:val="both"/>
      </w:pPr>
    </w:p>
    <w:tbl>
      <w:tblPr>
        <w:tblW w:w="0" w:type="auto"/>
        <w:tblInd w:w="295" w:type="dxa"/>
        <w:tblLayout w:type="fixed"/>
        <w:tblLook w:val="0000"/>
      </w:tblPr>
      <w:tblGrid>
        <w:gridCol w:w="441"/>
        <w:gridCol w:w="3569"/>
        <w:gridCol w:w="3149"/>
        <w:gridCol w:w="2349"/>
      </w:tblGrid>
      <w:tr w:rsidR="000E30F9">
        <w:trPr>
          <w:trHeight w:val="332"/>
        </w:trPr>
        <w:tc>
          <w:tcPr>
            <w:tcW w:w="441"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center"/>
            </w:pPr>
            <w:r>
              <w:rPr>
                <w:rFonts w:hAnsi="Arial"/>
                <w:b/>
                <w:sz w:val="22"/>
              </w:rPr>
              <w:t>No</w:t>
            </w: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center"/>
            </w:pPr>
            <w:r>
              <w:rPr>
                <w:rFonts w:hAnsi="Arial"/>
                <w:b/>
                <w:sz w:val="22"/>
              </w:rPr>
              <w:t>YANG DITELITI</w:t>
            </w:r>
          </w:p>
        </w:tc>
        <w:tc>
          <w:tcPr>
            <w:tcW w:w="31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center"/>
            </w:pPr>
            <w:r>
              <w:rPr>
                <w:rFonts w:hAnsi="Arial"/>
                <w:b/>
                <w:sz w:val="22"/>
              </w:rPr>
              <w:t>CORET YG TIDAK PERLU</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jc w:val="center"/>
            </w:pPr>
            <w:r>
              <w:rPr>
                <w:rFonts w:hAnsi="Arial"/>
                <w:b/>
                <w:sz w:val="22"/>
              </w:rPr>
              <w:t>KETERANGAN</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Sampul Berkas Perkara</w:t>
            </w:r>
          </w:p>
          <w:p w:rsidR="000E30F9" w:rsidRDefault="000E30F9">
            <w:pPr>
              <w:pStyle w:val="Default"/>
              <w:jc w:val="both"/>
            </w:pPr>
          </w:p>
        </w:tc>
        <w:tc>
          <w:tcPr>
            <w:tcW w:w="3149" w:type="dxa"/>
            <w:tcBorders>
              <w:top w:val="single" w:sz="2" w:space="0" w:color="000000"/>
              <w:left w:val="single" w:sz="2" w:space="0" w:color="000000"/>
              <w:bottom w:val="single" w:sz="2" w:space="0" w:color="000000"/>
              <w:right w:val="single" w:sz="2" w:space="0" w:color="000000"/>
            </w:tcBorders>
          </w:tcPr>
          <w:p w:rsidR="000E30F9" w:rsidRPr="00FB604D" w:rsidRDefault="00FB604D">
            <w:pPr>
              <w:pStyle w:val="Default"/>
              <w:jc w:val="center"/>
              <w:rPr>
                <w:lang w:val="en-US"/>
              </w:rPr>
            </w:pPr>
            <w:r>
              <w:rPr>
                <w:rFonts w:hAnsi="Arial"/>
                <w:sz w:val="22"/>
              </w:rPr>
              <w:t>Tidak Ada/Ada</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jc w:val="both"/>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Daftar Isi Berkas Perkara</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Tidak Ada/Ada</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jc w:val="both"/>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Resume</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Tidak Ada/Ada</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jc w:val="both"/>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Surat Pengaduan</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jc w:val="both"/>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Laporan Polisi</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jc w:val="both"/>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Surat Perintah Penyidikan</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jc w:val="both"/>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Berita Acara Pemeriksaan Tempat Kejadian Perkara</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jc w:val="both"/>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Surat Pemberitahuan Dimulainya Penyidikan</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jc w:val="both"/>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Surat Panggilan Tersangka / Saksi</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jc w:val="both"/>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Surat Perintah Membawa Tersangka / saksi</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jc w:val="both"/>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Berita Acara Pemeriksaan Saksi / Ahli</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jc w:val="both"/>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Berita Acara Penyumpahan Saksi</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jc w:val="both"/>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Berita Acara Pemeriksaan Tersangka</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Surat Kuasa Tersangka Kepada Penasehat Hukum</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Berita Acara Konfrontasi</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Berita Acara Rekontruksi</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Surat Permintaan Visum et Repertum</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Surat Keterangan Dokter/Visum et Repertum</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Berita Acara Hasil Pemeriksaan oleh Ahli (a.l. hasil pemeriksaan forensio laboratories)</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Surat Perintah Penangkapan</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Berita Acara penagkapan</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Surat Perintah Penahanan</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Berita Acara Penahanan</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Surat Perintah Penangguhan Penahanan</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Berita Acara Penangguhan (siapa dan berapa jaminannya dicatat dalam kolom keterangan)</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Surat Perintah Pencabutan Penangguhan Penahanan</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Berita Acara Pencabutan Penangguhan Penahanan</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Surat Perintah Pengalihan Jenis Penahanan</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Berita Acara Pengalihan Jenis Penahanan</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Surat Permintaan Perpanjangan Penahanan Kepada Kepala Kejaksaan</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Surat Ketetapan Perpanjangan Penahanan dari Kejaksaan</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Surat Penolakan Perpanjangan Penahanan dari Kejaksaan</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Surat Permintaan Perpanjangan Penahanan dari Ketua pengadilan Negeri</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Surat Ketetapan Perpanjangan Penahanan dari Ketua Pengadilan Negeri</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Surat Penolakan Permintaan Perpanjangan Penahanan dari Ketua Pengadilan Negeri</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Surat Perintah Membawa Tahanan</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Berita Acara Pelaksanaan Membawa Tahanan</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Surat Perintah Pengeluaran Tahanan</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Berita Acara Pengeluaran Tahanan</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Laporan/ Surat Permintaan izin Penggeledahan</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Surat Persetujuan Izin Penggeledahan dari Ketua Pengadilan Negeri</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Surat Perintah Penggeledahan Rumah, Badan/ Pakaian, Dll</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Berta Acara Penggeledahan (pemasukan) Rumah, Badan/ Pakaian,Dll</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Laporan/ Surat Permintaan Izin Penyitaan kepada Ketua Pengadilan Negeri</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Persetujuan / Surat Izin Penyitaan dari Ketua Pengadilan Negeri</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Surat Perintah Penyitaan</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Berita Acara Penyitaan Barang Bukti</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Surat Perintah Penyisihan Barang Bukti</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Berita Acara Penyisihan Barang Bukti</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Berita Acara Pembungkusan dan atau Penyegelan Barang Bukti</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Surat Perintah Pelelangan Barang Bukti</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Berita Acara Penerimaan Hasil Lelang</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Surat Perintah Pengembalian Barang Bukti</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Berita Acara Pengembalian Barang Bukti</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Surat Perintah Pemeriksaan Surat</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Berita Acara Pemeriksaan Surat</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Surat Perintah Penyitaan Surat</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Berita Acara Penyitaan Surat</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Surat Tanda Pengiriman Barang/ Surat Bukti</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Daftar Perincian Barang Bukti berupa Dokumen / Uang</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Petikan Surat Putusan Pemindahan Terdahulu</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Daftar Saksi</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Daftar Tersangka</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Daftar Barang Bukti</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r w:rsidR="000E30F9">
        <w:tc>
          <w:tcPr>
            <w:tcW w:w="441"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4"/>
              </w:numPr>
              <w:tabs>
                <w:tab w:val="left" w:pos="360"/>
              </w:tabs>
              <w:jc w:val="both"/>
            </w:pPr>
          </w:p>
        </w:tc>
        <w:tc>
          <w:tcPr>
            <w:tcW w:w="356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Berita Acara Tindakan-Tindakan Lain</w:t>
            </w:r>
          </w:p>
        </w:tc>
        <w:tc>
          <w:tcPr>
            <w:tcW w:w="314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349"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pPr>
            <w:r>
              <w:rPr>
                <w:rFonts w:hAnsi="Arial"/>
                <w:sz w:val="22"/>
              </w:rPr>
              <w:t>-</w:t>
            </w:r>
          </w:p>
        </w:tc>
      </w:tr>
    </w:tbl>
    <w:p w:rsidR="000E30F9" w:rsidRDefault="000E30F9">
      <w:pPr>
        <w:pStyle w:val="Default"/>
        <w:ind w:left="360"/>
        <w:jc w:val="both"/>
      </w:pPr>
    </w:p>
    <w:p w:rsidR="000E30F9" w:rsidRDefault="00EE3BBE">
      <w:pPr>
        <w:pStyle w:val="Default"/>
        <w:numPr>
          <w:ilvl w:val="0"/>
          <w:numId w:val="3"/>
        </w:numPr>
        <w:tabs>
          <w:tab w:val="left" w:pos="360"/>
        </w:tabs>
        <w:jc w:val="both"/>
      </w:pPr>
      <w:r>
        <w:rPr>
          <w:rFonts w:hAnsi="Arial"/>
          <w:b/>
          <w:sz w:val="22"/>
        </w:rPr>
        <w:t>PERSYARATAN MATERIL</w:t>
      </w:r>
    </w:p>
    <w:p w:rsidR="000E30F9" w:rsidRDefault="000E30F9">
      <w:pPr>
        <w:pStyle w:val="Default"/>
        <w:ind w:left="360"/>
        <w:jc w:val="both"/>
      </w:pPr>
    </w:p>
    <w:tbl>
      <w:tblPr>
        <w:tblW w:w="0" w:type="auto"/>
        <w:tblInd w:w="295" w:type="dxa"/>
        <w:tblLayout w:type="fixed"/>
        <w:tblLook w:val="0000"/>
      </w:tblPr>
      <w:tblGrid>
        <w:gridCol w:w="354"/>
        <w:gridCol w:w="3033"/>
        <w:gridCol w:w="3809"/>
        <w:gridCol w:w="2454"/>
      </w:tblGrid>
      <w:tr w:rsidR="000E30F9">
        <w:tc>
          <w:tcPr>
            <w:tcW w:w="354"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center"/>
            </w:pPr>
            <w:r>
              <w:rPr>
                <w:rFonts w:hAnsi="Arial"/>
                <w:b/>
                <w:sz w:val="22"/>
              </w:rPr>
              <w:t>No</w:t>
            </w:r>
          </w:p>
        </w:tc>
        <w:tc>
          <w:tcPr>
            <w:tcW w:w="3033"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center"/>
            </w:pPr>
            <w:r>
              <w:rPr>
                <w:rFonts w:hAnsi="Arial"/>
                <w:b/>
                <w:sz w:val="22"/>
              </w:rPr>
              <w:t>YANG DITELITI</w:t>
            </w:r>
          </w:p>
        </w:tc>
        <w:tc>
          <w:tcPr>
            <w:tcW w:w="380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center"/>
            </w:pPr>
            <w:r>
              <w:rPr>
                <w:rFonts w:hAnsi="Arial"/>
                <w:b/>
                <w:sz w:val="22"/>
              </w:rPr>
              <w:t>CORET YG TIDAK PERLU</w:t>
            </w:r>
          </w:p>
        </w:tc>
        <w:tc>
          <w:tcPr>
            <w:tcW w:w="2454"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jc w:val="center"/>
            </w:pPr>
            <w:r>
              <w:rPr>
                <w:rFonts w:hAnsi="Arial"/>
                <w:b/>
                <w:sz w:val="22"/>
              </w:rPr>
              <w:t>KETERANGAN</w:t>
            </w:r>
          </w:p>
        </w:tc>
      </w:tr>
      <w:tr w:rsidR="000E30F9">
        <w:tc>
          <w:tcPr>
            <w:tcW w:w="354"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2"/>
              </w:numPr>
              <w:tabs>
                <w:tab w:val="left" w:pos="360"/>
              </w:tabs>
              <w:jc w:val="both"/>
            </w:pPr>
          </w:p>
        </w:tc>
        <w:tc>
          <w:tcPr>
            <w:tcW w:w="3033"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Tindak Pidana yang disangkakan</w:t>
            </w:r>
          </w:p>
        </w:tc>
        <w:tc>
          <w:tcPr>
            <w:tcW w:w="3809" w:type="dxa"/>
            <w:tcBorders>
              <w:top w:val="single" w:sz="2" w:space="0" w:color="000000"/>
              <w:left w:val="single" w:sz="2" w:space="0" w:color="000000"/>
              <w:bottom w:val="single" w:sz="2" w:space="0" w:color="000000"/>
              <w:right w:val="single" w:sz="2" w:space="0" w:color="000000"/>
            </w:tcBorders>
          </w:tcPr>
          <w:p w:rsidR="000E30F9" w:rsidRDefault="00767136">
            <w:pPr>
              <w:pStyle w:val="Default"/>
              <w:jc w:val="center"/>
            </w:pPr>
            <w:r>
              <w:rPr>
                <w:lang/>
              </w:rPr>
              <w:t>Tidak Sesuai/Sesuai</w:t>
            </w:r>
          </w:p>
        </w:tc>
        <w:tc>
          <w:tcPr>
            <w:tcW w:w="2454"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jc w:val="both"/>
            </w:pPr>
            <w:r>
              <w:rPr>
                <w:rFonts w:hAnsi="Arial"/>
                <w:sz w:val="22"/>
              </w:rPr>
              <w:t>-</w:t>
            </w:r>
          </w:p>
        </w:tc>
      </w:tr>
      <w:tr w:rsidR="000E30F9">
        <w:tc>
          <w:tcPr>
            <w:tcW w:w="354"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2"/>
              </w:numPr>
              <w:tabs>
                <w:tab w:val="left" w:pos="360"/>
              </w:tabs>
              <w:jc w:val="both"/>
            </w:pPr>
          </w:p>
        </w:tc>
        <w:tc>
          <w:tcPr>
            <w:tcW w:w="3033"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Unsur Delik Apakah Sudah Diuraikan secara</w:t>
            </w:r>
          </w:p>
          <w:p w:rsidR="000E30F9" w:rsidRDefault="00EE3BBE">
            <w:pPr>
              <w:pStyle w:val="Default"/>
              <w:numPr>
                <w:ilvl w:val="1"/>
                <w:numId w:val="2"/>
              </w:numPr>
              <w:tabs>
                <w:tab w:val="left" w:pos="1173"/>
              </w:tabs>
              <w:ind w:left="1173"/>
              <w:jc w:val="both"/>
            </w:pPr>
            <w:r>
              <w:rPr>
                <w:rFonts w:hAnsi="Arial"/>
                <w:sz w:val="22"/>
              </w:rPr>
              <w:t>Cermat</w:t>
            </w:r>
          </w:p>
          <w:p w:rsidR="000E30F9" w:rsidRDefault="00EE3BBE">
            <w:pPr>
              <w:pStyle w:val="Default"/>
              <w:numPr>
                <w:ilvl w:val="1"/>
                <w:numId w:val="2"/>
              </w:numPr>
              <w:tabs>
                <w:tab w:val="left" w:pos="1173"/>
              </w:tabs>
              <w:ind w:left="1173"/>
              <w:jc w:val="both"/>
            </w:pPr>
            <w:r>
              <w:rPr>
                <w:rFonts w:hAnsi="Arial"/>
                <w:sz w:val="22"/>
              </w:rPr>
              <w:t>Jelas</w:t>
            </w:r>
          </w:p>
          <w:p w:rsidR="000E30F9" w:rsidRDefault="00EE3BBE">
            <w:pPr>
              <w:pStyle w:val="Default"/>
              <w:numPr>
                <w:ilvl w:val="1"/>
                <w:numId w:val="2"/>
              </w:numPr>
              <w:tabs>
                <w:tab w:val="left" w:pos="1173"/>
              </w:tabs>
              <w:ind w:left="1173"/>
              <w:jc w:val="both"/>
            </w:pPr>
            <w:r>
              <w:rPr>
                <w:rFonts w:hAnsi="Arial"/>
                <w:sz w:val="22"/>
              </w:rPr>
              <w:t>Lengkap</w:t>
            </w:r>
          </w:p>
        </w:tc>
        <w:tc>
          <w:tcPr>
            <w:tcW w:w="3809" w:type="dxa"/>
            <w:tcBorders>
              <w:top w:val="single" w:sz="2" w:space="0" w:color="000000"/>
              <w:left w:val="single" w:sz="2" w:space="0" w:color="000000"/>
              <w:bottom w:val="single" w:sz="2" w:space="0" w:color="000000"/>
              <w:right w:val="single" w:sz="2" w:space="0" w:color="000000"/>
            </w:tcBorders>
          </w:tcPr>
          <w:p w:rsidR="000E30F9" w:rsidRDefault="000E30F9">
            <w:pPr>
              <w:pStyle w:val="Default"/>
              <w:jc w:val="center"/>
            </w:pPr>
          </w:p>
          <w:p w:rsidR="000E30F9" w:rsidRDefault="00EE3BBE">
            <w:pPr>
              <w:pStyle w:val="Default"/>
              <w:jc w:val="center"/>
            </w:pPr>
            <w:r>
              <w:rPr>
                <w:rFonts w:hAnsi="Arial"/>
                <w:sz w:val="22"/>
              </w:rPr>
              <w:t xml:space="preserve">Tidak </w:t>
            </w:r>
          </w:p>
          <w:p w:rsidR="000E30F9" w:rsidRDefault="00EE3BBE">
            <w:pPr>
              <w:pStyle w:val="Default"/>
              <w:jc w:val="center"/>
            </w:pPr>
            <w:r>
              <w:rPr>
                <w:rFonts w:hAnsi="Arial"/>
                <w:sz w:val="22"/>
              </w:rPr>
              <w:t xml:space="preserve">Tidak </w:t>
            </w:r>
          </w:p>
          <w:p w:rsidR="000E30F9" w:rsidRDefault="00EE3BBE">
            <w:pPr>
              <w:pStyle w:val="Default"/>
              <w:jc w:val="center"/>
            </w:pPr>
            <w:r>
              <w:rPr>
                <w:rFonts w:hAnsi="Arial"/>
                <w:sz w:val="22"/>
              </w:rPr>
              <w:t xml:space="preserve">Tidak </w:t>
            </w:r>
          </w:p>
        </w:tc>
        <w:tc>
          <w:tcPr>
            <w:tcW w:w="2454"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w:t>
            </w:r>
          </w:p>
          <w:p w:rsidR="000E30F9" w:rsidRDefault="00EE3BBE">
            <w:pPr>
              <w:pStyle w:val="Default"/>
              <w:jc w:val="both"/>
            </w:pPr>
            <w:r>
              <w:rPr>
                <w:rFonts w:hAnsi="Arial"/>
                <w:sz w:val="22"/>
              </w:rPr>
              <w:t>-</w:t>
            </w:r>
          </w:p>
          <w:p w:rsidR="000E30F9" w:rsidRDefault="00EE3BBE">
            <w:pPr>
              <w:pStyle w:val="Default"/>
              <w:jc w:val="both"/>
            </w:pPr>
            <w:r>
              <w:rPr>
                <w:rFonts w:hAnsi="Arial"/>
                <w:sz w:val="22"/>
              </w:rPr>
              <w:t>-</w:t>
            </w:r>
          </w:p>
          <w:p w:rsidR="000E30F9" w:rsidRDefault="00EE3BBE">
            <w:pPr>
              <w:pStyle w:val="Default"/>
              <w:spacing w:after="200" w:line="276" w:lineRule="auto"/>
              <w:jc w:val="both"/>
            </w:pPr>
            <w:r>
              <w:rPr>
                <w:rFonts w:hAnsi="Arial"/>
                <w:sz w:val="22"/>
              </w:rPr>
              <w:t>-</w:t>
            </w:r>
          </w:p>
        </w:tc>
      </w:tr>
      <w:tr w:rsidR="000E30F9">
        <w:tc>
          <w:tcPr>
            <w:tcW w:w="354"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2"/>
              </w:numPr>
              <w:tabs>
                <w:tab w:val="left" w:pos="360"/>
              </w:tabs>
              <w:jc w:val="both"/>
            </w:pPr>
          </w:p>
        </w:tc>
        <w:tc>
          <w:tcPr>
            <w:tcW w:w="3033"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Tempus Delicti</w:t>
            </w:r>
          </w:p>
        </w:tc>
        <w:tc>
          <w:tcPr>
            <w:tcW w:w="380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center"/>
            </w:pPr>
            <w:r>
              <w:rPr>
                <w:rFonts w:hAnsi="Arial"/>
                <w:sz w:val="22"/>
              </w:rPr>
              <w:t xml:space="preserve">Tidak   </w:t>
            </w:r>
          </w:p>
        </w:tc>
        <w:tc>
          <w:tcPr>
            <w:tcW w:w="2454"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jc w:val="both"/>
            </w:pPr>
            <w:r>
              <w:rPr>
                <w:rFonts w:hAnsi="Arial"/>
                <w:sz w:val="22"/>
              </w:rPr>
              <w:t>-</w:t>
            </w:r>
          </w:p>
        </w:tc>
      </w:tr>
      <w:tr w:rsidR="000E30F9">
        <w:tc>
          <w:tcPr>
            <w:tcW w:w="354"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2"/>
              </w:numPr>
              <w:tabs>
                <w:tab w:val="left" w:pos="360"/>
              </w:tabs>
              <w:jc w:val="both"/>
            </w:pPr>
          </w:p>
        </w:tc>
        <w:tc>
          <w:tcPr>
            <w:tcW w:w="3033"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Locus Delicti</w:t>
            </w:r>
          </w:p>
        </w:tc>
        <w:tc>
          <w:tcPr>
            <w:tcW w:w="380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center"/>
            </w:pPr>
            <w:r>
              <w:rPr>
                <w:rFonts w:hAnsi="Arial"/>
                <w:sz w:val="22"/>
              </w:rPr>
              <w:t xml:space="preserve">Tidak </w:t>
            </w:r>
          </w:p>
        </w:tc>
        <w:tc>
          <w:tcPr>
            <w:tcW w:w="2454"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jc w:val="both"/>
            </w:pPr>
            <w:r>
              <w:rPr>
                <w:rFonts w:hAnsi="Arial"/>
                <w:sz w:val="22"/>
              </w:rPr>
              <w:t>-</w:t>
            </w:r>
          </w:p>
        </w:tc>
      </w:tr>
      <w:tr w:rsidR="000E30F9">
        <w:tc>
          <w:tcPr>
            <w:tcW w:w="354"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2"/>
              </w:numPr>
              <w:tabs>
                <w:tab w:val="left" w:pos="360"/>
              </w:tabs>
              <w:jc w:val="both"/>
            </w:pPr>
          </w:p>
        </w:tc>
        <w:tc>
          <w:tcPr>
            <w:tcW w:w="3033"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Peran kedudukan masing-masing Tersangka terhadap perbuatan yang disangkakan **)</w:t>
            </w:r>
          </w:p>
        </w:tc>
        <w:tc>
          <w:tcPr>
            <w:tcW w:w="3809" w:type="dxa"/>
            <w:tcBorders>
              <w:top w:val="single" w:sz="2" w:space="0" w:color="000000"/>
              <w:left w:val="single" w:sz="2" w:space="0" w:color="000000"/>
              <w:bottom w:val="single" w:sz="2" w:space="0" w:color="000000"/>
              <w:right w:val="single" w:sz="2" w:space="0" w:color="000000"/>
            </w:tcBorders>
          </w:tcPr>
          <w:p w:rsidR="000E30F9" w:rsidRDefault="000E30F9">
            <w:pPr>
              <w:pStyle w:val="Default"/>
              <w:jc w:val="center"/>
            </w:pPr>
          </w:p>
        </w:tc>
        <w:tc>
          <w:tcPr>
            <w:tcW w:w="2454"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jc w:val="both"/>
            </w:pPr>
            <w:r>
              <w:rPr>
                <w:rFonts w:hAnsi="Arial"/>
                <w:sz w:val="22"/>
              </w:rPr>
              <w:t>-</w:t>
            </w:r>
          </w:p>
        </w:tc>
      </w:tr>
      <w:tr w:rsidR="000E30F9">
        <w:tc>
          <w:tcPr>
            <w:tcW w:w="354"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2"/>
              </w:numPr>
              <w:tabs>
                <w:tab w:val="left" w:pos="360"/>
              </w:tabs>
              <w:jc w:val="both"/>
            </w:pPr>
          </w:p>
        </w:tc>
        <w:tc>
          <w:tcPr>
            <w:tcW w:w="3033"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Alat Bukti</w:t>
            </w:r>
          </w:p>
          <w:p w:rsidR="000E30F9" w:rsidRDefault="00EE3BBE">
            <w:pPr>
              <w:pStyle w:val="Default"/>
              <w:jc w:val="both"/>
            </w:pPr>
            <w:r>
              <w:rPr>
                <w:rFonts w:hAnsi="Arial"/>
                <w:sz w:val="22"/>
              </w:rPr>
              <w:t>Keterangan Saksi</w:t>
            </w:r>
          </w:p>
          <w:p w:rsidR="000E30F9" w:rsidRDefault="00EE3BBE">
            <w:pPr>
              <w:pStyle w:val="Default"/>
              <w:jc w:val="both"/>
            </w:pPr>
            <w:r>
              <w:rPr>
                <w:rFonts w:hAnsi="Arial"/>
                <w:sz w:val="22"/>
              </w:rPr>
              <w:t>Surat</w:t>
            </w:r>
          </w:p>
          <w:p w:rsidR="000E30F9" w:rsidRDefault="00EE3BBE">
            <w:pPr>
              <w:pStyle w:val="Default"/>
              <w:jc w:val="both"/>
            </w:pPr>
            <w:r>
              <w:rPr>
                <w:rFonts w:hAnsi="Arial"/>
                <w:sz w:val="22"/>
              </w:rPr>
              <w:t>Petunjuk</w:t>
            </w:r>
          </w:p>
          <w:p w:rsidR="000E30F9" w:rsidRDefault="00EE3BBE">
            <w:pPr>
              <w:pStyle w:val="Default"/>
              <w:jc w:val="both"/>
            </w:pPr>
            <w:r>
              <w:rPr>
                <w:rFonts w:hAnsi="Arial"/>
                <w:sz w:val="22"/>
              </w:rPr>
              <w:t>Keterangan Tersangka</w:t>
            </w:r>
          </w:p>
        </w:tc>
        <w:tc>
          <w:tcPr>
            <w:tcW w:w="3809"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center"/>
            </w:pPr>
            <w:r>
              <w:rPr>
                <w:rFonts w:hAnsi="Arial"/>
                <w:sz w:val="22"/>
              </w:rPr>
              <w:t xml:space="preserve">Tidak </w:t>
            </w:r>
          </w:p>
          <w:p w:rsidR="000E30F9" w:rsidRDefault="00EE3BBE">
            <w:pPr>
              <w:pStyle w:val="Default"/>
              <w:jc w:val="center"/>
            </w:pPr>
            <w:r>
              <w:rPr>
                <w:rFonts w:hAnsi="Arial"/>
                <w:sz w:val="22"/>
              </w:rPr>
              <w:t xml:space="preserve">Tidak </w:t>
            </w:r>
          </w:p>
          <w:p w:rsidR="000E30F9" w:rsidRDefault="00EE3BBE">
            <w:pPr>
              <w:pStyle w:val="Default"/>
              <w:jc w:val="center"/>
            </w:pPr>
            <w:r>
              <w:rPr>
                <w:rFonts w:hAnsi="Arial"/>
                <w:sz w:val="22"/>
              </w:rPr>
              <w:t xml:space="preserve">Tidak </w:t>
            </w:r>
          </w:p>
          <w:p w:rsidR="000E30F9" w:rsidRDefault="00EE3BBE">
            <w:pPr>
              <w:pStyle w:val="Default"/>
              <w:jc w:val="center"/>
            </w:pPr>
            <w:r>
              <w:rPr>
                <w:rFonts w:hAnsi="Arial"/>
                <w:sz w:val="22"/>
              </w:rPr>
              <w:t>Tidak</w:t>
            </w:r>
          </w:p>
          <w:p w:rsidR="000E30F9" w:rsidRDefault="00EE3BBE">
            <w:pPr>
              <w:pStyle w:val="Default"/>
              <w:jc w:val="center"/>
            </w:pPr>
            <w:r>
              <w:rPr>
                <w:rFonts w:hAnsi="Arial"/>
                <w:sz w:val="22"/>
              </w:rPr>
              <w:t xml:space="preserve">Tidak </w:t>
            </w:r>
          </w:p>
        </w:tc>
        <w:tc>
          <w:tcPr>
            <w:tcW w:w="2454"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w:t>
            </w:r>
          </w:p>
          <w:p w:rsidR="000E30F9" w:rsidRDefault="00EE3BBE">
            <w:pPr>
              <w:pStyle w:val="Default"/>
              <w:jc w:val="both"/>
            </w:pPr>
            <w:r>
              <w:rPr>
                <w:rFonts w:hAnsi="Arial"/>
                <w:sz w:val="22"/>
              </w:rPr>
              <w:t>-</w:t>
            </w:r>
          </w:p>
          <w:p w:rsidR="000E30F9" w:rsidRDefault="00EE3BBE">
            <w:pPr>
              <w:pStyle w:val="Default"/>
              <w:jc w:val="both"/>
            </w:pPr>
            <w:r>
              <w:rPr>
                <w:rFonts w:hAnsi="Arial"/>
                <w:sz w:val="22"/>
              </w:rPr>
              <w:t>-</w:t>
            </w:r>
          </w:p>
          <w:p w:rsidR="000E30F9" w:rsidRDefault="00EE3BBE">
            <w:pPr>
              <w:pStyle w:val="Default"/>
              <w:jc w:val="both"/>
            </w:pPr>
            <w:r>
              <w:rPr>
                <w:rFonts w:hAnsi="Arial"/>
                <w:sz w:val="22"/>
              </w:rPr>
              <w:t>-</w:t>
            </w:r>
          </w:p>
          <w:p w:rsidR="000E30F9" w:rsidRDefault="00EE3BBE">
            <w:pPr>
              <w:pStyle w:val="Default"/>
              <w:spacing w:after="200" w:line="276" w:lineRule="auto"/>
              <w:jc w:val="both"/>
            </w:pPr>
            <w:r>
              <w:rPr>
                <w:rFonts w:hAnsi="Arial"/>
                <w:sz w:val="22"/>
              </w:rPr>
              <w:t>-</w:t>
            </w:r>
          </w:p>
        </w:tc>
      </w:tr>
      <w:tr w:rsidR="000E30F9">
        <w:tc>
          <w:tcPr>
            <w:tcW w:w="354"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2"/>
              </w:numPr>
              <w:tabs>
                <w:tab w:val="left" w:pos="360"/>
              </w:tabs>
              <w:jc w:val="both"/>
            </w:pPr>
          </w:p>
        </w:tc>
        <w:tc>
          <w:tcPr>
            <w:tcW w:w="3033"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Pertanggung Jawaban Pidana dari Tersangka</w:t>
            </w:r>
          </w:p>
        </w:tc>
        <w:tc>
          <w:tcPr>
            <w:tcW w:w="380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454"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jc w:val="both"/>
            </w:pPr>
            <w:r>
              <w:rPr>
                <w:rFonts w:hAnsi="Arial"/>
                <w:sz w:val="22"/>
              </w:rPr>
              <w:t>-</w:t>
            </w:r>
          </w:p>
        </w:tc>
      </w:tr>
      <w:tr w:rsidR="000E30F9">
        <w:tc>
          <w:tcPr>
            <w:tcW w:w="354"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2"/>
              </w:numPr>
              <w:tabs>
                <w:tab w:val="left" w:pos="360"/>
              </w:tabs>
              <w:jc w:val="both"/>
            </w:pPr>
          </w:p>
        </w:tc>
        <w:tc>
          <w:tcPr>
            <w:tcW w:w="3033"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Kaitan Kejahatan Dengan Kekayaan Negara</w:t>
            </w:r>
          </w:p>
        </w:tc>
        <w:tc>
          <w:tcPr>
            <w:tcW w:w="3809" w:type="dxa"/>
            <w:tcBorders>
              <w:top w:val="single" w:sz="2" w:space="0" w:color="000000"/>
              <w:left w:val="single" w:sz="2" w:space="0" w:color="000000"/>
              <w:bottom w:val="single" w:sz="2" w:space="0" w:color="000000"/>
              <w:right w:val="single" w:sz="2" w:space="0" w:color="000000"/>
            </w:tcBorders>
          </w:tcPr>
          <w:p w:rsidR="000E30F9" w:rsidRDefault="00FB604D">
            <w:pPr>
              <w:pStyle w:val="Default"/>
              <w:jc w:val="center"/>
            </w:pPr>
            <w:r>
              <w:rPr>
                <w:rFonts w:hAnsi="Arial"/>
                <w:sz w:val="22"/>
              </w:rPr>
              <w:t xml:space="preserve">Tidak Ada/Ada </w:t>
            </w:r>
            <w:r w:rsidR="00EE3BBE">
              <w:rPr>
                <w:rFonts w:hAnsi="Arial"/>
                <w:sz w:val="22"/>
              </w:rPr>
              <w:t xml:space="preserve"> </w:t>
            </w:r>
          </w:p>
        </w:tc>
        <w:tc>
          <w:tcPr>
            <w:tcW w:w="2454"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jc w:val="both"/>
            </w:pPr>
            <w:r>
              <w:rPr>
                <w:rFonts w:hAnsi="Arial"/>
                <w:sz w:val="22"/>
              </w:rPr>
              <w:t>-</w:t>
            </w:r>
          </w:p>
        </w:tc>
      </w:tr>
      <w:tr w:rsidR="000E30F9">
        <w:tc>
          <w:tcPr>
            <w:tcW w:w="354"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2"/>
              </w:numPr>
              <w:tabs>
                <w:tab w:val="left" w:pos="360"/>
              </w:tabs>
              <w:jc w:val="both"/>
            </w:pPr>
          </w:p>
        </w:tc>
        <w:tc>
          <w:tcPr>
            <w:tcW w:w="3033"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Lain-lain</w:t>
            </w:r>
          </w:p>
          <w:p w:rsidR="000E30F9" w:rsidRDefault="00EE3BBE">
            <w:pPr>
              <w:pStyle w:val="Default"/>
              <w:numPr>
                <w:ilvl w:val="1"/>
                <w:numId w:val="2"/>
              </w:numPr>
              <w:tabs>
                <w:tab w:val="left" w:pos="1173"/>
              </w:tabs>
              <w:ind w:left="1173"/>
              <w:jc w:val="both"/>
            </w:pPr>
            <w:r>
              <w:rPr>
                <w:rFonts w:hAnsi="Arial"/>
                <w:sz w:val="22"/>
              </w:rPr>
              <w:t xml:space="preserve">Kompetensi </w:t>
            </w:r>
            <w:r>
              <w:rPr>
                <w:rFonts w:hAnsi="Arial"/>
                <w:sz w:val="22"/>
              </w:rPr>
              <w:lastRenderedPageBreak/>
              <w:t>Absolut</w:t>
            </w:r>
          </w:p>
          <w:p w:rsidR="000E30F9" w:rsidRDefault="00EE3BBE">
            <w:pPr>
              <w:pStyle w:val="Default"/>
              <w:numPr>
                <w:ilvl w:val="1"/>
                <w:numId w:val="2"/>
              </w:numPr>
              <w:tabs>
                <w:tab w:val="left" w:pos="1173"/>
              </w:tabs>
              <w:ind w:left="1173"/>
              <w:jc w:val="both"/>
            </w:pPr>
            <w:r>
              <w:rPr>
                <w:rFonts w:hAnsi="Arial"/>
                <w:sz w:val="22"/>
              </w:rPr>
              <w:t>Kompetensi Relatif</w:t>
            </w:r>
          </w:p>
        </w:tc>
        <w:tc>
          <w:tcPr>
            <w:tcW w:w="3809" w:type="dxa"/>
            <w:tcBorders>
              <w:top w:val="single" w:sz="2" w:space="0" w:color="000000"/>
              <w:left w:val="single" w:sz="2" w:space="0" w:color="000000"/>
              <w:bottom w:val="single" w:sz="2" w:space="0" w:color="000000"/>
              <w:right w:val="single" w:sz="2" w:space="0" w:color="000000"/>
            </w:tcBorders>
          </w:tcPr>
          <w:p w:rsidR="000E30F9" w:rsidRDefault="000E30F9">
            <w:pPr>
              <w:pStyle w:val="Default"/>
              <w:jc w:val="center"/>
            </w:pPr>
          </w:p>
          <w:p w:rsidR="00341B83" w:rsidRDefault="00341B83">
            <w:pPr>
              <w:pStyle w:val="Default"/>
              <w:jc w:val="center"/>
              <w:rPr>
                <w:rFonts w:hAnsi="Arial"/>
                <w:sz w:val="22"/>
                <w:lang w:val="en-US"/>
              </w:rPr>
            </w:pPr>
            <w:r>
              <w:rPr>
                <w:lang/>
              </w:rPr>
              <w:t>Tidak Sesuai/Sesuai</w:t>
            </w:r>
            <w:r>
              <w:rPr>
                <w:rFonts w:hAnsi="Arial"/>
                <w:sz w:val="22"/>
              </w:rPr>
              <w:t xml:space="preserve"> </w:t>
            </w:r>
          </w:p>
          <w:p w:rsidR="000E30F9" w:rsidRDefault="00341B83">
            <w:pPr>
              <w:pStyle w:val="Default"/>
              <w:jc w:val="center"/>
            </w:pPr>
            <w:r>
              <w:rPr>
                <w:lang/>
              </w:rPr>
              <w:lastRenderedPageBreak/>
              <w:t>Tidak Sesuai/Sesuai</w:t>
            </w:r>
          </w:p>
        </w:tc>
        <w:tc>
          <w:tcPr>
            <w:tcW w:w="2454" w:type="dxa"/>
            <w:tcBorders>
              <w:top w:val="single" w:sz="2" w:space="0" w:color="000000"/>
              <w:left w:val="single" w:sz="2" w:space="0" w:color="000000"/>
              <w:bottom w:val="single" w:sz="2" w:space="0" w:color="000000"/>
              <w:right w:val="single" w:sz="2" w:space="0" w:color="000000"/>
            </w:tcBorders>
          </w:tcPr>
          <w:p w:rsidR="000E30F9" w:rsidRDefault="000E30F9">
            <w:pPr>
              <w:pStyle w:val="Default"/>
              <w:jc w:val="both"/>
            </w:pPr>
          </w:p>
          <w:p w:rsidR="000E30F9" w:rsidRDefault="00EE3BBE">
            <w:pPr>
              <w:pStyle w:val="Default"/>
              <w:jc w:val="both"/>
            </w:pPr>
            <w:r>
              <w:rPr>
                <w:rFonts w:hAnsi="Arial"/>
                <w:sz w:val="22"/>
              </w:rPr>
              <w:t>-</w:t>
            </w:r>
          </w:p>
          <w:p w:rsidR="000E30F9" w:rsidRDefault="00EE3BBE">
            <w:pPr>
              <w:pStyle w:val="Default"/>
              <w:spacing w:after="200" w:line="276" w:lineRule="auto"/>
              <w:jc w:val="both"/>
            </w:pPr>
            <w:r>
              <w:rPr>
                <w:rFonts w:hAnsi="Arial"/>
                <w:sz w:val="22"/>
              </w:rPr>
              <w:lastRenderedPageBreak/>
              <w:t>-</w:t>
            </w:r>
          </w:p>
        </w:tc>
      </w:tr>
    </w:tbl>
    <w:p w:rsidR="000E30F9" w:rsidRDefault="000E30F9">
      <w:pPr>
        <w:pStyle w:val="Default"/>
        <w:ind w:left="360"/>
        <w:jc w:val="both"/>
      </w:pPr>
    </w:p>
    <w:p w:rsidR="000E30F9" w:rsidRDefault="00EE3BBE">
      <w:pPr>
        <w:pStyle w:val="Default"/>
        <w:ind w:left="360"/>
        <w:jc w:val="both"/>
      </w:pPr>
      <w:r>
        <w:rPr>
          <w:rFonts w:hAnsi="Arial"/>
          <w:color w:val="000000"/>
          <w:sz w:val="22"/>
        </w:rPr>
        <w:t>**) misalnya sebagai penyuruh, pelaku turut serta pembantu dan lain-lain agar diisi dalam kolom keterangan</w:t>
      </w:r>
    </w:p>
    <w:p w:rsidR="000E30F9" w:rsidRDefault="000E30F9">
      <w:pPr>
        <w:pStyle w:val="Default"/>
        <w:ind w:left="360"/>
        <w:jc w:val="both"/>
      </w:pPr>
    </w:p>
    <w:p w:rsidR="000E30F9" w:rsidRDefault="000E30F9">
      <w:pPr>
        <w:pStyle w:val="Default"/>
        <w:ind w:left="360"/>
        <w:jc w:val="both"/>
      </w:pPr>
    </w:p>
    <w:p w:rsidR="000E30F9" w:rsidRDefault="000E30F9">
      <w:pPr>
        <w:pStyle w:val="Default"/>
        <w:ind w:left="360"/>
        <w:jc w:val="both"/>
      </w:pPr>
    </w:p>
    <w:p w:rsidR="000E30F9" w:rsidRDefault="000E30F9">
      <w:pPr>
        <w:pStyle w:val="Default"/>
        <w:ind w:left="360"/>
        <w:jc w:val="both"/>
      </w:pPr>
    </w:p>
    <w:p w:rsidR="000E30F9" w:rsidRDefault="00EE3BBE">
      <w:pPr>
        <w:pStyle w:val="Default"/>
        <w:numPr>
          <w:ilvl w:val="0"/>
          <w:numId w:val="3"/>
        </w:numPr>
        <w:tabs>
          <w:tab w:val="left" w:pos="360"/>
        </w:tabs>
        <w:jc w:val="both"/>
      </w:pPr>
      <w:r>
        <w:rPr>
          <w:rFonts w:hAnsi="Arial"/>
          <w:b/>
          <w:sz w:val="22"/>
        </w:rPr>
        <w:t>PENDAPAT JAKSA PENELITI</w:t>
      </w:r>
    </w:p>
    <w:p w:rsidR="000E30F9" w:rsidRDefault="000E30F9">
      <w:pPr>
        <w:pStyle w:val="Default"/>
        <w:ind w:left="360"/>
        <w:jc w:val="both"/>
      </w:pPr>
    </w:p>
    <w:tbl>
      <w:tblPr>
        <w:tblW w:w="0" w:type="auto"/>
        <w:tblInd w:w="295" w:type="dxa"/>
        <w:tblLayout w:type="fixed"/>
        <w:tblLook w:val="0000"/>
      </w:tblPr>
      <w:tblGrid>
        <w:gridCol w:w="406"/>
        <w:gridCol w:w="6796"/>
        <w:gridCol w:w="2324"/>
      </w:tblGrid>
      <w:tr w:rsidR="000E30F9">
        <w:tc>
          <w:tcPr>
            <w:tcW w:w="406"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center"/>
            </w:pPr>
            <w:r>
              <w:rPr>
                <w:rFonts w:hAnsi="Arial"/>
                <w:b/>
                <w:sz w:val="22"/>
              </w:rPr>
              <w:t>No</w:t>
            </w:r>
          </w:p>
        </w:tc>
        <w:tc>
          <w:tcPr>
            <w:tcW w:w="6796"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center"/>
            </w:pPr>
            <w:r>
              <w:rPr>
                <w:rFonts w:hAnsi="Arial"/>
                <w:b/>
                <w:sz w:val="22"/>
              </w:rPr>
              <w:t>PILIH</w:t>
            </w:r>
          </w:p>
        </w:tc>
        <w:tc>
          <w:tcPr>
            <w:tcW w:w="2324"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jc w:val="center"/>
            </w:pPr>
            <w:r>
              <w:rPr>
                <w:rFonts w:hAnsi="Arial"/>
                <w:b/>
                <w:sz w:val="22"/>
              </w:rPr>
              <w:t>KETERANGAN</w:t>
            </w:r>
          </w:p>
        </w:tc>
      </w:tr>
      <w:tr w:rsidR="000E30F9">
        <w:tc>
          <w:tcPr>
            <w:tcW w:w="406"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1"/>
              </w:numPr>
              <w:tabs>
                <w:tab w:val="left" w:pos="360"/>
              </w:tabs>
              <w:jc w:val="both"/>
            </w:pPr>
          </w:p>
        </w:tc>
        <w:tc>
          <w:tcPr>
            <w:tcW w:w="6796"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center"/>
            </w:pPr>
            <w:r>
              <w:rPr>
                <w:rFonts w:hAnsi="Arial"/>
                <w:sz w:val="22"/>
              </w:rPr>
              <w:t>Hasil penyidikan sudah lengkap perlu dilanjutkan penyerahan tanggung jawab atas Tersangka dan Barang Bukti, untuk segera menentukan apakah perkara itu sudah memenuhi persyaratan untuk dapat atau tidak dilimpahkan ke Pengadilan.( Tidak )</w:t>
            </w:r>
          </w:p>
        </w:tc>
        <w:tc>
          <w:tcPr>
            <w:tcW w:w="2324"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jc w:val="both"/>
            </w:pPr>
            <w:r>
              <w:rPr>
                <w:rFonts w:hAnsi="Arial"/>
                <w:sz w:val="22"/>
              </w:rPr>
              <w:t>-</w:t>
            </w:r>
          </w:p>
        </w:tc>
      </w:tr>
      <w:tr w:rsidR="000E30F9">
        <w:tc>
          <w:tcPr>
            <w:tcW w:w="406"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1"/>
              </w:numPr>
              <w:tabs>
                <w:tab w:val="left" w:pos="360"/>
              </w:tabs>
              <w:jc w:val="both"/>
            </w:pPr>
          </w:p>
        </w:tc>
        <w:tc>
          <w:tcPr>
            <w:tcW w:w="6796"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Hasil penyitaan belum lengkap, perlu memberi petunjuk antara lain</w:t>
            </w:r>
          </w:p>
          <w:p w:rsidR="000E30F9" w:rsidRDefault="00EE3BBE">
            <w:pPr>
              <w:pStyle w:val="Default"/>
              <w:numPr>
                <w:ilvl w:val="1"/>
                <w:numId w:val="1"/>
              </w:numPr>
              <w:tabs>
                <w:tab w:val="left" w:pos="1173"/>
              </w:tabs>
              <w:ind w:left="1173"/>
              <w:jc w:val="both"/>
            </w:pPr>
            <w:r>
              <w:rPr>
                <w:rFonts w:hAnsi="Arial"/>
                <w:sz w:val="22"/>
              </w:rPr>
              <w:t>Perkara perlu di Split  .( Tidak )</w:t>
            </w:r>
          </w:p>
          <w:p w:rsidR="000E30F9" w:rsidRDefault="00EE3BBE">
            <w:pPr>
              <w:pStyle w:val="Default"/>
              <w:numPr>
                <w:ilvl w:val="1"/>
                <w:numId w:val="1"/>
              </w:numPr>
              <w:tabs>
                <w:tab w:val="left" w:pos="1173"/>
              </w:tabs>
              <w:ind w:left="1173"/>
              <w:jc w:val="both"/>
            </w:pPr>
            <w:r>
              <w:rPr>
                <w:rFonts w:hAnsi="Arial"/>
                <w:sz w:val="22"/>
              </w:rPr>
              <w:t>Perlu Saksi Ahli .( Tidak )</w:t>
            </w:r>
          </w:p>
          <w:p w:rsidR="000E30F9" w:rsidRDefault="00EE3BBE">
            <w:pPr>
              <w:pStyle w:val="Default"/>
              <w:numPr>
                <w:ilvl w:val="1"/>
                <w:numId w:val="1"/>
              </w:numPr>
              <w:tabs>
                <w:tab w:val="left" w:pos="1173"/>
              </w:tabs>
              <w:ind w:left="1173"/>
              <w:jc w:val="both"/>
            </w:pPr>
            <w:r>
              <w:rPr>
                <w:rFonts w:hAnsi="Arial"/>
                <w:sz w:val="22"/>
              </w:rPr>
              <w:t>Perlu A.Charga .( Tidak )</w:t>
            </w:r>
          </w:p>
          <w:p w:rsidR="000E30F9" w:rsidRDefault="00EE3BBE">
            <w:pPr>
              <w:pStyle w:val="Default"/>
              <w:numPr>
                <w:ilvl w:val="1"/>
                <w:numId w:val="1"/>
              </w:numPr>
              <w:tabs>
                <w:tab w:val="left" w:pos="1173"/>
              </w:tabs>
              <w:ind w:left="1173"/>
              <w:jc w:val="both"/>
            </w:pPr>
            <w:r>
              <w:rPr>
                <w:rFonts w:hAnsi="Arial"/>
                <w:sz w:val="22"/>
              </w:rPr>
              <w:t>Perlu Alat Bukti Lain .( Tidak )</w:t>
            </w:r>
          </w:p>
        </w:tc>
        <w:tc>
          <w:tcPr>
            <w:tcW w:w="2324"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jc w:val="both"/>
            </w:pPr>
            <w:r>
              <w:rPr>
                <w:rFonts w:hAnsi="Arial"/>
                <w:sz w:val="22"/>
              </w:rPr>
              <w:t>-</w:t>
            </w:r>
          </w:p>
        </w:tc>
      </w:tr>
      <w:tr w:rsidR="000E30F9">
        <w:tc>
          <w:tcPr>
            <w:tcW w:w="406"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1"/>
              </w:numPr>
              <w:tabs>
                <w:tab w:val="left" w:pos="360"/>
              </w:tabs>
              <w:jc w:val="both"/>
            </w:pPr>
          </w:p>
        </w:tc>
        <w:tc>
          <w:tcPr>
            <w:tcW w:w="6796"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Hasil penyidikan sudah optimal tetapi secara material belum terpenuhi, diberikan petunjuk barang bukti dan tersangka agar diserahkan untuk diadakan pemeriksaan tambahan, berdasar pasal 27 ayat 1 (d) UU Nomor 16 tahun 2004. .( Tidak )</w:t>
            </w:r>
          </w:p>
        </w:tc>
        <w:tc>
          <w:tcPr>
            <w:tcW w:w="2324"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jc w:val="both"/>
            </w:pPr>
            <w:r>
              <w:rPr>
                <w:rFonts w:hAnsi="Arial"/>
                <w:sz w:val="22"/>
              </w:rPr>
              <w:t>-</w:t>
            </w:r>
          </w:p>
        </w:tc>
      </w:tr>
      <w:tr w:rsidR="000E30F9">
        <w:tc>
          <w:tcPr>
            <w:tcW w:w="406" w:type="dxa"/>
            <w:tcBorders>
              <w:top w:val="single" w:sz="2" w:space="0" w:color="000000"/>
              <w:left w:val="single" w:sz="2" w:space="0" w:color="000000"/>
              <w:bottom w:val="single" w:sz="2" w:space="0" w:color="000000"/>
              <w:right w:val="single" w:sz="2" w:space="0" w:color="000000"/>
            </w:tcBorders>
          </w:tcPr>
          <w:p w:rsidR="000E30F9" w:rsidRDefault="000E30F9">
            <w:pPr>
              <w:pStyle w:val="Default"/>
              <w:numPr>
                <w:ilvl w:val="0"/>
                <w:numId w:val="1"/>
              </w:numPr>
              <w:tabs>
                <w:tab w:val="left" w:pos="360"/>
              </w:tabs>
              <w:jc w:val="both"/>
            </w:pPr>
          </w:p>
        </w:tc>
        <w:tc>
          <w:tcPr>
            <w:tcW w:w="6796" w:type="dxa"/>
            <w:tcBorders>
              <w:top w:val="single" w:sz="2" w:space="0" w:color="000000"/>
              <w:left w:val="single" w:sz="2" w:space="0" w:color="000000"/>
              <w:bottom w:val="single" w:sz="2" w:space="0" w:color="000000"/>
              <w:right w:val="single" w:sz="2" w:space="0" w:color="000000"/>
            </w:tcBorders>
          </w:tcPr>
          <w:p w:rsidR="000E30F9" w:rsidRDefault="00EE3BBE">
            <w:pPr>
              <w:pStyle w:val="Default"/>
              <w:jc w:val="both"/>
            </w:pPr>
            <w:r>
              <w:rPr>
                <w:rFonts w:hAnsi="Arial"/>
                <w:sz w:val="22"/>
              </w:rPr>
              <w:t>Lain-lain seperti</w:t>
            </w:r>
          </w:p>
          <w:p w:rsidR="000E30F9" w:rsidRDefault="00EE3BBE">
            <w:pPr>
              <w:pStyle w:val="Default"/>
              <w:numPr>
                <w:ilvl w:val="1"/>
                <w:numId w:val="1"/>
              </w:numPr>
              <w:tabs>
                <w:tab w:val="left" w:pos="1173"/>
              </w:tabs>
              <w:ind w:left="1173"/>
              <w:jc w:val="both"/>
            </w:pPr>
            <w:r>
              <w:rPr>
                <w:rFonts w:hAnsi="Arial"/>
                <w:sz w:val="22"/>
              </w:rPr>
              <w:t>Perkara Koneksitas . .( Tidak )</w:t>
            </w:r>
          </w:p>
          <w:p w:rsidR="000E30F9" w:rsidRDefault="00EE3BBE">
            <w:pPr>
              <w:pStyle w:val="Default"/>
              <w:numPr>
                <w:ilvl w:val="1"/>
                <w:numId w:val="1"/>
              </w:numPr>
              <w:tabs>
                <w:tab w:val="left" w:pos="1173"/>
              </w:tabs>
              <w:ind w:left="1173"/>
              <w:jc w:val="both"/>
            </w:pPr>
            <w:r>
              <w:rPr>
                <w:rFonts w:hAnsi="Arial"/>
                <w:sz w:val="22"/>
              </w:rPr>
              <w:t>Termasuk wewenang Pengadilan Negeri lain . ( Tidak )</w:t>
            </w:r>
          </w:p>
        </w:tc>
        <w:tc>
          <w:tcPr>
            <w:tcW w:w="2324" w:type="dxa"/>
            <w:tcBorders>
              <w:top w:val="single" w:sz="2" w:space="0" w:color="000000"/>
              <w:left w:val="single" w:sz="2" w:space="0" w:color="000000"/>
              <w:bottom w:val="single" w:sz="2" w:space="0" w:color="000000"/>
              <w:right w:val="single" w:sz="2" w:space="0" w:color="000000"/>
            </w:tcBorders>
          </w:tcPr>
          <w:p w:rsidR="000E30F9" w:rsidRDefault="00EE3BBE">
            <w:pPr>
              <w:pStyle w:val="Default"/>
              <w:spacing w:after="200" w:line="276" w:lineRule="auto"/>
              <w:jc w:val="both"/>
            </w:pPr>
            <w:r>
              <w:rPr>
                <w:rFonts w:hAnsi="Arial"/>
                <w:sz w:val="22"/>
              </w:rPr>
              <w:t>-</w:t>
            </w:r>
          </w:p>
        </w:tc>
      </w:tr>
    </w:tbl>
    <w:p w:rsidR="000E30F9" w:rsidRDefault="000E30F9">
      <w:pPr>
        <w:pStyle w:val="Default"/>
        <w:jc w:val="both"/>
      </w:pPr>
    </w:p>
    <w:p w:rsidR="000E30F9" w:rsidRDefault="000E30F9">
      <w:pPr>
        <w:pStyle w:val="Default"/>
        <w:ind w:left="360"/>
        <w:jc w:val="center"/>
      </w:pPr>
    </w:p>
    <w:p w:rsidR="000E30F9" w:rsidRPr="00A673B7" w:rsidRDefault="00A673B7">
      <w:pPr>
        <w:pStyle w:val="Default"/>
        <w:ind w:left="360"/>
        <w:jc w:val="center"/>
        <w:rPr>
          <w:lang w:val="en-US"/>
        </w:rPr>
      </w:pPr>
      <w:r>
        <w:rPr>
          <w:rFonts w:hAnsi="Arial"/>
          <w:b/>
          <w:sz w:val="22"/>
          <w:lang w:val="en-US"/>
        </w:rPr>
        <w:t>…………………</w:t>
      </w:r>
      <w:r>
        <w:rPr>
          <w:rFonts w:hAnsi="Arial"/>
          <w:b/>
          <w:sz w:val="22"/>
          <w:lang w:val="en-US"/>
        </w:rPr>
        <w:t xml:space="preserve"> </w:t>
      </w:r>
      <w:r w:rsidR="00EE3BBE">
        <w:rPr>
          <w:rFonts w:hAnsi="Arial"/>
          <w:b/>
          <w:sz w:val="22"/>
        </w:rPr>
        <w:t xml:space="preserve">/ </w:t>
      </w:r>
      <w:r>
        <w:rPr>
          <w:rFonts w:hAnsi="Arial"/>
          <w:b/>
          <w:sz w:val="22"/>
          <w:lang w:val="en-US"/>
        </w:rPr>
        <w:t>…</w:t>
      </w:r>
      <w:r>
        <w:rPr>
          <w:rFonts w:hAnsi="Arial"/>
          <w:b/>
          <w:sz w:val="22"/>
          <w:lang w:val="en-US"/>
        </w:rPr>
        <w:t xml:space="preserve">., </w:t>
      </w:r>
      <w:r>
        <w:rPr>
          <w:rFonts w:hAnsi="Arial"/>
          <w:b/>
          <w:sz w:val="22"/>
          <w:lang w:val="en-US"/>
        </w:rPr>
        <w:t>……………</w:t>
      </w:r>
      <w:r>
        <w:rPr>
          <w:rFonts w:hAnsi="Arial"/>
          <w:b/>
          <w:sz w:val="22"/>
          <w:lang w:val="en-US"/>
        </w:rPr>
        <w:t xml:space="preserve">.., </w:t>
      </w:r>
      <w:r>
        <w:rPr>
          <w:rFonts w:hAnsi="Arial"/>
          <w:b/>
          <w:sz w:val="22"/>
          <w:lang w:val="en-US"/>
        </w:rPr>
        <w:t>……</w:t>
      </w:r>
      <w:r>
        <w:rPr>
          <w:rFonts w:hAnsi="Arial"/>
          <w:b/>
          <w:sz w:val="22"/>
          <w:lang w:val="en-US"/>
        </w:rPr>
        <w:t>..</w:t>
      </w:r>
    </w:p>
    <w:p w:rsidR="000E30F9" w:rsidRDefault="000E30F9">
      <w:pPr>
        <w:pStyle w:val="Default"/>
        <w:ind w:left="360"/>
        <w:jc w:val="center"/>
      </w:pPr>
    </w:p>
    <w:p w:rsidR="000E30F9" w:rsidRDefault="000E30F9">
      <w:pPr>
        <w:pStyle w:val="Default"/>
        <w:ind w:left="360"/>
        <w:jc w:val="center"/>
      </w:pPr>
    </w:p>
    <w:p w:rsidR="000E30F9" w:rsidRDefault="000E30F9">
      <w:pPr>
        <w:pStyle w:val="Default"/>
        <w:ind w:left="360"/>
        <w:jc w:val="center"/>
      </w:pPr>
    </w:p>
    <w:p w:rsidR="000E30F9" w:rsidRDefault="00EE3BBE">
      <w:pPr>
        <w:pStyle w:val="Default"/>
        <w:ind w:left="360"/>
        <w:jc w:val="center"/>
      </w:pPr>
      <w:r>
        <w:rPr>
          <w:rFonts w:hAnsi="Arial"/>
          <w:b/>
          <w:sz w:val="22"/>
        </w:rPr>
        <w:t>JAKSA PENELITI</w:t>
      </w:r>
    </w:p>
    <w:p w:rsidR="000E30F9" w:rsidRDefault="000E30F9">
      <w:pPr>
        <w:pStyle w:val="Default"/>
        <w:jc w:val="center"/>
      </w:pPr>
    </w:p>
    <w:p w:rsidR="000E30F9" w:rsidRDefault="000E30F9">
      <w:pPr>
        <w:pStyle w:val="Default"/>
        <w:jc w:val="both"/>
      </w:pPr>
    </w:p>
    <w:p w:rsidR="000E30F9" w:rsidRDefault="000E30F9">
      <w:pPr>
        <w:pStyle w:val="Default"/>
        <w:jc w:val="both"/>
      </w:pPr>
    </w:p>
    <w:p w:rsidR="000E30F9" w:rsidRDefault="000E30F9">
      <w:pPr>
        <w:pStyle w:val="Default"/>
        <w:jc w:val="both"/>
      </w:pPr>
    </w:p>
    <w:p w:rsidR="000E30F9" w:rsidRDefault="000E30F9">
      <w:pPr>
        <w:pStyle w:val="Default"/>
        <w:jc w:val="both"/>
      </w:pPr>
    </w:p>
    <w:tbl>
      <w:tblPr>
        <w:tblW w:w="0" w:type="auto"/>
        <w:tblInd w:w="108" w:type="dxa"/>
        <w:tblLayout w:type="fixed"/>
        <w:tblLook w:val="0000"/>
      </w:tblPr>
      <w:tblGrid>
        <w:gridCol w:w="680"/>
        <w:gridCol w:w="2549"/>
        <w:gridCol w:w="5842"/>
      </w:tblGrid>
      <w:tr w:rsidR="000E30F9">
        <w:tc>
          <w:tcPr>
            <w:tcW w:w="680" w:type="dxa"/>
            <w:tcBorders>
              <w:top w:val="nil"/>
              <w:left w:val="nil"/>
              <w:bottom w:val="nil"/>
              <w:right w:val="nil"/>
            </w:tcBorders>
          </w:tcPr>
          <w:p w:rsidR="000E30F9" w:rsidRDefault="000E30F9">
            <w:pPr>
              <w:pStyle w:val="Default"/>
              <w:numPr>
                <w:ilvl w:val="0"/>
                <w:numId w:val="3"/>
              </w:numPr>
              <w:tabs>
                <w:tab w:val="left" w:pos="360"/>
              </w:tabs>
              <w:jc w:val="both"/>
            </w:pPr>
          </w:p>
        </w:tc>
        <w:tc>
          <w:tcPr>
            <w:tcW w:w="2549" w:type="dxa"/>
            <w:tcBorders>
              <w:top w:val="nil"/>
              <w:left w:val="nil"/>
              <w:bottom w:val="nil"/>
              <w:right w:val="nil"/>
            </w:tcBorders>
          </w:tcPr>
          <w:p w:rsidR="000E30F9" w:rsidRDefault="00EE3BBE">
            <w:pPr>
              <w:pStyle w:val="Default"/>
            </w:pPr>
            <w:r>
              <w:rPr>
                <w:rFonts w:hAnsi="Arial"/>
                <w:b/>
                <w:sz w:val="22"/>
              </w:rPr>
              <w:t xml:space="preserve">SARAN - </w:t>
            </w:r>
            <w:r>
              <w:rPr>
                <w:rFonts w:hAnsi="Verdana"/>
                <w:b/>
                <w:color w:val="000000"/>
                <w:sz w:val="22"/>
              </w:rPr>
              <w:t xml:space="preserve">PIDUM  </w:t>
            </w:r>
          </w:p>
        </w:tc>
        <w:tc>
          <w:tcPr>
            <w:tcW w:w="5842" w:type="dxa"/>
            <w:tcBorders>
              <w:top w:val="nil"/>
              <w:left w:val="nil"/>
              <w:bottom w:val="nil"/>
              <w:right w:val="nil"/>
            </w:tcBorders>
          </w:tcPr>
          <w:p w:rsidR="000E30F9" w:rsidRDefault="00EE3BBE">
            <w:pPr>
              <w:pStyle w:val="Default"/>
              <w:spacing w:after="200" w:line="276" w:lineRule="auto"/>
              <w:jc w:val="both"/>
            </w:pPr>
            <w:r>
              <w:rPr>
                <w:rFonts w:ascii="Arial" w:hAnsi="Arial"/>
                <w:sz w:val="20"/>
              </w:rPr>
              <w:t>-</w:t>
            </w:r>
          </w:p>
        </w:tc>
      </w:tr>
    </w:tbl>
    <w:p w:rsidR="000E30F9" w:rsidRDefault="000E30F9">
      <w:pPr>
        <w:pStyle w:val="Default"/>
        <w:jc w:val="both"/>
      </w:pPr>
    </w:p>
    <w:tbl>
      <w:tblPr>
        <w:tblW w:w="0" w:type="auto"/>
        <w:tblInd w:w="108" w:type="dxa"/>
        <w:tblLayout w:type="fixed"/>
        <w:tblLook w:val="0000"/>
      </w:tblPr>
      <w:tblGrid>
        <w:gridCol w:w="529"/>
        <w:gridCol w:w="2698"/>
        <w:gridCol w:w="5844"/>
      </w:tblGrid>
      <w:tr w:rsidR="000E30F9">
        <w:tc>
          <w:tcPr>
            <w:tcW w:w="529" w:type="dxa"/>
            <w:tcBorders>
              <w:top w:val="nil"/>
              <w:left w:val="nil"/>
              <w:bottom w:val="nil"/>
              <w:right w:val="nil"/>
            </w:tcBorders>
          </w:tcPr>
          <w:p w:rsidR="000E30F9" w:rsidRDefault="000E30F9">
            <w:pPr>
              <w:pStyle w:val="Default"/>
              <w:numPr>
                <w:ilvl w:val="0"/>
                <w:numId w:val="3"/>
              </w:numPr>
              <w:tabs>
                <w:tab w:val="left" w:pos="360"/>
              </w:tabs>
              <w:jc w:val="both"/>
            </w:pPr>
          </w:p>
        </w:tc>
        <w:tc>
          <w:tcPr>
            <w:tcW w:w="2698" w:type="dxa"/>
            <w:tcBorders>
              <w:top w:val="nil"/>
              <w:left w:val="nil"/>
              <w:bottom w:val="nil"/>
              <w:right w:val="nil"/>
            </w:tcBorders>
          </w:tcPr>
          <w:p w:rsidR="000E30F9" w:rsidRDefault="00EE3BBE">
            <w:pPr>
              <w:pStyle w:val="Default"/>
              <w:jc w:val="both"/>
            </w:pPr>
            <w:r>
              <w:rPr>
                <w:rFonts w:hAnsi="Arial"/>
                <w:b/>
                <w:sz w:val="22"/>
              </w:rPr>
              <w:t>PETUNJUK KAJATI</w:t>
            </w:r>
          </w:p>
        </w:tc>
        <w:tc>
          <w:tcPr>
            <w:tcW w:w="5844" w:type="dxa"/>
            <w:tcBorders>
              <w:top w:val="nil"/>
              <w:left w:val="nil"/>
              <w:bottom w:val="nil"/>
              <w:right w:val="nil"/>
            </w:tcBorders>
          </w:tcPr>
          <w:p w:rsidR="000E30F9" w:rsidRDefault="00EE3BBE">
            <w:pPr>
              <w:pStyle w:val="Default"/>
              <w:spacing w:after="200" w:line="276" w:lineRule="auto"/>
              <w:jc w:val="both"/>
            </w:pPr>
            <w:r>
              <w:rPr>
                <w:rFonts w:ascii="Arial" w:hAnsi="Arial"/>
                <w:sz w:val="20"/>
                <w:lang w:val="en-US"/>
              </w:rPr>
              <w:t>-</w:t>
            </w:r>
          </w:p>
        </w:tc>
      </w:tr>
    </w:tbl>
    <w:p w:rsidR="00EE3BBE" w:rsidRDefault="00EE3BBE">
      <w:pPr>
        <w:pStyle w:val="Default"/>
        <w:jc w:val="center"/>
      </w:pPr>
    </w:p>
    <w:sectPr w:rsidR="00EE3BBE" w:rsidSect="000E30F9">
      <w:footerReference w:type="default" r:id="rId7"/>
      <w:type w:val="continuous"/>
      <w:pgSz w:w="12242" w:h="19029"/>
      <w:pgMar w:top="630" w:right="851" w:bottom="1418" w:left="1134" w:header="720" w:footer="851" w:gutter="0"/>
      <w:cols w:space="720"/>
      <w:formProt w:val="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412F" w:rsidRDefault="0097412F">
      <w:pPr>
        <w:spacing w:after="0" w:line="240" w:lineRule="auto"/>
      </w:pPr>
      <w:r>
        <w:separator/>
      </w:r>
    </w:p>
  </w:endnote>
  <w:endnote w:type="continuationSeparator" w:id="1">
    <w:p w:rsidR="0097412F" w:rsidRDefault="009741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30F9" w:rsidRDefault="00902E09">
    <w:pPr>
      <w:pStyle w:val="Footer"/>
      <w:tabs>
        <w:tab w:val="clear" w:pos="5128"/>
        <w:tab w:val="clear" w:pos="10257"/>
        <w:tab w:val="center" w:pos="4320"/>
        <w:tab w:val="right" w:pos="8640"/>
      </w:tabs>
      <w:jc w:val="center"/>
    </w:pPr>
    <w:r>
      <w:rPr>
        <w:rFonts w:ascii="Verdana" w:hAnsi="Verdana"/>
      </w:rPr>
      <w:fldChar w:fldCharType="begin"/>
    </w:r>
    <w:r w:rsidR="00EE3BBE">
      <w:rPr>
        <w:rFonts w:ascii="Verdana" w:hAnsi="Verdana"/>
      </w:rPr>
      <w:instrText xml:space="preserve"> PAGE </w:instrText>
    </w:r>
    <w:r>
      <w:rPr>
        <w:rFonts w:ascii="Verdana" w:hAnsi="Verdana"/>
      </w:rPr>
      <w:fldChar w:fldCharType="separate"/>
    </w:r>
    <w:r w:rsidR="00767136">
      <w:rPr>
        <w:rFonts w:ascii="Verdana" w:hAnsi="Verdana"/>
        <w:noProof/>
      </w:rPr>
      <w:t>3</w:t>
    </w:r>
    <w:r>
      <w:rPr>
        <w:rFonts w:ascii="Verdana" w:hAnsi="Verdana"/>
      </w:rPr>
      <w:fldChar w:fldCharType="end"/>
    </w:r>
    <w:r w:rsidR="00EE3BBE">
      <w:rPr>
        <w:rStyle w:val="PageNumber"/>
        <w:rFonts w:ascii="Verdana" w:hAnsi="Verdana"/>
      </w:rPr>
      <w:t>/</w:t>
    </w:r>
    <w:r>
      <w:rPr>
        <w:rFonts w:ascii="Verdana" w:hAnsi="Verdana"/>
      </w:rPr>
      <w:fldChar w:fldCharType="begin"/>
    </w:r>
    <w:r w:rsidR="00EE3BBE">
      <w:rPr>
        <w:rFonts w:ascii="Verdana" w:hAnsi="Verdana"/>
      </w:rPr>
      <w:instrText xml:space="preserve"> NUMPAGES </w:instrText>
    </w:r>
    <w:r>
      <w:rPr>
        <w:rFonts w:ascii="Verdana" w:hAnsi="Verdana"/>
      </w:rPr>
      <w:fldChar w:fldCharType="separate"/>
    </w:r>
    <w:r w:rsidR="00767136">
      <w:rPr>
        <w:rFonts w:ascii="Verdana" w:hAnsi="Verdana"/>
        <w:noProof/>
      </w:rPr>
      <w:t>4</w:t>
    </w:r>
    <w:r>
      <w:rPr>
        <w:rFonts w:ascii="Verdana" w:hAnsi="Verdana"/>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412F" w:rsidRDefault="0097412F">
      <w:pPr>
        <w:spacing w:after="0" w:line="240" w:lineRule="auto"/>
      </w:pPr>
      <w:r>
        <w:separator/>
      </w:r>
    </w:p>
  </w:footnote>
  <w:footnote w:type="continuationSeparator" w:id="1">
    <w:p w:rsidR="0097412F" w:rsidRDefault="0097412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360" w:hanging="360"/>
      </w:pPr>
      <w:rPr>
        <w:rFonts w:hAnsi="Times New Roman"/>
      </w:rPr>
    </w:lvl>
    <w:lvl w:ilvl="1">
      <w:start w:val="1"/>
      <w:numFmt w:val="bullet"/>
      <w:lvlText w:val=""/>
      <w:lvlJc w:val="left"/>
      <w:pPr>
        <w:ind w:left="1080" w:hanging="360"/>
      </w:pPr>
      <w:rPr>
        <w:rFonts w:ascii="Symbol" w:eastAsia="Times New Roman" w:hAnsi="Symbol" w:cs="Symbol"/>
      </w:rPr>
    </w:lvl>
    <w:lvl w:ilvl="2">
      <w:start w:val="1"/>
      <w:numFmt w:val="lowerRoman"/>
      <w:lvlText w:val="%3."/>
      <w:lvlJc w:val="right"/>
      <w:pPr>
        <w:ind w:left="1800"/>
      </w:pPr>
      <w:rPr>
        <w:rFonts w:hAnsi="Times New Roman"/>
      </w:rPr>
    </w:lvl>
    <w:lvl w:ilvl="3">
      <w:start w:val="1"/>
      <w:numFmt w:val="decimal"/>
      <w:lvlText w:val="%4."/>
      <w:lvlJc w:val="left"/>
      <w:pPr>
        <w:ind w:left="2520" w:hanging="360"/>
      </w:pPr>
      <w:rPr>
        <w:rFonts w:hAnsi="Times New Roman"/>
      </w:rPr>
    </w:lvl>
    <w:lvl w:ilvl="4">
      <w:start w:val="1"/>
      <w:numFmt w:val="lowerLetter"/>
      <w:lvlText w:val="%5."/>
      <w:lvlJc w:val="left"/>
      <w:pPr>
        <w:ind w:left="3240" w:hanging="360"/>
      </w:pPr>
      <w:rPr>
        <w:rFonts w:hAnsi="Times New Roman"/>
      </w:rPr>
    </w:lvl>
    <w:lvl w:ilvl="5">
      <w:start w:val="1"/>
      <w:numFmt w:val="lowerRoman"/>
      <w:lvlText w:val="%6."/>
      <w:lvlJc w:val="right"/>
      <w:pPr>
        <w:ind w:left="3960"/>
      </w:pPr>
      <w:rPr>
        <w:rFonts w:hAnsi="Times New Roman"/>
      </w:rPr>
    </w:lvl>
    <w:lvl w:ilvl="6">
      <w:start w:val="1"/>
      <w:numFmt w:val="decimal"/>
      <w:lvlText w:val="%7."/>
      <w:lvlJc w:val="left"/>
      <w:pPr>
        <w:ind w:left="4680" w:hanging="360"/>
      </w:pPr>
      <w:rPr>
        <w:rFonts w:hAnsi="Times New Roman"/>
      </w:rPr>
    </w:lvl>
    <w:lvl w:ilvl="7">
      <w:start w:val="1"/>
      <w:numFmt w:val="lowerLetter"/>
      <w:lvlText w:val="%8."/>
      <w:lvlJc w:val="left"/>
      <w:pPr>
        <w:ind w:left="5400" w:hanging="360"/>
      </w:pPr>
      <w:rPr>
        <w:rFonts w:hAnsi="Times New Roman"/>
      </w:rPr>
    </w:lvl>
    <w:lvl w:ilvl="8">
      <w:start w:val="1"/>
      <w:numFmt w:val="lowerRoman"/>
      <w:lvlText w:val="%9."/>
      <w:lvlJc w:val="right"/>
      <w:pPr>
        <w:ind w:left="6120"/>
      </w:pPr>
      <w:rPr>
        <w:rFonts w:hAnsi="Times New Roman"/>
      </w:rPr>
    </w:lvl>
  </w:abstractNum>
  <w:abstractNum w:abstractNumId="1">
    <w:nsid w:val="00000002"/>
    <w:multiLevelType w:val="multilevel"/>
    <w:tmpl w:val="00000002"/>
    <w:lvl w:ilvl="0">
      <w:start w:val="1"/>
      <w:numFmt w:val="decimal"/>
      <w:lvlText w:val="%1."/>
      <w:lvlJc w:val="left"/>
      <w:pPr>
        <w:ind w:left="360" w:hanging="360"/>
      </w:pPr>
      <w:rPr>
        <w:rFonts w:hAnsi="Times New Roman"/>
      </w:rPr>
    </w:lvl>
    <w:lvl w:ilvl="1">
      <w:start w:val="1"/>
      <w:numFmt w:val="bullet"/>
      <w:lvlText w:val=""/>
      <w:lvlJc w:val="left"/>
      <w:pPr>
        <w:ind w:left="1080" w:hanging="360"/>
      </w:pPr>
      <w:rPr>
        <w:rFonts w:ascii="Symbol" w:eastAsia="Times New Roman" w:hAnsi="Symbol" w:cs="Symbol"/>
      </w:rPr>
    </w:lvl>
    <w:lvl w:ilvl="2">
      <w:start w:val="1"/>
      <w:numFmt w:val="lowerRoman"/>
      <w:lvlText w:val="%3."/>
      <w:lvlJc w:val="right"/>
      <w:pPr>
        <w:ind w:left="1800"/>
      </w:pPr>
      <w:rPr>
        <w:rFonts w:hAnsi="Times New Roman"/>
      </w:rPr>
    </w:lvl>
    <w:lvl w:ilvl="3">
      <w:start w:val="1"/>
      <w:numFmt w:val="decimal"/>
      <w:lvlText w:val="%4."/>
      <w:lvlJc w:val="left"/>
      <w:pPr>
        <w:ind w:left="2520" w:hanging="360"/>
      </w:pPr>
      <w:rPr>
        <w:rFonts w:hAnsi="Times New Roman"/>
      </w:rPr>
    </w:lvl>
    <w:lvl w:ilvl="4">
      <w:start w:val="1"/>
      <w:numFmt w:val="lowerLetter"/>
      <w:lvlText w:val="%5."/>
      <w:lvlJc w:val="left"/>
      <w:pPr>
        <w:ind w:left="3240" w:hanging="360"/>
      </w:pPr>
      <w:rPr>
        <w:rFonts w:hAnsi="Times New Roman"/>
      </w:rPr>
    </w:lvl>
    <w:lvl w:ilvl="5">
      <w:start w:val="1"/>
      <w:numFmt w:val="lowerRoman"/>
      <w:lvlText w:val="%6."/>
      <w:lvlJc w:val="right"/>
      <w:pPr>
        <w:ind w:left="3960"/>
      </w:pPr>
      <w:rPr>
        <w:rFonts w:hAnsi="Times New Roman"/>
      </w:rPr>
    </w:lvl>
    <w:lvl w:ilvl="6">
      <w:start w:val="1"/>
      <w:numFmt w:val="decimal"/>
      <w:lvlText w:val="%7."/>
      <w:lvlJc w:val="left"/>
      <w:pPr>
        <w:ind w:left="4680" w:hanging="360"/>
      </w:pPr>
      <w:rPr>
        <w:rFonts w:hAnsi="Times New Roman"/>
      </w:rPr>
    </w:lvl>
    <w:lvl w:ilvl="7">
      <w:start w:val="1"/>
      <w:numFmt w:val="lowerLetter"/>
      <w:lvlText w:val="%8."/>
      <w:lvlJc w:val="left"/>
      <w:pPr>
        <w:ind w:left="5400" w:hanging="360"/>
      </w:pPr>
      <w:rPr>
        <w:rFonts w:hAnsi="Times New Roman"/>
      </w:rPr>
    </w:lvl>
    <w:lvl w:ilvl="8">
      <w:start w:val="1"/>
      <w:numFmt w:val="lowerRoman"/>
      <w:lvlText w:val="%9."/>
      <w:lvlJc w:val="right"/>
      <w:pPr>
        <w:ind w:left="6120"/>
      </w:pPr>
      <w:rPr>
        <w:rFonts w:hAnsi="Times New Roman"/>
      </w:rPr>
    </w:lvl>
  </w:abstractNum>
  <w:abstractNum w:abstractNumId="2">
    <w:nsid w:val="00000003"/>
    <w:multiLevelType w:val="multilevel"/>
    <w:tmpl w:val="00000003"/>
    <w:lvl w:ilvl="0">
      <w:start w:val="1"/>
      <w:numFmt w:val="upperRoman"/>
      <w:lvlText w:val="%1."/>
      <w:lvlJc w:val="left"/>
      <w:pPr>
        <w:ind w:left="360" w:hanging="360"/>
      </w:pPr>
      <w:rPr>
        <w:rFonts w:hAnsi="Times New Roman"/>
        <w:b/>
        <w:bCs/>
      </w:rPr>
    </w:lvl>
    <w:lvl w:ilvl="1">
      <w:start w:val="1"/>
      <w:numFmt w:val="decimal"/>
      <w:lvlText w:val="%2."/>
      <w:lvlJc w:val="left"/>
      <w:pPr>
        <w:ind w:left="1080" w:hanging="360"/>
      </w:pPr>
      <w:rPr>
        <w:rFonts w:hAnsi="Times New Roman"/>
      </w:rPr>
    </w:lvl>
    <w:lvl w:ilvl="2">
      <w:start w:val="1"/>
      <w:numFmt w:val="lowerRoman"/>
      <w:lvlText w:val="%3."/>
      <w:lvlJc w:val="right"/>
      <w:pPr>
        <w:ind w:left="1800"/>
      </w:pPr>
      <w:rPr>
        <w:rFonts w:hAnsi="Times New Roman"/>
      </w:rPr>
    </w:lvl>
    <w:lvl w:ilvl="3">
      <w:start w:val="1"/>
      <w:numFmt w:val="decimal"/>
      <w:lvlText w:val="%4."/>
      <w:lvlJc w:val="left"/>
      <w:pPr>
        <w:ind w:left="2520" w:hanging="360"/>
      </w:pPr>
      <w:rPr>
        <w:rFonts w:hAnsi="Times New Roman"/>
      </w:rPr>
    </w:lvl>
    <w:lvl w:ilvl="4">
      <w:start w:val="1"/>
      <w:numFmt w:val="lowerLetter"/>
      <w:lvlText w:val="%5."/>
      <w:lvlJc w:val="left"/>
      <w:pPr>
        <w:ind w:left="3240" w:hanging="360"/>
      </w:pPr>
      <w:rPr>
        <w:rFonts w:hAnsi="Times New Roman"/>
      </w:rPr>
    </w:lvl>
    <w:lvl w:ilvl="5">
      <w:start w:val="1"/>
      <w:numFmt w:val="lowerRoman"/>
      <w:lvlText w:val="%6."/>
      <w:lvlJc w:val="right"/>
      <w:pPr>
        <w:ind w:left="3960"/>
      </w:pPr>
      <w:rPr>
        <w:rFonts w:hAnsi="Times New Roman"/>
      </w:rPr>
    </w:lvl>
    <w:lvl w:ilvl="6">
      <w:start w:val="1"/>
      <w:numFmt w:val="decimal"/>
      <w:lvlText w:val="%7."/>
      <w:lvlJc w:val="left"/>
      <w:pPr>
        <w:ind w:left="4680" w:hanging="360"/>
      </w:pPr>
      <w:rPr>
        <w:rFonts w:hAnsi="Times New Roman"/>
      </w:rPr>
    </w:lvl>
    <w:lvl w:ilvl="7">
      <w:start w:val="1"/>
      <w:numFmt w:val="lowerLetter"/>
      <w:lvlText w:val="%8."/>
      <w:lvlJc w:val="left"/>
      <w:pPr>
        <w:ind w:left="5400" w:hanging="360"/>
      </w:pPr>
      <w:rPr>
        <w:rFonts w:hAnsi="Times New Roman"/>
      </w:rPr>
    </w:lvl>
    <w:lvl w:ilvl="8">
      <w:start w:val="1"/>
      <w:numFmt w:val="lowerRoman"/>
      <w:lvlText w:val="%9."/>
      <w:lvlJc w:val="right"/>
      <w:pPr>
        <w:ind w:left="6120"/>
      </w:pPr>
      <w:rPr>
        <w:rFonts w:hAnsi="Times New Roman"/>
      </w:rPr>
    </w:lvl>
  </w:abstractNum>
  <w:abstractNum w:abstractNumId="3">
    <w:nsid w:val="00000004"/>
    <w:multiLevelType w:val="multilevel"/>
    <w:tmpl w:val="00000004"/>
    <w:lvl w:ilvl="0">
      <w:start w:val="1"/>
      <w:numFmt w:val="decimal"/>
      <w:lvlText w:val="%1."/>
      <w:lvlJc w:val="left"/>
      <w:pPr>
        <w:ind w:left="360" w:hanging="360"/>
      </w:pPr>
      <w:rPr>
        <w:rFonts w:hAnsi="Times New Roman"/>
      </w:rPr>
    </w:lvl>
    <w:lvl w:ilvl="1">
      <w:start w:val="1"/>
      <w:numFmt w:val="bullet"/>
      <w:lvlText w:val=""/>
      <w:lvlJc w:val="left"/>
      <w:pPr>
        <w:ind w:left="1080" w:hanging="360"/>
      </w:pPr>
      <w:rPr>
        <w:rFonts w:ascii="Symbol" w:eastAsia="Times New Roman" w:hAnsi="Symbol" w:cs="Symbol"/>
      </w:rPr>
    </w:lvl>
    <w:lvl w:ilvl="2">
      <w:start w:val="1"/>
      <w:numFmt w:val="lowerRoman"/>
      <w:lvlText w:val="%3."/>
      <w:lvlJc w:val="right"/>
      <w:pPr>
        <w:ind w:left="1800"/>
      </w:pPr>
      <w:rPr>
        <w:rFonts w:hAnsi="Times New Roman"/>
      </w:rPr>
    </w:lvl>
    <w:lvl w:ilvl="3">
      <w:start w:val="1"/>
      <w:numFmt w:val="decimal"/>
      <w:lvlText w:val="%4."/>
      <w:lvlJc w:val="left"/>
      <w:pPr>
        <w:ind w:left="2520" w:hanging="360"/>
      </w:pPr>
      <w:rPr>
        <w:rFonts w:hAnsi="Times New Roman"/>
      </w:rPr>
    </w:lvl>
    <w:lvl w:ilvl="4">
      <w:start w:val="1"/>
      <w:numFmt w:val="lowerLetter"/>
      <w:lvlText w:val="%5."/>
      <w:lvlJc w:val="left"/>
      <w:pPr>
        <w:ind w:left="3240" w:hanging="360"/>
      </w:pPr>
      <w:rPr>
        <w:rFonts w:hAnsi="Times New Roman"/>
      </w:rPr>
    </w:lvl>
    <w:lvl w:ilvl="5">
      <w:start w:val="1"/>
      <w:numFmt w:val="lowerRoman"/>
      <w:lvlText w:val="%6."/>
      <w:lvlJc w:val="right"/>
      <w:pPr>
        <w:ind w:left="3960"/>
      </w:pPr>
      <w:rPr>
        <w:rFonts w:hAnsi="Times New Roman"/>
      </w:rPr>
    </w:lvl>
    <w:lvl w:ilvl="6">
      <w:start w:val="1"/>
      <w:numFmt w:val="decimal"/>
      <w:lvlText w:val="%7."/>
      <w:lvlJc w:val="left"/>
      <w:pPr>
        <w:ind w:left="4680" w:hanging="360"/>
      </w:pPr>
      <w:rPr>
        <w:rFonts w:hAnsi="Times New Roman"/>
      </w:rPr>
    </w:lvl>
    <w:lvl w:ilvl="7">
      <w:start w:val="1"/>
      <w:numFmt w:val="lowerLetter"/>
      <w:lvlText w:val="%8."/>
      <w:lvlJc w:val="left"/>
      <w:pPr>
        <w:ind w:left="5400" w:hanging="360"/>
      </w:pPr>
      <w:rPr>
        <w:rFonts w:hAnsi="Times New Roman"/>
      </w:rPr>
    </w:lvl>
    <w:lvl w:ilvl="8">
      <w:start w:val="1"/>
      <w:numFmt w:val="lowerRoman"/>
      <w:lvlText w:val="%9."/>
      <w:lvlJc w:val="right"/>
      <w:pPr>
        <w:ind w:left="6120"/>
      </w:pPr>
      <w:rPr>
        <w:rFonts w:hAnsi="Times New Roman"/>
      </w:rPr>
    </w:lvl>
  </w:abstractNum>
  <w:abstractNum w:abstractNumId="4">
    <w:nsid w:val="00000005"/>
    <w:multiLevelType w:val="multilevel"/>
    <w:tmpl w:val="00000005"/>
    <w:lvl w:ilvl="0">
      <w:start w:val="1"/>
      <w:numFmt w:val="decimal"/>
      <w:lvlText w:val=""/>
      <w:lvlJc w:val="left"/>
      <w:pPr>
        <w:ind w:left="432" w:hanging="432"/>
      </w:pPr>
    </w:lvl>
    <w:lvl w:ilvl="1">
      <w:start w:val="1"/>
      <w:numFmt w:val="decimal"/>
      <w:lvlText w:val=""/>
      <w:lvlJc w:val="left"/>
      <w:pPr>
        <w:ind w:left="576" w:hanging="576"/>
      </w:pPr>
    </w:lvl>
    <w:lvl w:ilvl="2">
      <w:start w:val="1"/>
      <w:numFmt w:val="decimal"/>
      <w:lvlText w:val=""/>
      <w:lvlJc w:val="left"/>
      <w:pPr>
        <w:ind w:left="720" w:hanging="720"/>
      </w:pPr>
    </w:lvl>
    <w:lvl w:ilvl="3">
      <w:start w:val="1"/>
      <w:numFmt w:val="decimal"/>
      <w:lvlText w:val=""/>
      <w:lvlJc w:val="left"/>
      <w:pPr>
        <w:ind w:left="864" w:hanging="864"/>
      </w:pPr>
    </w:lvl>
    <w:lvl w:ilvl="4">
      <w:start w:val="1"/>
      <w:numFmt w:val="decimal"/>
      <w:lvlText w:val=""/>
      <w:lvlJc w:val="left"/>
      <w:pPr>
        <w:ind w:left="1008" w:hanging="1008"/>
      </w:pPr>
    </w:lvl>
    <w:lvl w:ilvl="5">
      <w:start w:val="1"/>
      <w:numFmt w:val="decimal"/>
      <w:lvlText w:val=""/>
      <w:lvlJc w:val="left"/>
      <w:pPr>
        <w:ind w:left="1152" w:hanging="1152"/>
      </w:pPr>
    </w:lvl>
    <w:lvl w:ilvl="6">
      <w:start w:val="1"/>
      <w:numFmt w:val="decimal"/>
      <w:lvlText w:val=""/>
      <w:lvlJc w:val="left"/>
      <w:pPr>
        <w:ind w:left="1296" w:hanging="1296"/>
      </w:pPr>
    </w:lvl>
    <w:lvl w:ilvl="7">
      <w:start w:val="1"/>
      <w:numFmt w:val="decimal"/>
      <w:lvlText w:val=""/>
      <w:lvlJc w:val="left"/>
      <w:pPr>
        <w:ind w:left="1440" w:hanging="1440"/>
      </w:pPr>
    </w:lvl>
    <w:lvl w:ilvl="8">
      <w:start w:val="1"/>
      <w:numFmt w:val="decimal"/>
      <w:lvlText w:val=""/>
      <w:lvlJc w:val="left"/>
      <w:pPr>
        <w:ind w:left="1584" w:hanging="1584"/>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63F9B"/>
    <w:rsid w:val="000E30F9"/>
    <w:rsid w:val="000F2FC8"/>
    <w:rsid w:val="001A0428"/>
    <w:rsid w:val="002B2D31"/>
    <w:rsid w:val="002D708D"/>
    <w:rsid w:val="00341B83"/>
    <w:rsid w:val="00494F91"/>
    <w:rsid w:val="00563F9B"/>
    <w:rsid w:val="005654D6"/>
    <w:rsid w:val="006C5291"/>
    <w:rsid w:val="006F76D4"/>
    <w:rsid w:val="00767136"/>
    <w:rsid w:val="00902E09"/>
    <w:rsid w:val="0097412F"/>
    <w:rsid w:val="00A673B7"/>
    <w:rsid w:val="00A90F0C"/>
    <w:rsid w:val="00B87467"/>
    <w:rsid w:val="00C14B23"/>
    <w:rsid w:val="00CB4340"/>
    <w:rsid w:val="00CE5476"/>
    <w:rsid w:val="00D1189A"/>
    <w:rsid w:val="00DE337A"/>
    <w:rsid w:val="00EE3BBE"/>
    <w:rsid w:val="00FB60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semiHidden="0" w:unhideWhenUsed="0" w:qFormat="1"/>
    <w:lsdException w:name="page number" w:unhideWhenUsed="0"/>
    <w:lsdException w:name="List"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30F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E30F9"/>
    <w:pPr>
      <w:widowControl w:val="0"/>
      <w:autoSpaceDN w:val="0"/>
      <w:adjustRightInd w:val="0"/>
      <w:spacing w:after="0" w:line="240" w:lineRule="auto"/>
    </w:pPr>
    <w:rPr>
      <w:rFonts w:ascii="Times New Roman" w:eastAsia="Times New Roman" w:hAnsi="Times New Roman" w:cs="Times New Roman"/>
      <w:sz w:val="24"/>
      <w:szCs w:val="24"/>
      <w:lang w:val="id-ID" w:eastAsia="id-ID" w:bidi="hi-IN"/>
    </w:rPr>
  </w:style>
  <w:style w:type="character" w:customStyle="1" w:styleId="RTFNum21">
    <w:name w:val="RTF_Num 2 1"/>
    <w:uiPriority w:val="99"/>
    <w:rsid w:val="000E30F9"/>
  </w:style>
  <w:style w:type="character" w:customStyle="1" w:styleId="RTFNum22">
    <w:name w:val="RTF_Num 2 2"/>
    <w:uiPriority w:val="99"/>
    <w:rsid w:val="000E30F9"/>
    <w:rPr>
      <w:rFonts w:ascii="Symbol" w:eastAsia="Times New Roman" w:hAnsi="Symbol" w:cs="Symbol"/>
    </w:rPr>
  </w:style>
  <w:style w:type="character" w:customStyle="1" w:styleId="RTFNum23">
    <w:name w:val="RTF_Num 2 3"/>
    <w:uiPriority w:val="99"/>
    <w:rsid w:val="000E30F9"/>
  </w:style>
  <w:style w:type="character" w:customStyle="1" w:styleId="RTFNum24">
    <w:name w:val="RTF_Num 2 4"/>
    <w:uiPriority w:val="99"/>
    <w:rsid w:val="000E30F9"/>
  </w:style>
  <w:style w:type="character" w:customStyle="1" w:styleId="RTFNum25">
    <w:name w:val="RTF_Num 2 5"/>
    <w:uiPriority w:val="99"/>
    <w:rsid w:val="000E30F9"/>
  </w:style>
  <w:style w:type="character" w:customStyle="1" w:styleId="RTFNum26">
    <w:name w:val="RTF_Num 2 6"/>
    <w:uiPriority w:val="99"/>
    <w:rsid w:val="000E30F9"/>
  </w:style>
  <w:style w:type="character" w:customStyle="1" w:styleId="RTFNum27">
    <w:name w:val="RTF_Num 2 7"/>
    <w:uiPriority w:val="99"/>
    <w:rsid w:val="000E30F9"/>
  </w:style>
  <w:style w:type="character" w:customStyle="1" w:styleId="RTFNum28">
    <w:name w:val="RTF_Num 2 8"/>
    <w:uiPriority w:val="99"/>
    <w:rsid w:val="000E30F9"/>
  </w:style>
  <w:style w:type="character" w:customStyle="1" w:styleId="RTFNum29">
    <w:name w:val="RTF_Num 2 9"/>
    <w:uiPriority w:val="99"/>
    <w:rsid w:val="000E30F9"/>
  </w:style>
  <w:style w:type="character" w:customStyle="1" w:styleId="RTFNum31">
    <w:name w:val="RTF_Num 3 1"/>
    <w:uiPriority w:val="99"/>
    <w:rsid w:val="000E30F9"/>
  </w:style>
  <w:style w:type="character" w:customStyle="1" w:styleId="RTFNum32">
    <w:name w:val="RTF_Num 3 2"/>
    <w:uiPriority w:val="99"/>
    <w:rsid w:val="000E30F9"/>
    <w:rPr>
      <w:rFonts w:ascii="Symbol" w:eastAsia="Times New Roman" w:hAnsi="Symbol" w:cs="Symbol"/>
    </w:rPr>
  </w:style>
  <w:style w:type="character" w:customStyle="1" w:styleId="RTFNum33">
    <w:name w:val="RTF_Num 3 3"/>
    <w:uiPriority w:val="99"/>
    <w:rsid w:val="000E30F9"/>
  </w:style>
  <w:style w:type="character" w:customStyle="1" w:styleId="RTFNum34">
    <w:name w:val="RTF_Num 3 4"/>
    <w:uiPriority w:val="99"/>
    <w:rsid w:val="000E30F9"/>
  </w:style>
  <w:style w:type="character" w:customStyle="1" w:styleId="RTFNum35">
    <w:name w:val="RTF_Num 3 5"/>
    <w:uiPriority w:val="99"/>
    <w:rsid w:val="000E30F9"/>
  </w:style>
  <w:style w:type="character" w:customStyle="1" w:styleId="RTFNum36">
    <w:name w:val="RTF_Num 3 6"/>
    <w:uiPriority w:val="99"/>
    <w:rsid w:val="000E30F9"/>
  </w:style>
  <w:style w:type="character" w:customStyle="1" w:styleId="RTFNum37">
    <w:name w:val="RTF_Num 3 7"/>
    <w:uiPriority w:val="99"/>
    <w:rsid w:val="000E30F9"/>
  </w:style>
  <w:style w:type="character" w:customStyle="1" w:styleId="RTFNum38">
    <w:name w:val="RTF_Num 3 8"/>
    <w:uiPriority w:val="99"/>
    <w:rsid w:val="000E30F9"/>
  </w:style>
  <w:style w:type="character" w:customStyle="1" w:styleId="RTFNum39">
    <w:name w:val="RTF_Num 3 9"/>
    <w:uiPriority w:val="99"/>
    <w:rsid w:val="000E30F9"/>
  </w:style>
  <w:style w:type="character" w:customStyle="1" w:styleId="RTFNum41">
    <w:name w:val="RTF_Num 4 1"/>
    <w:uiPriority w:val="99"/>
    <w:rsid w:val="000E30F9"/>
    <w:rPr>
      <w:b/>
      <w:bCs/>
    </w:rPr>
  </w:style>
  <w:style w:type="character" w:customStyle="1" w:styleId="RTFNum42">
    <w:name w:val="RTF_Num 4 2"/>
    <w:uiPriority w:val="99"/>
    <w:rsid w:val="000E30F9"/>
  </w:style>
  <w:style w:type="character" w:customStyle="1" w:styleId="RTFNum43">
    <w:name w:val="RTF_Num 4 3"/>
    <w:uiPriority w:val="99"/>
    <w:rsid w:val="000E30F9"/>
  </w:style>
  <w:style w:type="character" w:customStyle="1" w:styleId="RTFNum44">
    <w:name w:val="RTF_Num 4 4"/>
    <w:uiPriority w:val="99"/>
    <w:rsid w:val="000E30F9"/>
  </w:style>
  <w:style w:type="character" w:customStyle="1" w:styleId="RTFNum45">
    <w:name w:val="RTF_Num 4 5"/>
    <w:uiPriority w:val="99"/>
    <w:rsid w:val="000E30F9"/>
  </w:style>
  <w:style w:type="character" w:customStyle="1" w:styleId="RTFNum46">
    <w:name w:val="RTF_Num 4 6"/>
    <w:uiPriority w:val="99"/>
    <w:rsid w:val="000E30F9"/>
  </w:style>
  <w:style w:type="character" w:customStyle="1" w:styleId="RTFNum47">
    <w:name w:val="RTF_Num 4 7"/>
    <w:uiPriority w:val="99"/>
    <w:rsid w:val="000E30F9"/>
  </w:style>
  <w:style w:type="character" w:customStyle="1" w:styleId="RTFNum48">
    <w:name w:val="RTF_Num 4 8"/>
    <w:uiPriority w:val="99"/>
    <w:rsid w:val="000E30F9"/>
  </w:style>
  <w:style w:type="character" w:customStyle="1" w:styleId="RTFNum49">
    <w:name w:val="RTF_Num 4 9"/>
    <w:uiPriority w:val="99"/>
    <w:rsid w:val="000E30F9"/>
  </w:style>
  <w:style w:type="character" w:customStyle="1" w:styleId="RTFNum51">
    <w:name w:val="RTF_Num 5 1"/>
    <w:uiPriority w:val="99"/>
    <w:rsid w:val="000E30F9"/>
  </w:style>
  <w:style w:type="character" w:customStyle="1" w:styleId="RTFNum52">
    <w:name w:val="RTF_Num 5 2"/>
    <w:uiPriority w:val="99"/>
    <w:rsid w:val="000E30F9"/>
    <w:rPr>
      <w:rFonts w:ascii="Symbol" w:eastAsia="Times New Roman" w:hAnsi="Symbol" w:cs="Symbol"/>
    </w:rPr>
  </w:style>
  <w:style w:type="character" w:customStyle="1" w:styleId="RTFNum53">
    <w:name w:val="RTF_Num 5 3"/>
    <w:uiPriority w:val="99"/>
    <w:rsid w:val="000E30F9"/>
  </w:style>
  <w:style w:type="character" w:customStyle="1" w:styleId="RTFNum54">
    <w:name w:val="RTF_Num 5 4"/>
    <w:uiPriority w:val="99"/>
    <w:rsid w:val="000E30F9"/>
  </w:style>
  <w:style w:type="character" w:customStyle="1" w:styleId="RTFNum55">
    <w:name w:val="RTF_Num 5 5"/>
    <w:uiPriority w:val="99"/>
    <w:rsid w:val="000E30F9"/>
  </w:style>
  <w:style w:type="character" w:customStyle="1" w:styleId="RTFNum56">
    <w:name w:val="RTF_Num 5 6"/>
    <w:uiPriority w:val="99"/>
    <w:rsid w:val="000E30F9"/>
  </w:style>
  <w:style w:type="character" w:customStyle="1" w:styleId="RTFNum57">
    <w:name w:val="RTF_Num 5 7"/>
    <w:uiPriority w:val="99"/>
    <w:rsid w:val="000E30F9"/>
  </w:style>
  <w:style w:type="character" w:customStyle="1" w:styleId="RTFNum58">
    <w:name w:val="RTF_Num 5 8"/>
    <w:uiPriority w:val="99"/>
    <w:rsid w:val="000E30F9"/>
  </w:style>
  <w:style w:type="character" w:customStyle="1" w:styleId="RTFNum59">
    <w:name w:val="RTF_Num 5 9"/>
    <w:uiPriority w:val="99"/>
    <w:rsid w:val="000E30F9"/>
  </w:style>
  <w:style w:type="character" w:customStyle="1" w:styleId="RTFNum61">
    <w:name w:val="RTF_Num 6 1"/>
    <w:uiPriority w:val="99"/>
    <w:rsid w:val="000E30F9"/>
    <w:rPr>
      <w:b/>
      <w:bCs/>
    </w:rPr>
  </w:style>
  <w:style w:type="character" w:customStyle="1" w:styleId="RTFNum62">
    <w:name w:val="RTF_Num 6 2"/>
    <w:uiPriority w:val="99"/>
    <w:rsid w:val="000E30F9"/>
  </w:style>
  <w:style w:type="character" w:customStyle="1" w:styleId="RTFNum63">
    <w:name w:val="RTF_Num 6 3"/>
    <w:uiPriority w:val="99"/>
    <w:rsid w:val="000E30F9"/>
  </w:style>
  <w:style w:type="character" w:customStyle="1" w:styleId="RTFNum64">
    <w:name w:val="RTF_Num 6 4"/>
    <w:uiPriority w:val="99"/>
    <w:rsid w:val="000E30F9"/>
  </w:style>
  <w:style w:type="character" w:customStyle="1" w:styleId="RTFNum65">
    <w:name w:val="RTF_Num 6 5"/>
    <w:uiPriority w:val="99"/>
    <w:rsid w:val="000E30F9"/>
  </w:style>
  <w:style w:type="character" w:customStyle="1" w:styleId="RTFNum66">
    <w:name w:val="RTF_Num 6 6"/>
    <w:uiPriority w:val="99"/>
    <w:rsid w:val="000E30F9"/>
  </w:style>
  <w:style w:type="character" w:customStyle="1" w:styleId="RTFNum67">
    <w:name w:val="RTF_Num 6 7"/>
    <w:uiPriority w:val="99"/>
    <w:rsid w:val="000E30F9"/>
  </w:style>
  <w:style w:type="character" w:customStyle="1" w:styleId="RTFNum68">
    <w:name w:val="RTF_Num 6 8"/>
    <w:uiPriority w:val="99"/>
    <w:rsid w:val="000E30F9"/>
  </w:style>
  <w:style w:type="character" w:customStyle="1" w:styleId="RTFNum69">
    <w:name w:val="RTF_Num 6 9"/>
    <w:uiPriority w:val="99"/>
    <w:rsid w:val="000E30F9"/>
  </w:style>
  <w:style w:type="character" w:customStyle="1" w:styleId="RTFNum71">
    <w:name w:val="RTF_Num 7 1"/>
    <w:uiPriority w:val="99"/>
    <w:rsid w:val="000E30F9"/>
  </w:style>
  <w:style w:type="character" w:customStyle="1" w:styleId="RTFNum72">
    <w:name w:val="RTF_Num 7 2"/>
    <w:uiPriority w:val="99"/>
    <w:rsid w:val="000E30F9"/>
    <w:rPr>
      <w:rFonts w:ascii="Symbol" w:eastAsia="Times New Roman" w:hAnsi="Symbol" w:cs="Symbol"/>
    </w:rPr>
  </w:style>
  <w:style w:type="character" w:customStyle="1" w:styleId="RTFNum73">
    <w:name w:val="RTF_Num 7 3"/>
    <w:uiPriority w:val="99"/>
    <w:rsid w:val="000E30F9"/>
  </w:style>
  <w:style w:type="character" w:customStyle="1" w:styleId="RTFNum74">
    <w:name w:val="RTF_Num 7 4"/>
    <w:uiPriority w:val="99"/>
    <w:rsid w:val="000E30F9"/>
  </w:style>
  <w:style w:type="character" w:customStyle="1" w:styleId="RTFNum75">
    <w:name w:val="RTF_Num 7 5"/>
    <w:uiPriority w:val="99"/>
    <w:rsid w:val="000E30F9"/>
  </w:style>
  <w:style w:type="character" w:customStyle="1" w:styleId="RTFNum76">
    <w:name w:val="RTF_Num 7 6"/>
    <w:uiPriority w:val="99"/>
    <w:rsid w:val="000E30F9"/>
  </w:style>
  <w:style w:type="character" w:customStyle="1" w:styleId="RTFNum77">
    <w:name w:val="RTF_Num 7 7"/>
    <w:uiPriority w:val="99"/>
    <w:rsid w:val="000E30F9"/>
  </w:style>
  <w:style w:type="character" w:customStyle="1" w:styleId="RTFNum78">
    <w:name w:val="RTF_Num 7 8"/>
    <w:uiPriority w:val="99"/>
    <w:rsid w:val="000E30F9"/>
  </w:style>
  <w:style w:type="character" w:customStyle="1" w:styleId="RTFNum79">
    <w:name w:val="RTF_Num 7 9"/>
    <w:uiPriority w:val="99"/>
    <w:rsid w:val="000E30F9"/>
  </w:style>
  <w:style w:type="character" w:customStyle="1" w:styleId="HeaderChar">
    <w:name w:val="Header Char"/>
    <w:basedOn w:val="DefaultParagraphFont"/>
    <w:uiPriority w:val="99"/>
    <w:rsid w:val="000E30F9"/>
    <w:rPr>
      <w:lang w:val="id-ID" w:eastAsia="id-ID"/>
    </w:rPr>
  </w:style>
  <w:style w:type="character" w:customStyle="1" w:styleId="FooterChar">
    <w:name w:val="Footer Char"/>
    <w:basedOn w:val="DefaultParagraphFont"/>
    <w:uiPriority w:val="99"/>
    <w:rsid w:val="000E30F9"/>
    <w:rPr>
      <w:lang w:val="id-ID" w:eastAsia="id-ID"/>
    </w:rPr>
  </w:style>
  <w:style w:type="character" w:styleId="PageNumber">
    <w:name w:val="page number"/>
    <w:basedOn w:val="DefaultParagraphFont"/>
    <w:uiPriority w:val="99"/>
    <w:rsid w:val="000E30F9"/>
  </w:style>
  <w:style w:type="paragraph" w:customStyle="1" w:styleId="Heading">
    <w:name w:val="Heading"/>
    <w:basedOn w:val="Default"/>
    <w:next w:val="Textbody"/>
    <w:uiPriority w:val="99"/>
    <w:rsid w:val="000E30F9"/>
    <w:pPr>
      <w:keepNext/>
      <w:spacing w:before="240" w:after="120"/>
    </w:pPr>
    <w:rPr>
      <w:rFonts w:ascii="Arial" w:eastAsia="Microsoft YaHei" w:hAnsi="Mangal" w:cs="Arial"/>
      <w:sz w:val="28"/>
      <w:szCs w:val="28"/>
      <w:lang w:bidi="ar-SA"/>
    </w:rPr>
  </w:style>
  <w:style w:type="paragraph" w:customStyle="1" w:styleId="Textbody">
    <w:name w:val="Text body"/>
    <w:basedOn w:val="Default"/>
    <w:uiPriority w:val="99"/>
    <w:rsid w:val="000E30F9"/>
    <w:pPr>
      <w:spacing w:after="120"/>
    </w:pPr>
    <w:rPr>
      <w:lang w:bidi="ar-SA"/>
    </w:rPr>
  </w:style>
  <w:style w:type="paragraph" w:styleId="List">
    <w:name w:val="List"/>
    <w:basedOn w:val="Textbody"/>
    <w:uiPriority w:val="99"/>
    <w:rsid w:val="000E30F9"/>
    <w:rPr>
      <w:rFonts w:hAnsi="Mangal"/>
    </w:rPr>
  </w:style>
  <w:style w:type="paragraph" w:styleId="Caption">
    <w:name w:val="caption"/>
    <w:basedOn w:val="Default"/>
    <w:uiPriority w:val="99"/>
    <w:qFormat/>
    <w:rsid w:val="000E30F9"/>
    <w:pPr>
      <w:spacing w:before="120" w:after="120"/>
    </w:pPr>
    <w:rPr>
      <w:rFonts w:hAnsi="Mangal"/>
      <w:i/>
      <w:iCs/>
      <w:lang w:bidi="ar-SA"/>
    </w:rPr>
  </w:style>
  <w:style w:type="paragraph" w:customStyle="1" w:styleId="Index">
    <w:name w:val="Index"/>
    <w:basedOn w:val="Default"/>
    <w:uiPriority w:val="99"/>
    <w:rsid w:val="000E30F9"/>
    <w:rPr>
      <w:rFonts w:hAnsi="Mangal"/>
      <w:lang w:bidi="ar-SA"/>
    </w:rPr>
  </w:style>
  <w:style w:type="paragraph" w:styleId="Header">
    <w:name w:val="header"/>
    <w:basedOn w:val="Default"/>
    <w:link w:val="HeaderChar1"/>
    <w:uiPriority w:val="99"/>
    <w:rsid w:val="000E30F9"/>
    <w:pPr>
      <w:tabs>
        <w:tab w:val="center" w:pos="4320"/>
        <w:tab w:val="right" w:pos="8640"/>
      </w:tabs>
    </w:pPr>
    <w:rPr>
      <w:lang w:bidi="ar-SA"/>
    </w:rPr>
  </w:style>
  <w:style w:type="character" w:customStyle="1" w:styleId="HeaderChar1">
    <w:name w:val="Header Char1"/>
    <w:basedOn w:val="DefaultParagraphFont"/>
    <w:link w:val="Header"/>
    <w:uiPriority w:val="99"/>
    <w:semiHidden/>
    <w:rsid w:val="000E30F9"/>
  </w:style>
  <w:style w:type="paragraph" w:styleId="Footer">
    <w:name w:val="footer"/>
    <w:basedOn w:val="Default"/>
    <w:link w:val="FooterChar1"/>
    <w:uiPriority w:val="99"/>
    <w:rsid w:val="000E30F9"/>
    <w:pPr>
      <w:tabs>
        <w:tab w:val="center" w:pos="5128"/>
        <w:tab w:val="right" w:pos="10257"/>
      </w:tabs>
    </w:pPr>
    <w:rPr>
      <w:lang w:bidi="ar-SA"/>
    </w:rPr>
  </w:style>
  <w:style w:type="character" w:customStyle="1" w:styleId="FooterChar1">
    <w:name w:val="Footer Char1"/>
    <w:basedOn w:val="DefaultParagraphFont"/>
    <w:link w:val="Footer"/>
    <w:uiPriority w:val="99"/>
    <w:semiHidden/>
    <w:rsid w:val="000E30F9"/>
  </w:style>
  <w:style w:type="paragraph" w:customStyle="1" w:styleId="TableContents">
    <w:name w:val="Table Contents"/>
    <w:basedOn w:val="Default"/>
    <w:uiPriority w:val="99"/>
    <w:rsid w:val="000E30F9"/>
    <w:rPr>
      <w:lang w:bidi="ar-SA"/>
    </w:rPr>
  </w:style>
  <w:style w:type="paragraph" w:customStyle="1" w:styleId="TableHeading">
    <w:name w:val="Table Heading"/>
    <w:basedOn w:val="TableContents"/>
    <w:uiPriority w:val="99"/>
    <w:rsid w:val="000E30F9"/>
    <w:pPr>
      <w:jc w:val="center"/>
    </w:pPr>
    <w:rPr>
      <w:b/>
      <w:bC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4</Pages>
  <Words>933</Words>
  <Characters>5321</Characters>
  <Application>Microsoft Office Word</Application>
  <DocSecurity>0</DocSecurity>
  <Lines>44</Lines>
  <Paragraphs>12</Paragraphs>
  <ScaleCrop>false</ScaleCrop>
  <Company/>
  <LinksUpToDate>false</LinksUpToDate>
  <CharactersWithSpaces>6242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c:title>
  <dc:creator>user</dc:creator>
  <cp:lastModifiedBy>Yoga Putra Yuniyanto</cp:lastModifiedBy>
  <cp:revision>17</cp:revision>
  <dcterms:created xsi:type="dcterms:W3CDTF">2017-11-10T02:49:00Z</dcterms:created>
  <dcterms:modified xsi:type="dcterms:W3CDTF">2017-12-04T06:43:00Z</dcterms:modified>
</cp:coreProperties>
</file>
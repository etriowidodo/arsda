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7447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id_12125a291d7c2713d" o:bwmode="white" o:targetscreensize="800,600">
      <v:fill r:id="rId29315a291d7c27136" o:title="tit_99625a291d7c27141" recolor="t" type="frame"/>
    </v:background>
  </w:background>
  <w:body>
    <w:tbl>
      <w:tblPr>
        <w:tblW w:w="99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31"/>
        <w:gridCol w:w="807"/>
      </w:tblGrid>
      <w:tr w:rsidR="00CF0A62">
        <w:tc>
          <w:tcPr>
            <w:tcW w:w="913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0A62" w:rsidRDefault="000D3DE4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 xml:space="preserve">Kejaksaan Agung Republik Indonesia</w:t>
            </w:r>
          </w:p>
        </w:tc>
        <w:tc>
          <w:tcPr>
            <w:tcW w:w="80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0A62" w:rsidRDefault="00786F4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P-37</w:t>
            </w:r>
          </w:p>
        </w:tc>
      </w:tr>
    </w:tbl>
    <w:p w:rsidR="00CF0A62" w:rsidRDefault="00CF0A62">
      <w:pPr>
        <w:pStyle w:val="Standard"/>
        <w:jc w:val="center"/>
        <w:rPr>
          <w:b/>
          <w:bCs/>
        </w:rPr>
      </w:pPr>
    </w:p>
    <w:p w:rsidR="00CF0A62" w:rsidRDefault="00786F46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SURAT PANGGILAN </w:t>
      </w:r>
      <w:r w:rsidR="000D3DE4">
        <w:rPr>
          <w:b/>
          <w:bCs/>
        </w:rPr>
        <w:t xml:space="preserve">TERDAKWA</w:t>
      </w:r>
    </w:p>
    <w:p w:rsidR="00CF0A62" w:rsidRDefault="00786F46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NOMOR : </w:t>
      </w:r>
      <w:r w:rsidR="000D3DE4">
        <w:rPr>
          <w:b/>
          <w:bCs/>
        </w:rPr>
        <w:t xml:space="preserve">P37.07122017</w:t>
      </w:r>
    </w:p>
    <w:p w:rsidR="00CF0A62" w:rsidRDefault="00CF0A62">
      <w:pPr>
        <w:pStyle w:val="Standard"/>
        <w:jc w:val="center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CF0A62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0A62" w:rsidRDefault="00786F46">
            <w:pPr>
              <w:pStyle w:val="TableContents"/>
            </w:pPr>
            <w:r>
              <w:t xml:space="preserve">                 </w:t>
            </w:r>
            <w:r w:rsidR="007537B0">
              <w:t xml:space="preserve">   Untuk keperluan persidangan</w:t>
            </w:r>
            <w:r>
              <w:t xml:space="preserve"> sehu</w:t>
            </w:r>
            <w:r w:rsidR="00E51BF2">
              <w:t xml:space="preserve">bungan dengan perkara atas nama </w:t>
            </w:r>
            <w:r w:rsidR="008C239D">
              <w:t xml:space="preserve">TSK.07122017-0101 Dan TSK.07122017-0102</w:t>
            </w:r>
            <w:r>
              <w:t xml:space="preserve"> diminta agar saudara sebagai </w:t>
            </w:r>
            <w:r w:rsidR="000D3DE4">
              <w:t xml:space="preserve">TERDAKWA</w:t>
            </w:r>
            <w:r>
              <w:t xml:space="preserve"> :</w:t>
            </w:r>
          </w:p>
          <w:p w:rsidR="00CF0A62" w:rsidRDefault="00CF0A62">
            <w:pPr>
              <w:pStyle w:val="TableContents"/>
            </w:pPr>
          </w:p>
          <w:tbl>
            <w:tblPr>
              <w:tblW w:w="9300" w:type="dxa"/>
              <w:tblInd w:w="55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075"/>
              <w:gridCol w:w="319"/>
              <w:gridCol w:w="5906"/>
            </w:tblGrid>
            <w:tr w:rsidR="00CF0A62">
              <w:tc>
                <w:tcPr>
                  <w:tcW w:w="30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786F46">
                  <w:pPr>
                    <w:pStyle w:val="TableContents"/>
                  </w:pPr>
                  <w:r>
                    <w:t>Nama Lengkap</w:t>
                  </w:r>
                </w:p>
              </w:tc>
              <w:tc>
                <w:tcPr>
                  <w:tcW w:w="31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786F46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590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0D3DE4">
                  <w:pPr>
                    <w:pStyle w:val="TableContents"/>
                  </w:pPr>
                  <w:r>
                    <w:t xml:space="preserve">TSK.07122017-0101</w:t>
                  </w:r>
                </w:p>
              </w:tc>
            </w:tr>
            <w:tr w:rsidR="00CF0A62">
              <w:tc>
                <w:tcPr>
                  <w:tcW w:w="30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786F46">
                  <w:pPr>
                    <w:pStyle w:val="TableContents"/>
                  </w:pPr>
                  <w:r>
                    <w:t>Tempat Lahir</w:t>
                  </w:r>
                </w:p>
              </w:tc>
              <w:tc>
                <w:tcPr>
                  <w:tcW w:w="31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786F46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590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0D3DE4" w:rsidP="00177BB9">
                  <w:pPr>
                    <w:pStyle w:val="TableContents"/>
                  </w:pPr>
                  <w:r>
                    <w:t xml:space="preserve">JAKARTA</w:t>
                  </w:r>
                </w:p>
              </w:tc>
            </w:tr>
            <w:tr w:rsidR="00CF0A62">
              <w:tc>
                <w:tcPr>
                  <w:tcW w:w="30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786F46">
                  <w:pPr>
                    <w:pStyle w:val="TableContents"/>
                  </w:pPr>
                  <w:r>
                    <w:t>Umur / Tgl. Lahir</w:t>
                  </w:r>
                </w:p>
              </w:tc>
              <w:tc>
                <w:tcPr>
                  <w:tcW w:w="31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786F46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590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0D3DE4">
                  <w:pPr>
                    <w:pStyle w:val="TableContents"/>
                  </w:pPr>
                  <w:r>
                    <w:t xml:space="preserve">47</w:t>
                  </w:r>
                  <w:r w:rsidR="00786F46">
                    <w:t>/</w:t>
                  </w:r>
                  <w:r>
                    <w:t xml:space="preserve">12 Maret 1970</w:t>
                  </w:r>
                </w:p>
              </w:tc>
            </w:tr>
            <w:tr w:rsidR="00CF0A62">
              <w:tc>
                <w:tcPr>
                  <w:tcW w:w="30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786F46">
                  <w:pPr>
                    <w:pStyle w:val="TableContents"/>
                  </w:pPr>
                  <w:r>
                    <w:t>Jenis Kelamin</w:t>
                  </w:r>
                </w:p>
              </w:tc>
              <w:tc>
                <w:tcPr>
                  <w:tcW w:w="31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786F46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590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0D3DE4">
                  <w:pPr>
                    <w:pStyle w:val="TableContents"/>
                  </w:pPr>
                  <w:r>
                    <w:t xml:space="preserve">Laki-laki</w:t>
                  </w:r>
                </w:p>
              </w:tc>
            </w:tr>
            <w:tr w:rsidR="00CF0A62">
              <w:trPr>
                <w:trHeight w:val="650"/>
              </w:trPr>
              <w:tc>
                <w:tcPr>
                  <w:tcW w:w="30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786F46">
                  <w:pPr>
                    <w:pStyle w:val="TableContents"/>
                  </w:pPr>
                  <w:r>
                    <w:t>Kebangsaan atau Kewarganegaraan</w:t>
                  </w:r>
                </w:p>
              </w:tc>
              <w:tc>
                <w:tcPr>
                  <w:tcW w:w="31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CF0A62">
                  <w:pPr>
                    <w:pStyle w:val="TableContents"/>
                  </w:pPr>
                </w:p>
                <w:p w:rsidR="00CF0A62" w:rsidRDefault="00786F46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590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CF0A62">
                  <w:pPr>
                    <w:pStyle w:val="TableContents"/>
                  </w:pPr>
                </w:p>
                <w:p w:rsidR="00CF0A62" w:rsidRDefault="000D3DE4" w:rsidP="00F05869">
                  <w:pPr>
                    <w:pStyle w:val="TableContents"/>
                  </w:pPr>
                  <w:r>
                    <w:t xml:space="preserve">Indonesia</w:t>
                  </w:r>
                </w:p>
              </w:tc>
            </w:tr>
            <w:tr w:rsidR="00CF0A62">
              <w:tc>
                <w:tcPr>
                  <w:tcW w:w="30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786F46">
                  <w:pPr>
                    <w:pStyle w:val="TableContents"/>
                  </w:pPr>
                  <w:r>
                    <w:t>Tempat Tinggal</w:t>
                  </w:r>
                </w:p>
              </w:tc>
              <w:tc>
                <w:tcPr>
                  <w:tcW w:w="31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786F46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590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0D3DE4" w:rsidP="00763276">
                  <w:pPr>
                    <w:pStyle w:val="TableContents"/>
                  </w:pPr>
                  <w:r>
                    <w:t xml:space="preserve">PNS</w:t>
                  </w:r>
                </w:p>
              </w:tc>
            </w:tr>
            <w:tr w:rsidR="00CF0A62">
              <w:tc>
                <w:tcPr>
                  <w:tcW w:w="30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786F46">
                  <w:pPr>
                    <w:pStyle w:val="TableContents"/>
                  </w:pPr>
                  <w:r>
                    <w:t>Agama</w:t>
                  </w:r>
                </w:p>
              </w:tc>
              <w:tc>
                <w:tcPr>
                  <w:tcW w:w="31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786F46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590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0D3DE4">
                  <w:pPr>
                    <w:pStyle w:val="TableContents"/>
                  </w:pPr>
                  <w:r>
                    <w:t xml:space="preserve">Diploma I</w:t>
                  </w:r>
                </w:p>
              </w:tc>
            </w:tr>
            <w:tr w:rsidR="00CF0A62">
              <w:tc>
                <w:tcPr>
                  <w:tcW w:w="30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786F46">
                  <w:pPr>
                    <w:pStyle w:val="TableContents"/>
                  </w:pPr>
                  <w:r>
                    <w:t>Pekerjaan</w:t>
                  </w:r>
                </w:p>
              </w:tc>
              <w:tc>
                <w:tcPr>
                  <w:tcW w:w="31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786F46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590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0D3DE4">
                  <w:pPr>
                    <w:pStyle w:val="TableContents"/>
                  </w:pPr>
                  <w:r>
                    <w:t xml:space="preserve">PNS</w:t>
                  </w:r>
                </w:p>
              </w:tc>
            </w:tr>
            <w:tr w:rsidR="00CF0A62">
              <w:tc>
                <w:tcPr>
                  <w:tcW w:w="30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786F46">
                  <w:pPr>
                    <w:pStyle w:val="TableContents"/>
                  </w:pPr>
                  <w:r>
                    <w:t>Pendidikan</w:t>
                  </w:r>
                </w:p>
              </w:tc>
              <w:tc>
                <w:tcPr>
                  <w:tcW w:w="31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786F46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590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0D3DE4">
                  <w:pPr>
                    <w:pStyle w:val="TableContents"/>
                  </w:pPr>
                  <w:r>
                    <w:t xml:space="preserve">Diploma I</w:t>
                  </w:r>
                </w:p>
              </w:tc>
            </w:tr>
          </w:tbl>
          <w:p w:rsidR="00CF0A62" w:rsidRDefault="00786F46">
            <w:pPr>
              <w:pStyle w:val="TableContents"/>
            </w:pPr>
            <w:r>
              <w:t xml:space="preserve">                </w:t>
            </w:r>
          </w:p>
          <w:p w:rsidR="00CF0A62" w:rsidRDefault="00786F4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MENGHADAP KEPADA :</w:t>
            </w:r>
          </w:p>
          <w:p w:rsidR="00CF0A62" w:rsidRDefault="00CF0A62">
            <w:pPr>
              <w:pStyle w:val="TableContents"/>
              <w:jc w:val="center"/>
            </w:pPr>
          </w:p>
          <w:tbl>
            <w:tblPr>
              <w:tblW w:w="9300" w:type="dxa"/>
              <w:tblInd w:w="55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075"/>
              <w:gridCol w:w="319"/>
              <w:gridCol w:w="5906"/>
            </w:tblGrid>
            <w:tr w:rsidR="00CF0A62">
              <w:tc>
                <w:tcPr>
                  <w:tcW w:w="30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786F46" w:rsidP="00B561A5">
                  <w:pPr>
                    <w:pStyle w:val="TableContents"/>
                  </w:pPr>
                  <w:r>
                    <w:t>Nama</w:t>
                  </w:r>
                </w:p>
              </w:tc>
              <w:tc>
                <w:tcPr>
                  <w:tcW w:w="31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786F46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590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561A5" w:rsidRDefault="000D3DE4">
                  <w:pPr>
                    <w:pStyle w:val="TableContents"/>
                  </w:pPr>
                  <w:r>
                    <w:t xml:space="preserve">PRASETYO, S.H.</w:t>
                  </w:r>
                </w:p>
              </w:tc>
            </w:tr>
            <w:tr w:rsidR="00B561A5">
              <w:tc>
                <w:tcPr>
                  <w:tcW w:w="30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561A5" w:rsidRDefault="00B561A5">
                  <w:pPr>
                    <w:pStyle w:val="TableContents"/>
                  </w:pPr>
                  <w:r>
                    <w:t>Pangkat</w:t>
                  </w:r>
                </w:p>
              </w:tc>
              <w:tc>
                <w:tcPr>
                  <w:tcW w:w="31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561A5" w:rsidRDefault="00B561A5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590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561A5" w:rsidRDefault="00B561A5">
                  <w:pPr>
                    <w:pStyle w:val="TableContents"/>
                  </w:pPr>
                  <w:r>
                    <w:t xml:space="preserve">Jaksa Utama</w:t>
                  </w:r>
                </w:p>
              </w:tc>
            </w:tr>
            <w:tr w:rsidR="00B561A5">
              <w:tc>
                <w:tcPr>
                  <w:tcW w:w="30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561A5" w:rsidRDefault="00B561A5">
                  <w:pPr>
                    <w:pStyle w:val="TableContents"/>
                  </w:pPr>
                  <w:r>
                    <w:t>Jabatan</w:t>
                  </w:r>
                </w:p>
              </w:tc>
              <w:tc>
                <w:tcPr>
                  <w:tcW w:w="31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561A5" w:rsidRDefault="00B561A5">
                  <w:pPr>
                    <w:pStyle w:val="TableContents"/>
                  </w:pPr>
                  <w:r>
                    <w:t xml:space="preserve">: </w:t>
                  </w:r>
                </w:p>
              </w:tc>
              <w:tc>
                <w:tcPr>
                  <w:tcW w:w="590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561A5" w:rsidRDefault="00B561A5">
                  <w:pPr>
                    <w:pStyle w:val="TableContents"/>
                  </w:pPr>
                  <w:r>
                    <w:t xml:space="preserve">Jaksa Agung KEJAKSAAN AGUNG REPUBLIK INDONESIA</w:t>
                  </w:r>
                </w:p>
              </w:tc>
            </w:tr>
            <w:tr w:rsidR="00CF0A62">
              <w:tc>
                <w:tcPr>
                  <w:tcW w:w="30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786F46">
                  <w:pPr>
                    <w:pStyle w:val="TableContents"/>
                  </w:pPr>
                  <w:r>
                    <w:t>Dikantor / alamat</w:t>
                  </w:r>
                </w:p>
              </w:tc>
              <w:tc>
                <w:tcPr>
                  <w:tcW w:w="31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786F46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590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0D3DE4">
                  <w:pPr>
                    <w:pStyle w:val="TableContents"/>
                  </w:pPr>
                  <w:r>
                    <w:t xml:space="preserve">komplek A</w:t>
                  </w:r>
                </w:p>
              </w:tc>
            </w:tr>
            <w:tr w:rsidR="00CF0A62">
              <w:tc>
                <w:tcPr>
                  <w:tcW w:w="30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5E7F1E">
                  <w:pPr>
                    <w:pStyle w:val="TableContents"/>
                  </w:pPr>
                  <w:r>
                    <w:t>Pada hari / T</w:t>
                  </w:r>
                  <w:r w:rsidR="00786F46">
                    <w:t>anggal</w:t>
                  </w:r>
                </w:p>
              </w:tc>
              <w:tc>
                <w:tcPr>
                  <w:tcW w:w="31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786F46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590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0D3DE4">
                  <w:pPr>
                    <w:pStyle w:val="TableContents"/>
                  </w:pPr>
                  <w:r>
                    <w:t xml:space="preserve">Selasa</w:t>
                  </w:r>
                  <w:r w:rsidR="00786F46">
                    <w:t>/</w:t>
                  </w:r>
                  <w:r>
                    <w:t xml:space="preserve">05 Desember 2017</w:t>
                  </w:r>
                </w:p>
              </w:tc>
            </w:tr>
            <w:tr w:rsidR="00CF0A62">
              <w:tc>
                <w:tcPr>
                  <w:tcW w:w="30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786F46">
                  <w:pPr>
                    <w:pStyle w:val="TableContents"/>
                  </w:pPr>
                  <w:r>
                    <w:t>Jam</w:t>
                  </w:r>
                </w:p>
              </w:tc>
              <w:tc>
                <w:tcPr>
                  <w:tcW w:w="31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786F46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590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0D3DE4">
                  <w:pPr>
                    <w:pStyle w:val="TableContents"/>
                  </w:pPr>
                  <w:r>
                    <w:t xml:space="preserve">17:51:00</w:t>
                  </w:r>
                </w:p>
              </w:tc>
            </w:tr>
            <w:tr w:rsidR="00CF0A62">
              <w:tc>
                <w:tcPr>
                  <w:tcW w:w="30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786F46">
                  <w:pPr>
                    <w:pStyle w:val="TableContents"/>
                  </w:pPr>
                  <w:r>
                    <w:t>Untuk keperluan</w:t>
                  </w:r>
                </w:p>
              </w:tc>
              <w:tc>
                <w:tcPr>
                  <w:tcW w:w="31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786F46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590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0D3DE4">
                  <w:pPr>
                    <w:pStyle w:val="TableContents"/>
                  </w:pPr>
                  <w:r>
                    <w:t xml:space="preserve">Pembacaan Dakwaan</w:t>
                  </w:r>
                </w:p>
              </w:tc>
            </w:tr>
          </w:tbl>
          <w:p w:rsidR="00CF0A62" w:rsidRDefault="00CF0A62">
            <w:pPr>
              <w:pStyle w:val="TableContents"/>
              <w:jc w:val="center"/>
            </w:pPr>
          </w:p>
        </w:tc>
      </w:tr>
    </w:tbl>
    <w:p w:rsidR="00716F50" w:rsidRDefault="00716F50">
      <w:pPr>
        <w:rPr>
          <w:vanish/>
        </w:rPr>
      </w:pPr>
    </w:p>
    <w:tbl>
      <w:tblPr>
        <w:tblW w:w="5194" w:type="dxa"/>
        <w:tblInd w:w="102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94"/>
      </w:tblGrid>
      <w:tr w:rsidR="00CF0A62">
        <w:tc>
          <w:tcPr>
            <w:tcW w:w="51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0A62" w:rsidRDefault="00786F46">
            <w:pPr>
              <w:pStyle w:val="TableContents"/>
            </w:pPr>
            <w:r>
              <w:t>Demikian untuk diindahkan sebagaimana mestinya.</w:t>
            </w:r>
          </w:p>
        </w:tc>
      </w:tr>
    </w:tbl>
    <w:p w:rsidR="00CF0A62" w:rsidRDefault="00CF0A62">
      <w:pPr>
        <w:pStyle w:val="Standard"/>
      </w:pPr>
    </w:p>
    <w:p w:rsidR="00CF0A62" w:rsidRDefault="00CF0A62">
      <w:pPr>
        <w:pStyle w:val="Standard"/>
      </w:pPr>
    </w:p>
    <w:p w:rsidR="00CF0A62" w:rsidRDefault="00786F46">
      <w:pPr>
        <w:pStyle w:val="Standard"/>
        <w:ind w:left="18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E527C">
        <w:tab/>
      </w:r>
      <w:r w:rsidR="000D3DE4">
        <w:t xml:space="preserve">JAKARTA</w:t>
      </w:r>
      <w:r>
        <w:t xml:space="preserve">, </w:t>
      </w:r>
      <w:r w:rsidR="000D3DE4">
        <w:t xml:space="preserve">04 Desember 2017</w:t>
      </w: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CF0A62"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0A62" w:rsidRDefault="000D3DE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TSK.07122017-0101 Dan TSK.07122017-0102</w:t>
            </w:r>
          </w:p>
          <w:p w:rsidR="00CF0A62" w:rsidRDefault="00CF0A62">
            <w:pPr>
              <w:pStyle w:val="TableContents"/>
              <w:jc w:val="center"/>
              <w:rPr>
                <w:b/>
                <w:bCs/>
              </w:rPr>
            </w:pPr>
          </w:p>
          <w:p w:rsidR="00CF0A62" w:rsidRDefault="00CF0A62">
            <w:pPr>
              <w:pStyle w:val="TableContents"/>
              <w:jc w:val="center"/>
              <w:rPr>
                <w:b/>
                <w:bCs/>
              </w:rPr>
            </w:pPr>
          </w:p>
          <w:p w:rsidR="00CF0A62" w:rsidRDefault="00CF0A62">
            <w:pPr>
              <w:pStyle w:val="TableContents"/>
              <w:jc w:val="center"/>
              <w:rPr>
                <w:b/>
                <w:bCs/>
              </w:rPr>
            </w:pPr>
          </w:p>
          <w:p w:rsidR="00CF0A62" w:rsidRDefault="00CF0A62">
            <w:pPr>
              <w:pStyle w:val="TableContents"/>
              <w:jc w:val="center"/>
              <w:rPr>
                <w:b/>
                <w:bCs/>
              </w:rPr>
            </w:pPr>
          </w:p>
          <w:p w:rsidR="00CF0A62" w:rsidRDefault="00786F4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="000D3DE4">
              <w:rPr>
                <w:b/>
                <w:bCs/>
              </w:rPr>
              <w:t xml:space="preserve">TSK.07122017-0101</w:t>
            </w:r>
            <w:r>
              <w:rPr>
                <w:b/>
                <w:bCs/>
              </w:rPr>
              <w:t>)</w:t>
            </w: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0A62" w:rsidRDefault="00B77EEA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Jaksa Penuntut Umum</w:t>
            </w:r>
            <w:bookmarkStart w:id="0" w:name="_GoBack"/>
            <w:bookmarkEnd w:id="0"/>
          </w:p>
          <w:p w:rsidR="00CF0A62" w:rsidRDefault="00CF0A62">
            <w:pPr>
              <w:pStyle w:val="TableContents"/>
              <w:jc w:val="center"/>
              <w:rPr>
                <w:b/>
                <w:bCs/>
              </w:rPr>
            </w:pPr>
          </w:p>
          <w:p w:rsidR="00CF0A62" w:rsidRDefault="00CF0A62">
            <w:pPr>
              <w:pStyle w:val="TableContents"/>
              <w:jc w:val="center"/>
              <w:rPr>
                <w:b/>
                <w:bCs/>
              </w:rPr>
            </w:pPr>
          </w:p>
          <w:p w:rsidR="00CF0A62" w:rsidRDefault="00CF0A62">
            <w:pPr>
              <w:pStyle w:val="TableContents"/>
              <w:jc w:val="center"/>
              <w:rPr>
                <w:b/>
                <w:bCs/>
              </w:rPr>
            </w:pPr>
          </w:p>
          <w:p w:rsidR="00CF0A62" w:rsidRDefault="00786F4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="000D3DE4">
              <w:rPr>
                <w:b/>
                <w:bCs/>
              </w:rPr>
              <w:t xml:space="preserve">PRASETYO, S.H.</w:t>
            </w:r>
            <w:r>
              <w:rPr>
                <w:b/>
                <w:bCs/>
              </w:rPr>
              <w:t>)</w:t>
            </w:r>
          </w:p>
          <w:p w:rsidR="00CF0A62" w:rsidRDefault="000D3DE4" w:rsidP="00706ED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Jaksa Utama</w:t>
            </w:r>
            <w:r w:rsidR="00786F46">
              <w:rPr>
                <w:b/>
                <w:bCs/>
              </w:rPr>
              <w:t xml:space="preserve"> NIP. </w:t>
            </w:r>
            <w:r>
              <w:rPr>
                <w:b/>
                <w:bCs/>
              </w:rPr>
              <w:t xml:space="preserve">230011358</w:t>
            </w:r>
          </w:p>
        </w:tc>
      </w:tr>
    </w:tbl>
    <w:p w:rsidR="00CF0A62" w:rsidRDefault="00CF0A62">
      <w:pPr>
        <w:pStyle w:val="Standard"/>
      </w:pPr>
    </w:p>
    <w:p w:rsidR="00CF0A62" w:rsidRDefault="00CF0A62">
      <w:pPr>
        <w:pStyle w:val="Standard"/>
      </w:pPr>
    </w:p>
    <w:p w:rsidR="00CF0A62" w:rsidRDefault="00CF0A62">
      <w:pPr>
        <w:pStyle w:val="Standard"/>
      </w:pPr>
    </w:p>
    <w:p w:rsidR="00CF0A62" w:rsidRDefault="00CF0A62">
      <w:pPr>
        <w:pStyle w:val="Standard"/>
      </w:pPr>
    </w:p>
    <w:p w:rsidR="00CF0A62" w:rsidRDefault="00786F46">
      <w:pPr>
        <w:pStyle w:val="Standard"/>
        <w:jc w:val="center"/>
        <w:rPr>
          <w:b/>
          <w:bCs/>
        </w:rPr>
      </w:pPr>
      <w:r>
        <w:rPr>
          <w:b/>
          <w:bCs/>
        </w:rPr>
        <w:t>TANDA TERIMA</w:t>
      </w:r>
    </w:p>
    <w:p w:rsidR="00CF0A62" w:rsidRDefault="00786F46">
      <w:pPr>
        <w:pStyle w:val="Standard"/>
        <w:jc w:val="center"/>
        <w:rPr>
          <w:b/>
          <w:bCs/>
        </w:rPr>
      </w:pPr>
      <w:r>
        <w:rPr>
          <w:b/>
          <w:bCs/>
        </w:rPr>
        <w:t>SURAT PANGGILAN</w:t>
      </w:r>
    </w:p>
    <w:p w:rsidR="00CF0A62" w:rsidRDefault="00CF0A62">
      <w:pPr>
        <w:pStyle w:val="Standard"/>
        <w:jc w:val="center"/>
        <w:rPr>
          <w:b/>
          <w:bCs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CF0A62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0A62" w:rsidRDefault="00786F46">
            <w:pPr>
              <w:pStyle w:val="TableContents"/>
              <w:jc w:val="both"/>
            </w:pPr>
            <w:r>
              <w:t xml:space="preserve">Pada hari ini................................tanggal…...........................................jam......................................... saya..................................................pangkat........................................................telah menyampaikan surat panggilan tersebut diatas kepada </w:t>
            </w:r>
            <w:r w:rsidR="000D3DE4">
              <w:t xml:space="preserve">TSK.07122017-0101 Dan TSK.07122017-0102</w:t>
            </w:r>
            <w:r>
              <w:t xml:space="preserve"> </w:t>
            </w:r>
            <w:r w:rsidR="000D3DE4">
              <w:t xml:space="preserve">TSK.07122017-0101</w:t>
            </w:r>
            <w:r>
              <w:t xml:space="preserve"> dan ternyata </w:t>
            </w:r>
            <w:r w:rsidR="000D3DE4">
              <w:t xml:space="preserve">TSK.07122017-0101 Dan TSK.07122017-0102</w:t>
            </w:r>
            <w:r>
              <w:t xml:space="preserve"> tersebut diatas:</w:t>
            </w:r>
          </w:p>
          <w:p w:rsidR="00CF0A62" w:rsidRDefault="00CF0A62">
            <w:pPr>
              <w:pStyle w:val="TableContents"/>
            </w:pPr>
          </w:p>
          <w:tbl>
            <w:tblPr>
              <w:tblW w:w="9345" w:type="dxa"/>
              <w:tblInd w:w="517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40"/>
              <w:gridCol w:w="8805"/>
            </w:tblGrid>
            <w:tr w:rsidR="00CF0A62">
              <w:tc>
                <w:tcPr>
                  <w:tcW w:w="5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786F46">
                  <w:pPr>
                    <w:pStyle w:val="TableContents"/>
                  </w:pPr>
                  <w:r>
                    <w:t>a)</w:t>
                  </w:r>
                </w:p>
              </w:tc>
              <w:tc>
                <w:tcPr>
                  <w:tcW w:w="880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786F46">
                  <w:pPr>
                    <w:pStyle w:val="TableContents"/>
                  </w:pPr>
                  <w:r>
                    <w:t>Menandatangani surat panggilan ini</w:t>
                  </w:r>
                </w:p>
              </w:tc>
            </w:tr>
            <w:tr w:rsidR="00CF0A62">
              <w:tc>
                <w:tcPr>
                  <w:tcW w:w="5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786F46">
                  <w:pPr>
                    <w:pStyle w:val="TableContents"/>
                  </w:pPr>
                  <w:r>
                    <w:t>b)</w:t>
                  </w:r>
                </w:p>
              </w:tc>
              <w:tc>
                <w:tcPr>
                  <w:tcW w:w="880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786F46">
                  <w:pPr>
                    <w:pStyle w:val="TableContents"/>
                    <w:jc w:val="both"/>
                  </w:pPr>
                  <w:r>
                    <w:t>Tidak berada di alamat tersebut dan surat panggilan telah disampaikan kepada..................................................................</w:t>
                  </w:r>
                </w:p>
              </w:tc>
            </w:tr>
          </w:tbl>
          <w:p w:rsidR="00CF0A62" w:rsidRDefault="00CF0A62">
            <w:pPr>
              <w:pStyle w:val="TableContents"/>
            </w:pPr>
          </w:p>
          <w:tbl>
            <w:tblPr>
              <w:tblW w:w="9413" w:type="dxa"/>
              <w:tblInd w:w="442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413"/>
            </w:tblGrid>
            <w:tr w:rsidR="00CF0A62">
              <w:tc>
                <w:tcPr>
                  <w:tcW w:w="9413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786F46">
                  <w:pPr>
                    <w:pStyle w:val="TableContents"/>
                  </w:pPr>
                  <w:r>
                    <w:t>Demikian Tanda Terima Surat Panggilan ini dibuat dengan sebenarnya.</w:t>
                  </w:r>
                </w:p>
              </w:tc>
            </w:tr>
          </w:tbl>
          <w:p w:rsidR="00CF0A62" w:rsidRDefault="00CF0A62">
            <w:pPr>
              <w:pStyle w:val="TableContents"/>
            </w:pPr>
          </w:p>
        </w:tc>
      </w:tr>
    </w:tbl>
    <w:p w:rsidR="00716F50" w:rsidRDefault="00716F50">
      <w:pPr>
        <w:rPr>
          <w:vanish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CF0A62"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0A62" w:rsidRDefault="00786F4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Yang menyampaikan,</w:t>
            </w:r>
          </w:p>
          <w:p w:rsidR="00CF0A62" w:rsidRDefault="00CF0A62">
            <w:pPr>
              <w:pStyle w:val="TableContents"/>
              <w:jc w:val="center"/>
              <w:rPr>
                <w:b/>
                <w:bCs/>
              </w:rPr>
            </w:pPr>
          </w:p>
          <w:p w:rsidR="00CF0A62" w:rsidRDefault="00CF0A62">
            <w:pPr>
              <w:pStyle w:val="TableContents"/>
              <w:jc w:val="center"/>
              <w:rPr>
                <w:b/>
                <w:bCs/>
              </w:rPr>
            </w:pPr>
          </w:p>
          <w:p w:rsidR="00CF0A62" w:rsidRDefault="00CF0A62">
            <w:pPr>
              <w:pStyle w:val="TableContents"/>
              <w:jc w:val="center"/>
              <w:rPr>
                <w:b/>
                <w:bCs/>
              </w:rPr>
            </w:pPr>
          </w:p>
          <w:p w:rsidR="00CF0A62" w:rsidRDefault="00CF0A62">
            <w:pPr>
              <w:pStyle w:val="TableContents"/>
              <w:jc w:val="center"/>
              <w:rPr>
                <w:b/>
                <w:bCs/>
              </w:rPr>
            </w:pPr>
          </w:p>
          <w:p w:rsidR="00CF0A62" w:rsidRDefault="00786F4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(…..................................)</w:t>
            </w: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0A62" w:rsidRDefault="00786F4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Yang menerima,</w:t>
            </w:r>
          </w:p>
          <w:p w:rsidR="00CF0A62" w:rsidRDefault="00CF0A62">
            <w:pPr>
              <w:pStyle w:val="TableContents"/>
              <w:jc w:val="center"/>
              <w:rPr>
                <w:b/>
                <w:bCs/>
              </w:rPr>
            </w:pPr>
          </w:p>
          <w:p w:rsidR="00CF0A62" w:rsidRDefault="00CF0A62">
            <w:pPr>
              <w:pStyle w:val="TableContents"/>
              <w:jc w:val="center"/>
              <w:rPr>
                <w:b/>
                <w:bCs/>
              </w:rPr>
            </w:pPr>
          </w:p>
          <w:p w:rsidR="00CF0A62" w:rsidRDefault="00CF0A62">
            <w:pPr>
              <w:pStyle w:val="TableContents"/>
              <w:jc w:val="center"/>
              <w:rPr>
                <w:b/>
                <w:bCs/>
              </w:rPr>
            </w:pPr>
          </w:p>
          <w:p w:rsidR="00CF0A62" w:rsidRDefault="00CF0A62">
            <w:pPr>
              <w:pStyle w:val="TableContents"/>
              <w:jc w:val="center"/>
              <w:rPr>
                <w:b/>
                <w:bCs/>
              </w:rPr>
            </w:pPr>
          </w:p>
          <w:p w:rsidR="00CF0A62" w:rsidRDefault="00786F4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(…....................................)</w:t>
            </w:r>
          </w:p>
        </w:tc>
      </w:tr>
    </w:tbl>
    <w:p w:rsidR="00CF0A62" w:rsidRDefault="00CF0A62">
      <w:pPr>
        <w:pStyle w:val="Standard"/>
      </w:pPr>
    </w:p>
    <w:sectPr xmlns:w="http://schemas.openxmlformats.org/wordprocessingml/2006/main" w:rsidR="00CF0A62">
      <w:pgSz w:w="12240" w:h="15840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DC2" w:rsidRDefault="00AA7DC2">
      <w:r>
        <w:separator/>
      </w:r>
    </w:p>
  </w:endnote>
  <w:endnote w:type="continuationSeparator" w:id="0">
    <w:p w:rsidR="00AA7DC2" w:rsidRDefault="00AA7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DC2" w:rsidRDefault="00AA7DC2">
      <w:r>
        <w:rPr>
          <w:color w:val="000000"/>
        </w:rPr>
        <w:separator/>
      </w:r>
    </w:p>
  </w:footnote>
  <w:footnote w:type="continuationSeparator" w:id="0">
    <w:p w:rsidR="00AA7DC2" w:rsidRDefault="00AA7D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8927612">
    <w:multiLevelType w:val="hybridMultilevel"/>
    <w:lvl w:ilvl="0" w:tplc="75401611">
      <w:start w:val="1"/>
      <w:numFmt w:val="decimal"/>
      <w:lvlText w:val="%1."/>
      <w:lvlJc w:val="left"/>
      <w:pPr>
        <w:ind w:left="720" w:hanging="360"/>
      </w:pPr>
    </w:lvl>
    <w:lvl w:ilvl="1" w:tplc="75401611" w:tentative="1">
      <w:start w:val="1"/>
      <w:numFmt w:val="lowerLetter"/>
      <w:lvlText w:val="%2."/>
      <w:lvlJc w:val="left"/>
      <w:pPr>
        <w:ind w:left="1440" w:hanging="360"/>
      </w:pPr>
    </w:lvl>
    <w:lvl w:ilvl="2" w:tplc="75401611" w:tentative="1">
      <w:start w:val="1"/>
      <w:numFmt w:val="lowerRoman"/>
      <w:lvlText w:val="%3."/>
      <w:lvlJc w:val="right"/>
      <w:pPr>
        <w:ind w:left="2160" w:hanging="180"/>
      </w:pPr>
    </w:lvl>
    <w:lvl w:ilvl="3" w:tplc="75401611" w:tentative="1">
      <w:start w:val="1"/>
      <w:numFmt w:val="decimal"/>
      <w:lvlText w:val="%4."/>
      <w:lvlJc w:val="left"/>
      <w:pPr>
        <w:ind w:left="2880" w:hanging="360"/>
      </w:pPr>
    </w:lvl>
    <w:lvl w:ilvl="4" w:tplc="75401611" w:tentative="1">
      <w:start w:val="1"/>
      <w:numFmt w:val="lowerLetter"/>
      <w:lvlText w:val="%5."/>
      <w:lvlJc w:val="left"/>
      <w:pPr>
        <w:ind w:left="3600" w:hanging="360"/>
      </w:pPr>
    </w:lvl>
    <w:lvl w:ilvl="5" w:tplc="75401611" w:tentative="1">
      <w:start w:val="1"/>
      <w:numFmt w:val="lowerRoman"/>
      <w:lvlText w:val="%6."/>
      <w:lvlJc w:val="right"/>
      <w:pPr>
        <w:ind w:left="4320" w:hanging="180"/>
      </w:pPr>
    </w:lvl>
    <w:lvl w:ilvl="6" w:tplc="75401611" w:tentative="1">
      <w:start w:val="1"/>
      <w:numFmt w:val="decimal"/>
      <w:lvlText w:val="%7."/>
      <w:lvlJc w:val="left"/>
      <w:pPr>
        <w:ind w:left="5040" w:hanging="360"/>
      </w:pPr>
    </w:lvl>
    <w:lvl w:ilvl="7" w:tplc="75401611" w:tentative="1">
      <w:start w:val="1"/>
      <w:numFmt w:val="lowerLetter"/>
      <w:lvlText w:val="%8."/>
      <w:lvlJc w:val="left"/>
      <w:pPr>
        <w:ind w:left="5760" w:hanging="360"/>
      </w:pPr>
    </w:lvl>
    <w:lvl w:ilvl="8" w:tplc="7540161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927611">
    <w:multiLevelType w:val="hybridMultilevel"/>
    <w:lvl w:ilvl="0" w:tplc="13578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8927611">
    <w:abstractNumId w:val="58927611"/>
  </w:num>
  <w:num w:numId="58927612">
    <w:abstractNumId w:val="589276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F0A62"/>
    <w:rsid w:val="0007431B"/>
    <w:rsid w:val="000D3DE4"/>
    <w:rsid w:val="0011706F"/>
    <w:rsid w:val="00177BB9"/>
    <w:rsid w:val="002E527C"/>
    <w:rsid w:val="003B107B"/>
    <w:rsid w:val="004665EA"/>
    <w:rsid w:val="004B612C"/>
    <w:rsid w:val="005E7F1E"/>
    <w:rsid w:val="006608E5"/>
    <w:rsid w:val="00706EDB"/>
    <w:rsid w:val="00716F50"/>
    <w:rsid w:val="007537B0"/>
    <w:rsid w:val="00754ED0"/>
    <w:rsid w:val="00763276"/>
    <w:rsid w:val="00786F46"/>
    <w:rsid w:val="00840BB4"/>
    <w:rsid w:val="008C239D"/>
    <w:rsid w:val="009D183E"/>
    <w:rsid w:val="00AA7DC2"/>
    <w:rsid w:val="00B561A5"/>
    <w:rsid w:val="00B670B9"/>
    <w:rsid w:val="00B77EEA"/>
    <w:rsid w:val="00CF0A62"/>
    <w:rsid w:val="00E05A4B"/>
    <w:rsid w:val="00E30815"/>
    <w:rsid w:val="00E51BF2"/>
    <w:rsid w:val="00E90C1A"/>
    <w:rsid w:val="00F0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120571898" Type="http://schemas.openxmlformats.org/officeDocument/2006/relationships/numbering" Target="numbering.xml"/><Relationship Id="rId361090087" Type="http://schemas.openxmlformats.org/officeDocument/2006/relationships/comments" Target="comments.xml"/><Relationship Id="rId29315a291d7c27136" Type="http://schemas.openxmlformats.org/officeDocument/2006/relationships/image" Target="media/img29315a291d7c27136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Acnologia</cp:lastModifiedBy>
  <cp:revision>25</cp:revision>
  <dcterms:created xsi:type="dcterms:W3CDTF">2015-09-04T10:54:00Z</dcterms:created>
  <dcterms:modified xsi:type="dcterms:W3CDTF">2017-12-05T00:52:00Z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
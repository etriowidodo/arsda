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80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68075a290d046633b" o:bwmode="white" o:targetscreensize="800,600">
      <v:fill r:id="rId96415a290d0466335" o:title="tit_83185a290d046633f" recolor="t" type="frame"/>
    </v:background>
  </w:background>
  <w:body>
    <w:p w:rsidR="00B77E9E" w:rsidRDefault="005F5681">
      <w:pPr>
        <w:pStyle w:val="Standard"/>
        <w:jc w:val="right"/>
      </w:pPr>
      <w:r>
        <w:t>B-9</w:t>
      </w:r>
    </w:p>
    <w:p w:rsidR="006972A0" w:rsidRDefault="006972A0">
      <w:pPr>
        <w:pStyle w:val="Standard"/>
        <w:jc w:val="right"/>
      </w:pPr>
    </w:p>
    <w:p w:rsidR="00B77E9E" w:rsidRDefault="00634561" w:rsidP="0078033A">
      <w:pPr>
        <w:pStyle w:val="Standard"/>
        <w:jc w:val="center"/>
      </w:pPr>
      <w:r>
        <w:t xml:space="preserve">KEJAKSAAN AGUNG REPUBLIK INDONESIA</w:t>
      </w:r>
    </w:p>
    <w:p w:rsidR="00B77E9E" w:rsidRDefault="00B77E9E">
      <w:pPr>
        <w:pStyle w:val="Standard"/>
        <w:jc w:val="center"/>
      </w:pPr>
    </w:p>
    <w:p w:rsidR="00B77E9E" w:rsidRDefault="005F5681">
      <w:pPr>
        <w:pStyle w:val="Standard"/>
        <w:jc w:val="center"/>
      </w:pPr>
      <w:r>
        <w:t>LABEL BENDA SITAAN / BARANG BUKTI</w:t>
      </w: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5F5681">
      <w:pPr>
        <w:pStyle w:val="Standard"/>
        <w:spacing w:before="58" w:after="58"/>
        <w:ind w:left="750" w:right="727"/>
      </w:pPr>
      <w:r>
        <w:t>Reg. Bukti No. &amp; Tanggal</w:t>
      </w:r>
      <w:r>
        <w:tab/>
        <w:t xml:space="preserve">:  </w:t>
      </w:r>
      <w:r w:rsidR="00634561">
        <w:t xml:space="preserve">Reg.BB.07122017</w:t>
      </w:r>
      <w:r w:rsidR="00FA5640">
        <w:t xml:space="preserve"> - </w:t>
      </w:r>
      <w:r w:rsidR="00634561">
        <w:t xml:space="preserve">26 November 2017</w:t>
      </w:r>
    </w:p>
    <w:p w:rsidR="00B77E9E" w:rsidRDefault="005F5681">
      <w:pPr>
        <w:pStyle w:val="Standard"/>
        <w:spacing w:before="58" w:after="58"/>
        <w:ind w:left="750" w:right="727"/>
      </w:pPr>
      <w:r>
        <w:t>Nama tersangka</w:t>
      </w:r>
      <w:r>
        <w:tab/>
      </w:r>
      <w:r>
        <w:tab/>
        <w:t xml:space="preserve">:  </w:t>
      </w:r>
      <w:r w:rsidR="00634561">
        <w:t xml:space="preserve">TSK.07122017-0101 dan TSK.07122017-0102</w:t>
      </w:r>
    </w:p>
    <w:p w:rsidR="00B77E9E" w:rsidRDefault="005F5681">
      <w:pPr>
        <w:pStyle w:val="Standard"/>
        <w:spacing w:before="58" w:after="58"/>
        <w:ind w:left="750" w:right="727"/>
      </w:pPr>
      <w:r>
        <w:t>Berita Acara Penyitaan Tgl.</w:t>
      </w:r>
      <w:r>
        <w:tab/>
        <w:t xml:space="preserve">:  </w:t>
      </w:r>
      <w:r w:rsidR="00634561">
        <w:t xml:space="preserve">02 Desember 2017</w:t>
      </w:r>
    </w:p>
    <w:p w:rsidR="00B77E9E" w:rsidRDefault="005F5681">
      <w:pPr>
        <w:pStyle w:val="Standard"/>
        <w:spacing w:before="58" w:after="58"/>
        <w:ind w:left="750" w:right="727"/>
      </w:pPr>
      <w:r>
        <w:t>BA Penelitian (BA-18) Tgl.</w:t>
      </w:r>
      <w:r>
        <w:tab/>
        <w:t xml:space="preserve">:  </w:t>
      </w:r>
      <w:r w:rsidR="00634561">
        <w:t xml:space="preserve">02 Desember 2017</w:t>
      </w:r>
    </w:p>
    <w:p w:rsidR="00B77E9E" w:rsidRDefault="005F5681">
      <w:pPr>
        <w:pStyle w:val="Standard"/>
        <w:spacing w:before="58" w:after="58"/>
        <w:ind w:left="750" w:right="727"/>
      </w:pPr>
      <w:r>
        <w:t>Nama Barang</w:t>
      </w:r>
      <w:r>
        <w:tab/>
      </w:r>
      <w:r>
        <w:tab/>
      </w:r>
      <w:r>
        <w:tab/>
        <w:t xml:space="preserve">:  </w:t>
      </w:r>
      <w:r w:rsidR="00634561">
        <w:t xml:space="preserve">1 (satu) Unit Mobil Inova, 2 (dua) Unit Sepeda Motor Honda, </w:t>
      </w:r>
    </w:p>
    <w:p w:rsidR="00B77E9E" w:rsidRDefault="00B77E9E">
      <w:pPr>
        <w:pStyle w:val="Standard"/>
      </w:pPr>
    </w:p>
    <w:p w:rsidR="00B77E9E" w:rsidRDefault="005F5681">
      <w:pPr>
        <w:pStyle w:val="Standard"/>
      </w:pPr>
      <w:r>
        <w:tab/>
      </w:r>
    </w:p>
    <w:p w:rsidR="002532D9" w:rsidRDefault="002532D9">
      <w:pPr>
        <w:rPr>
          <w:szCs w:val="21"/>
        </w:rPr>
        <w:sectPr w:rsidR="002532D9">
          <w:pgSz w:w="12240" w:h="18720"/>
          <w:pgMar w:top="1134" w:right="1134" w:bottom="1134" w:left="1134" w:header="720" w:footer="720" w:gutter="0"/>
          <w:cols w:space="720"/>
        </w:sectPr>
      </w:pPr>
    </w:p>
    <w:p w:rsidR="00B77E9E" w:rsidRDefault="005F5681">
      <w:pPr>
        <w:pStyle w:val="Standard"/>
        <w:jc w:val="center"/>
      </w:pPr>
      <w:r>
        <w:lastRenderedPageBreak/>
        <w:t>JAKSA</w:t>
      </w:r>
    </w:p>
    <w:p w:rsidR="00B77E9E" w:rsidRDefault="00B77E9E" w:rsidP="00DD4C50">
      <w:pPr>
        <w:pStyle w:val="Standard"/>
      </w:pPr>
    </w:p>
    <w:p w:rsidR="00B77E9E" w:rsidRDefault="00B77E9E">
      <w:pPr>
        <w:pStyle w:val="Standard"/>
        <w:ind w:left="727"/>
        <w:jc w:val="center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B77E9E" w:rsidRDefault="005F5681">
      <w:pPr>
        <w:pStyle w:val="Standard"/>
        <w:jc w:val="center"/>
      </w:pPr>
      <w:r>
        <w:t>(</w:t>
      </w:r>
      <w:r w:rsidR="00634561">
        <w:t xml:space="preserve">PRASETYO, S.H.</w:t>
      </w:r>
      <w:r>
        <w:t>)</w:t>
      </w:r>
    </w:p>
    <w:p w:rsidR="00B77E9E" w:rsidRDefault="005F5681">
      <w:pPr>
        <w:pStyle w:val="Standard"/>
        <w:jc w:val="center"/>
      </w:pPr>
      <w:r>
        <w:lastRenderedPageBreak/>
        <w:t>PETUGAS PENYITAAN BENDA SITAAN/BARANG BUKTI</w:t>
      </w:r>
    </w:p>
    <w:p w:rsidR="00B77E9E" w:rsidRDefault="00B77E9E" w:rsidP="00DD4C50">
      <w:pPr>
        <w:pStyle w:val="Standard"/>
      </w:pPr>
    </w:p>
    <w:p w:rsidR="00B77E9E" w:rsidRDefault="00B77E9E">
      <w:pPr>
        <w:pStyle w:val="Standard"/>
        <w:jc w:val="center"/>
      </w:pPr>
    </w:p>
    <w:p w:rsidR="00B77E9E" w:rsidRDefault="00B77E9E">
      <w:pPr>
        <w:pStyle w:val="Standard"/>
        <w:jc w:val="center"/>
      </w:pPr>
    </w:p>
    <w:p w:rsidR="00634561" w:rsidRDefault="00634561">
      <w:pPr>
        <w:pStyle w:val="Standard"/>
        <w:jc w:val="center"/>
      </w:pPr>
    </w:p>
    <w:p w:rsidR="00B77E9E" w:rsidRDefault="00634561">
      <w:pPr>
        <w:pStyle w:val="Standard"/>
        <w:jc w:val="center"/>
      </w:pPr>
      <w:r>
        <w:t xml:space="preserve">I PUTU WISNU WIDYA UDIANA</w:t>
      </w:r>
    </w:p>
    <w:p w:rsidR="002532D9" w:rsidRDefault="002532D9">
      <w:pPr>
        <w:rPr>
          <w:szCs w:val="21"/>
        </w:rPr>
        <w:sectPr w:rsidR="002532D9">
          <w:type w:val="continuous"/>
          <w:pgSz w:w="12240" w:h="18720"/>
          <w:pgMar w:top="1134" w:right="1134" w:bottom="1134" w:left="1134" w:header="720" w:footer="720" w:gutter="0"/>
          <w:cols w:num="2" w:space="720" w:equalWidth="0">
            <w:col w:w="4986" w:space="0"/>
            <w:col w:w="4986" w:space="0"/>
          </w:cols>
        </w:sectPr>
      </w:pPr>
    </w:p>
    <w:p w:rsidR="00B77E9E" w:rsidRDefault="00B77E9E">
      <w:pPr>
        <w:pStyle w:val="Standard"/>
      </w:pPr>
    </w:p>
    <w:p w:rsidR="00B77E9E" w:rsidRDefault="00B77E9E">
      <w:pPr>
        <w:pStyle w:val="Standard"/>
      </w:pPr>
    </w:p>
    <w:p w:rsidR="00B77E9E" w:rsidRDefault="005F5681">
      <w:pPr>
        <w:pStyle w:val="Standard"/>
        <w:spacing w:before="116" w:after="116"/>
        <w:ind w:left="705" w:right="795"/>
      </w:pPr>
      <w:r>
        <w:t xml:space="preserve">Catatan Mutasi </w:t>
      </w:r>
      <w:r w:rsidR="00634561">
        <w:t>………………</w:t>
      </w:r>
      <w:r>
        <w:t xml:space="preserve">dari </w:t>
      </w:r>
      <w:r w:rsidR="00634561">
        <w:t xml:space="preserve">Kejaksaan Agung Republik Indonesia</w:t>
      </w:r>
      <w:r>
        <w:t xml:space="preserve"> ke PN yakni barang bukti berupa </w:t>
      </w:r>
      <w:r w:rsidR="00634561">
        <w:t xml:space="preserve">1 (satu) Unit Mobil Inova, 2 (dua) Unit Sepeda Motor Honda, </w:t>
      </w:r>
      <w:r>
        <w:t>.</w:t>
      </w:r>
    </w:p>
    <w:p w:rsidR="00B77E9E" w:rsidRDefault="005F5681">
      <w:pPr>
        <w:pStyle w:val="Standard"/>
        <w:spacing w:before="116" w:after="116"/>
        <w:ind w:left="705" w:right="955"/>
      </w:pPr>
      <w:r>
        <w:t>Reg. Bukti No. &amp; Tanggal</w:t>
      </w:r>
      <w:r>
        <w:tab/>
        <w:t xml:space="preserve">:  </w:t>
      </w:r>
      <w:r w:rsidR="00634561">
        <w:t xml:space="preserve">Reg.BB.07122017</w:t>
      </w:r>
      <w:r w:rsidR="00FA5640">
        <w:t xml:space="preserve"> - </w:t>
      </w:r>
      <w:bookmarkStart w:id="0" w:name="_GoBack"/>
      <w:bookmarkEnd w:id="0"/>
      <w:r w:rsidR="00634561">
        <w:t xml:space="preserve">26 November 2017</w:t>
      </w:r>
    </w:p>
    <w:p w:rsidR="00B77E9E" w:rsidRDefault="005F5681">
      <w:pPr>
        <w:pStyle w:val="Standard"/>
        <w:spacing w:before="116" w:after="116"/>
        <w:ind w:left="705" w:right="955"/>
      </w:pPr>
      <w:r>
        <w:t>Reg. Perkara No.</w:t>
      </w:r>
      <w:r>
        <w:tab/>
      </w:r>
      <w:r>
        <w:tab/>
        <w:t xml:space="preserve">:  </w:t>
      </w:r>
      <w:r w:rsidR="00634561">
        <w:t xml:space="preserve">PDM.07122017-01</w:t>
      </w:r>
    </w:p>
    <w:p w:rsidR="00B77E9E" w:rsidRDefault="005F5681">
      <w:pPr>
        <w:pStyle w:val="Standard"/>
        <w:spacing w:before="116" w:after="116"/>
        <w:ind w:left="705" w:right="955"/>
      </w:pPr>
      <w:r>
        <w:t>Nama terdakwa</w:t>
      </w:r>
      <w:r>
        <w:tab/>
      </w:r>
      <w:r>
        <w:tab/>
        <w:t xml:space="preserve">:  </w:t>
      </w:r>
      <w:r w:rsidR="00634561">
        <w:t xml:space="preserve">TSK.07122017-0101 dan TSK.07122017-0102</w:t>
      </w:r>
    </w:p>
    <w:p w:rsidR="00B77E9E" w:rsidRDefault="00B77E9E">
      <w:pPr>
        <w:pStyle w:val="Standard"/>
      </w:pPr>
    </w:p>
    <w:p w:rsidR="00634561" w:rsidRDefault="00634561">
      <w:pPr>
        <w:pStyle w:val="Standar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634561" w:rsidTr="00634561">
        <w:tc>
          <w:tcPr>
            <w:tcW w:w="5094" w:type="dxa"/>
          </w:tcPr>
          <w:p w:rsidR="00634561" w:rsidRDefault="00634561" w:rsidP="00634561">
            <w:pPr>
              <w:pStyle w:val="Standard"/>
              <w:jc w:val="center"/>
            </w:pPr>
            <w:r>
              <w:t>JAKSA</w:t>
            </w:r>
          </w:p>
          <w:p w:rsidR="00634561" w:rsidRDefault="00634561" w:rsidP="00634561">
            <w:pPr>
              <w:pStyle w:val="Standard"/>
            </w:pPr>
          </w:p>
          <w:p w:rsidR="00634561" w:rsidRDefault="00634561" w:rsidP="00634561">
            <w:pPr>
              <w:pStyle w:val="Standard"/>
              <w:ind w:left="727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  <w:r>
              <w:t xml:space="preserve">(PRASETYO, S.H.)</w:t>
            </w:r>
          </w:p>
          <w:p w:rsidR="00634561" w:rsidRDefault="00634561" w:rsidP="00634561">
            <w:pPr>
              <w:pStyle w:val="Standard"/>
              <w:jc w:val="center"/>
            </w:pPr>
          </w:p>
        </w:tc>
        <w:tc>
          <w:tcPr>
            <w:tcW w:w="5094" w:type="dxa"/>
          </w:tcPr>
          <w:p w:rsidR="00634561" w:rsidRDefault="00634561" w:rsidP="00634561">
            <w:pPr>
              <w:pStyle w:val="Standard"/>
              <w:jc w:val="center"/>
            </w:pPr>
            <w:r>
              <w:t>PETUGAS PENYITAAN BENDA SITAAN/BARANG BUKTI</w:t>
            </w:r>
          </w:p>
          <w:p w:rsidR="00634561" w:rsidRDefault="00634561" w:rsidP="00634561">
            <w:pPr>
              <w:pStyle w:val="Standard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</w:p>
          <w:p w:rsidR="00634561" w:rsidRDefault="00634561" w:rsidP="00634561">
            <w:pPr>
              <w:pStyle w:val="Standard"/>
              <w:jc w:val="center"/>
            </w:pPr>
            <w:r>
              <w:t xml:space="preserve">I PUTU WISNU WIDYA UDIANA</w:t>
            </w:r>
          </w:p>
          <w:p w:rsidR="00634561" w:rsidRDefault="00634561">
            <w:pPr>
              <w:pStyle w:val="Standard"/>
              <w:jc w:val="center"/>
            </w:pPr>
          </w:p>
        </w:tc>
      </w:tr>
    </w:tbl>
    <w:p w:rsidR="00B77E9E" w:rsidRDefault="00B77E9E" w:rsidP="00634561">
      <w:pPr>
        <w:pStyle w:val="Standard"/>
      </w:pPr>
    </w:p>
    <w:p w:rsidR="00634561" w:rsidRDefault="00634561" w:rsidP="00634561">
      <w:pPr>
        <w:pStyle w:val="Standard"/>
      </w:pPr>
    </w:p>
    <w:p w:rsidR="00B77E9E" w:rsidRDefault="00B77E9E">
      <w:pPr>
        <w:pStyle w:val="Standard"/>
        <w:ind w:left="682" w:right="727"/>
        <w:jc w:val="center"/>
      </w:pPr>
    </w:p>
    <w:p w:rsidR="00B77E9E" w:rsidRDefault="00BA005A">
      <w:pPr>
        <w:pStyle w:val="Standard"/>
        <w:numPr>
          <w:ilvl w:val="0"/>
          <w:numId w:val="1"/>
        </w:numPr>
        <w:spacing w:before="58" w:after="58"/>
        <w:ind w:left="705" w:right="341"/>
      </w:pPr>
      <w:r>
        <w:t>Putusan Pengadilan Negeri Nomor………… tanggal………</w:t>
      </w:r>
      <w:r w:rsidR="005F5681">
        <w:t xml:space="preserve"> Ama</w:t>
      </w:r>
      <w:r>
        <w:t>r Putusan mengenai barang bukti……….</w:t>
      </w:r>
      <w:r w:rsidR="005F5681">
        <w:t>.</w:t>
      </w:r>
    </w:p>
    <w:p w:rsidR="00B77E9E" w:rsidRDefault="005F5681">
      <w:pPr>
        <w:pStyle w:val="Standard"/>
        <w:numPr>
          <w:ilvl w:val="0"/>
          <w:numId w:val="1"/>
        </w:numPr>
        <w:spacing w:before="58" w:after="58"/>
        <w:ind w:left="705" w:right="341"/>
      </w:pPr>
      <w:r>
        <w:t>Putusan m</w:t>
      </w:r>
      <w:r w:rsidR="00BA005A">
        <w:t>engenai Pengadilan Tinggi Nomor………. Tanggal………..</w:t>
      </w:r>
      <w:r>
        <w:t>Amar Putusan mengenai barang bukti</w:t>
      </w:r>
      <w:r w:rsidR="00BA005A">
        <w:t>………..</w:t>
      </w:r>
      <w:r>
        <w:t>.</w:t>
      </w:r>
    </w:p>
    <w:p w:rsidR="00B77E9E" w:rsidRDefault="00BA005A">
      <w:pPr>
        <w:pStyle w:val="Standard"/>
        <w:numPr>
          <w:ilvl w:val="0"/>
          <w:numId w:val="1"/>
        </w:numPr>
        <w:spacing w:before="58" w:after="58"/>
        <w:ind w:left="705" w:right="341"/>
      </w:pPr>
      <w:r>
        <w:t>Putusan Mahkamah Agung nomor…………tanggal……….</w:t>
      </w:r>
      <w:r w:rsidR="005F5681">
        <w:t>Amar Putusan mengenai barang buk</w:t>
      </w:r>
      <w:r>
        <w:t>ti…………..</w:t>
      </w:r>
    </w:p>
    <w:p w:rsidR="00B77E9E" w:rsidRDefault="00B77E9E">
      <w:pPr>
        <w:pStyle w:val="Standard"/>
        <w:spacing w:before="58" w:after="58"/>
        <w:ind w:left="705" w:right="341"/>
      </w:pPr>
    </w:p>
    <w:p w:rsidR="00B77E9E" w:rsidRDefault="00B77E9E">
      <w:pPr>
        <w:pStyle w:val="Standard"/>
        <w:spacing w:before="58" w:after="58"/>
        <w:ind w:left="705" w:right="341"/>
      </w:pPr>
    </w:p>
    <w:p w:rsidR="00B77E9E" w:rsidRDefault="005F5681">
      <w:pPr>
        <w:pStyle w:val="Standard"/>
        <w:spacing w:before="58" w:after="58"/>
        <w:ind w:left="705" w:right="341"/>
      </w:pPr>
      <w:r>
        <w:t>Catatan : Isi Amar Putusan Hakim ada 3 macam :</w:t>
      </w:r>
    </w:p>
    <w:p w:rsidR="00B77E9E" w:rsidRDefault="005F5681">
      <w:pPr>
        <w:pStyle w:val="Standard"/>
        <w:numPr>
          <w:ilvl w:val="0"/>
          <w:numId w:val="2"/>
        </w:numPr>
        <w:spacing w:before="58" w:after="58"/>
        <w:ind w:left="705" w:right="341"/>
      </w:pPr>
      <w:r>
        <w:t>Dikembalikan kepada pemiliknya / yang berhak (disebut namanya).</w:t>
      </w:r>
    </w:p>
    <w:p w:rsidR="00B77E9E" w:rsidRDefault="005F5681">
      <w:pPr>
        <w:pStyle w:val="Standard"/>
        <w:numPr>
          <w:ilvl w:val="0"/>
          <w:numId w:val="2"/>
        </w:numPr>
        <w:spacing w:before="58" w:after="58"/>
        <w:ind w:left="705" w:right="341"/>
      </w:pPr>
      <w:r>
        <w:t>Dirampas untuk</w:t>
      </w:r>
    </w:p>
    <w:sectPr xmlns:w="http://schemas.openxmlformats.org/wordprocessingml/2006/main" w:rsidR="00B77E9E" w:rsidSect="00253869">
      <w:type w:val="continuous"/>
      <w:pgSz w:w="12240" w:h="18720"/>
      <w:pgMar w:top="1134" w:right="1134" w:bottom="1134" w:left="1134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902" w:rsidRDefault="00261902">
      <w:r>
        <w:separator/>
      </w:r>
    </w:p>
  </w:endnote>
  <w:endnote w:type="continuationSeparator" w:id="1">
    <w:p w:rsidR="00261902" w:rsidRDefault="00261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902" w:rsidRDefault="00261902">
      <w:r>
        <w:rPr>
          <w:color w:val="000000"/>
        </w:rPr>
        <w:separator/>
      </w:r>
    </w:p>
  </w:footnote>
  <w:footnote w:type="continuationSeparator" w:id="1">
    <w:p w:rsidR="00261902" w:rsidRDefault="002619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371216">
    <w:multiLevelType w:val="hybridMultilevel"/>
    <w:lvl w:ilvl="0" w:tplc="52604980">
      <w:start w:val="1"/>
      <w:numFmt w:val="decimal"/>
      <w:lvlText w:val="%1."/>
      <w:lvlJc w:val="left"/>
      <w:pPr>
        <w:ind w:left="720" w:hanging="360"/>
      </w:pPr>
    </w:lvl>
    <w:lvl w:ilvl="1" w:tplc="52604980" w:tentative="1">
      <w:start w:val="1"/>
      <w:numFmt w:val="lowerLetter"/>
      <w:lvlText w:val="%2."/>
      <w:lvlJc w:val="left"/>
      <w:pPr>
        <w:ind w:left="1440" w:hanging="360"/>
      </w:pPr>
    </w:lvl>
    <w:lvl w:ilvl="2" w:tplc="52604980" w:tentative="1">
      <w:start w:val="1"/>
      <w:numFmt w:val="lowerRoman"/>
      <w:lvlText w:val="%3."/>
      <w:lvlJc w:val="right"/>
      <w:pPr>
        <w:ind w:left="2160" w:hanging="180"/>
      </w:pPr>
    </w:lvl>
    <w:lvl w:ilvl="3" w:tplc="52604980" w:tentative="1">
      <w:start w:val="1"/>
      <w:numFmt w:val="decimal"/>
      <w:lvlText w:val="%4."/>
      <w:lvlJc w:val="left"/>
      <w:pPr>
        <w:ind w:left="2880" w:hanging="360"/>
      </w:pPr>
    </w:lvl>
    <w:lvl w:ilvl="4" w:tplc="52604980" w:tentative="1">
      <w:start w:val="1"/>
      <w:numFmt w:val="lowerLetter"/>
      <w:lvlText w:val="%5."/>
      <w:lvlJc w:val="left"/>
      <w:pPr>
        <w:ind w:left="3600" w:hanging="360"/>
      </w:pPr>
    </w:lvl>
    <w:lvl w:ilvl="5" w:tplc="52604980" w:tentative="1">
      <w:start w:val="1"/>
      <w:numFmt w:val="lowerRoman"/>
      <w:lvlText w:val="%6."/>
      <w:lvlJc w:val="right"/>
      <w:pPr>
        <w:ind w:left="4320" w:hanging="180"/>
      </w:pPr>
    </w:lvl>
    <w:lvl w:ilvl="6" w:tplc="52604980" w:tentative="1">
      <w:start w:val="1"/>
      <w:numFmt w:val="decimal"/>
      <w:lvlText w:val="%7."/>
      <w:lvlJc w:val="left"/>
      <w:pPr>
        <w:ind w:left="5040" w:hanging="360"/>
      </w:pPr>
    </w:lvl>
    <w:lvl w:ilvl="7" w:tplc="52604980" w:tentative="1">
      <w:start w:val="1"/>
      <w:numFmt w:val="lowerLetter"/>
      <w:lvlText w:val="%8."/>
      <w:lvlJc w:val="left"/>
      <w:pPr>
        <w:ind w:left="5760" w:hanging="360"/>
      </w:pPr>
    </w:lvl>
    <w:lvl w:ilvl="8" w:tplc="52604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371215">
    <w:multiLevelType w:val="hybridMultilevel"/>
    <w:lvl w:ilvl="0" w:tplc="258065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7B74A36"/>
    <w:multiLevelType w:val="multilevel"/>
    <w:tmpl w:val="93C20E5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C515006"/>
    <w:multiLevelType w:val="multilevel"/>
    <w:tmpl w:val="83FCF69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87371215">
    <w:abstractNumId w:val="87371215"/>
  </w:num>
  <w:num w:numId="87371216">
    <w:abstractNumId w:val="873712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E9E"/>
    <w:rsid w:val="000B2D15"/>
    <w:rsid w:val="000E1AE1"/>
    <w:rsid w:val="001F19E8"/>
    <w:rsid w:val="002532D9"/>
    <w:rsid w:val="00253869"/>
    <w:rsid w:val="00261902"/>
    <w:rsid w:val="005F5681"/>
    <w:rsid w:val="00634561"/>
    <w:rsid w:val="00663B6D"/>
    <w:rsid w:val="006972A0"/>
    <w:rsid w:val="007430DE"/>
    <w:rsid w:val="0078033A"/>
    <w:rsid w:val="00861EDC"/>
    <w:rsid w:val="00B77E9E"/>
    <w:rsid w:val="00BA005A"/>
    <w:rsid w:val="00D04ACD"/>
    <w:rsid w:val="00DD4C50"/>
    <w:rsid w:val="00FA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69"/>
  </w:style>
  <w:style w:type="paragraph" w:styleId="Heading2">
    <w:name w:val="heading 2"/>
    <w:basedOn w:val="Heading"/>
    <w:next w:val="Textbody"/>
    <w:rsid w:val="00253869"/>
    <w:pPr>
      <w:outlineLvl w:val="1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53869"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3869"/>
  </w:style>
  <w:style w:type="paragraph" w:customStyle="1" w:styleId="Heading">
    <w:name w:val="Heading"/>
    <w:basedOn w:val="Standard"/>
    <w:next w:val="Textbody"/>
    <w:rsid w:val="0025386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253869"/>
    <w:pPr>
      <w:spacing w:after="120"/>
    </w:pPr>
  </w:style>
  <w:style w:type="paragraph" w:styleId="List">
    <w:name w:val="List"/>
    <w:basedOn w:val="Textbody"/>
    <w:rsid w:val="00253869"/>
  </w:style>
  <w:style w:type="paragraph" w:styleId="Caption">
    <w:name w:val="caption"/>
    <w:basedOn w:val="Standard"/>
    <w:rsid w:val="0025386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53869"/>
    <w:pPr>
      <w:suppressLineNumbers/>
    </w:pPr>
  </w:style>
  <w:style w:type="paragraph" w:customStyle="1" w:styleId="TableContents">
    <w:name w:val="Table Contents"/>
    <w:basedOn w:val="Standard"/>
    <w:rsid w:val="00253869"/>
    <w:pPr>
      <w:suppressLineNumbers/>
    </w:pPr>
  </w:style>
  <w:style w:type="paragraph" w:customStyle="1" w:styleId="TableHeading">
    <w:name w:val="Table Heading"/>
    <w:basedOn w:val="TableContents"/>
    <w:rsid w:val="00253869"/>
    <w:pPr>
      <w:jc w:val="center"/>
    </w:pPr>
    <w:rPr>
      <w:b/>
      <w:bCs/>
    </w:rPr>
  </w:style>
  <w:style w:type="character" w:customStyle="1" w:styleId="NumberingSymbols">
    <w:name w:val="Numbering Symbols"/>
    <w:rsid w:val="00253869"/>
  </w:style>
  <w:style w:type="table" w:styleId="TableGrid">
    <w:name w:val="Table Grid"/>
    <w:basedOn w:val="TableNormal"/>
    <w:uiPriority w:val="59"/>
    <w:rsid w:val="00634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59"/>
    <w:rsid w:val="00634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Relationship Id="rId640994262" Type="http://schemas.openxmlformats.org/officeDocument/2006/relationships/comments" Target="comments.xml"/><Relationship Id="rId96415a290d0466335" Type="http://schemas.openxmlformats.org/officeDocument/2006/relationships/image" Target="media/img96415a290d046633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11</cp:revision>
  <dcterms:created xsi:type="dcterms:W3CDTF">2015-09-08T14:37:00Z</dcterms:created>
  <dcterms:modified xsi:type="dcterms:W3CDTF">2017-11-29T04:13:00Z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
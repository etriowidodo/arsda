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03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68265a2905ed172bc" o:bwmode="white" o:targetscreensize="800,600">
      <v:fill r:id="rId10485a2905ed172b2" o:title="tit_57635a2905ed172c2" recolor="t" type="frame"/>
    </v:background>
  </w:background>
  <w:body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9"/>
        <w:gridCol w:w="574"/>
      </w:tblGrid>
      <w:tr w:rsidR="006E2B5D">
        <w:tblPrEx>
          <w:tblCellMar>
            <w:top w:w="0" w:type="dxa"/>
            <w:bottom w:w="0" w:type="dxa"/>
          </w:tblCellMar>
        </w:tblPrEx>
        <w:tc>
          <w:tcPr>
            <w:tcW w:w="93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2B27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Kejaksaan Agung Republik Indonesia</w:t>
            </w:r>
          </w:p>
        </w:tc>
        <w:tc>
          <w:tcPr>
            <w:tcW w:w="5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T-12</w:t>
            </w:r>
          </w:p>
        </w:tc>
      </w:tr>
    </w:tbl>
    <w:p w:rsidR="006E2B5D" w:rsidRDefault="0007212B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</w:t>
      </w:r>
      <w:r>
        <w:rPr>
          <w:sz w:val="22"/>
          <w:szCs w:val="22"/>
        </w:rPr>
        <w:t xml:space="preserve"> </w:t>
      </w:r>
      <w:r w:rsidR="002B27CD">
        <w:rPr>
          <w:sz w:val="22"/>
          <w:szCs w:val="22"/>
        </w:rPr>
        <w:t xml:space="preserve">JAKARTA</w:t>
      </w:r>
      <w:r>
        <w:rPr>
          <w:sz w:val="22"/>
          <w:szCs w:val="22"/>
        </w:rPr>
        <w:t xml:space="preserve">, </w:t>
      </w:r>
      <w:r w:rsidR="002B27CD">
        <w:rPr>
          <w:sz w:val="22"/>
          <w:szCs w:val="22"/>
        </w:rPr>
        <w:t xml:space="preserve">01 Desember 2017</w:t>
      </w: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4"/>
        <w:gridCol w:w="259"/>
        <w:gridCol w:w="3889"/>
        <w:gridCol w:w="3611"/>
      </w:tblGrid>
      <w:tr w:rsidR="006E2B5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3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2B27C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T12.07122017</w:t>
            </w:r>
          </w:p>
        </w:tc>
        <w:tc>
          <w:tcPr>
            <w:tcW w:w="3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KEPADA YTH :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2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Sifat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3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2B27C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Biasa</w:t>
            </w:r>
          </w:p>
        </w:tc>
        <w:tc>
          <w:tcPr>
            <w:tcW w:w="3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2B27C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Kepala Polisi Resort Jakarta Selatan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2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Lampiran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3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2B27C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</w:p>
        </w:tc>
        <w:tc>
          <w:tcPr>
            <w:tcW w:w="3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2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Perihal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3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Permintaan Pemeriksaan</w:t>
            </w:r>
          </w:p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Kesehatan Tahanan</w:t>
            </w:r>
          </w:p>
        </w:tc>
        <w:tc>
          <w:tcPr>
            <w:tcW w:w="36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2B27C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Jakarta</w:t>
            </w:r>
          </w:p>
        </w:tc>
      </w:tr>
    </w:tbl>
    <w:p w:rsidR="006E2B5D" w:rsidRDefault="006E2B5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E2B5D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                   </w:t>
            </w:r>
            <w:r>
              <w:rPr>
                <w:sz w:val="22"/>
                <w:szCs w:val="22"/>
              </w:rPr>
              <w:t xml:space="preserve">Untuk kepentingan penyelesaian </w:t>
            </w:r>
            <w:r>
              <w:rPr>
                <w:sz w:val="22"/>
                <w:szCs w:val="22"/>
              </w:rPr>
              <w:t>perkarannya bersama ini kami harapkan bantuan saudara untuk melakukan pemeriksaan kesehatan terhadap tahanan :</w:t>
            </w:r>
          </w:p>
        </w:tc>
      </w:tr>
    </w:tbl>
    <w:p w:rsidR="00000000" w:rsidRDefault="0007212B">
      <w:pPr>
        <w:rPr>
          <w:vanish/>
        </w:rPr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41"/>
        <w:gridCol w:w="6722"/>
      </w:tblGrid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lengkap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 xml:space="preserve">TSK.07122017-0101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lahir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 xml:space="preserve">JAKARTA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Umur/tanggal lahir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 </w:t>
            </w:r>
            <w:r w:rsidR="002B27CD">
              <w:t xml:space="preserve">12 Maret 1970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 xml:space="preserve">Laki-laki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Kebangsaan</w:t>
            </w:r>
            <w:r>
              <w:rPr>
                <w:sz w:val="22"/>
                <w:szCs w:val="22"/>
              </w:rPr>
              <w:t xml:space="preserve"> / kewarganegaraan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 xml:space="preserve">Indonesia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tinggal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 xml:space="preserve">Komplek A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Agama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 xml:space="preserve">Budha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Pekerjaan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 xml:space="preserve">PNS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Pendidikan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 xml:space="preserve">Diploma I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Ditahan sejak tanggal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 xml:space="preserve">26 November 2017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tahanan nomor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 xml:space="preserve">No.Reg-tahanan-07122017-0101</w:t>
            </w:r>
          </w:p>
        </w:tc>
      </w:tr>
      <w:tr w:rsidR="006E2B5D">
        <w:tblPrEx>
          <w:tblCellMar>
            <w:top w:w="0" w:type="dxa"/>
            <w:bottom w:w="0" w:type="dxa"/>
          </w:tblCellMar>
        </w:tblPrEx>
        <w:tc>
          <w:tcPr>
            <w:tcW w:w="30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nomor</w:t>
            </w:r>
          </w:p>
        </w:tc>
        <w:tc>
          <w:tcPr>
            <w:tcW w:w="2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>:</w:t>
            </w:r>
          </w:p>
        </w:tc>
        <w:tc>
          <w:tcPr>
            <w:tcW w:w="67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</w:t>
            </w:r>
            <w:r w:rsidR="002B27CD">
              <w:t xml:space="preserve">PDM.07122017-01</w:t>
            </w:r>
          </w:p>
        </w:tc>
      </w:tr>
    </w:tbl>
    <w:p w:rsidR="00000000" w:rsidRDefault="0007212B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E2B5D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</w:pPr>
            <w:r>
              <w:t xml:space="preserve">                     </w:t>
            </w:r>
            <w:r>
              <w:rPr>
                <w:sz w:val="22"/>
                <w:szCs w:val="22"/>
              </w:rPr>
              <w:t xml:space="preserve">Selanjutnya hasil pemeriksaan tersebut agar segera dikirimkan kepada kami. Perlu kami beritahukan bahwa segala sesuatu berhubungan dengan pengawalan tahanan itu, dilaksanakan oleh </w:t>
            </w:r>
            <w:r w:rsidR="002B27CD">
              <w:rPr>
                <w:sz w:val="22"/>
                <w:szCs w:val="22"/>
              </w:rPr>
              <w:t xml:space="preserve">Dr. BAMBANG WALUYO, S.H., M.H.</w:t>
            </w:r>
          </w:p>
        </w:tc>
      </w:tr>
    </w:tbl>
    <w:p w:rsidR="006E2B5D" w:rsidRDefault="006E2B5D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6E2B5D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B5D" w:rsidRDefault="000721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Demikian atas perhatian kami ucapkan terima kasih.</w:t>
            </w:r>
          </w:p>
        </w:tc>
      </w:tr>
    </w:tbl>
    <w:p w:rsidR="006E2B5D" w:rsidRDefault="006E2B5D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38"/>
        <w:gridCol w:w="6037"/>
      </w:tblGrid>
      <w:tr w:rsidR="006E2B5D">
        <w:tblPrEx>
          <w:tblCellMar>
            <w:top w:w="0" w:type="dxa"/>
            <w:bottom w:w="0" w:type="dxa"/>
          </w:tblCellMar>
        </w:tblPrEx>
        <w:trPr>
          <w:trHeight w:val="1704"/>
        </w:trPr>
        <w:tc>
          <w:tcPr>
            <w:tcW w:w="3938" w:type="dxa"/>
          </w:tcPr>
          <w:p w:rsidR="006E2B5D" w:rsidRDefault="0007212B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037" w:type="dxa"/>
          </w:tcPr>
          <w:p w:rsidR="006E2B5D" w:rsidRDefault="002B27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Kepala Kejaksaan Negeri KEJAKSAAN NEGERI</w:t>
            </w:r>
          </w:p>
          <w:p w:rsidR="006E2B5D" w:rsidRDefault="006E2B5D">
            <w:pPr>
              <w:pStyle w:val="TableContents"/>
              <w:jc w:val="center"/>
              <w:rPr>
                <w:b/>
                <w:bCs/>
              </w:rPr>
            </w:pPr>
          </w:p>
          <w:p w:rsidR="006E2B5D" w:rsidRDefault="006E2B5D">
            <w:pPr>
              <w:pStyle w:val="TableContents"/>
              <w:jc w:val="center"/>
              <w:rPr>
                <w:b/>
                <w:bCs/>
              </w:rPr>
            </w:pPr>
          </w:p>
          <w:p w:rsidR="006E2B5D" w:rsidRDefault="006E2B5D">
            <w:pPr>
              <w:pStyle w:val="TableContents"/>
              <w:jc w:val="center"/>
              <w:rPr>
                <w:b/>
                <w:bCs/>
              </w:rPr>
            </w:pPr>
          </w:p>
          <w:p w:rsidR="006E2B5D" w:rsidRDefault="006E2B5D">
            <w:pPr>
              <w:pStyle w:val="TableContents"/>
              <w:jc w:val="center"/>
              <w:rPr>
                <w:b/>
                <w:bCs/>
              </w:rPr>
            </w:pPr>
          </w:p>
          <w:p w:rsidR="006E2B5D" w:rsidRDefault="002B27C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Dr. REDA MANTHOVANI, S.H. , LL.M.</w:t>
            </w:r>
          </w:p>
          <w:p w:rsidR="006E2B5D" w:rsidRDefault="002B27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Jaksa Utama Pratama</w:t>
            </w:r>
            <w:r w:rsidR="0007212B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 xml:space="preserve">196906201994031005</w:t>
            </w:r>
          </w:p>
        </w:tc>
      </w:tr>
    </w:tbl>
    <w:p w:rsidR="006E2B5D" w:rsidRDefault="0007212B">
      <w:pPr>
        <w:pStyle w:val="Standard"/>
        <w:rPr>
          <w:b/>
          <w:bCs/>
        </w:rPr>
      </w:pPr>
      <w:r>
        <w:rPr>
          <w:b/>
          <w:bCs/>
        </w:rPr>
        <w:t>Tembusan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tembusan-2</w:t>
            </w:r>
          </w:p>
        </w:tc>
      </w:tr>
    </w:tbl>
    <w:sectPr xmlns:w="http://schemas.openxmlformats.org/wordprocessingml/2006/main" w:rsidR="006E2B5D"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12B" w:rsidRDefault="0007212B">
      <w:r>
        <w:separator/>
      </w:r>
    </w:p>
  </w:endnote>
  <w:endnote w:type="continuationSeparator" w:id="0">
    <w:p w:rsidR="0007212B" w:rsidRDefault="0007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12B" w:rsidRDefault="0007212B">
      <w:r>
        <w:rPr>
          <w:color w:val="000000"/>
        </w:rPr>
        <w:separator/>
      </w:r>
    </w:p>
  </w:footnote>
  <w:footnote w:type="continuationSeparator" w:id="0">
    <w:p w:rsidR="0007212B" w:rsidRDefault="000721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2344360">
    <w:multiLevelType w:val="hybridMultilevel"/>
    <w:lvl w:ilvl="0" w:tplc="46035156">
      <w:start w:val="1"/>
      <w:numFmt w:val="decimal"/>
      <w:lvlText w:val="%1."/>
      <w:lvlJc w:val="left"/>
      <w:pPr>
        <w:ind w:left="720" w:hanging="360"/>
      </w:pPr>
    </w:lvl>
    <w:lvl w:ilvl="1" w:tplc="46035156" w:tentative="1">
      <w:start w:val="1"/>
      <w:numFmt w:val="lowerLetter"/>
      <w:lvlText w:val="%2."/>
      <w:lvlJc w:val="left"/>
      <w:pPr>
        <w:ind w:left="1440" w:hanging="360"/>
      </w:pPr>
    </w:lvl>
    <w:lvl w:ilvl="2" w:tplc="46035156" w:tentative="1">
      <w:start w:val="1"/>
      <w:numFmt w:val="lowerRoman"/>
      <w:lvlText w:val="%3."/>
      <w:lvlJc w:val="right"/>
      <w:pPr>
        <w:ind w:left="2160" w:hanging="180"/>
      </w:pPr>
    </w:lvl>
    <w:lvl w:ilvl="3" w:tplc="46035156" w:tentative="1">
      <w:start w:val="1"/>
      <w:numFmt w:val="decimal"/>
      <w:lvlText w:val="%4."/>
      <w:lvlJc w:val="left"/>
      <w:pPr>
        <w:ind w:left="2880" w:hanging="360"/>
      </w:pPr>
    </w:lvl>
    <w:lvl w:ilvl="4" w:tplc="46035156" w:tentative="1">
      <w:start w:val="1"/>
      <w:numFmt w:val="lowerLetter"/>
      <w:lvlText w:val="%5."/>
      <w:lvlJc w:val="left"/>
      <w:pPr>
        <w:ind w:left="3600" w:hanging="360"/>
      </w:pPr>
    </w:lvl>
    <w:lvl w:ilvl="5" w:tplc="46035156" w:tentative="1">
      <w:start w:val="1"/>
      <w:numFmt w:val="lowerRoman"/>
      <w:lvlText w:val="%6."/>
      <w:lvlJc w:val="right"/>
      <w:pPr>
        <w:ind w:left="4320" w:hanging="180"/>
      </w:pPr>
    </w:lvl>
    <w:lvl w:ilvl="6" w:tplc="46035156" w:tentative="1">
      <w:start w:val="1"/>
      <w:numFmt w:val="decimal"/>
      <w:lvlText w:val="%7."/>
      <w:lvlJc w:val="left"/>
      <w:pPr>
        <w:ind w:left="5040" w:hanging="360"/>
      </w:pPr>
    </w:lvl>
    <w:lvl w:ilvl="7" w:tplc="46035156" w:tentative="1">
      <w:start w:val="1"/>
      <w:numFmt w:val="lowerLetter"/>
      <w:lvlText w:val="%8."/>
      <w:lvlJc w:val="left"/>
      <w:pPr>
        <w:ind w:left="5760" w:hanging="360"/>
      </w:pPr>
    </w:lvl>
    <w:lvl w:ilvl="8" w:tplc="460351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344359">
    <w:multiLevelType w:val="hybridMultilevel"/>
    <w:lvl w:ilvl="0" w:tplc="316293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2344359">
    <w:abstractNumId w:val="62344359"/>
  </w:num>
  <w:num w:numId="62344360">
    <w:abstractNumId w:val="623443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E2B5D"/>
    <w:rsid w:val="0007212B"/>
    <w:rsid w:val="002B27CD"/>
    <w:rsid w:val="006E2B5D"/>
    <w:rsid w:val="0083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17385863" Type="http://schemas.openxmlformats.org/officeDocument/2006/relationships/numbering" Target="numbering.xml"/><Relationship Id="rId295062255" Type="http://schemas.openxmlformats.org/officeDocument/2006/relationships/comments" Target="comments.xml"/><Relationship Id="rId10485a2905ed172b2" Type="http://schemas.openxmlformats.org/officeDocument/2006/relationships/image" Target="media/img10485a2905ed172b2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2</cp:revision>
  <dcterms:created xsi:type="dcterms:W3CDTF">2015-09-09T16:05:00Z</dcterms:created>
  <dcterms:modified xsi:type="dcterms:W3CDTF">2017-08-10T07:33:00Z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
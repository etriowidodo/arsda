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39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7267599e6e2cd7ba2" o:bwmode="white" o:targetscreensize="800,600">
      <v:fill r:id="rId5787599e6e2cd7b9a" o:title="tit_1696599e6e2cd7ba6" recolor="t" type="frame"/>
    </v:background>
  </w:background>
  <w:body>
    <w:p w:rsidR="00D72C53" w:rsidRPr="008C6BDA" w:rsidRDefault="00D72C53" w:rsidP="00D72C53">
      <w:pPr>
        <w:spacing w:after="0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KEJAKSAAN NEGERI KABUPATEN SEMARANG</w:t>
      </w:r>
    </w:p>
    <w:p w:rsidR="00D72C53" w:rsidRPr="008C6BDA" w:rsidRDefault="00D72C53" w:rsidP="00D72C53">
      <w:pPr>
        <w:spacing w:after="0"/>
        <w:jc w:val="center"/>
        <w:rPr>
          <w:rFonts w:ascii="Arial" w:hAnsi="Arial" w:cs="Arial"/>
          <w:b/>
        </w:rPr>
      </w:pPr>
    </w:p>
    <w:p w:rsidR="00D72C53" w:rsidRPr="008C6BDA" w:rsidRDefault="00D72C53" w:rsidP="00D72C53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7.65pt;width:481.1pt;height:0;z-index:251660288" o:connectortype="straight" strokeweight="1.5pt"/>
        </w:pict>
      </w:r>
    </w:p>
    <w:p w:rsidR="00D72C53" w:rsidRPr="008C6BDA" w:rsidRDefault="00D72C53" w:rsidP="00D72C53">
      <w:pPr>
        <w:tabs>
          <w:tab w:val="left" w:pos="720"/>
          <w:tab w:val="left" w:pos="4274"/>
          <w:tab w:val="center" w:pos="4845"/>
        </w:tabs>
        <w:jc w:val="both"/>
        <w:rPr>
          <w:rFonts w:ascii="Arial" w:hAnsi="Arial" w:cs="Arial"/>
          <w:sz w:val="10"/>
        </w:rPr>
      </w:pPr>
      <w:r w:rsidRPr="008C6BD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72C53" w:rsidRPr="008C6BDA" w:rsidRDefault="00D72C53" w:rsidP="00D72C53">
      <w:pPr>
        <w:tabs>
          <w:tab w:val="left" w:pos="720"/>
          <w:tab w:val="left" w:pos="4274"/>
        </w:tabs>
        <w:jc w:val="center"/>
        <w:rPr>
          <w:rFonts w:ascii="Arial" w:hAnsi="Arial" w:cs="Arial"/>
          <w:b/>
        </w:rPr>
      </w:pPr>
      <w:r w:rsidRPr="008C6BDA">
        <w:rPr>
          <w:rFonts w:ascii="Arial" w:hAnsi="Arial" w:cs="Arial"/>
          <w:b/>
        </w:rPr>
        <w:t>NOTA PENDAPAT</w:t>
      </w:r>
    </w:p>
    <w:p w:rsidR="00D72C53" w:rsidRPr="008C6BDA" w:rsidRDefault="00D72C53" w:rsidP="00D72C53">
      <w:pPr>
        <w:tabs>
          <w:tab w:val="left" w:pos="720"/>
          <w:tab w:val="left" w:pos="4274"/>
        </w:tabs>
        <w:jc w:val="center"/>
        <w:rPr>
          <w:rFonts w:ascii="Arial" w:hAnsi="Arial" w:cs="Arial"/>
          <w:sz w:val="2"/>
        </w:rPr>
      </w:pPr>
    </w:p>
    <w:tbl>
      <w:tblPr>
        <w:tblW w:w="0" w:type="auto"/>
        <w:tblInd w:w="108" w:type="dxa"/>
        <w:tblLook w:val="04A0"/>
      </w:tblPr>
      <w:tblGrid>
        <w:gridCol w:w="1684"/>
        <w:gridCol w:w="284"/>
        <w:gridCol w:w="7500"/>
      </w:tblGrid>
      <w:tr w:rsidR="00D72C53" w:rsidRPr="00337D99" w:rsidTr="00A02E91">
        <w:tc>
          <w:tcPr>
            <w:tcW w:w="1701" w:type="dxa"/>
          </w:tcPr>
          <w:p w:rsidR="00D72C53" w:rsidRPr="00337D99" w:rsidRDefault="00D72C53" w:rsidP="00A02E91">
            <w:pPr>
              <w:spacing w:after="0"/>
              <w:jc w:val="both"/>
              <w:rPr>
                <w:rFonts w:ascii="Arial" w:hAnsi="Arial" w:cs="Arial"/>
              </w:rPr>
            </w:pPr>
            <w:r w:rsidRPr="00337D99">
              <w:rPr>
                <w:rFonts w:ascii="Arial" w:hAnsi="Arial" w:cs="Arial"/>
              </w:rPr>
              <w:t>Kepada Yth.</w:t>
            </w:r>
          </w:p>
        </w:tc>
        <w:tc>
          <w:tcPr>
            <w:tcW w:w="284" w:type="dxa"/>
          </w:tcPr>
          <w:p w:rsidR="00D72C53" w:rsidRPr="00337D99" w:rsidRDefault="00D72C53" w:rsidP="00A02E91">
            <w:pPr>
              <w:spacing w:after="0"/>
              <w:jc w:val="both"/>
              <w:rPr>
                <w:rFonts w:ascii="Arial" w:hAnsi="Arial" w:cs="Arial"/>
              </w:rPr>
            </w:pPr>
            <w:r w:rsidRPr="00337D99"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</w:tcPr>
          <w:p w:rsidR="00D72C53" w:rsidRPr="00337D99" w:rsidRDefault="00C05D91" w:rsidP="00A02E9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23452354235</w:t>
            </w:r>
          </w:p>
        </w:tc>
      </w:tr>
      <w:tr w:rsidR="00D72C53" w:rsidRPr="00337D99" w:rsidTr="00A02E91">
        <w:tc>
          <w:tcPr>
            <w:tcW w:w="1701" w:type="dxa"/>
          </w:tcPr>
          <w:p w:rsidR="00D72C53" w:rsidRPr="00337D99" w:rsidRDefault="00D72C53" w:rsidP="00A02E91">
            <w:pPr>
              <w:spacing w:after="0"/>
              <w:jc w:val="both"/>
              <w:rPr>
                <w:rFonts w:ascii="Arial" w:hAnsi="Arial" w:cs="Arial"/>
              </w:rPr>
            </w:pPr>
            <w:r w:rsidRPr="00337D99">
              <w:rPr>
                <w:rFonts w:ascii="Arial" w:hAnsi="Arial" w:cs="Arial"/>
              </w:rPr>
              <w:t>Dari</w:t>
            </w:r>
          </w:p>
        </w:tc>
        <w:tc>
          <w:tcPr>
            <w:tcW w:w="284" w:type="dxa"/>
          </w:tcPr>
          <w:p w:rsidR="00D72C53" w:rsidRPr="00337D99" w:rsidRDefault="00D72C53" w:rsidP="00A02E91">
            <w:pPr>
              <w:spacing w:after="0"/>
              <w:jc w:val="both"/>
              <w:rPr>
                <w:rFonts w:ascii="Arial" w:hAnsi="Arial" w:cs="Arial"/>
              </w:rPr>
            </w:pPr>
            <w:r w:rsidRPr="00337D99"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</w:tcPr>
          <w:p w:rsidR="00D72C53" w:rsidRPr="00337D99" w:rsidRDefault="00C05D91" w:rsidP="00C05D9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Kepala Seksi TINDAK PIDANA UMUM</w:t>
            </w:r>
            <w:r w:rsidR="00D72C53" w:rsidRPr="00337D9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GUNAWAN WISNU MURDIYANTO, S.H., M.H.</w:t>
            </w:r>
          </w:p>
        </w:tc>
      </w:tr>
      <w:tr w:rsidR="00D72C53" w:rsidRPr="00337D99" w:rsidTr="00A02E91">
        <w:tc>
          <w:tcPr>
            <w:tcW w:w="1701" w:type="dxa"/>
          </w:tcPr>
          <w:p w:rsidR="00D72C53" w:rsidRPr="00337D99" w:rsidRDefault="00D72C53" w:rsidP="00A02E91">
            <w:pPr>
              <w:spacing w:after="0"/>
              <w:jc w:val="both"/>
              <w:rPr>
                <w:rFonts w:ascii="Arial" w:hAnsi="Arial" w:cs="Arial"/>
              </w:rPr>
            </w:pPr>
            <w:r w:rsidRPr="00337D99">
              <w:rPr>
                <w:rFonts w:ascii="Arial" w:hAnsi="Arial" w:cs="Arial"/>
              </w:rPr>
              <w:t>Tanggal</w:t>
            </w:r>
          </w:p>
        </w:tc>
        <w:tc>
          <w:tcPr>
            <w:tcW w:w="284" w:type="dxa"/>
          </w:tcPr>
          <w:p w:rsidR="00D72C53" w:rsidRPr="00337D99" w:rsidRDefault="00D72C53" w:rsidP="00A02E91">
            <w:pPr>
              <w:spacing w:after="0"/>
              <w:jc w:val="both"/>
              <w:rPr>
                <w:rFonts w:ascii="Arial" w:hAnsi="Arial" w:cs="Arial"/>
              </w:rPr>
            </w:pPr>
            <w:r w:rsidRPr="00337D99"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</w:tcPr>
          <w:p w:rsidR="00D72C53" w:rsidRPr="00337D99" w:rsidRDefault="00C05D91" w:rsidP="00A02E9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Agustus 2017</w:t>
            </w:r>
            <w:r w:rsidR="00D72C53" w:rsidRPr="00337D99">
              <w:rPr>
                <w:rFonts w:ascii="Arial" w:hAnsi="Arial" w:cs="Arial"/>
              </w:rPr>
              <w:t xml:space="preserve"> </w:t>
            </w:r>
          </w:p>
        </w:tc>
      </w:tr>
      <w:tr w:rsidR="00D72C53" w:rsidRPr="00337D99" w:rsidTr="00A02E91">
        <w:tc>
          <w:tcPr>
            <w:tcW w:w="1701" w:type="dxa"/>
          </w:tcPr>
          <w:p w:rsidR="00D72C53" w:rsidRPr="00337D99" w:rsidRDefault="00D72C53" w:rsidP="00A02E91">
            <w:pPr>
              <w:spacing w:after="0"/>
              <w:jc w:val="both"/>
              <w:rPr>
                <w:rFonts w:ascii="Arial" w:hAnsi="Arial" w:cs="Arial"/>
              </w:rPr>
            </w:pPr>
            <w:r w:rsidRPr="00337D99">
              <w:rPr>
                <w:rFonts w:ascii="Arial" w:hAnsi="Arial" w:cs="Arial"/>
              </w:rPr>
              <w:t>Perihal</w:t>
            </w:r>
          </w:p>
        </w:tc>
        <w:tc>
          <w:tcPr>
            <w:tcW w:w="284" w:type="dxa"/>
          </w:tcPr>
          <w:p w:rsidR="00D72C53" w:rsidRPr="00337D99" w:rsidRDefault="00D72C53" w:rsidP="00A02E91">
            <w:pPr>
              <w:spacing w:after="0"/>
              <w:jc w:val="both"/>
              <w:rPr>
                <w:rFonts w:ascii="Arial" w:hAnsi="Arial" w:cs="Arial"/>
              </w:rPr>
            </w:pPr>
            <w:r w:rsidRPr="00337D99"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</w:tcPr>
          <w:p w:rsidR="00D72C53" w:rsidRPr="00337D99" w:rsidRDefault="00C05D91" w:rsidP="00A02E9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234523425 </w:t>
            </w:r>
          </w:p>
        </w:tc>
      </w:tr>
    </w:tbl>
    <w:p w:rsidR="001F0F96" w:rsidRDefault="00D72C53" w:rsidP="001F0F9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7" type="#_x0000_t32" style="position:absolute;left:0;text-align:left;margin-left:1.9pt;margin-top:.05pt;width:481.1pt;height:0;z-index:251661312;mso-position-horizontal-relative:text;mso-position-vertical-relative:text" o:connectortype="straight"/>
        </w:pict>
      </w:r>
    </w:p>
    <w:tbl>
      <w:tblPr>
        <w:tblW w:w="0" w:type="auto"/>
        <w:tblInd w:w="108" w:type="dxa"/>
        <w:tblLook w:val="04A0"/>
      </w:tblPr>
      <w:tblGrid>
        <w:gridCol w:w="9468"/>
      </w:tblGrid>
      <w:tr w:rsidR="001F0F96" w:rsidRPr="00337D99" w:rsidTr="001F0F96">
        <w:tc>
          <w:tcPr>
            <w:tcW w:w="9468" w:type="dxa"/>
          </w:tcPr>
          <w:p w:rsidR="001F0F96" w:rsidRPr="00B815E5" w:rsidRDefault="001F0F96" w:rsidP="001F0F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815E5">
              <w:rPr>
                <w:rFonts w:ascii="Arial" w:hAnsi="Arial" w:cs="Arial"/>
                <w:b/>
              </w:rPr>
              <w:t>DASAR</w:t>
            </w:r>
          </w:p>
        </w:tc>
      </w:tr>
      <w:tr w:rsidR="001F0F96" w:rsidRPr="00337D99" w:rsidTr="001F0F96">
        <w:tc>
          <w:tcPr>
            <w:tcW w:w="9468" w:type="dxa"/>
          </w:tcPr>
          <w:p w:rsidR="001F0F96" w:rsidRPr="00337D99" w:rsidRDefault="001F0F96" w:rsidP="001F0F96">
            <w:pPr>
              <w:spacing w:after="0"/>
              <w:ind w:firstLine="106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&lt;p&gt;234523&lt;/p&gt;</w:t>
              <w:br/>
              <w:t xml:space="preserve"/>
            </w:r>
          </w:p>
        </w:tc>
      </w:tr>
      <w:tr w:rsidR="001F0F96" w:rsidRPr="00337D99" w:rsidTr="001F0F96">
        <w:tc>
          <w:tcPr>
            <w:tcW w:w="9468" w:type="dxa"/>
          </w:tcPr>
          <w:p w:rsidR="001F0F96" w:rsidRPr="00337D99" w:rsidRDefault="001F0F96" w:rsidP="00A02E91">
            <w:pPr>
              <w:spacing w:after="0"/>
              <w:jc w:val="both"/>
              <w:rPr>
                <w:rFonts w:ascii="Arial" w:hAnsi="Arial" w:cs="Arial"/>
              </w:rPr>
            </w:pPr>
            <w:r w:rsidRPr="00337D99">
              <w:rPr>
                <w:rFonts w:ascii="Arial" w:hAnsi="Arial" w:cs="Arial"/>
              </w:rPr>
              <w:t xml:space="preserve"> </w:t>
            </w:r>
          </w:p>
        </w:tc>
      </w:tr>
      <w:tr w:rsidR="001F0F96" w:rsidRPr="00337D99" w:rsidTr="001F0F96">
        <w:tc>
          <w:tcPr>
            <w:tcW w:w="9468" w:type="dxa"/>
          </w:tcPr>
          <w:p w:rsidR="001F0F96" w:rsidRPr="00B815E5" w:rsidRDefault="001F0F96" w:rsidP="001F0F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815E5">
              <w:rPr>
                <w:rFonts w:ascii="Arial" w:hAnsi="Arial" w:cs="Arial"/>
                <w:b/>
              </w:rPr>
              <w:t>PENDAPAT</w:t>
            </w:r>
          </w:p>
        </w:tc>
      </w:tr>
      <w:tr w:rsidR="001F0F96" w:rsidRPr="00337D99" w:rsidTr="001F0F96">
        <w:tc>
          <w:tcPr>
            <w:tcW w:w="9468" w:type="dxa"/>
          </w:tcPr>
          <w:p w:rsidR="001F0F96" w:rsidRDefault="001F0F96" w:rsidP="001F0F96">
            <w:pPr>
              <w:spacing w:after="0"/>
              <w:ind w:firstLine="106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&lt;p&gt;234523&lt;/p&gt;</w:t>
              <w:br/>
              <w:t xml:space="preserve"/>
            </w:r>
          </w:p>
        </w:tc>
      </w:tr>
    </w:tbl>
    <w:p w:rsidR="001F0F96" w:rsidRDefault="001F0F96" w:rsidP="001F0F96">
      <w:pPr>
        <w:spacing w:after="0" w:line="240" w:lineRule="auto"/>
        <w:jc w:val="both"/>
        <w:rPr>
          <w:rFonts w:ascii="Arial" w:hAnsi="Arial" w:cs="Arial"/>
        </w:rPr>
      </w:pPr>
    </w:p>
    <w:p w:rsidR="00D72C53" w:rsidRPr="008C6BDA" w:rsidRDefault="00D72C53" w:rsidP="00DE5024">
      <w:pPr>
        <w:tabs>
          <w:tab w:val="left" w:pos="180"/>
        </w:tabs>
        <w:spacing w:after="0"/>
        <w:ind w:left="90"/>
        <w:jc w:val="both"/>
        <w:rPr>
          <w:rFonts w:ascii="Arial" w:hAnsi="Arial" w:cs="Arial"/>
        </w:rPr>
      </w:pPr>
      <w:r w:rsidRPr="008C6BDA">
        <w:rPr>
          <w:rFonts w:ascii="Arial" w:hAnsi="Arial" w:cs="Arial"/>
        </w:rPr>
        <w:t>Demikian Nota pendapat ini saya buat dengan sebenarnya dan selanjutnya mohon petunjuk.</w:t>
      </w:r>
    </w:p>
    <w:p w:rsidR="00D72C53" w:rsidRDefault="00D72C53" w:rsidP="00D72C53">
      <w:pPr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Look w:val="04A0"/>
      </w:tblPr>
      <w:tblGrid>
        <w:gridCol w:w="1684"/>
        <w:gridCol w:w="2906"/>
        <w:gridCol w:w="4878"/>
      </w:tblGrid>
      <w:tr w:rsidR="00DE5024" w:rsidRPr="00337D99" w:rsidTr="00F63BE0">
        <w:tc>
          <w:tcPr>
            <w:tcW w:w="4590" w:type="dxa"/>
            <w:gridSpan w:val="2"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878" w:type="dxa"/>
          </w:tcPr>
          <w:p w:rsidR="00DE5024" w:rsidRPr="00DE5024" w:rsidRDefault="00DE5024" w:rsidP="00DE502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5024">
              <w:rPr>
                <w:rFonts w:ascii="Arial" w:hAnsi="Arial" w:cs="Arial"/>
                <w:b/>
              </w:rPr>
              <w:t xml:space="preserve">Kepala Seksi TINDAK PIDANA UMUM</w:t>
            </w:r>
          </w:p>
        </w:tc>
      </w:tr>
      <w:tr w:rsidR="00DE5024" w:rsidRPr="00337D99" w:rsidTr="00F63BE0">
        <w:tc>
          <w:tcPr>
            <w:tcW w:w="4590" w:type="dxa"/>
            <w:gridSpan w:val="2"/>
            <w:vMerge w:val="restart"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878" w:type="dxa"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DE5024" w:rsidRPr="00337D99" w:rsidTr="00F63BE0">
        <w:tc>
          <w:tcPr>
            <w:tcW w:w="4590" w:type="dxa"/>
            <w:gridSpan w:val="2"/>
            <w:vMerge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878" w:type="dxa"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DE5024" w:rsidRPr="00337D99" w:rsidTr="00F63BE0">
        <w:tc>
          <w:tcPr>
            <w:tcW w:w="1684" w:type="dxa"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906" w:type="dxa"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878" w:type="dxa"/>
          </w:tcPr>
          <w:p w:rsidR="00DE5024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DE5024" w:rsidRPr="00337D99" w:rsidTr="00F63BE0">
        <w:tc>
          <w:tcPr>
            <w:tcW w:w="4590" w:type="dxa"/>
            <w:gridSpan w:val="2"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878" w:type="dxa"/>
          </w:tcPr>
          <w:p w:rsidR="00DE5024" w:rsidRPr="00DE5024" w:rsidRDefault="00DE5024" w:rsidP="00DE5024">
            <w:pPr>
              <w:spacing w:after="0"/>
              <w:jc w:val="center"/>
              <w:rPr>
                <w:rFonts w:ascii="Arial" w:hAnsi="Arial" w:cs="Arial"/>
                <w:b/>
                <w:u w:val="single"/>
              </w:rPr>
            </w:pPr>
            <w:r w:rsidRPr="00DE5024">
              <w:rPr>
                <w:rFonts w:ascii="Arial" w:hAnsi="Arial" w:cs="Arial"/>
                <w:b/>
                <w:u w:val="single"/>
              </w:rPr>
              <w:t xml:space="preserve">GUNAWAN WISNU MURDIYANTO, S.H., M.H.</w:t>
            </w:r>
          </w:p>
        </w:tc>
      </w:tr>
      <w:tr w:rsidR="00DE5024" w:rsidRPr="00337D99" w:rsidTr="00F63BE0">
        <w:tc>
          <w:tcPr>
            <w:tcW w:w="1684" w:type="dxa"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906" w:type="dxa"/>
          </w:tcPr>
          <w:p w:rsidR="00DE5024" w:rsidRPr="00337D99" w:rsidRDefault="00DE5024" w:rsidP="00A02E9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878" w:type="dxa"/>
          </w:tcPr>
          <w:p w:rsidR="00DE5024" w:rsidRPr="00DE5024" w:rsidRDefault="00DE5024" w:rsidP="00DE502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5024">
              <w:rPr>
                <w:rFonts w:ascii="Arial" w:hAnsi="Arial" w:cs="Arial"/>
                <w:b/>
              </w:rPr>
              <w:t xml:space="preserve">Jaksa Muda NIP. 197511232001121002</w:t>
            </w:r>
          </w:p>
        </w:tc>
      </w:tr>
    </w:tbl>
    <w:p w:rsidR="00D72C53" w:rsidRPr="008C6BDA" w:rsidRDefault="00D72C53" w:rsidP="00D72C53">
      <w:pPr>
        <w:ind w:left="4678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55"/>
        <w:gridCol w:w="4713"/>
      </w:tblGrid>
      <w:tr w:rsidR="00D72C53" w:rsidRPr="00337D99" w:rsidTr="00A02E91">
        <w:tc>
          <w:tcPr>
            <w:tcW w:w="4845" w:type="dxa"/>
          </w:tcPr>
          <w:p w:rsidR="00D72C53" w:rsidRPr="00337D99" w:rsidRDefault="00CC7422" w:rsidP="00A02E9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SARAN KASI PIDUM</w:t>
            </w:r>
          </w:p>
        </w:tc>
        <w:tc>
          <w:tcPr>
            <w:tcW w:w="4794" w:type="dxa"/>
          </w:tcPr>
          <w:p w:rsidR="00D72C53" w:rsidRPr="00337D99" w:rsidRDefault="00CC7422" w:rsidP="00A02E9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PETUNJUK KEJARI</w:t>
            </w:r>
          </w:p>
        </w:tc>
      </w:tr>
      <w:tr w:rsidR="00D72C53" w:rsidRPr="00337D99" w:rsidTr="00A02E91">
        <w:tc>
          <w:tcPr>
            <w:tcW w:w="4845" w:type="dxa"/>
          </w:tcPr>
          <w:p w:rsidR="00D72C53" w:rsidRPr="00337D99" w:rsidRDefault="0088391B" w:rsidP="0088391B">
            <w:pPr>
              <w:tabs>
                <w:tab w:val="left" w:pos="3352"/>
              </w:tabs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&lt;p&gt;234523&lt;/p&gt;</w:t>
              <w:br/>
              <w:t xml:space="preserve"/>
            </w:r>
          </w:p>
        </w:tc>
        <w:tc>
          <w:tcPr>
            <w:tcW w:w="4794" w:type="dxa"/>
          </w:tcPr>
          <w:p w:rsidR="00D72C53" w:rsidRPr="00337D99" w:rsidRDefault="0088391B" w:rsidP="00A02E9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&lt;p&gt;423452325&lt;/p&gt;</w:t>
              <w:br/>
              <w:t xml:space="preserve"/>
            </w:r>
          </w:p>
        </w:tc>
      </w:tr>
    </w:tbl>
    <w:p w:rsidR="0057763C" w:rsidRDefault="0057763C"/>
    <w:sectPr xmlns:w="http://schemas.openxmlformats.org/wordprocessingml/2006/main" w:rsidR="0057763C" w:rsidSect="00D72C53">
      <w:pgSz w:w="12240" w:h="20160" w:code="5"/>
      <w:pgMar w:top="99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882386">
    <w:multiLevelType w:val="hybridMultilevel"/>
    <w:lvl w:ilvl="0" w:tplc="18621520">
      <w:start w:val="1"/>
      <w:numFmt w:val="decimal"/>
      <w:lvlText w:val="%1."/>
      <w:lvlJc w:val="left"/>
      <w:pPr>
        <w:ind w:left="720" w:hanging="360"/>
      </w:pPr>
    </w:lvl>
    <w:lvl w:ilvl="1" w:tplc="18621520" w:tentative="1">
      <w:start w:val="1"/>
      <w:numFmt w:val="lowerLetter"/>
      <w:lvlText w:val="%2."/>
      <w:lvlJc w:val="left"/>
      <w:pPr>
        <w:ind w:left="1440" w:hanging="360"/>
      </w:pPr>
    </w:lvl>
    <w:lvl w:ilvl="2" w:tplc="18621520" w:tentative="1">
      <w:start w:val="1"/>
      <w:numFmt w:val="lowerRoman"/>
      <w:lvlText w:val="%3."/>
      <w:lvlJc w:val="right"/>
      <w:pPr>
        <w:ind w:left="2160" w:hanging="180"/>
      </w:pPr>
    </w:lvl>
    <w:lvl w:ilvl="3" w:tplc="18621520" w:tentative="1">
      <w:start w:val="1"/>
      <w:numFmt w:val="decimal"/>
      <w:lvlText w:val="%4."/>
      <w:lvlJc w:val="left"/>
      <w:pPr>
        <w:ind w:left="2880" w:hanging="360"/>
      </w:pPr>
    </w:lvl>
    <w:lvl w:ilvl="4" w:tplc="18621520" w:tentative="1">
      <w:start w:val="1"/>
      <w:numFmt w:val="lowerLetter"/>
      <w:lvlText w:val="%5."/>
      <w:lvlJc w:val="left"/>
      <w:pPr>
        <w:ind w:left="3600" w:hanging="360"/>
      </w:pPr>
    </w:lvl>
    <w:lvl w:ilvl="5" w:tplc="18621520" w:tentative="1">
      <w:start w:val="1"/>
      <w:numFmt w:val="lowerRoman"/>
      <w:lvlText w:val="%6."/>
      <w:lvlJc w:val="right"/>
      <w:pPr>
        <w:ind w:left="4320" w:hanging="180"/>
      </w:pPr>
    </w:lvl>
    <w:lvl w:ilvl="6" w:tplc="18621520" w:tentative="1">
      <w:start w:val="1"/>
      <w:numFmt w:val="decimal"/>
      <w:lvlText w:val="%7."/>
      <w:lvlJc w:val="left"/>
      <w:pPr>
        <w:ind w:left="5040" w:hanging="360"/>
      </w:pPr>
    </w:lvl>
    <w:lvl w:ilvl="7" w:tplc="18621520" w:tentative="1">
      <w:start w:val="1"/>
      <w:numFmt w:val="lowerLetter"/>
      <w:lvlText w:val="%8."/>
      <w:lvlJc w:val="left"/>
      <w:pPr>
        <w:ind w:left="5760" w:hanging="360"/>
      </w:pPr>
    </w:lvl>
    <w:lvl w:ilvl="8" w:tplc="186215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882385">
    <w:multiLevelType w:val="hybridMultilevel"/>
    <w:lvl w:ilvl="0" w:tplc="985552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882385">
    <w:abstractNumId w:val="97882385"/>
  </w:num>
  <w:num w:numId="97882386">
    <w:abstractNumId w:val="9788238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defaultTabStop w:val="720"/>
  <w:drawingGridHorizontalSpacing w:val="110"/>
  <w:displayHorizontalDrawingGridEvery w:val="2"/>
  <w:characterSpacingControl w:val="doNotCompress"/>
  <w:compat/>
  <w:rsids>
    <w:rsidRoot w:val="00A14F2E"/>
    <w:rsid w:val="001F0F96"/>
    <w:rsid w:val="004A71FE"/>
    <w:rsid w:val="0057763C"/>
    <w:rsid w:val="00827711"/>
    <w:rsid w:val="0088391B"/>
    <w:rsid w:val="00922576"/>
    <w:rsid w:val="00A02E91"/>
    <w:rsid w:val="00A14F2E"/>
    <w:rsid w:val="00AE73A9"/>
    <w:rsid w:val="00B815E5"/>
    <w:rsid w:val="00C05D91"/>
    <w:rsid w:val="00CC7422"/>
    <w:rsid w:val="00D72C53"/>
    <w:rsid w:val="00DE5024"/>
    <w:rsid w:val="00F63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C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81835937" Type="http://schemas.openxmlformats.org/officeDocument/2006/relationships/numbering" Target="numbering.xml"/><Relationship Id="rId859182739" Type="http://schemas.openxmlformats.org/officeDocument/2006/relationships/footnotes" Target="footnotes.xml"/><Relationship Id="rId150921629" Type="http://schemas.openxmlformats.org/officeDocument/2006/relationships/endnotes" Target="endnotes.xml"/><Relationship Id="rId392648314" Type="http://schemas.openxmlformats.org/officeDocument/2006/relationships/comments" Target="comments.xml"/><Relationship Id="rId5787599e6e2cd7b9a" Type="http://schemas.openxmlformats.org/officeDocument/2006/relationships/image" Target="media/img5787599e6e2cd7b9a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14</cp:revision>
  <dcterms:created xsi:type="dcterms:W3CDTF">2017-08-16T07:15:00Z</dcterms:created>
  <dcterms:modified xsi:type="dcterms:W3CDTF">2017-08-16T08:46:00Z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
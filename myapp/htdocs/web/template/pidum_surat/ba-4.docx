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92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526659ed9d4d29f39" o:bwmode="white" o:targetscreensize="800,600">
      <v:fill r:id="rId896859ed9d4d29f32" o:title="tit_787459ed9d4d29f3d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5"/>
        <w:gridCol w:w="870"/>
      </w:tblGrid>
      <w:tr w:rsidR="00E0332F" w:rsidTr="00125230"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0332F" w:rsidRDefault="00C34094" w:rsidP="00125230">
            <w:pPr>
              <w:pStyle w:val="TableContents"/>
              <w:rPr>
                <w:b/>
                <w:bCs/>
              </w:rPr>
            </w:pPr>
            <w:r>
              <w:rPr>
                <w:sz w:val="22"/>
                <w:szCs w:val="22"/>
              </w:rPr>
              <w:t xml:space="preserve">KEJAKSAAN NEGERI KABUPATEN TANGERANG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585708" w:rsidP="001252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BA-4</w:t>
            </w:r>
          </w:p>
        </w:tc>
      </w:tr>
    </w:tbl>
    <w:p w:rsidR="00E0332F" w:rsidRDefault="00E0332F" w:rsidP="00E0332F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E0332F" w:rsidRDefault="00E0332F" w:rsidP="00E0332F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1"/>
        <w:gridCol w:w="5538"/>
        <w:gridCol w:w="1966"/>
      </w:tblGrid>
      <w:tr w:rsidR="00E0332F" w:rsidTr="00125230">
        <w:tc>
          <w:tcPr>
            <w:tcW w:w="2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jc w:val="center"/>
            </w:pPr>
          </w:p>
        </w:tc>
        <w:tc>
          <w:tcPr>
            <w:tcW w:w="55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E0332F" w:rsidRDefault="00E0332F" w:rsidP="001252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PENERIMAAN DAN PENELITIAN TERSANGKA</w:t>
            </w:r>
          </w:p>
        </w:tc>
        <w:tc>
          <w:tcPr>
            <w:tcW w:w="19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jc w:val="center"/>
            </w:pPr>
          </w:p>
        </w:tc>
      </w:tr>
    </w:tbl>
    <w:p w:rsidR="00E0332F" w:rsidRDefault="00E0332F" w:rsidP="00E0332F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8B0F9E">
            <w:pPr>
              <w:pStyle w:val="TableContents"/>
              <w:jc w:val="both"/>
            </w:pPr>
            <w:r>
              <w:t xml:space="preserve">           </w:t>
            </w:r>
            <w:r>
              <w:rPr>
                <w:sz w:val="22"/>
                <w:szCs w:val="22"/>
              </w:rPr>
              <w:t xml:space="preserve">Pada hari ini </w:t>
            </w:r>
            <w:r w:rsidR="004F2FE7">
              <w:rPr>
                <w:sz w:val="22"/>
                <w:szCs w:val="22"/>
              </w:rPr>
              <w:t xml:space="preserve">Jum'at </w:t>
            </w:r>
            <w:r>
              <w:rPr>
                <w:sz w:val="22"/>
                <w:szCs w:val="22"/>
              </w:rPr>
              <w:t xml:space="preserve">tanggal </w:t>
            </w:r>
            <w:r w:rsidR="004F2FE7">
              <w:rPr>
                <w:sz w:val="22"/>
                <w:szCs w:val="22"/>
              </w:rPr>
              <w:t xml:space="preserve">enam</w:t>
            </w:r>
            <w:r w:rsidR="00CA250D">
              <w:rPr>
                <w:sz w:val="22"/>
                <w:szCs w:val="22"/>
              </w:rPr>
              <w:t xml:space="preserve"> </w:t>
            </w:r>
            <w:r w:rsidR="00DD339E">
              <w:rPr>
                <w:sz w:val="22"/>
                <w:szCs w:val="22"/>
              </w:rPr>
              <w:t>b</w:t>
            </w:r>
            <w:r w:rsidR="00766465">
              <w:rPr>
                <w:sz w:val="22"/>
                <w:szCs w:val="22"/>
              </w:rPr>
              <w:t xml:space="preserve">ulan </w:t>
            </w:r>
            <w:r w:rsidR="00CA250D">
              <w:rPr>
                <w:sz w:val="22"/>
                <w:szCs w:val="22"/>
              </w:rPr>
              <w:t xml:space="preserve">Januari</w:t>
            </w:r>
            <w:r w:rsidR="00C32F1E">
              <w:rPr>
                <w:sz w:val="22"/>
                <w:szCs w:val="22"/>
              </w:rPr>
              <w:t xml:space="preserve"> </w:t>
            </w:r>
            <w:r w:rsidR="00DD339E">
              <w:rPr>
                <w:sz w:val="22"/>
                <w:szCs w:val="22"/>
              </w:rPr>
              <w:t>t</w:t>
            </w:r>
            <w:r w:rsidR="002C7DA4">
              <w:rPr>
                <w:sz w:val="22"/>
                <w:szCs w:val="22"/>
              </w:rPr>
              <w:t xml:space="preserve">ahun </w:t>
            </w:r>
            <w:r w:rsidR="00CA250D">
              <w:rPr>
                <w:sz w:val="22"/>
                <w:szCs w:val="22"/>
              </w:rPr>
              <w:t xml:space="preserve">dua ribu tujuh belas </w:t>
            </w:r>
            <w:r>
              <w:rPr>
                <w:sz w:val="22"/>
                <w:szCs w:val="22"/>
              </w:rPr>
              <w:t>berdasarkan pasal 141, 8(3) dan 138 (penjelasan) KUHAP saya :</w:t>
            </w:r>
          </w:p>
        </w:tc>
      </w:tr>
    </w:tbl>
    <w:p w:rsidR="00E0332F" w:rsidRDefault="00E0332F" w:rsidP="00E0332F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1"/>
        <w:gridCol w:w="3053"/>
        <w:gridCol w:w="230"/>
        <w:gridCol w:w="5951"/>
      </w:tblGrid>
      <w:tr w:rsidR="00E0332F" w:rsidTr="00125230">
        <w:trPr>
          <w:trHeight w:val="388"/>
        </w:trPr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</w:pPr>
            <w:r>
              <w:t>:</w:t>
            </w:r>
          </w:p>
        </w:tc>
        <w:tc>
          <w:tcPr>
            <w:tcW w:w="59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DISTA ANGGARA, S.H.</w:t>
            </w:r>
          </w:p>
        </w:tc>
      </w:tr>
      <w:tr w:rsidR="00E0332F" w:rsidTr="00125230">
        <w:trPr>
          <w:trHeight w:val="406"/>
        </w:trPr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Pangkat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</w:pPr>
            <w:r>
              <w:t>:</w:t>
            </w:r>
          </w:p>
        </w:tc>
        <w:tc>
          <w:tcPr>
            <w:tcW w:w="59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C606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Jaksa Pratama</w:t>
            </w:r>
          </w:p>
        </w:tc>
      </w:tr>
      <w:tr w:rsidR="00E0332F" w:rsidTr="00125230">
        <w:trPr>
          <w:trHeight w:val="353"/>
        </w:trPr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</w:pPr>
            <w:r>
              <w:t>:</w:t>
            </w:r>
          </w:p>
        </w:tc>
        <w:tc>
          <w:tcPr>
            <w:tcW w:w="59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C606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198007182007121004</w:t>
            </w:r>
          </w:p>
        </w:tc>
      </w:tr>
    </w:tbl>
    <w:p w:rsidR="00E0332F" w:rsidRDefault="00E0332F" w:rsidP="00E0332F">
      <w:pPr>
        <w:pStyle w:val="TableContents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Jaksa Penuntut Umum pada </w:t>
            </w:r>
            <w:r w:rsidR="00C34094">
              <w:rPr>
                <w:sz w:val="22"/>
                <w:szCs w:val="22"/>
              </w:rPr>
              <w:t xml:space="preserve">KEJAKSAAN NEGERI KABUPATEN TANGERANG </w:t>
            </w:r>
            <w:r>
              <w:rPr>
                <w:sz w:val="22"/>
                <w:szCs w:val="22"/>
              </w:rPr>
              <w:t>telah mengadakan penelitian terhadap tersangka :</w:t>
            </w:r>
          </w:p>
        </w:tc>
      </w:tr>
    </w:tbl>
    <w:p w:rsidR="00E0332F" w:rsidRDefault="00E0332F" w:rsidP="00E0332F">
      <w:pPr>
        <w:pStyle w:val="TableContents"/>
        <w:rPr>
          <w:sz w:val="22"/>
          <w:szCs w:val="22"/>
        </w:rPr>
      </w:pPr>
    </w:p>
    <w:tbl>
      <w:tblPr>
        <w:tblW w:w="9953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1"/>
        <w:gridCol w:w="3035"/>
        <w:gridCol w:w="230"/>
        <w:gridCol w:w="5947"/>
      </w:tblGrid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A6295A" w:rsidP="00A6295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ERSIN ALS EMEN Bin H. RIMUN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Lahir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700A1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Tangerang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Umur/Tanggal Lahir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A73C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 </w:t>
            </w:r>
            <w:r w:rsidR="00D008B2">
              <w:rPr>
                <w:sz w:val="22"/>
                <w:szCs w:val="22"/>
              </w:rPr>
              <w:t xml:space="preserve"> </w:t>
            </w:r>
            <w:r w:rsidR="00E0332F">
              <w:rPr>
                <w:sz w:val="22"/>
                <w:szCs w:val="22"/>
              </w:rPr>
              <w:t xml:space="preserve">/ </w:t>
            </w:r>
            <w:r w:rsidR="00D008B2">
              <w:rPr>
                <w:sz w:val="22"/>
                <w:szCs w:val="22"/>
              </w:rPr>
              <w:t xml:space="preserve"> </w:t>
            </w:r>
            <w:r w:rsidR="00A73C7A">
              <w:rPr>
                <w:sz w:val="22"/>
                <w:szCs w:val="22"/>
              </w:rPr>
              <w:t xml:space="preserve">27 Januari 1972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AB1CF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Laki-laki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Kebangsaan / Kewarganegaraan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8D7C8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Indonesia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Tinggal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546F1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Jatimulya Rt.002/008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CB01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ISLAM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Pekerjaan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02765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Buruh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Pendidikan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02765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Tidak Sekolah 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Ditahan Sejak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964AF3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PDM-001-2017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Tahanan Nomor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B10EF7" w:rsidP="00B10E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noregtahanan1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Perkara Nomor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B10EF7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PDM-001-2017</w:t>
            </w:r>
          </w:p>
        </w:tc>
      </w:tr>
    </w:tbl>
    <w:p w:rsidR="00E0332F" w:rsidRDefault="00E0332F" w:rsidP="00E0332F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Standard"/>
              <w:ind w:right="26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Setelah menanyakan kebenaran identitas tersebut diatas, saya bertanya kepada tersangka dan tersangka menjawab sebagai berikut :</w:t>
            </w:r>
          </w:p>
        </w:tc>
      </w:tr>
    </w:tbl>
    <w:p w:rsidR="00F313D1" w:rsidRDefault="00E0332F" w:rsidP="00E0332F">
      <w:pPr>
        <w:pStyle w:val="Standard"/>
      </w:pPr>
      <w:r>
        <w:t xml:space="preserve">         </w:t>
      </w:r>
    </w:p>
    <w:tbl>
      <w:tblPr>
        <w:tblStyle w:val="NormalTablePHPDOCX"/>
        <w:tblW w:w="5000" w:type="pct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Apa sebab Saudara dihadapkan di Kejaksaan?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Jawab : 1</w:t>
            </w:r>
          </w:p>
        </w:tc>
      </w:tr>
      <w:tr>
        <w:trPr>
          <w:trHeight w:val="0" w:hRule="atLeas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Apakah untuk Perkara ini Saudara ditahan?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Jawab : 2</w:t>
            </w:r>
          </w:p>
        </w:tc>
      </w:tr>
      <w:tr>
        <w:trPr>
          <w:trHeight w:val="0" w:hRule="atLeas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Kalau ditahan sejak kapan?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Jawab : 3</w:t>
            </w:r>
          </w:p>
        </w:tc>
      </w:tr>
      <w:tr>
        <w:trPr>
          <w:trHeight w:val="0" w:hRule="atLeas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Benarkah sangkaan terhadap Saudara seperti tersebut dalam berkas perkara ini?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Jawab : 4</w:t>
            </w:r>
          </w:p>
        </w:tc>
      </w:tr>
      <w:tr>
        <w:trPr>
          <w:trHeight w:val="0" w:hRule="atLeas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Apakah Saudara pernah dihukum?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Jawab : 5</w:t>
            </w:r>
          </w:p>
        </w:tc>
      </w:tr>
      <w:tr>
        <w:trPr>
          <w:trHeight w:val="0" w:hRule="atLeas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Apakah ada hal-hal lain yang akan Saudara jelaskan?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Jawab : 6</w:t>
            </w:r>
          </w:p>
        </w:tc>
      </w:tr>
    </w:tbl>
    <w:p w:rsidR="00E0332F" w:rsidRDefault="00E0332F" w:rsidP="00F313D1">
      <w:pPr>
        <w:pStyle w:val="Standard"/>
        <w:ind w:firstLine="720"/>
      </w:pPr>
      <w:r>
        <w:t xml:space="preserve">               </w:t>
      </w:r>
      <w:r>
        <w:tab/>
      </w:r>
    </w:p>
    <w:p w:rsidR="00E0332F" w:rsidRDefault="00E0332F" w:rsidP="00E0332F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0B03B7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Selanjutnya tersangka menerangkan sesuai/tidak sesuai *) dengan keterangan tersebut dalam Berita Acar</w:t>
            </w:r>
            <w:r w:rsidR="00F313D1">
              <w:rPr>
                <w:sz w:val="22"/>
                <w:szCs w:val="22"/>
              </w:rPr>
              <w:t xml:space="preserve">a yang dibuat oleh Penyidik di </w:t>
            </w:r>
            <w:r w:rsidR="00F81078">
              <w:rPr>
                <w:sz w:val="22"/>
                <w:szCs w:val="22"/>
              </w:rPr>
              <w:t xml:space="preserve">KEJAKSAAN NEGERI KABUPATEN TANGERANG </w:t>
            </w:r>
            <w:r w:rsidR="00D008B2">
              <w:rPr>
                <w:sz w:val="22"/>
                <w:szCs w:val="22"/>
              </w:rPr>
              <w:t xml:space="preserve">pada tanggal </w:t>
            </w:r>
            <w:r w:rsidR="00F313D1">
              <w:rPr>
                <w:sz w:val="22"/>
                <w:szCs w:val="22"/>
              </w:rPr>
              <w:t xml:space="preserve">06 Oktober 2017</w:t>
            </w:r>
            <w:bookmarkStart w:id="0" w:name="_GoBack"/>
            <w:bookmarkEnd w:id="0"/>
            <w:r w:rsidR="000B03B7">
              <w:rPr>
                <w:sz w:val="22"/>
                <w:szCs w:val="22"/>
              </w:rPr>
              <w:t xml:space="preserve">.</w:t>
            </w:r>
          </w:p>
        </w:tc>
      </w:tr>
    </w:tbl>
    <w:p w:rsidR="00E0332F" w:rsidRDefault="00E0332F" w:rsidP="00E0332F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Demikian Berita Acara ini dibuat dengan sebenarnya atas kekuatan sumpah jabatan. Kemudian dibacakan dan dijelaskan kepada tersangka/terdakwa dan ia menyetujui keterangan tersebut dan untuk memperkuatnya tersangka/terdakwa membubuhkan tanda tangannya,</w:t>
            </w:r>
          </w:p>
        </w:tc>
      </w:tr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Standard"/>
              <w:jc w:val="both"/>
            </w:pPr>
          </w:p>
        </w:tc>
      </w:tr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Standard"/>
              <w:jc w:val="both"/>
            </w:pPr>
            <w:r>
              <w:t>Berita Acara ini ditutup dan ditanda tangani pada hari dan tanggal tersebut diatas.</w:t>
            </w:r>
          </w:p>
        </w:tc>
      </w:tr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Standard"/>
              <w:jc w:val="both"/>
            </w:pPr>
          </w:p>
        </w:tc>
      </w:tr>
    </w:tbl>
    <w:p w:rsidR="00E0332F" w:rsidRDefault="00E0332F" w:rsidP="00E0332F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6"/>
        <w:gridCol w:w="4996"/>
      </w:tblGrid>
      <w:tr w:rsidR="00E0332F" w:rsidTr="00125230">
        <w:trPr>
          <w:trHeight w:val="2365"/>
        </w:trPr>
        <w:tc>
          <w:tcPr>
            <w:tcW w:w="49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Tersangka/Terdakwa</w:t>
            </w: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(       </w:t>
            </w:r>
            <w:r w:rsidR="00CC50CD" w:rsidRPr="00CC50CD">
              <w:rPr>
                <w:b/>
                <w:sz w:val="22"/>
                <w:szCs w:val="22"/>
              </w:rPr>
              <w:t xml:space="preserve">ERSIN ALS EMEN Bin H. RIMUN</w:t>
            </w:r>
            <w:r>
              <w:rPr>
                <w:b/>
                <w:bCs/>
              </w:rPr>
              <w:t xml:space="preserve">    )</w:t>
            </w: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9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Umum,</w:t>
            </w: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</w:p>
          <w:p w:rsidR="00E0332F" w:rsidRDefault="00CC50CD" w:rsidP="00125230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DISTA ANGGARA, S.H.</w:t>
            </w:r>
          </w:p>
          <w:p w:rsidR="00E0332F" w:rsidRDefault="00CC50CD" w:rsidP="00CC50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Jaksa Pratama</w:t>
            </w:r>
            <w:r w:rsidR="00E0332F">
              <w:rPr>
                <w:b/>
                <w:bCs/>
              </w:rPr>
              <w:t xml:space="preserve"> NIP.</w:t>
            </w:r>
            <w:r>
              <w:rPr>
                <w:b/>
                <w:bCs/>
              </w:rPr>
              <w:t xml:space="preserve">198007182007121004</w:t>
            </w:r>
          </w:p>
        </w:tc>
      </w:tr>
    </w:tbl>
    <w:p w:rsidR="00E0332F" w:rsidRDefault="00E0332F" w:rsidP="00E0332F">
      <w:pPr>
        <w:pStyle w:val="Standard"/>
      </w:pPr>
    </w:p>
    <w:p w:rsidR="00ED556D" w:rsidRPr="00E0332F" w:rsidRDefault="00ED556D" w:rsidP="00E0332F"/>
    <w:sectPr xmlns:w="http://schemas.openxmlformats.org/wordprocessingml/2006/main" w:rsidR="00ED556D" w:rsidRPr="00E0332F">
      <w:pgSz w:w="12240" w:h="1872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7349549">
    <w:multiLevelType w:val="hybridMultilevel"/>
    <w:lvl w:ilvl="0" w:tplc="16111145">
      <w:start w:val="1"/>
      <w:numFmt w:val="decimal"/>
      <w:lvlText w:val="%1."/>
      <w:lvlJc w:val="left"/>
      <w:pPr>
        <w:ind w:left="720" w:hanging="360"/>
      </w:pPr>
    </w:lvl>
    <w:lvl w:ilvl="1" w:tplc="16111145" w:tentative="1">
      <w:start w:val="1"/>
      <w:numFmt w:val="lowerLetter"/>
      <w:lvlText w:val="%2."/>
      <w:lvlJc w:val="left"/>
      <w:pPr>
        <w:ind w:left="1440" w:hanging="360"/>
      </w:pPr>
    </w:lvl>
    <w:lvl w:ilvl="2" w:tplc="16111145" w:tentative="1">
      <w:start w:val="1"/>
      <w:numFmt w:val="lowerRoman"/>
      <w:lvlText w:val="%3."/>
      <w:lvlJc w:val="right"/>
      <w:pPr>
        <w:ind w:left="2160" w:hanging="180"/>
      </w:pPr>
    </w:lvl>
    <w:lvl w:ilvl="3" w:tplc="16111145" w:tentative="1">
      <w:start w:val="1"/>
      <w:numFmt w:val="decimal"/>
      <w:lvlText w:val="%4."/>
      <w:lvlJc w:val="left"/>
      <w:pPr>
        <w:ind w:left="2880" w:hanging="360"/>
      </w:pPr>
    </w:lvl>
    <w:lvl w:ilvl="4" w:tplc="16111145" w:tentative="1">
      <w:start w:val="1"/>
      <w:numFmt w:val="lowerLetter"/>
      <w:lvlText w:val="%5."/>
      <w:lvlJc w:val="left"/>
      <w:pPr>
        <w:ind w:left="3600" w:hanging="360"/>
      </w:pPr>
    </w:lvl>
    <w:lvl w:ilvl="5" w:tplc="16111145" w:tentative="1">
      <w:start w:val="1"/>
      <w:numFmt w:val="lowerRoman"/>
      <w:lvlText w:val="%6."/>
      <w:lvlJc w:val="right"/>
      <w:pPr>
        <w:ind w:left="4320" w:hanging="180"/>
      </w:pPr>
    </w:lvl>
    <w:lvl w:ilvl="6" w:tplc="16111145" w:tentative="1">
      <w:start w:val="1"/>
      <w:numFmt w:val="decimal"/>
      <w:lvlText w:val="%7."/>
      <w:lvlJc w:val="left"/>
      <w:pPr>
        <w:ind w:left="5040" w:hanging="360"/>
      </w:pPr>
    </w:lvl>
    <w:lvl w:ilvl="7" w:tplc="16111145" w:tentative="1">
      <w:start w:val="1"/>
      <w:numFmt w:val="lowerLetter"/>
      <w:lvlText w:val="%8."/>
      <w:lvlJc w:val="left"/>
      <w:pPr>
        <w:ind w:left="5760" w:hanging="360"/>
      </w:pPr>
    </w:lvl>
    <w:lvl w:ilvl="8" w:tplc="161111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349548">
    <w:multiLevelType w:val="hybridMultilevel"/>
    <w:lvl w:ilvl="0" w:tplc="20788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78C347A"/>
    <w:multiLevelType w:val="hybridMultilevel"/>
    <w:tmpl w:val="DEB69960"/>
    <w:lvl w:ilvl="0" w:tplc="26875000">
      <w:start w:val="1"/>
      <w:numFmt w:val="decimal"/>
      <w:lvlText w:val="%1."/>
      <w:lvlJc w:val="left"/>
      <w:pPr>
        <w:ind w:left="720" w:hanging="360"/>
      </w:pPr>
    </w:lvl>
    <w:lvl w:ilvl="1" w:tplc="26875000" w:tentative="1">
      <w:start w:val="1"/>
      <w:numFmt w:val="lowerLetter"/>
      <w:lvlText w:val="%2."/>
      <w:lvlJc w:val="left"/>
      <w:pPr>
        <w:ind w:left="1440" w:hanging="360"/>
      </w:pPr>
    </w:lvl>
    <w:lvl w:ilvl="2" w:tplc="26875000" w:tentative="1">
      <w:start w:val="1"/>
      <w:numFmt w:val="lowerRoman"/>
      <w:lvlText w:val="%3."/>
      <w:lvlJc w:val="right"/>
      <w:pPr>
        <w:ind w:left="2160" w:hanging="180"/>
      </w:pPr>
    </w:lvl>
    <w:lvl w:ilvl="3" w:tplc="26875000" w:tentative="1">
      <w:start w:val="1"/>
      <w:numFmt w:val="decimal"/>
      <w:lvlText w:val="%4."/>
      <w:lvlJc w:val="left"/>
      <w:pPr>
        <w:ind w:left="2880" w:hanging="360"/>
      </w:pPr>
    </w:lvl>
    <w:lvl w:ilvl="4" w:tplc="26875000" w:tentative="1">
      <w:start w:val="1"/>
      <w:numFmt w:val="lowerLetter"/>
      <w:lvlText w:val="%5."/>
      <w:lvlJc w:val="left"/>
      <w:pPr>
        <w:ind w:left="3600" w:hanging="360"/>
      </w:pPr>
    </w:lvl>
    <w:lvl w:ilvl="5" w:tplc="26875000" w:tentative="1">
      <w:start w:val="1"/>
      <w:numFmt w:val="lowerRoman"/>
      <w:lvlText w:val="%6."/>
      <w:lvlJc w:val="right"/>
      <w:pPr>
        <w:ind w:left="4320" w:hanging="180"/>
      </w:pPr>
    </w:lvl>
    <w:lvl w:ilvl="6" w:tplc="26875000" w:tentative="1">
      <w:start w:val="1"/>
      <w:numFmt w:val="decimal"/>
      <w:lvlText w:val="%7."/>
      <w:lvlJc w:val="left"/>
      <w:pPr>
        <w:ind w:left="5040" w:hanging="360"/>
      </w:pPr>
    </w:lvl>
    <w:lvl w:ilvl="7" w:tplc="26875000" w:tentative="1">
      <w:start w:val="1"/>
      <w:numFmt w:val="lowerLetter"/>
      <w:lvlText w:val="%8."/>
      <w:lvlJc w:val="left"/>
      <w:pPr>
        <w:ind w:left="5760" w:hanging="360"/>
      </w:pPr>
    </w:lvl>
    <w:lvl w:ilvl="8" w:tplc="268750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34810"/>
    <w:multiLevelType w:val="hybridMultilevel"/>
    <w:tmpl w:val="9C52913E"/>
    <w:lvl w:ilvl="0" w:tplc="32409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9675E"/>
    <w:multiLevelType w:val="hybridMultilevel"/>
    <w:tmpl w:val="AE5EEC16"/>
    <w:lvl w:ilvl="0" w:tplc="31453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B492841"/>
    <w:multiLevelType w:val="hybridMultilevel"/>
    <w:tmpl w:val="1FDC9528"/>
    <w:lvl w:ilvl="0" w:tplc="33098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753AD"/>
    <w:multiLevelType w:val="hybridMultilevel"/>
    <w:tmpl w:val="A718F782"/>
    <w:lvl w:ilvl="0" w:tplc="46683349">
      <w:start w:val="1"/>
      <w:numFmt w:val="decimal"/>
      <w:lvlText w:val="%1."/>
      <w:lvlJc w:val="left"/>
      <w:pPr>
        <w:ind w:left="720" w:hanging="360"/>
      </w:pPr>
    </w:lvl>
    <w:lvl w:ilvl="1" w:tplc="46683349" w:tentative="1">
      <w:start w:val="1"/>
      <w:numFmt w:val="lowerLetter"/>
      <w:lvlText w:val="%2."/>
      <w:lvlJc w:val="left"/>
      <w:pPr>
        <w:ind w:left="1440" w:hanging="360"/>
      </w:pPr>
    </w:lvl>
    <w:lvl w:ilvl="2" w:tplc="46683349" w:tentative="1">
      <w:start w:val="1"/>
      <w:numFmt w:val="lowerRoman"/>
      <w:lvlText w:val="%3."/>
      <w:lvlJc w:val="right"/>
      <w:pPr>
        <w:ind w:left="2160" w:hanging="180"/>
      </w:pPr>
    </w:lvl>
    <w:lvl w:ilvl="3" w:tplc="46683349" w:tentative="1">
      <w:start w:val="1"/>
      <w:numFmt w:val="decimal"/>
      <w:lvlText w:val="%4."/>
      <w:lvlJc w:val="left"/>
      <w:pPr>
        <w:ind w:left="2880" w:hanging="360"/>
      </w:pPr>
    </w:lvl>
    <w:lvl w:ilvl="4" w:tplc="46683349" w:tentative="1">
      <w:start w:val="1"/>
      <w:numFmt w:val="lowerLetter"/>
      <w:lvlText w:val="%5."/>
      <w:lvlJc w:val="left"/>
      <w:pPr>
        <w:ind w:left="3600" w:hanging="360"/>
      </w:pPr>
    </w:lvl>
    <w:lvl w:ilvl="5" w:tplc="46683349" w:tentative="1">
      <w:start w:val="1"/>
      <w:numFmt w:val="lowerRoman"/>
      <w:lvlText w:val="%6."/>
      <w:lvlJc w:val="right"/>
      <w:pPr>
        <w:ind w:left="4320" w:hanging="180"/>
      </w:pPr>
    </w:lvl>
    <w:lvl w:ilvl="6" w:tplc="46683349" w:tentative="1">
      <w:start w:val="1"/>
      <w:numFmt w:val="decimal"/>
      <w:lvlText w:val="%7."/>
      <w:lvlJc w:val="left"/>
      <w:pPr>
        <w:ind w:left="5040" w:hanging="360"/>
      </w:pPr>
    </w:lvl>
    <w:lvl w:ilvl="7" w:tplc="46683349" w:tentative="1">
      <w:start w:val="1"/>
      <w:numFmt w:val="lowerLetter"/>
      <w:lvlText w:val="%8."/>
      <w:lvlJc w:val="left"/>
      <w:pPr>
        <w:ind w:left="5760" w:hanging="360"/>
      </w:pPr>
    </w:lvl>
    <w:lvl w:ilvl="8" w:tplc="466833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E61A4"/>
    <w:multiLevelType w:val="hybridMultilevel"/>
    <w:tmpl w:val="52388E12"/>
    <w:lvl w:ilvl="0" w:tplc="27608337">
      <w:start w:val="1"/>
      <w:numFmt w:val="decimal"/>
      <w:lvlText w:val="%1."/>
      <w:lvlJc w:val="left"/>
      <w:pPr>
        <w:ind w:left="720" w:hanging="360"/>
      </w:pPr>
    </w:lvl>
    <w:lvl w:ilvl="1" w:tplc="27608337" w:tentative="1">
      <w:start w:val="1"/>
      <w:numFmt w:val="lowerLetter"/>
      <w:lvlText w:val="%2."/>
      <w:lvlJc w:val="left"/>
      <w:pPr>
        <w:ind w:left="1440" w:hanging="360"/>
      </w:pPr>
    </w:lvl>
    <w:lvl w:ilvl="2" w:tplc="27608337" w:tentative="1">
      <w:start w:val="1"/>
      <w:numFmt w:val="lowerRoman"/>
      <w:lvlText w:val="%3."/>
      <w:lvlJc w:val="right"/>
      <w:pPr>
        <w:ind w:left="2160" w:hanging="180"/>
      </w:pPr>
    </w:lvl>
    <w:lvl w:ilvl="3" w:tplc="27608337" w:tentative="1">
      <w:start w:val="1"/>
      <w:numFmt w:val="decimal"/>
      <w:lvlText w:val="%4."/>
      <w:lvlJc w:val="left"/>
      <w:pPr>
        <w:ind w:left="2880" w:hanging="360"/>
      </w:pPr>
    </w:lvl>
    <w:lvl w:ilvl="4" w:tplc="27608337" w:tentative="1">
      <w:start w:val="1"/>
      <w:numFmt w:val="lowerLetter"/>
      <w:lvlText w:val="%5."/>
      <w:lvlJc w:val="left"/>
      <w:pPr>
        <w:ind w:left="3600" w:hanging="360"/>
      </w:pPr>
    </w:lvl>
    <w:lvl w:ilvl="5" w:tplc="27608337" w:tentative="1">
      <w:start w:val="1"/>
      <w:numFmt w:val="lowerRoman"/>
      <w:lvlText w:val="%6."/>
      <w:lvlJc w:val="right"/>
      <w:pPr>
        <w:ind w:left="4320" w:hanging="180"/>
      </w:pPr>
    </w:lvl>
    <w:lvl w:ilvl="6" w:tplc="27608337" w:tentative="1">
      <w:start w:val="1"/>
      <w:numFmt w:val="decimal"/>
      <w:lvlText w:val="%7."/>
      <w:lvlJc w:val="left"/>
      <w:pPr>
        <w:ind w:left="5040" w:hanging="360"/>
      </w:pPr>
    </w:lvl>
    <w:lvl w:ilvl="7" w:tplc="27608337" w:tentative="1">
      <w:start w:val="1"/>
      <w:numFmt w:val="lowerLetter"/>
      <w:lvlText w:val="%8."/>
      <w:lvlJc w:val="left"/>
      <w:pPr>
        <w:ind w:left="5760" w:hanging="360"/>
      </w:pPr>
    </w:lvl>
    <w:lvl w:ilvl="8" w:tplc="276083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  <w:num w:numId="13">
    <w:abstractNumId w:val="6"/>
  </w:num>
  <w:num w:numId="97349548">
    <w:abstractNumId w:val="97349548"/>
  </w:num>
  <w:num w:numId="97349549">
    <w:abstractNumId w:val="973495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02"/>
    <w:rsid w:val="0000061E"/>
    <w:rsid w:val="00027652"/>
    <w:rsid w:val="0004799D"/>
    <w:rsid w:val="000B03B7"/>
    <w:rsid w:val="00187156"/>
    <w:rsid w:val="001B70CB"/>
    <w:rsid w:val="00293BCA"/>
    <w:rsid w:val="002C7DA4"/>
    <w:rsid w:val="004F2FE7"/>
    <w:rsid w:val="00542BFC"/>
    <w:rsid w:val="00546F18"/>
    <w:rsid w:val="00585708"/>
    <w:rsid w:val="005C48B5"/>
    <w:rsid w:val="006D3EA2"/>
    <w:rsid w:val="006E7FF1"/>
    <w:rsid w:val="00700A1F"/>
    <w:rsid w:val="0070461B"/>
    <w:rsid w:val="00766465"/>
    <w:rsid w:val="007A3F56"/>
    <w:rsid w:val="008B0F9E"/>
    <w:rsid w:val="008D3D09"/>
    <w:rsid w:val="008D7C8D"/>
    <w:rsid w:val="00964AF3"/>
    <w:rsid w:val="009D5A02"/>
    <w:rsid w:val="009E611C"/>
    <w:rsid w:val="00A6295A"/>
    <w:rsid w:val="00A73C7A"/>
    <w:rsid w:val="00AB1CF5"/>
    <w:rsid w:val="00AD22D9"/>
    <w:rsid w:val="00B10EF7"/>
    <w:rsid w:val="00B26270"/>
    <w:rsid w:val="00B97DB8"/>
    <w:rsid w:val="00C14A9A"/>
    <w:rsid w:val="00C32F1E"/>
    <w:rsid w:val="00C34094"/>
    <w:rsid w:val="00C606B1"/>
    <w:rsid w:val="00CA250D"/>
    <w:rsid w:val="00CB015E"/>
    <w:rsid w:val="00CC50CD"/>
    <w:rsid w:val="00D008B2"/>
    <w:rsid w:val="00D93DFE"/>
    <w:rsid w:val="00DD339E"/>
    <w:rsid w:val="00E0332F"/>
    <w:rsid w:val="00ED556D"/>
    <w:rsid w:val="00EF5D14"/>
    <w:rsid w:val="00F313D1"/>
    <w:rsid w:val="00F55C0B"/>
    <w:rsid w:val="00F8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0">
    <w:name w:val="Subtitle Car PHPDOCX"/>
    <w:basedOn w:val="DefaultParagraphFont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0">
    <w:name w:val="Comment Text Char PHPDOCX"/>
    <w:basedOn w:val="DefaultParagraphFon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0">
    <w:name w:val="Comment Subject Char PHPDOCX"/>
    <w:basedOn w:val="CommentTextCharPHPDOCX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0">
    <w:name w:val="Balloon Text Char PHPDOCX"/>
    <w:basedOn w:val="DefaultParagraphFon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0">
    <w:name w:val="foot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0">
    <w:name w:val="end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0">
    <w:name w:val="Default Paragraph Font PHPDOCX"/>
    <w:uiPriority w:val="1"/>
    <w:semiHidden/>
    <w:unhideWhenUsed/>
  </w:style>
  <w:style w:type="paragraph" w:customStyle="1" w:styleId="ListParagraphPHPDOCX0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1">
    <w:name w:val="Title Car PHPDOCX"/>
    <w:basedOn w:val="DefaultParagraphFontPHPDOCX0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1">
    <w:name w:val="Subtitle Car PHPDOCX"/>
    <w:basedOn w:val="DefaultParagraphFontPHPDOCX0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0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0">
    <w:name w:val="annotation reference PHPDOCX"/>
    <w:basedOn w:val="DefaultParagraphFontPHPDOCX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0">
    <w:name w:val="annotation text PHPDOCX"/>
    <w:basedOn w:val="Normal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1">
    <w:name w:val="Comment Text Char PHPDOCX"/>
    <w:basedOn w:val="DefaultParagraphFontPHPDOCX0"/>
    <w:uiPriority w:val="99"/>
    <w:semiHidden/>
    <w:rsid w:val="00E139EA"/>
    <w:rPr>
      <w:sz w:val="20"/>
      <w:szCs w:val="20"/>
    </w:rPr>
  </w:style>
  <w:style w:type="paragraph" w:customStyle="1" w:styleId="annotationsubjectPHPDOCX0">
    <w:name w:val="annotation subject PHPDOCX"/>
    <w:basedOn w:val="annotationtextPHPDOCX0"/>
    <w:next w:val="annotationtextPHPDOCX0"/>
    <w:uiPriority w:val="99"/>
    <w:semiHidden/>
    <w:unhideWhenUsed/>
    <w:rsid w:val="00E139EA"/>
    <w:rPr>
      <w:b/>
      <w:bCs/>
    </w:rPr>
  </w:style>
  <w:style w:type="character" w:customStyle="1" w:styleId="CommentSubjectCharPHPDOCX1">
    <w:name w:val="Comment Subject Char PHPDOCX"/>
    <w:basedOn w:val="CommentTextCharPHPDOCX1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0">
    <w:name w:val="Balloon Text PHPDOCX"/>
    <w:basedOn w:val="Normal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1">
    <w:name w:val="Balloon Text Char PHPDOCX"/>
    <w:basedOn w:val="DefaultParagraphFontPHPDOCX0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1">
    <w:name w:val="foot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1">
    <w:name w:val="end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character" w:customStyle="1" w:styleId="DefaultParagraphFontPHPDOCX1">
    <w:name w:val="Default Paragraph Font PHPDOCX"/>
    <w:uiPriority w:val="1"/>
    <w:semiHidden/>
    <w:unhideWhenUsed/>
  </w:style>
  <w:style w:type="paragraph" w:customStyle="1" w:styleId="ListParagraphPHPDOCX1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1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1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1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1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1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1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1">
    <w:name w:val="annotation reference PHPDOCX"/>
    <w:basedOn w:val="DefaultParagraphFontPHPDOCX1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1">
    <w:name w:val="annotation text PHPDOCX"/>
    <w:basedOn w:val="Normal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1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1">
    <w:name w:val="annotation subject PHPDOCX"/>
    <w:basedOn w:val="annotationtextPHPDOCX1"/>
    <w:next w:val="annotationtextPHPDOCX1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1">
    <w:name w:val="Balloon Text PHPDOCX"/>
    <w:basedOn w:val="Normal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1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1">
    <w:name w:val="foot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1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1">
    <w:name w:val="foot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paragraph" w:customStyle="1" w:styleId="endnoteTextPHPDOCX1">
    <w:name w:val="end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1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1">
    <w:name w:val="end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0">
    <w:name w:val="Subtitle Car PHPDOCX"/>
    <w:basedOn w:val="DefaultParagraphFont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0">
    <w:name w:val="Comment Text Char PHPDOCX"/>
    <w:basedOn w:val="DefaultParagraphFon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0">
    <w:name w:val="Comment Subject Char PHPDOCX"/>
    <w:basedOn w:val="CommentTextCharPHPDOCX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0">
    <w:name w:val="Balloon Text Char PHPDOCX"/>
    <w:basedOn w:val="DefaultParagraphFon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0">
    <w:name w:val="foot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0">
    <w:name w:val="end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0">
    <w:name w:val="Default Paragraph Font PHPDOCX"/>
    <w:uiPriority w:val="1"/>
    <w:semiHidden/>
    <w:unhideWhenUsed/>
  </w:style>
  <w:style w:type="paragraph" w:customStyle="1" w:styleId="ListParagraphPHPDOCX0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1">
    <w:name w:val="Title Car PHPDOCX"/>
    <w:basedOn w:val="DefaultParagraphFontPHPDOCX0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1">
    <w:name w:val="Subtitle Car PHPDOCX"/>
    <w:basedOn w:val="DefaultParagraphFontPHPDOCX0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0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0">
    <w:name w:val="annotation reference PHPDOCX"/>
    <w:basedOn w:val="DefaultParagraphFontPHPDOCX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0">
    <w:name w:val="annotation text PHPDOCX"/>
    <w:basedOn w:val="Normal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1">
    <w:name w:val="Comment Text Char PHPDOCX"/>
    <w:basedOn w:val="DefaultParagraphFontPHPDOCX0"/>
    <w:uiPriority w:val="99"/>
    <w:semiHidden/>
    <w:rsid w:val="00E139EA"/>
    <w:rPr>
      <w:sz w:val="20"/>
      <w:szCs w:val="20"/>
    </w:rPr>
  </w:style>
  <w:style w:type="paragraph" w:customStyle="1" w:styleId="annotationsubjectPHPDOCX0">
    <w:name w:val="annotation subject PHPDOCX"/>
    <w:basedOn w:val="annotationtextPHPDOCX0"/>
    <w:next w:val="annotationtextPHPDOCX0"/>
    <w:uiPriority w:val="99"/>
    <w:semiHidden/>
    <w:unhideWhenUsed/>
    <w:rsid w:val="00E139EA"/>
    <w:rPr>
      <w:b/>
      <w:bCs/>
    </w:rPr>
  </w:style>
  <w:style w:type="character" w:customStyle="1" w:styleId="CommentSubjectCharPHPDOCX1">
    <w:name w:val="Comment Subject Char PHPDOCX"/>
    <w:basedOn w:val="CommentTextCharPHPDOCX1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0">
    <w:name w:val="Balloon Text PHPDOCX"/>
    <w:basedOn w:val="Normal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1">
    <w:name w:val="Balloon Text Char PHPDOCX"/>
    <w:basedOn w:val="DefaultParagraphFontPHPDOCX0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1">
    <w:name w:val="foot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1">
    <w:name w:val="end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character" w:customStyle="1" w:styleId="DefaultParagraphFontPHPDOCX1">
    <w:name w:val="Default Paragraph Font PHPDOCX"/>
    <w:uiPriority w:val="1"/>
    <w:semiHidden/>
    <w:unhideWhenUsed/>
  </w:style>
  <w:style w:type="paragraph" w:customStyle="1" w:styleId="ListParagraphPHPDOCX1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1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1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1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1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1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1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1">
    <w:name w:val="annotation reference PHPDOCX"/>
    <w:basedOn w:val="DefaultParagraphFontPHPDOCX1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1">
    <w:name w:val="annotation text PHPDOCX"/>
    <w:basedOn w:val="Normal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1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1">
    <w:name w:val="annotation subject PHPDOCX"/>
    <w:basedOn w:val="annotationtextPHPDOCX1"/>
    <w:next w:val="annotationtextPHPDOCX1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1">
    <w:name w:val="Balloon Text PHPDOCX"/>
    <w:basedOn w:val="Normal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1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1">
    <w:name w:val="foot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1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1">
    <w:name w:val="foot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paragraph" w:customStyle="1" w:styleId="endnoteTextPHPDOCX1">
    <w:name w:val="end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1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1">
    <w:name w:val="endnote Reference PHPDOCX"/>
    <w:basedOn w:val="DefaultParagraphFontPHPDOCX1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73651122" Type="http://schemas.openxmlformats.org/officeDocument/2006/relationships/footnotes" Target="footnotes.xml"/><Relationship Id="rId332662963" Type="http://schemas.openxmlformats.org/officeDocument/2006/relationships/endnotes" Target="endnotes.xml"/><Relationship Id="rId613391112" Type="http://schemas.openxmlformats.org/officeDocument/2006/relationships/comments" Target="comments.xml"/><Relationship Id="rId896859ed9d4d29f32" Type="http://schemas.openxmlformats.org/officeDocument/2006/relationships/image" Target="media/img896859ed9d4d29f32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Generated by PHPDocX trial version</dc:description>
  <cp:lastModifiedBy>Etrio Widodo</cp:lastModifiedBy>
  <cp:revision>60</cp:revision>
  <dcterms:created xsi:type="dcterms:W3CDTF">2017-07-08T13:52:00Z</dcterms:created>
  <dcterms:modified xsi:type="dcterms:W3CDTF">2017-08-30T07:01:00Z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
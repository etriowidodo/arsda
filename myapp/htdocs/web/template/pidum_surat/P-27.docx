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43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40995a29151070e10" o:bwmode="white" o:targetscreensize="800,600">
      <v:fill r:id="rId72105a29151070e03" o:title="tit_65205a29151070e19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300"/>
        <w:gridCol w:w="645"/>
      </w:tblGrid>
      <w:tr w:rsidR="00DA61DA" w:rsidRPr="00DA61DA" w:rsidTr="00244AD3">
        <w:trPr>
          <w:trHeight w:val="1"/>
        </w:trPr>
        <w:tc>
          <w:tcPr>
            <w:tcW w:w="9300" w:type="dxa"/>
            <w:shd w:val="clear" w:color="000000" w:fill="FFFFFF"/>
          </w:tcPr>
          <w:p w:rsidR="00DA61DA" w:rsidRPr="00DA61DA" w:rsidRDefault="00F15E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KEJAKSAAN AGUNG REPUBLIK INDONESIA</w:t>
            </w:r>
          </w:p>
        </w:tc>
        <w:tc>
          <w:tcPr>
            <w:tcW w:w="645" w:type="dxa"/>
            <w:shd w:val="clear" w:color="000000" w:fill="FFFFFF"/>
          </w:tcPr>
          <w:p w:rsidR="00DA61DA" w:rsidRPr="00DA61DA" w:rsidRDefault="00DA61DA" w:rsidP="00DA61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A61DA">
              <w:rPr>
                <w:rFonts w:ascii="Times New Roman" w:hAnsi="Times New Roman" w:cs="Times New Roman"/>
                <w:b/>
                <w:bCs/>
              </w:rPr>
              <w:t>P-27</w:t>
            </w:r>
          </w:p>
        </w:tc>
      </w:tr>
    </w:tbl>
    <w:p w:rsidR="00DA61DA" w:rsidRDefault="00DA61DA" w:rsidP="00DA61DA">
      <w:pPr>
        <w:autoSpaceDE w:val="0"/>
        <w:autoSpaceDN w:val="0"/>
        <w:adjustRightInd w:val="0"/>
        <w:spacing w:before="81" w:after="0" w:line="240" w:lineRule="auto"/>
        <w:rPr>
          <w:rFonts w:ascii="Times New Roman" w:hAnsi="Times New Roman" w:cs="Times New Roman"/>
          <w:b/>
          <w:bCs/>
        </w:rPr>
      </w:pPr>
      <w:r w:rsidRPr="00DA61DA">
        <w:rPr>
          <w:rFonts w:ascii="Times New Roman" w:hAnsi="Times New Roman" w:cs="Times New Roman"/>
          <w:b/>
          <w:bCs/>
        </w:rPr>
        <w:t>“UNTUK KEADILAN”</w:t>
      </w:r>
    </w:p>
    <w:p w:rsidR="00DA61DA" w:rsidRPr="00DA61DA" w:rsidRDefault="00DA61DA" w:rsidP="00DA61DA">
      <w:pPr>
        <w:autoSpaceDE w:val="0"/>
        <w:autoSpaceDN w:val="0"/>
        <w:adjustRightInd w:val="0"/>
        <w:spacing w:before="81" w:after="0" w:line="240" w:lineRule="auto"/>
        <w:rPr>
          <w:rFonts w:ascii="Times New Roman" w:hAnsi="Times New Roman" w:cs="Times New Roman"/>
          <w:b/>
          <w:bCs/>
        </w:rPr>
      </w:pPr>
    </w:p>
    <w:p w:rsidR="00DA61DA" w:rsidRPr="00DA61DA" w:rsidRDefault="00DA61DA" w:rsidP="00DA61DA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</w:rPr>
      </w:pPr>
      <w:r w:rsidRPr="00DA61DA">
        <w:rPr>
          <w:rFonts w:ascii="Times New Roman" w:hAnsi="Times New Roman" w:cs="Times New Roman"/>
          <w:b/>
          <w:bCs/>
        </w:rPr>
        <w:t>SURAT KETETAPAN PENCABUTAN</w:t>
      </w:r>
    </w:p>
    <w:p w:rsidR="00DA61DA" w:rsidRPr="00DA61DA" w:rsidRDefault="00DA61DA" w:rsidP="00DA61DA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</w:rPr>
      </w:pPr>
      <w:r w:rsidRPr="00DA61DA">
        <w:rPr>
          <w:rFonts w:ascii="Times New Roman" w:hAnsi="Times New Roman" w:cs="Times New Roman"/>
          <w:b/>
          <w:bCs/>
        </w:rPr>
        <w:t>PENGHENTIAN PENUNTUTAN</w:t>
      </w:r>
    </w:p>
    <w:p w:rsidR="00DA61DA" w:rsidRPr="00DA61DA" w:rsidRDefault="00DA61DA" w:rsidP="00DA61DA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</w:rPr>
      </w:pPr>
      <w:r w:rsidRPr="00DA61DA">
        <w:rPr>
          <w:rFonts w:ascii="Times New Roman" w:hAnsi="Times New Roman" w:cs="Times New Roman"/>
          <w:b/>
          <w:bCs/>
        </w:rPr>
        <w:t xml:space="preserve">NOMOR  : </w:t>
      </w:r>
      <w:r w:rsidR="00F15E01">
        <w:rPr>
          <w:rFonts w:ascii="Times New Roman" w:hAnsi="Times New Roman" w:cs="Times New Roman"/>
          <w:b/>
          <w:bCs/>
        </w:rPr>
        <w:t xml:space="preserve">P27.07122017</w:t>
      </w:r>
    </w:p>
    <w:p w:rsidR="00DA61DA" w:rsidRPr="00DA61DA" w:rsidRDefault="00DA61DA" w:rsidP="00DA61DA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</w:rPr>
      </w:pPr>
    </w:p>
    <w:p w:rsidR="00DA61DA" w:rsidRDefault="00DA61DA" w:rsidP="00DA61DA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</w:rPr>
      </w:pPr>
      <w:r w:rsidRPr="00DA61DA">
        <w:rPr>
          <w:rFonts w:ascii="Times New Roman" w:hAnsi="Times New Roman" w:cs="Times New Roman"/>
          <w:b/>
          <w:bCs/>
        </w:rPr>
        <w:t xml:space="preserve">KEPALA </w:t>
      </w:r>
      <w:r w:rsidR="00962B28">
        <w:rPr>
          <w:rFonts w:ascii="Times New Roman" w:hAnsi="Times New Roman" w:cs="Times New Roman"/>
          <w:b/>
          <w:bCs/>
        </w:rPr>
        <w:t xml:space="preserve">KEJAKSAAN AGUNG REPUBLIK INDONESIA</w:t>
      </w:r>
    </w:p>
    <w:p w:rsidR="00DA61DA" w:rsidRDefault="00DA61DA" w:rsidP="00DA61DA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</w:rPr>
      </w:pPr>
    </w:p>
    <w:tbl>
      <w:tblPr>
        <w:tblW w:w="9938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0"/>
        <w:gridCol w:w="8138"/>
      </w:tblGrid>
      <w:tr w:rsidR="00DA61DA" w:rsidTr="00244AD3">
        <w:trPr>
          <w:trHeight w:val="4927"/>
        </w:trPr>
        <w:tc>
          <w:tcPr>
            <w:tcW w:w="1800" w:type="dxa"/>
            <w:shd w:val="clear" w:color="000000" w:fill="auto"/>
          </w:tcPr>
          <w:p w:rsidR="00DA61DA" w:rsidRPr="00962B28" w:rsidRDefault="00DA61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B28">
              <w:rPr>
                <w:rFonts w:ascii="Times New Roman" w:hAnsi="Times New Roman" w:cs="Times New Roman"/>
              </w:rPr>
              <w:t xml:space="preserve">Membaca                       </w:t>
            </w:r>
          </w:p>
        </w:tc>
        <w:tc>
          <w:tcPr>
            <w:tcW w:w="8138" w:type="dxa"/>
            <w:shd w:val="clear" w:color="000000" w:fill="auto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88"/>
              <w:gridCol w:w="2325"/>
              <w:gridCol w:w="300"/>
              <w:gridCol w:w="4857"/>
            </w:tblGrid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1</w:t>
                  </w:r>
                  <w:r w:rsidR="00867B57" w:rsidRPr="00962B28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DA61DA" w:rsidRPr="00962B28" w:rsidRDefault="00DA61DA" w:rsidP="004332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Tentang adanya alasan baru / putusan pra peradilan / putusan akhir </w:t>
                  </w:r>
                  <w:r w:rsidR="00433291">
                    <w:rPr>
                      <w:rFonts w:ascii="Times New Roman" w:hAnsi="Times New Roman" w:cs="Times New Roman"/>
                    </w:rPr>
                    <w:t xml:space="preserve"/>
                  </w:r>
                  <w:bookmarkStart w:id="0" w:name="_GoBack"/>
                  <w:bookmarkEnd w:id="0"/>
                  <w:r w:rsidRPr="00962B28">
                    <w:rPr>
                      <w:rFonts w:ascii="Times New Roman" w:hAnsi="Times New Roman" w:cs="Times New Roman"/>
                    </w:rPr>
                    <w:t xml:space="preserve"> yang menyatakan penghentian penuntutan tidak sah dalam perkara atas nama tersangka :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Nama Lengkap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TSK.07122017-0101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Tempat Lahir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JAKARTA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Umur / Tanggal Lahir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47 tahun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/</w:t>
                  </w:r>
                  <w:r>
                    <w:rPr>
                      <w:rFonts w:ascii="Times New Roman" w:hAnsi="Times New Roman" w:cs="Times New Roman"/>
                    </w:rPr>
                    <w:t xml:space="preserve">12 Maret 1970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Kebangsaan atau</w:t>
                  </w:r>
                </w:p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Kewarganegaraan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Indonesia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Tempat Tinggal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Komplek A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Agama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Budha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Pekerjaan 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PNS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Pendidikan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DA61DA" w:rsidRPr="00962B28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Diploma I</w:t>
                  </w:r>
                </w:p>
              </w:tc>
            </w:tr>
            <w:tr w:rsidR="00DA61DA" w:rsidRPr="00962B28" w:rsidTr="00244AD3">
              <w:trPr>
                <w:trHeight w:val="553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DA61DA" w:rsidRPr="00962B28" w:rsidRDefault="00867B5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M</w:t>
                  </w:r>
                  <w:r w:rsidR="00DA61DA" w:rsidRPr="00962B28">
                    <w:rPr>
                      <w:rFonts w:ascii="Times New Roman" w:hAnsi="Times New Roman" w:cs="Times New Roman"/>
                    </w:rPr>
                    <w:t>elanggar Pasal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tbl>
                  <w:tblPr>
                    <w:tblStyle w:val="NormalTablePHPDOCX"/>
                    <w:tblW w:w="0" w:type="auto"/>
                    <w:tblCellSpacing w:w="30" w:type="dxa"/>
                    <w:tblInd w:w="0" w:type="auto"/>
                    <w:tblBorders/>
                  </w:tblPr>
                  <w:tblGrid>
                    <w:gridCol w:w="100"/>
                  </w:tblGrid>
                  <w:tr>
                    <w:trPr>
                      <w:trHeight w:val="0" w:hRule="atLeast"/>
                    </w:trPr>
                    <w:tc>
                      <w:tcPr>
                        <w:tcW w:w="1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UU NO.1 TAHUN 1946 dan Pasal 363 Ayat (1) Angka 1.</w:t>
                        </w:r>
                      </w:p>
                    </w:tc>
                  </w:tr>
                </w:tbl>
                <w:p/>
              </w:tc>
            </w:tr>
            <w:tr w:rsidR="00DA61DA" w:rsidRPr="00962B28" w:rsidTr="00244AD3">
              <w:trPr>
                <w:trHeight w:val="445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2</w:t>
                  </w:r>
                  <w:r w:rsidR="00867B57" w:rsidRPr="00962B28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DA61DA" w:rsidRPr="00962B28" w:rsidRDefault="00DA61DA" w:rsidP="00867B5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Berita </w:t>
                  </w:r>
                  <w:r w:rsidR="00867B57" w:rsidRPr="00962B28">
                    <w:rPr>
                      <w:rFonts w:ascii="Times New Roman" w:hAnsi="Times New Roman" w:cs="Times New Roman"/>
                    </w:rPr>
                    <w:t>Acara P</w:t>
                  </w:r>
                  <w:r w:rsidRPr="00962B28">
                    <w:rPr>
                      <w:rFonts w:ascii="Times New Roman" w:hAnsi="Times New Roman" w:cs="Times New Roman"/>
                    </w:rPr>
                    <w:t xml:space="preserve">endapat </w:t>
                  </w:r>
                  <w:r w:rsidR="00867B57" w:rsidRPr="00962B28">
                    <w:rPr>
                      <w:rFonts w:ascii="Times New Roman" w:hAnsi="Times New Roman" w:cs="Times New Roman"/>
                    </w:rPr>
                    <w:t>Jaksa Penuntut U</w:t>
                  </w:r>
                  <w:r w:rsidRPr="00962B28">
                    <w:rPr>
                      <w:rFonts w:ascii="Times New Roman" w:hAnsi="Times New Roman" w:cs="Times New Roman"/>
                    </w:rPr>
                    <w:t>mum.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3</w:t>
                  </w:r>
                  <w:r w:rsidR="00867B57" w:rsidRPr="00962B28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DA61DA" w:rsidRPr="00962B28" w:rsidRDefault="0081494E" w:rsidP="0089669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Putusan Pra Peradilan / Putusan akhir dari </w:t>
                  </w:r>
                  <w:r w:rsidR="00962B28">
                    <w:rPr>
                      <w:rFonts w:ascii="Times New Roman" w:hAnsi="Times New Roman" w:cs="Times New Roman"/>
                    </w:rPr>
                    <w:t xml:space="preserve"/>
                  </w:r>
                  <w:r w:rsidRPr="00962B28">
                    <w:rPr>
                      <w:rFonts w:ascii="Times New Roman" w:hAnsi="Times New Roman" w:cs="Times New Roman"/>
                    </w:rPr>
                    <w:t xml:space="preserve"> tanggal </w:t>
                  </w:r>
                  <w:r w:rsidR="00962B28">
                    <w:rPr>
                      <w:rFonts w:ascii="Times New Roman" w:hAnsi="Times New Roman" w:cs="Times New Roman"/>
                    </w:rPr>
                    <w:t xml:space="preserve">02 Desember 2017</w:t>
                  </w:r>
                  <w:r w:rsidRPr="00962B28">
                    <w:rPr>
                      <w:rFonts w:ascii="Times New Roman" w:hAnsi="Times New Roman" w:cs="Times New Roman"/>
                    </w:rPr>
                    <w:t xml:space="preserve"> Nomor </w:t>
                  </w:r>
                  <w:r w:rsidR="00962B28">
                    <w:rPr>
                      <w:rFonts w:ascii="Times New Roman" w:hAnsi="Times New Roman" w:cs="Times New Roman"/>
                    </w:rPr>
                    <w:t xml:space="preserve">putusan.07122017</w:t>
                  </w:r>
                  <w:r w:rsidRPr="00962B28">
                    <w:rPr>
                      <w:rFonts w:ascii="Times New Roman" w:hAnsi="Times New Roman" w:cs="Times New Roman"/>
                    </w:rPr>
                    <w:t>, mengenai tidak sahnya penghentian penuntutan.</w:t>
                  </w:r>
                </w:p>
              </w:tc>
            </w:tr>
          </w:tbl>
          <w:p w:rsidR="00DA61DA" w:rsidRPr="00962B28" w:rsidRDefault="00DA61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A61DA" w:rsidTr="00244AD3">
        <w:trPr>
          <w:trHeight w:val="2416"/>
        </w:trPr>
        <w:tc>
          <w:tcPr>
            <w:tcW w:w="1800" w:type="dxa"/>
            <w:shd w:val="clear" w:color="000000" w:fill="auto"/>
          </w:tcPr>
          <w:p w:rsidR="00DA61DA" w:rsidRPr="00962B28" w:rsidRDefault="00F15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B28">
              <w:rPr>
                <w:rFonts w:ascii="Times New Roman" w:hAnsi="Times New Roman" w:cs="Times New Roman"/>
              </w:rPr>
              <w:t>Menimbang</w:t>
            </w:r>
            <w:r w:rsidR="00DA61DA" w:rsidRPr="00962B28">
              <w:rPr>
                <w:rFonts w:ascii="Times New Roman" w:hAnsi="Times New Roman" w:cs="Times New Roman"/>
              </w:rPr>
              <w:t xml:space="preserve">                       </w:t>
            </w:r>
          </w:p>
        </w:tc>
        <w:tc>
          <w:tcPr>
            <w:tcW w:w="8138" w:type="dxa"/>
            <w:shd w:val="clear" w:color="000000" w:fill="auto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88"/>
              <w:gridCol w:w="7482"/>
            </w:tblGrid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F15E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7482" w:type="dxa"/>
                  <w:shd w:val="clear" w:color="000000" w:fill="FFFFFF"/>
                </w:tcPr>
                <w:p w:rsidR="00DA61DA" w:rsidRPr="00962B28" w:rsidRDefault="00F15E0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Bahwa ternyata dari hal-hal tersebut pada butir 1, 2, dan 3 diatas terdapat alasan baru sebagai berikut :</w:t>
                  </w:r>
                </w:p>
              </w:tc>
            </w:tr>
            <w:tr w:rsidR="00F15E01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F15E01" w:rsidRPr="00962B28" w:rsidRDefault="00F15E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482" w:type="dxa"/>
                  <w:shd w:val="clear" w:color="000000" w:fill="FFFFFF"/>
                </w:tcPr>
                <w:p w:rsidR="00F15E01" w:rsidRPr="00962B28" w:rsidRDefault="00F15E01" w:rsidP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Keterangan tersangka </w:t>
                  </w:r>
                  <w:r w:rsidR="00962B28" w:rsidRPr="00962B28">
                    <w:rPr>
                      <w:rFonts w:ascii="Times New Roman" w:hAnsi="Times New Roman" w:cs="Times New Roman"/>
                    </w:rPr>
                    <w:t xml:space="preserve">Ket. Tersangka</w:t>
                  </w:r>
                </w:p>
              </w:tc>
            </w:tr>
            <w:tr w:rsidR="00F15E01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F15E01" w:rsidRPr="00962B28" w:rsidRDefault="00F15E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482" w:type="dxa"/>
                  <w:shd w:val="clear" w:color="000000" w:fill="FFFFFF"/>
                </w:tcPr>
                <w:p w:rsidR="00F15E01" w:rsidRPr="00962B28" w:rsidRDefault="00F15E01" w:rsidP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Keterangan saksi </w:t>
                  </w:r>
                  <w:r w:rsidR="00962B28" w:rsidRPr="00962B28">
                    <w:rPr>
                      <w:rFonts w:ascii="Times New Roman" w:hAnsi="Times New Roman" w:cs="Times New Roman"/>
                    </w:rPr>
                    <w:t xml:space="preserve">Ket. Saksi</w:t>
                  </w:r>
                </w:p>
              </w:tc>
            </w:tr>
            <w:tr w:rsidR="00F15E01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F15E01" w:rsidRPr="00962B28" w:rsidRDefault="00F15E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482" w:type="dxa"/>
                  <w:shd w:val="clear" w:color="000000" w:fill="FFFFFF"/>
                </w:tcPr>
                <w:p w:rsidR="00F15E01" w:rsidRPr="00962B28" w:rsidRDefault="00F15E01" w:rsidP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Dari benda </w:t>
                  </w:r>
                  <w:r w:rsidR="00962B28">
                    <w:rPr>
                      <w:rFonts w:ascii="Times New Roman" w:hAnsi="Times New Roman" w:cs="Times New Roman"/>
                    </w:rPr>
                    <w:t xml:space="preserve">Dari Benda</w:t>
                  </w:r>
                  <w:r w:rsidRPr="00962B28">
                    <w:rPr>
                      <w:rFonts w:ascii="Times New Roman" w:hAnsi="Times New Roman" w:cs="Times New Roman"/>
                    </w:rPr>
                    <w:t xml:space="preserve"> dari petunjuk Kepala Kejati, atau</w:t>
                  </w:r>
                </w:p>
              </w:tc>
            </w:tr>
            <w:tr w:rsidR="00DA61DA" w:rsidRPr="00962B28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Pr="00962B28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>b.</w:t>
                  </w:r>
                </w:p>
              </w:tc>
              <w:tc>
                <w:tcPr>
                  <w:tcW w:w="7482" w:type="dxa"/>
                  <w:shd w:val="clear" w:color="000000" w:fill="FFFFFF"/>
                </w:tcPr>
                <w:p w:rsidR="00DA61DA" w:rsidRPr="00962B28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Bahwa putusan pra peradilan / putusan akhir dari </w:t>
                  </w:r>
                  <w:r w:rsidR="00896695">
                    <w:rPr>
                      <w:rFonts w:ascii="Times New Roman" w:hAnsi="Times New Roman" w:cs="Times New Roman"/>
                    </w:rPr>
                    <w:t xml:space="preserve"/>
                  </w:r>
                  <w:r w:rsidRPr="00962B28">
                    <w:rPr>
                      <w:rFonts w:ascii="Times New Roman" w:hAnsi="Times New Roman" w:cs="Times New Roman"/>
                    </w:rPr>
                    <w:t xml:space="preserve"> tersebut menyatakan penghentian penuntutan tidak sah berdasarkan alasan sebagai berikut :</w:t>
                  </w:r>
                </w:p>
                <w:p w:rsidR="00427FD0" w:rsidRPr="00962B28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62B28">
                    <w:rPr>
                      <w:rFonts w:ascii="Times New Roman" w:hAnsi="Times New Roman" w:cs="Times New Roman"/>
                    </w:rPr>
                    <w:t xml:space="preserve">tidak cukup barang bukti</w:t>
                  </w:r>
                </w:p>
              </w:tc>
            </w:tr>
          </w:tbl>
          <w:p w:rsidR="00DA61DA" w:rsidRPr="00962B28" w:rsidRDefault="00DA61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A61DA" w:rsidTr="00244AD3">
        <w:trPr>
          <w:trHeight w:val="904"/>
        </w:trPr>
        <w:tc>
          <w:tcPr>
            <w:tcW w:w="1800" w:type="dxa"/>
            <w:shd w:val="clear" w:color="000000" w:fill="auto"/>
          </w:tcPr>
          <w:p w:rsidR="00DA61DA" w:rsidRPr="00DA61DA" w:rsidRDefault="00427F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Mengingat</w:t>
            </w:r>
            <w:r w:rsidR="00DA61DA">
              <w:rPr>
                <w:rFonts w:ascii="Times New Roman" w:hAnsi="Times New Roman" w:cs="Times New Roman"/>
              </w:rPr>
              <w:t xml:space="preserve">                       </w:t>
            </w:r>
          </w:p>
        </w:tc>
        <w:tc>
          <w:tcPr>
            <w:tcW w:w="8138" w:type="dxa"/>
            <w:shd w:val="clear" w:color="000000" w:fill="auto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88"/>
              <w:gridCol w:w="7482"/>
            </w:tblGrid>
            <w:tr w:rsidR="00DA61DA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427FD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7482" w:type="dxa"/>
                  <w:shd w:val="clear" w:color="000000" w:fill="FFFFFF"/>
                </w:tcPr>
                <w:p w:rsidR="00DA61DA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Pasal 140 (2) d KUHAP;</w:t>
                  </w:r>
                </w:p>
              </w:tc>
            </w:tr>
            <w:tr w:rsidR="00DA61DA" w:rsidTr="00244AD3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DA61DA" w:rsidRDefault="00DA61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="00427FD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7482" w:type="dxa"/>
                  <w:shd w:val="clear" w:color="000000" w:fill="FFFFFF"/>
                </w:tcPr>
                <w:p w:rsidR="00DA61DA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Pasal 80 jo 82 (3) b KUHAP.</w:t>
                  </w:r>
                </w:p>
              </w:tc>
            </w:tr>
          </w:tbl>
          <w:p w:rsidR="00DA61DA" w:rsidRDefault="00DA61D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427FD0" w:rsidRPr="008F6DB7" w:rsidRDefault="00427FD0" w:rsidP="00427F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F6DB7">
        <w:rPr>
          <w:rFonts w:ascii="Times New Roman" w:hAnsi="Times New Roman" w:cs="Times New Roman"/>
          <w:b/>
          <w:bCs/>
        </w:rPr>
        <w:t>MENETAPKAN :</w:t>
      </w:r>
    </w:p>
    <w:p w:rsidR="00427FD0" w:rsidRPr="008F6DB7" w:rsidRDefault="00427FD0" w:rsidP="00427F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427FD0" w:rsidRPr="008F6DB7" w:rsidTr="00244AD3">
        <w:trPr>
          <w:trHeight w:val="1"/>
        </w:trPr>
        <w:tc>
          <w:tcPr>
            <w:tcW w:w="9972" w:type="dxa"/>
            <w:shd w:val="clear" w:color="000000" w:fill="FFFFFF"/>
          </w:tcPr>
          <w:tbl>
            <w:tblPr>
              <w:tblW w:w="0" w:type="auto"/>
              <w:tblInd w:w="2372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7030"/>
            </w:tblGrid>
            <w:tr w:rsidR="00427FD0" w:rsidRPr="008F6DB7" w:rsidTr="00244AD3">
              <w:trPr>
                <w:trHeight w:val="1"/>
              </w:trPr>
              <w:tc>
                <w:tcPr>
                  <w:tcW w:w="450" w:type="dxa"/>
                  <w:shd w:val="clear" w:color="000000" w:fill="FFFFFF"/>
                </w:tcPr>
                <w:p w:rsidR="00427FD0" w:rsidRPr="008F6DB7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F6DB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7030" w:type="dxa"/>
                  <w:shd w:val="clear" w:color="000000" w:fill="FFFFFF"/>
                </w:tcPr>
                <w:p w:rsidR="00427FD0" w:rsidRPr="008F6DB7" w:rsidRDefault="00427FD0" w:rsidP="00823F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F6DB7">
                    <w:rPr>
                      <w:rFonts w:ascii="Times New Roman" w:hAnsi="Times New Roman" w:cs="Times New Roman"/>
                    </w:rPr>
                    <w:t xml:space="preserve">Mencabut Surat Ketetapan Penghentian Penuntutan Kepala Kejaksaan Kejaksaan agung republik indonesia tanggal 02 Desember 2017 Nomor P27.07122017 atas nama tersangka TSK.07122017-0101</w:t>
                  </w:r>
                </w:p>
              </w:tc>
            </w:tr>
            <w:tr w:rsidR="00427FD0" w:rsidRPr="008F6DB7" w:rsidTr="00244AD3">
              <w:trPr>
                <w:trHeight w:val="1"/>
              </w:trPr>
              <w:tc>
                <w:tcPr>
                  <w:tcW w:w="450" w:type="dxa"/>
                  <w:shd w:val="clear" w:color="000000" w:fill="FFFFFF"/>
                </w:tcPr>
                <w:p w:rsidR="00427FD0" w:rsidRPr="008F6DB7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F6DB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7030" w:type="dxa"/>
                  <w:shd w:val="clear" w:color="000000" w:fill="FFFFFF"/>
                </w:tcPr>
                <w:p w:rsidR="00427FD0" w:rsidRPr="008F6DB7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F6DB7">
                    <w:rPr>
                      <w:rFonts w:ascii="Times New Roman" w:hAnsi="Times New Roman" w:cs="Times New Roman"/>
                    </w:rPr>
                    <w:t xml:space="preserve">Melanjutkan Penuntutan perkara atas nama tersangka </w:t>
                  </w:r>
                  <w:r w:rsidR="00D85BAE" w:rsidRPr="008F6DB7">
                    <w:rPr>
                      <w:rFonts w:ascii="Times New Roman" w:hAnsi="Times New Roman" w:cs="Times New Roman"/>
                    </w:rPr>
                    <w:t xml:space="preserve">TSK.07122017-0101</w:t>
                  </w:r>
                </w:p>
              </w:tc>
            </w:tr>
            <w:tr w:rsidR="00427FD0" w:rsidRPr="008F6DB7" w:rsidTr="00244AD3">
              <w:trPr>
                <w:trHeight w:val="1"/>
              </w:trPr>
              <w:tc>
                <w:tcPr>
                  <w:tcW w:w="450" w:type="dxa"/>
                  <w:shd w:val="clear" w:color="000000" w:fill="FFFFFF"/>
                </w:tcPr>
                <w:p w:rsidR="00427FD0" w:rsidRPr="008F6DB7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F6DB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7030" w:type="dxa"/>
                  <w:shd w:val="clear" w:color="000000" w:fill="FFFFFF"/>
                </w:tcPr>
                <w:p w:rsidR="00427FD0" w:rsidRPr="008F6DB7" w:rsidRDefault="00427F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F6DB7">
                    <w:rPr>
                      <w:rFonts w:ascii="Times New Roman" w:hAnsi="Times New Roman" w:cs="Times New Roman"/>
                    </w:rPr>
                    <w:t>Turunan dari Surat Ketetapan ini diberikan kepada yang bersangkutan untuk dimaklumi dan diindahkan.</w:t>
                  </w:r>
                </w:p>
              </w:tc>
            </w:tr>
          </w:tbl>
          <w:p w:rsidR="00427FD0" w:rsidRPr="008F6DB7" w:rsidRDefault="00427F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DA61DA" w:rsidRDefault="00DA61DA" w:rsidP="00DA61DA">
      <w:pPr>
        <w:spacing w:line="240" w:lineRule="auto"/>
        <w:jc w:val="center"/>
      </w:pPr>
    </w:p>
    <w:tbl>
      <w:tblPr>
        <w:tblW w:w="9975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0"/>
        <w:gridCol w:w="6015"/>
      </w:tblGrid>
      <w:tr w:rsidR="00962B28" w:rsidTr="00244AD3">
        <w:trPr>
          <w:trHeight w:val="1"/>
        </w:trPr>
        <w:tc>
          <w:tcPr>
            <w:tcW w:w="3960" w:type="dxa"/>
            <w:shd w:val="clear" w:color="000000" w:fill="FFFFFF"/>
            <w:vAlign w:val="center"/>
          </w:tcPr>
          <w:p w:rsidR="00962B28" w:rsidRDefault="00962B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6015" w:type="dxa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715"/>
              <w:gridCol w:w="235"/>
              <w:gridCol w:w="4294"/>
            </w:tblGrid>
            <w:tr w:rsidR="00962B28" w:rsidTr="00244AD3">
              <w:trPr>
                <w:trHeight w:val="1"/>
              </w:trPr>
              <w:tc>
                <w:tcPr>
                  <w:tcW w:w="1715" w:type="dxa"/>
                  <w:shd w:val="clear" w:color="000000" w:fill="FFFFFF"/>
                </w:tcPr>
                <w:p w:rsidR="00962B28" w:rsidRPr="00D85BAE" w:rsidRDefault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85BAE">
                    <w:rPr>
                      <w:rFonts w:ascii="Times New Roman" w:hAnsi="Times New Roman" w:cs="Times New Roman"/>
                    </w:rPr>
                    <w:t>Ditetapkan di</w:t>
                  </w:r>
                </w:p>
              </w:tc>
              <w:tc>
                <w:tcPr>
                  <w:tcW w:w="235" w:type="dxa"/>
                  <w:shd w:val="clear" w:color="000000" w:fill="FFFFFF"/>
                </w:tcPr>
                <w:p w:rsidR="00962B28" w:rsidRPr="00D85BAE" w:rsidRDefault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85BAE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294" w:type="dxa"/>
                  <w:shd w:val="clear" w:color="000000" w:fill="FFFFFF"/>
                </w:tcPr>
                <w:p w:rsidR="00962B28" w:rsidRPr="00D85BAE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JAKARTA</w:t>
                  </w:r>
                </w:p>
              </w:tc>
            </w:tr>
            <w:tr w:rsidR="00962B28" w:rsidTr="00244AD3">
              <w:trPr>
                <w:trHeight w:val="1"/>
              </w:trPr>
              <w:tc>
                <w:tcPr>
                  <w:tcW w:w="1715" w:type="dxa"/>
                  <w:shd w:val="clear" w:color="000000" w:fill="FFFFFF"/>
                </w:tcPr>
                <w:p w:rsidR="00962B28" w:rsidRPr="00D85BAE" w:rsidRDefault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85BAE">
                    <w:rPr>
                      <w:rFonts w:ascii="Times New Roman" w:hAnsi="Times New Roman" w:cs="Times New Roman"/>
                    </w:rPr>
                    <w:t xml:space="preserve">Pada tanggal </w:t>
                  </w:r>
                </w:p>
              </w:tc>
              <w:tc>
                <w:tcPr>
                  <w:tcW w:w="235" w:type="dxa"/>
                  <w:shd w:val="clear" w:color="000000" w:fill="FFFFFF"/>
                </w:tcPr>
                <w:p w:rsidR="00962B28" w:rsidRPr="00D85BAE" w:rsidRDefault="0096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85BAE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294" w:type="dxa"/>
                  <w:shd w:val="clear" w:color="000000" w:fill="FFFFFF"/>
                </w:tcPr>
                <w:p w:rsidR="00962B28" w:rsidRPr="00D85BAE" w:rsidRDefault="000C3B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02 Desember 2017</w:t>
                  </w:r>
                </w:p>
              </w:tc>
            </w:tr>
          </w:tbl>
          <w:p w:rsidR="00962B28" w:rsidRDefault="00962B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962B28" w:rsidRPr="00D85BAE" w:rsidRDefault="00962B28" w:rsidP="00962B28">
            <w:pPr>
              <w:autoSpaceDE w:val="0"/>
              <w:autoSpaceDN w:val="0"/>
              <w:adjustRightInd w:val="0"/>
              <w:spacing w:after="0" w:line="240" w:lineRule="auto"/>
              <w:ind w:left="11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5BAE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KEPALA </w:t>
            </w:r>
            <w:r w:rsidR="000C3B88">
              <w:rPr>
                <w:rFonts w:ascii="Times New Roman" w:hAnsi="Times New Roman" w:cs="Times New Roman"/>
                <w:b/>
                <w:bCs/>
              </w:rPr>
              <w:t xml:space="preserve">KEJAKSAAN AGUNG REPUBLIK INDONESIA</w:t>
            </w:r>
          </w:p>
          <w:p w:rsidR="00962B28" w:rsidRPr="00D85BAE" w:rsidRDefault="00962B28" w:rsidP="00962B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  <w:p w:rsidR="00962B28" w:rsidRPr="00D85BAE" w:rsidRDefault="00962B28" w:rsidP="00962B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  <w:p w:rsidR="00962B28" w:rsidRPr="00D85BAE" w:rsidRDefault="00962B28" w:rsidP="00962B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  <w:p w:rsidR="00962B28" w:rsidRPr="00D85BAE" w:rsidRDefault="000C3B88" w:rsidP="00962B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Dr. REDA MANTHOVANI, S.H. ,M.H., LL.M.</w:t>
            </w:r>
          </w:p>
          <w:p w:rsidR="00962B28" w:rsidRDefault="00962B28" w:rsidP="00962B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85BAE">
              <w:rPr>
                <w:rFonts w:ascii="Times New Roman" w:hAnsi="Times New Roman" w:cs="Times New Roman"/>
                <w:b/>
                <w:bCs/>
              </w:rPr>
              <w:t xml:space="preserve">Pangkat/NIP </w:t>
            </w:r>
            <w:r w:rsidR="000C3B88">
              <w:rPr>
                <w:rFonts w:ascii="Times New Roman" w:hAnsi="Times New Roman" w:cs="Times New Roman"/>
                <w:b/>
                <w:bCs/>
              </w:rPr>
              <w:t xml:space="preserve">Jaksa Utama Pratama</w:t>
            </w:r>
            <w:r w:rsidRPr="00D85BAE">
              <w:rPr>
                <w:rFonts w:ascii="Times New Roman" w:hAnsi="Times New Roman" w:cs="Times New Roman"/>
                <w:b/>
                <w:bCs/>
              </w:rPr>
              <w:t xml:space="preserve">/ </w:t>
            </w:r>
            <w:r w:rsidR="000C3B88">
              <w:rPr>
                <w:rFonts w:ascii="Times New Roman" w:hAnsi="Times New Roman" w:cs="Times New Roman"/>
                <w:b/>
                <w:bCs/>
              </w:rPr>
              <w:t xml:space="preserve">196906201994031005</w:t>
            </w:r>
          </w:p>
        </w:tc>
      </w:tr>
    </w:tbl>
    <w:p w:rsidR="00962B28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BAE">
        <w:rPr>
          <w:rFonts w:ascii="Times New Roman" w:hAnsi="Times New Roman" w:cs="Times New Roman"/>
        </w:rPr>
        <w:t>Turunan :</w:t>
      </w: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BAE">
        <w:rPr>
          <w:rFonts w:ascii="Times New Roman" w:hAnsi="Times New Roman" w:cs="Times New Roman"/>
        </w:rPr>
        <w:t xml:space="preserve">    1. Ketua Pengadilan Negeri</w:t>
      </w: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BAE">
        <w:rPr>
          <w:rFonts w:ascii="Times New Roman" w:hAnsi="Times New Roman" w:cs="Times New Roman"/>
        </w:rPr>
        <w:t xml:space="preserve">    2. lnstansi Penyidik Ybs.</w:t>
      </w: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BAE">
        <w:rPr>
          <w:rFonts w:ascii="Times New Roman" w:hAnsi="Times New Roman" w:cs="Times New Roman"/>
        </w:rPr>
        <w:t xml:space="preserve">    3. Kepala RUTAN ...........</w:t>
      </w: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BAE">
        <w:rPr>
          <w:rFonts w:ascii="Times New Roman" w:hAnsi="Times New Roman" w:cs="Times New Roman"/>
        </w:rPr>
        <w:t xml:space="preserve">    4. Tersangka/keluarga/Penasehat Hukum </w:t>
      </w: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2B28" w:rsidRPr="00D85BAE" w:rsidRDefault="00962B28" w:rsidP="0096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BAE">
        <w:rPr>
          <w:rFonts w:ascii="Times New Roman" w:hAnsi="Times New Roman" w:cs="Times New Roman"/>
        </w:rPr>
        <w:t>Tembusan :</w:t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  <w:gridCol w:w="2000"/>
        <w:gridCol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Yth. Kajati ...........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2.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Saksi Korban/Pelapor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3.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Arsip</w:t>
            </w:r>
          </w:p>
        </w:tc>
      </w:tr>
    </w:tbl>
    <w:p w:rsidR="00962B28" w:rsidRPr="00DA61DA" w:rsidRDefault="00962B28" w:rsidP="00DA61DA">
      <w:pPr>
        <w:spacing w:line="240" w:lineRule="auto"/>
        <w:jc w:val="center"/>
      </w:pPr>
    </w:p>
    <w:sectPr xmlns:w="http://schemas.openxmlformats.org/wordprocessingml/2006/main" w:rsidR="00962B28" w:rsidRPr="00DA61DA" w:rsidSect="00DA61DA">
      <w:pgSz w:w="12240" w:h="15840"/>
      <w:pgMar w:top="27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903625">
    <w:multiLevelType w:val="hybridMultilevel"/>
    <w:lvl w:ilvl="0" w:tplc="15226745">
      <w:start w:val="1"/>
      <w:numFmt w:val="decimal"/>
      <w:lvlText w:val="%1."/>
      <w:lvlJc w:val="left"/>
      <w:pPr>
        <w:ind w:left="720" w:hanging="360"/>
      </w:pPr>
    </w:lvl>
    <w:lvl w:ilvl="1" w:tplc="15226745" w:tentative="1">
      <w:start w:val="1"/>
      <w:numFmt w:val="lowerLetter"/>
      <w:lvlText w:val="%2."/>
      <w:lvlJc w:val="left"/>
      <w:pPr>
        <w:ind w:left="1440" w:hanging="360"/>
      </w:pPr>
    </w:lvl>
    <w:lvl w:ilvl="2" w:tplc="15226745" w:tentative="1">
      <w:start w:val="1"/>
      <w:numFmt w:val="lowerRoman"/>
      <w:lvlText w:val="%3."/>
      <w:lvlJc w:val="right"/>
      <w:pPr>
        <w:ind w:left="2160" w:hanging="180"/>
      </w:pPr>
    </w:lvl>
    <w:lvl w:ilvl="3" w:tplc="15226745" w:tentative="1">
      <w:start w:val="1"/>
      <w:numFmt w:val="decimal"/>
      <w:lvlText w:val="%4."/>
      <w:lvlJc w:val="left"/>
      <w:pPr>
        <w:ind w:left="2880" w:hanging="360"/>
      </w:pPr>
    </w:lvl>
    <w:lvl w:ilvl="4" w:tplc="15226745" w:tentative="1">
      <w:start w:val="1"/>
      <w:numFmt w:val="lowerLetter"/>
      <w:lvlText w:val="%5."/>
      <w:lvlJc w:val="left"/>
      <w:pPr>
        <w:ind w:left="3600" w:hanging="360"/>
      </w:pPr>
    </w:lvl>
    <w:lvl w:ilvl="5" w:tplc="15226745" w:tentative="1">
      <w:start w:val="1"/>
      <w:numFmt w:val="lowerRoman"/>
      <w:lvlText w:val="%6."/>
      <w:lvlJc w:val="right"/>
      <w:pPr>
        <w:ind w:left="4320" w:hanging="180"/>
      </w:pPr>
    </w:lvl>
    <w:lvl w:ilvl="6" w:tplc="15226745" w:tentative="1">
      <w:start w:val="1"/>
      <w:numFmt w:val="decimal"/>
      <w:lvlText w:val="%7."/>
      <w:lvlJc w:val="left"/>
      <w:pPr>
        <w:ind w:left="5040" w:hanging="360"/>
      </w:pPr>
    </w:lvl>
    <w:lvl w:ilvl="7" w:tplc="15226745" w:tentative="1">
      <w:start w:val="1"/>
      <w:numFmt w:val="lowerLetter"/>
      <w:lvlText w:val="%8."/>
      <w:lvlJc w:val="left"/>
      <w:pPr>
        <w:ind w:left="5760" w:hanging="360"/>
      </w:pPr>
    </w:lvl>
    <w:lvl w:ilvl="8" w:tplc="1522674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03624">
    <w:multiLevelType w:val="hybridMultilevel"/>
    <w:lvl w:ilvl="0" w:tplc="959954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0903624">
    <w:abstractNumId w:val="10903624"/>
  </w:num>
  <w:num w:numId="10903625">
    <w:abstractNumId w:val="109036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A61DA"/>
    <w:rsid w:val="000C3B88"/>
    <w:rsid w:val="00244AD3"/>
    <w:rsid w:val="003878B1"/>
    <w:rsid w:val="003E3B1C"/>
    <w:rsid w:val="00427FD0"/>
    <w:rsid w:val="00433291"/>
    <w:rsid w:val="006F5339"/>
    <w:rsid w:val="0081494E"/>
    <w:rsid w:val="00823FFB"/>
    <w:rsid w:val="00867B57"/>
    <w:rsid w:val="00896695"/>
    <w:rsid w:val="008F6DB7"/>
    <w:rsid w:val="00962B28"/>
    <w:rsid w:val="00D85BAE"/>
    <w:rsid w:val="00DA61DA"/>
    <w:rsid w:val="00F1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412780761" Type="http://schemas.openxmlformats.org/officeDocument/2006/relationships/numbering" Target="numbering.xml"/><Relationship Id="rId838418578" Type="http://schemas.openxmlformats.org/officeDocument/2006/relationships/footnotes" Target="footnotes.xml"/><Relationship Id="rId868878173" Type="http://schemas.openxmlformats.org/officeDocument/2006/relationships/endnotes" Target="endnotes.xml"/><Relationship Id="rId406161498" Type="http://schemas.openxmlformats.org/officeDocument/2006/relationships/comments" Target="comments.xml"/><Relationship Id="rId72105a29151070e03" Type="http://schemas.openxmlformats.org/officeDocument/2006/relationships/image" Target="media/img72105a29151070e03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10</cp:revision>
  <dcterms:created xsi:type="dcterms:W3CDTF">2017-08-14T03:26:00Z</dcterms:created>
  <dcterms:modified xsi:type="dcterms:W3CDTF">2017-12-03T14:25:00Z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
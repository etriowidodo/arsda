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16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25625a2906f229812" o:bwmode="white" o:targetscreensize="800,600">
      <v:fill r:id="rId78455a2906f22980b" o:title="tit_17515a2906f229815" recolor="t" type="frame"/>
    </v:background>
  </w:background>
  <w:body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  <w:gridCol w:w="759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9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T-14</w:t>
            </w:r>
          </w:p>
        </w:tc>
      </w:tr>
    </w:tbl>
    <w:p w:rsidR="003017BA" w:rsidRDefault="003017BA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6"/>
        <w:gridCol w:w="259"/>
        <w:gridCol w:w="4204"/>
        <w:gridCol w:w="3444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20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Nomor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4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T14.07122017</w:t>
            </w:r>
          </w:p>
        </w:tc>
        <w:tc>
          <w:tcPr>
            <w:tcW w:w="3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 :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20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Sifat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4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Biasa</w:t>
            </w:r>
          </w:p>
        </w:tc>
        <w:tc>
          <w:tcPr>
            <w:tcW w:w="3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Kepala Polisi Resort Jakarta Selatan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20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Lampiran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4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-</w:t>
            </w:r>
          </w:p>
        </w:tc>
        <w:tc>
          <w:tcPr>
            <w:tcW w:w="3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20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Perihal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4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Bantuan Pencarian/Penangkapan</w:t>
            </w:r>
          </w:p>
        </w:tc>
        <w:tc>
          <w:tcPr>
            <w:tcW w:w="3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Jakarta</w:t>
            </w:r>
          </w:p>
        </w:tc>
      </w:tr>
    </w:tbl>
    <w:p w:rsidR="003017BA" w:rsidRDefault="003017BA">
      <w:pPr>
        <w:pStyle w:val="Standard"/>
      </w:pPr>
    </w:p>
    <w:p w:rsidR="003017BA" w:rsidRDefault="003017BA">
      <w:pPr>
        <w:pStyle w:val="Standard"/>
      </w:pPr>
    </w:p>
    <w:tbl>
      <w:tblPr>
        <w:tblW w:w="9667" w:type="dxa"/>
        <w:tblInd w:w="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96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 xml:space="preserve">         </w:t>
            </w:r>
            <w:r>
              <w:rPr>
                <w:sz w:val="22"/>
                <w:szCs w:val="22"/>
              </w:rPr>
              <w:t xml:space="preserve">Berdasarkan Surat </w:t>
            </w:r>
            <w:r>
              <w:rPr>
                <w:sz w:val="22"/>
                <w:szCs w:val="22"/>
              </w:rPr>
              <w:t xml:space="preserve">Perintah Penyidikan/Penyerahan Berkas Perkara dari Penyidik/Penetapan/Putusan Pengadilan No. </w:t>
            </w:r>
            <w:r w:rsidR="00FA06B4">
              <w:rPr>
                <w:sz w:val="22"/>
                <w:szCs w:val="22"/>
              </w:rPr>
              <w:t xml:space="preserve">SP.07122017</w:t>
            </w:r>
            <w:r>
              <w:rPr>
                <w:sz w:val="22"/>
                <w:szCs w:val="22"/>
              </w:rPr>
              <w:t xml:space="preserve"> Tanggal </w:t>
            </w:r>
            <w:r w:rsidR="00FA06B4">
              <w:rPr>
                <w:sz w:val="22"/>
                <w:szCs w:val="22"/>
              </w:rPr>
              <w:t xml:space="preserve">01 Desember 2017</w:t>
            </w:r>
            <w:r>
              <w:rPr>
                <w:sz w:val="22"/>
                <w:szCs w:val="22"/>
              </w:rPr>
              <w:t xml:space="preserve"> denagan ini diminta bantuannya untuk menangkap tersangka/terdakwa/terpidana dalam perkara tindak pidana </w:t>
            </w:r>
            <w:r w:rsidR="00FA06B4">
              <w:rPr>
                <w:sz w:val="22"/>
                <w:szCs w:val="22"/>
              </w:rPr>
              <w:t xml:space="preserve">Telah terjadi tindak pidana Pencurian</w:t>
            </w:r>
            <w:r>
              <w:rPr>
                <w:sz w:val="22"/>
                <w:szCs w:val="22"/>
              </w:rPr>
              <w:t xml:space="preserve"> yang foto</w:t>
            </w:r>
            <w:r>
              <w:rPr>
                <w:sz w:val="22"/>
                <w:szCs w:val="22"/>
              </w:rPr>
              <w:t xml:space="preserve"> dan identitasnya sebagai berikut :</w:t>
            </w:r>
          </w:p>
        </w:tc>
      </w:tr>
    </w:tbl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7315200" cy="5486400"/>
            <wp:effectExtent l="0" t="0" r="0" b="0"/>
            <wp:wrapSquare wrapText="bothSides"/>
            <wp:docPr id="656288879" name="0 Imagen" descr="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4.jpg"/>
                    <pic:cNvPicPr/>
                  </pic:nvPicPr>
                  <pic:blipFill>
                    <a:blip r:embed="rId590759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7BA" w:rsidRDefault="001D23BD">
      <w:pPr>
        <w:pStyle w:val="Standard"/>
      </w:pPr>
      <w:r>
        <w:tab/>
      </w:r>
    </w:p>
    <w:tbl>
      <w:tblPr>
        <w:tblW w:w="9667" w:type="dxa"/>
        <w:tblInd w:w="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3"/>
        <w:gridCol w:w="315"/>
        <w:gridCol w:w="5889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lengkap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TSK.07122017-0101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JAKARTA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12 Maret 1970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Laki-laki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Indonesia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Komplek A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Budha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PNS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 xml:space="preserve">Diploma I</w:t>
            </w:r>
          </w:p>
        </w:tc>
      </w:tr>
    </w:tbl>
    <w:p w:rsidR="00FA06B4" w:rsidRDefault="0039140E" w:rsidP="0039140E">
      <w:pPr>
        <w:ind w:firstLine="360"/>
      </w:pPr>
      <w:r>
        <w:t>Ciri Ciri</w:t>
      </w:r>
    </w:p>
    <w:p>
      <w:pPr>
        <w:numPr>
          <w:ilvl w:val="0"/>
          <w:numId w:val="21307679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Badan Gemuk : Kulit Sawo matang</w:t>
      </w:r>
    </w:p>
    <w:tbl>
      <w:tblPr>
        <w:tblW w:w="9667" w:type="dxa"/>
        <w:tblInd w:w="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96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B4" w:rsidRDefault="00FA06B4">
            <w:pPr>
              <w:pStyle w:val="TableContents"/>
              <w:rPr>
                <w:sz w:val="22"/>
                <w:szCs w:val="22"/>
              </w:rPr>
            </w:pPr>
          </w:p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Hasil pencarian dan penangkapan yang saudara lakukan, kiranya dapat segera </w:t>
            </w:r>
            <w:r>
              <w:rPr>
                <w:sz w:val="22"/>
                <w:szCs w:val="22"/>
              </w:rPr>
              <w:t xml:space="preserve">disampaikan kepada </w:t>
            </w:r>
            <w:r w:rsidR="00FA06B4">
              <w:rPr>
                <w:sz w:val="22"/>
                <w:szCs w:val="22"/>
              </w:rPr>
              <w:t xml:space="preserve">Dr. BAMBANG WALUYO, S.H., M.H.</w:t>
            </w:r>
          </w:p>
        </w:tc>
      </w:tr>
    </w:tbl>
    <w:p w:rsidR="00000000" w:rsidRDefault="001D23BD">
      <w:pPr>
        <w:rPr>
          <w:vanish/>
        </w:rPr>
      </w:pPr>
    </w:p>
    <w:tbl>
      <w:tblPr>
        <w:tblW w:w="9667" w:type="dxa"/>
        <w:tblInd w:w="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96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Demikian kiranya maklum dan atas bantuannya diucapkan terima kasih.</w:t>
            </w:r>
          </w:p>
        </w:tc>
      </w:tr>
    </w:tbl>
    <w:p w:rsidR="003017BA" w:rsidRDefault="003017BA">
      <w:pPr>
        <w:pStyle w:val="Standard"/>
      </w:pPr>
    </w:p>
    <w:p w:rsidR="003017BA" w:rsidRDefault="003017B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017BA">
        <w:tblPrEx>
          <w:tblCellMar>
            <w:top w:w="0" w:type="dxa"/>
            <w:bottom w:w="0" w:type="dxa"/>
          </w:tblCellMar>
        </w:tblPrEx>
        <w:trPr>
          <w:trHeight w:val="1537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3017BA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  <w:jc w:val="center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 xml:space="preserve">Kepala Kejaksaan Negeri KEJAKSAAN NEGERI</w:t>
            </w:r>
          </w:p>
          <w:p w:rsidR="003017BA" w:rsidRDefault="003017BA">
            <w:pPr>
              <w:pStyle w:val="TableContents"/>
              <w:jc w:val="center"/>
              <w:rPr>
                <w:b/>
                <w:bCs/>
              </w:rPr>
            </w:pPr>
          </w:p>
          <w:p w:rsidR="003017BA" w:rsidRDefault="003017BA">
            <w:pPr>
              <w:pStyle w:val="TableContents"/>
              <w:jc w:val="center"/>
              <w:rPr>
                <w:b/>
                <w:bCs/>
              </w:rPr>
            </w:pPr>
          </w:p>
          <w:p w:rsidR="003017BA" w:rsidRDefault="003017BA">
            <w:pPr>
              <w:pStyle w:val="TableContents"/>
              <w:jc w:val="center"/>
              <w:rPr>
                <w:b/>
                <w:bCs/>
              </w:rPr>
            </w:pPr>
          </w:p>
          <w:p w:rsidR="001E11E7" w:rsidRDefault="00FA06B4" w:rsidP="001E11E7">
            <w:pPr>
              <w:pStyle w:val="TableContents"/>
              <w:jc w:val="center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 xml:space="preserve">Dr. REDA MANTHOVANI, S.H. , LL.M.</w:t>
            </w:r>
          </w:p>
        </w:tc>
      </w:tr>
    </w:tbl>
    <w:p w:rsidR="001E11E7" w:rsidRPr="001E11E7" w:rsidRDefault="001E11E7">
      <w:pPr>
        <w:pStyle w:val="Textbody"/>
        <w:spacing w:after="0"/>
        <w:ind w:left="114"/>
        <w:rPr>
          <w:b/>
          <w:sz w:val="22"/>
          <w:szCs w:val="22"/>
        </w:rPr>
      </w:pPr>
      <w:r w:rsidRPr="001E11E7">
        <w:rPr>
          <w:b/>
          <w:sz w:val="22"/>
          <w:szCs w:val="22"/>
        </w:rPr>
        <w:t>Tembusan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p w:rsidR="003017BA" w:rsidRDefault="003017BA">
      <w:pPr>
        <w:pStyle w:val="Textbody"/>
        <w:spacing w:after="0"/>
        <w:ind w:left="114"/>
        <w:rPr>
          <w:b/>
          <w:bCs/>
          <w:color w:val="595959"/>
          <w:shd w:val="clear" w:color="auto" w:fill="FFFFFF"/>
        </w:rPr>
      </w:pPr>
    </w:p>
    <w:sectPr xmlns:w="http://schemas.openxmlformats.org/wordprocessingml/2006/main" w:rsidR="003017BA">
      <w:pgSz w:w="12240" w:h="2016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3BD" w:rsidRDefault="001D23BD">
      <w:r>
        <w:separator/>
      </w:r>
    </w:p>
  </w:endnote>
  <w:endnote w:type="continuationSeparator" w:id="0">
    <w:p w:rsidR="001D23BD" w:rsidRDefault="001D2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3BD" w:rsidRDefault="001D23BD">
      <w:r>
        <w:rPr>
          <w:color w:val="000000"/>
        </w:rPr>
        <w:separator/>
      </w:r>
    </w:p>
  </w:footnote>
  <w:footnote w:type="continuationSeparator" w:id="0">
    <w:p w:rsidR="001D23BD" w:rsidRDefault="001D23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307679">
    <w:multiLevelType w:val="hybridMultilevel"/>
    <w:lvl w:ilvl="0" w:tplc="80287780">
      <w:start w:val="1"/>
      <w:numFmt w:val="decimal"/>
      <w:lvlText w:val="%1."/>
      <w:lvlJc w:val="left"/>
      <w:pPr>
        <w:ind w:left="720" w:hanging="360"/>
      </w:pPr>
    </w:lvl>
    <w:lvl w:ilvl="1" w:tplc="80287780" w:tentative="1">
      <w:start w:val="1"/>
      <w:numFmt w:val="lowerLetter"/>
      <w:lvlText w:val="%2."/>
      <w:lvlJc w:val="left"/>
      <w:pPr>
        <w:ind w:left="1440" w:hanging="360"/>
      </w:pPr>
    </w:lvl>
    <w:lvl w:ilvl="2" w:tplc="80287780" w:tentative="1">
      <w:start w:val="1"/>
      <w:numFmt w:val="lowerRoman"/>
      <w:lvlText w:val="%3."/>
      <w:lvlJc w:val="right"/>
      <w:pPr>
        <w:ind w:left="2160" w:hanging="180"/>
      </w:pPr>
    </w:lvl>
    <w:lvl w:ilvl="3" w:tplc="80287780" w:tentative="1">
      <w:start w:val="1"/>
      <w:numFmt w:val="decimal"/>
      <w:lvlText w:val="%4."/>
      <w:lvlJc w:val="left"/>
      <w:pPr>
        <w:ind w:left="2880" w:hanging="360"/>
      </w:pPr>
    </w:lvl>
    <w:lvl w:ilvl="4" w:tplc="80287780" w:tentative="1">
      <w:start w:val="1"/>
      <w:numFmt w:val="lowerLetter"/>
      <w:lvlText w:val="%5."/>
      <w:lvlJc w:val="left"/>
      <w:pPr>
        <w:ind w:left="3600" w:hanging="360"/>
      </w:pPr>
    </w:lvl>
    <w:lvl w:ilvl="5" w:tplc="80287780" w:tentative="1">
      <w:start w:val="1"/>
      <w:numFmt w:val="lowerRoman"/>
      <w:lvlText w:val="%6."/>
      <w:lvlJc w:val="right"/>
      <w:pPr>
        <w:ind w:left="4320" w:hanging="180"/>
      </w:pPr>
    </w:lvl>
    <w:lvl w:ilvl="6" w:tplc="80287780" w:tentative="1">
      <w:start w:val="1"/>
      <w:numFmt w:val="decimal"/>
      <w:lvlText w:val="%7."/>
      <w:lvlJc w:val="left"/>
      <w:pPr>
        <w:ind w:left="5040" w:hanging="360"/>
      </w:pPr>
    </w:lvl>
    <w:lvl w:ilvl="7" w:tplc="80287780" w:tentative="1">
      <w:start w:val="1"/>
      <w:numFmt w:val="lowerLetter"/>
      <w:lvlText w:val="%8."/>
      <w:lvlJc w:val="left"/>
      <w:pPr>
        <w:ind w:left="5760" w:hanging="360"/>
      </w:pPr>
    </w:lvl>
    <w:lvl w:ilvl="8" w:tplc="802877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07678">
    <w:multiLevelType w:val="hybridMultilevel"/>
    <w:lvl w:ilvl="0" w:tplc="67027282">
      <w:start w:val="1"/>
      <w:numFmt w:val="decimal"/>
      <w:lvlText w:val="%1."/>
      <w:lvlJc w:val="left"/>
      <w:pPr>
        <w:ind w:left="720" w:hanging="360"/>
      </w:pPr>
    </w:lvl>
    <w:lvl w:ilvl="1" w:tplc="67027282" w:tentative="1">
      <w:start w:val="1"/>
      <w:numFmt w:val="lowerLetter"/>
      <w:lvlText w:val="%2."/>
      <w:lvlJc w:val="left"/>
      <w:pPr>
        <w:ind w:left="1440" w:hanging="360"/>
      </w:pPr>
    </w:lvl>
    <w:lvl w:ilvl="2" w:tplc="67027282" w:tentative="1">
      <w:start w:val="1"/>
      <w:numFmt w:val="lowerRoman"/>
      <w:lvlText w:val="%3."/>
      <w:lvlJc w:val="right"/>
      <w:pPr>
        <w:ind w:left="2160" w:hanging="180"/>
      </w:pPr>
    </w:lvl>
    <w:lvl w:ilvl="3" w:tplc="67027282" w:tentative="1">
      <w:start w:val="1"/>
      <w:numFmt w:val="decimal"/>
      <w:lvlText w:val="%4."/>
      <w:lvlJc w:val="left"/>
      <w:pPr>
        <w:ind w:left="2880" w:hanging="360"/>
      </w:pPr>
    </w:lvl>
    <w:lvl w:ilvl="4" w:tplc="67027282" w:tentative="1">
      <w:start w:val="1"/>
      <w:numFmt w:val="lowerLetter"/>
      <w:lvlText w:val="%5."/>
      <w:lvlJc w:val="left"/>
      <w:pPr>
        <w:ind w:left="3600" w:hanging="360"/>
      </w:pPr>
    </w:lvl>
    <w:lvl w:ilvl="5" w:tplc="67027282" w:tentative="1">
      <w:start w:val="1"/>
      <w:numFmt w:val="lowerRoman"/>
      <w:lvlText w:val="%6."/>
      <w:lvlJc w:val="right"/>
      <w:pPr>
        <w:ind w:left="4320" w:hanging="180"/>
      </w:pPr>
    </w:lvl>
    <w:lvl w:ilvl="6" w:tplc="67027282" w:tentative="1">
      <w:start w:val="1"/>
      <w:numFmt w:val="decimal"/>
      <w:lvlText w:val="%7."/>
      <w:lvlJc w:val="left"/>
      <w:pPr>
        <w:ind w:left="5040" w:hanging="360"/>
      </w:pPr>
    </w:lvl>
    <w:lvl w:ilvl="7" w:tplc="67027282" w:tentative="1">
      <w:start w:val="1"/>
      <w:numFmt w:val="lowerLetter"/>
      <w:lvlText w:val="%8."/>
      <w:lvlJc w:val="left"/>
      <w:pPr>
        <w:ind w:left="5760" w:hanging="360"/>
      </w:pPr>
    </w:lvl>
    <w:lvl w:ilvl="8" w:tplc="670272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07677">
    <w:multiLevelType w:val="hybridMultilevel"/>
    <w:lvl w:ilvl="0" w:tplc="881622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1307677">
    <w:abstractNumId w:val="21307677"/>
  </w:num>
  <w:num w:numId="21307678">
    <w:abstractNumId w:val="21307678"/>
  </w:num>
  <w:num w:numId="21307679">
    <w:abstractNumId w:val="21307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017BA"/>
    <w:rsid w:val="00007712"/>
    <w:rsid w:val="001D23BD"/>
    <w:rsid w:val="001E11E7"/>
    <w:rsid w:val="003017BA"/>
    <w:rsid w:val="0039140E"/>
    <w:rsid w:val="004915FB"/>
    <w:rsid w:val="005242D6"/>
    <w:rsid w:val="00A712CF"/>
    <w:rsid w:val="00FA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06616210" Type="http://schemas.openxmlformats.org/officeDocument/2006/relationships/numbering" Target="numbering.xml"/><Relationship Id="rId272732543" Type="http://schemas.openxmlformats.org/officeDocument/2006/relationships/comments" Target="comments.xml"/><Relationship Id="rId59075928" Type="http://schemas.openxmlformats.org/officeDocument/2006/relationships/image" Target="media/imgrId59075928.jpg"/><Relationship Id="rId78455a2906f22980b" Type="http://schemas.openxmlformats.org/officeDocument/2006/relationships/image" Target="media/img78455a2906f22980b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10</cp:revision>
  <dcterms:created xsi:type="dcterms:W3CDTF">2015-09-09T17:09:00Z</dcterms:created>
  <dcterms:modified xsi:type="dcterms:W3CDTF">2017-08-11T08:00:00Z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
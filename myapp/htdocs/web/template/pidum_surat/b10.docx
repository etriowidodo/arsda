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23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83355a29104cd203b" o:bwmode="white" o:targetscreensize="800,600">
      <v:fill r:id="rId20275a29104cd2035" o:title="tit_15635a29104cd2040" recolor="t" type="frame"/>
    </v:background>
  </w:background>
  <w:body>
    <w:tbl>
      <w:tblPr>
        <w:tblW w:w="135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88"/>
        <w:gridCol w:w="884"/>
      </w:tblGrid>
      <w:tr w:rsidR="00243CC2">
        <w:tblPrEx>
          <w:tblCellMar>
            <w:top w:w="0" w:type="dxa"/>
            <w:bottom w:w="0" w:type="dxa"/>
          </w:tblCellMar>
        </w:tblPrEx>
        <w:tc>
          <w:tcPr>
            <w:tcW w:w="126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3CC2" w:rsidRDefault="007E43D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Kejaksaan Agung Republik Indonesia</w:t>
            </w:r>
          </w:p>
        </w:tc>
        <w:tc>
          <w:tcPr>
            <w:tcW w:w="8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3CC2" w:rsidRDefault="007624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B-10</w:t>
            </w:r>
          </w:p>
        </w:tc>
      </w:tr>
    </w:tbl>
    <w:p w:rsidR="00000000" w:rsidRDefault="00762408">
      <w:pPr>
        <w:rPr>
          <w:vanish/>
        </w:rPr>
      </w:pPr>
    </w:p>
    <w:tbl>
      <w:tblPr>
        <w:tblW w:w="3706" w:type="dxa"/>
        <w:tblInd w:w="50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6"/>
      </w:tblGrid>
      <w:tr w:rsidR="00243CC2">
        <w:tblPrEx>
          <w:tblCellMar>
            <w:top w:w="0" w:type="dxa"/>
            <w:bottom w:w="0" w:type="dxa"/>
          </w:tblCellMar>
        </w:tblPrEx>
        <w:tc>
          <w:tcPr>
            <w:tcW w:w="37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3CC2" w:rsidRDefault="00762408">
            <w:pPr>
              <w:pStyle w:val="Standard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KARTU BARANG BUKTI</w:t>
            </w:r>
          </w:p>
        </w:tc>
      </w:tr>
    </w:tbl>
    <w:p w:rsidR="00000000" w:rsidRDefault="00762408">
      <w:pPr>
        <w:rPr>
          <w:vanish/>
        </w:rPr>
      </w:pPr>
    </w:p>
    <w:tbl>
      <w:tblPr>
        <w:tblW w:w="5686" w:type="dxa"/>
        <w:tblInd w:w="7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6"/>
      </w:tblGrid>
      <w:tr w:rsidR="00243CC2">
        <w:tblPrEx>
          <w:tblCellMar>
            <w:top w:w="0" w:type="dxa"/>
            <w:bottom w:w="0" w:type="dxa"/>
          </w:tblCellMar>
        </w:tblPrEx>
        <w:tc>
          <w:tcPr>
            <w:tcW w:w="5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3CC2" w:rsidRDefault="00762408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Tanggal : </w:t>
            </w:r>
            <w:r w:rsidR="007E43D2">
              <w:rPr>
                <w:sz w:val="22"/>
                <w:szCs w:val="22"/>
              </w:rPr>
              <w:t xml:space="preserve">02 Desember 2017</w:t>
            </w:r>
            <w:r>
              <w:rPr>
                <w:sz w:val="22"/>
                <w:szCs w:val="22"/>
              </w:rPr>
              <w:t xml:space="preserve">  </w:t>
            </w:r>
          </w:p>
          <w:p w:rsidR="00243CC2" w:rsidRDefault="00762408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Nama Terdakwa : </w:t>
            </w:r>
            <w:r w:rsidR="007E43D2">
              <w:rPr>
                <w:sz w:val="22"/>
                <w:szCs w:val="22"/>
              </w:rPr>
              <w:t xml:space="preserve">TSK.07122017-0101 dan TSK.07122017-0102</w:t>
            </w:r>
          </w:p>
          <w:p w:rsidR="00243CC2" w:rsidRDefault="00762408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Register Perkara Nomor : </w:t>
            </w:r>
            <w:r w:rsidR="007E43D2">
              <w:rPr>
                <w:sz w:val="22"/>
                <w:szCs w:val="22"/>
              </w:rPr>
              <w:t xml:space="preserve">PDM.07122017-01</w:t>
            </w:r>
          </w:p>
          <w:p w:rsidR="00243CC2" w:rsidRDefault="00762408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Register Benda Sitaan/Barang Bukti Nomor : </w:t>
            </w:r>
            <w:r w:rsidR="007E43D2">
              <w:rPr>
                <w:sz w:val="22"/>
                <w:szCs w:val="22"/>
              </w:rPr>
              <w:t xml:space="preserve">Reg.BB.07122017</w:t>
            </w:r>
          </w:p>
        </w:tc>
      </w:tr>
    </w:tbl>
    <w:p w:rsidR="00243CC2" w:rsidRDefault="00243CC2" w:rsidP="007E43D2">
      <w:pPr>
        <w:pStyle w:val="Standard"/>
        <w:jc w:val="center"/>
        <w:rPr>
          <w:sz w:val="22"/>
          <w:szCs w:val="22"/>
        </w:rPr>
      </w:pPr>
    </w:p>
    <w:p w:rsidR="00980B16" w:rsidRDefault="00980B16" w:rsidP="007E43D2">
      <w:pPr>
        <w:pStyle w:val="Standard"/>
        <w:jc w:val="center"/>
        <w:rPr>
          <w:sz w:val="22"/>
          <w:szCs w:val="22"/>
        </w:rPr>
      </w:pPr>
    </w:p>
    <w:tbl>
      <w:tblPr>
        <w:tblStyle w:val="TableGridPHPDOCX"/>
        <w:tblW w:w="5000" w:type="pct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500"/>
        <w:gridCol w:w="500"/>
        <w:gridCol/>
      </w:tblGrid>
      <w:tr>
        <w:trPr>
          <w:trHeight w:val="0" w:hRule="atLeast"/>
        </w:trPr>
        <w:tc>
          <w:tcPr>
            <w:tcW w:w="500" w:type="pct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Jenis Barang Bukti</w:t>
            </w:r>
          </w:p>
        </w:tc>
        <w:tc>
          <w:tcPr>
            <w:tcW w:w="1000" w:type="pct"/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Tanggung Jawab Diterima di Kejaksaan</w:t>
            </w:r>
          </w:p>
        </w:tc>
        <w:tc>
          <w:tcPr>
            <w:tcW w:w="450" w:type="pct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Tanggal Pelimpahan Ke PN</w:t>
            </w:r>
          </w:p>
        </w:tc>
        <w:tc>
          <w:tcPr>
            <w:tcW w:w="450" w:type="pct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Diktum Tuntutan Pidana</w:t>
            </w:r>
          </w:p>
        </w:tc>
        <w:tc>
          <w:tcPr>
            <w:tcW w:w="450" w:type="pct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Tanggal dan Nomor Putusan Pengadilan</w:t>
            </w:r>
          </w:p>
        </w:tc>
        <w:tc>
          <w:tcPr>
            <w:tcW w:w="450" w:type="pct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Amar Putusan PN/PT/MA</w:t>
            </w:r>
          </w:p>
        </w:tc>
        <w:tc>
          <w:tcPr>
            <w:tcW w:w="450" w:type="pct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Pelaksanaan Putusan Tunggal</w:t>
            </w:r>
          </w:p>
        </w:tc>
        <w:tc>
          <w:tcPr>
            <w:tcW w:w="250" w:type="pct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ket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  <w:tc>
          <w:tcPr>
            <w:tcW w:w="500" w:type="pc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Tanggal</w:t>
            </w:r>
          </w:p>
        </w:tc>
        <w:tc>
          <w:tcPr>
            <w:tcW w:w="500" w:type="pc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Tanda Tangan Petugas Bukti</w:t>
            </w:r>
          </w:p>
        </w:tc>
        <w:tc>
          <w:tcPr>
            <w:gridSpan w:val="1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  <w:tc>
          <w:tcPr>
            <w:gridSpan w:val="1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  <w:tc>
          <w:tcPr>
            <w:gridSpan w:val="1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  <w:tc>
          <w:tcPr>
            <w:gridSpan w:val="1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  <w:tc>
          <w:tcPr>
            <w:gridSpan w:val="1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  <w:tc>
          <w:tcPr>
            <w:gridSpan w:val="1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</w:tr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4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5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6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7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8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9</w:t>
            </w:r>
          </w:p>
        </w:tc>
      </w:tr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 xml:space="preserve">2 (dua) Unit Sepeda Motor Honda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 xml:space="preserve">26-11-2017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 xml:space="preserve">PRASETYO, S.H.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center"/>
          </w:tcPr>
          <w:p/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center"/>
          </w:tcPr>
          <w:p/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center"/>
          </w:tcPr>
          <w:p/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center"/>
          </w:tcPr>
          <w:p/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center"/>
          </w:tcPr>
          <w:p/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center"/>
          </w:tcPr>
          <w:p/>
        </w:tc>
      </w:tr>
    </w:tbl>
    <w:sectPr xmlns:w="http://schemas.openxmlformats.org/wordprocessingml/2006/main" w:rsidR="007E43D2">
      <w:pgSz w:w="15840" w:h="12240" w:orient="landscape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408" w:rsidRDefault="00762408">
      <w:r>
        <w:separator/>
      </w:r>
    </w:p>
  </w:endnote>
  <w:endnote w:type="continuationSeparator" w:id="0">
    <w:p w:rsidR="00762408" w:rsidRDefault="00762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408" w:rsidRDefault="00762408">
      <w:r>
        <w:rPr>
          <w:color w:val="000000"/>
        </w:rPr>
        <w:separator/>
      </w:r>
    </w:p>
  </w:footnote>
  <w:footnote w:type="continuationSeparator" w:id="0">
    <w:p w:rsidR="00762408" w:rsidRDefault="007624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646850">
    <w:multiLevelType w:val="hybridMultilevel"/>
    <w:lvl w:ilvl="0" w:tplc="27171630">
      <w:start w:val="1"/>
      <w:numFmt w:val="decimal"/>
      <w:lvlText w:val="%1."/>
      <w:lvlJc w:val="left"/>
      <w:pPr>
        <w:ind w:left="720" w:hanging="360"/>
      </w:pPr>
    </w:lvl>
    <w:lvl w:ilvl="1" w:tplc="27171630" w:tentative="1">
      <w:start w:val="1"/>
      <w:numFmt w:val="lowerLetter"/>
      <w:lvlText w:val="%2."/>
      <w:lvlJc w:val="left"/>
      <w:pPr>
        <w:ind w:left="1440" w:hanging="360"/>
      </w:pPr>
    </w:lvl>
    <w:lvl w:ilvl="2" w:tplc="27171630" w:tentative="1">
      <w:start w:val="1"/>
      <w:numFmt w:val="lowerRoman"/>
      <w:lvlText w:val="%3."/>
      <w:lvlJc w:val="right"/>
      <w:pPr>
        <w:ind w:left="2160" w:hanging="180"/>
      </w:pPr>
    </w:lvl>
    <w:lvl w:ilvl="3" w:tplc="27171630" w:tentative="1">
      <w:start w:val="1"/>
      <w:numFmt w:val="decimal"/>
      <w:lvlText w:val="%4."/>
      <w:lvlJc w:val="left"/>
      <w:pPr>
        <w:ind w:left="2880" w:hanging="360"/>
      </w:pPr>
    </w:lvl>
    <w:lvl w:ilvl="4" w:tplc="27171630" w:tentative="1">
      <w:start w:val="1"/>
      <w:numFmt w:val="lowerLetter"/>
      <w:lvlText w:val="%5."/>
      <w:lvlJc w:val="left"/>
      <w:pPr>
        <w:ind w:left="3600" w:hanging="360"/>
      </w:pPr>
    </w:lvl>
    <w:lvl w:ilvl="5" w:tplc="27171630" w:tentative="1">
      <w:start w:val="1"/>
      <w:numFmt w:val="lowerRoman"/>
      <w:lvlText w:val="%6."/>
      <w:lvlJc w:val="right"/>
      <w:pPr>
        <w:ind w:left="4320" w:hanging="180"/>
      </w:pPr>
    </w:lvl>
    <w:lvl w:ilvl="6" w:tplc="27171630" w:tentative="1">
      <w:start w:val="1"/>
      <w:numFmt w:val="decimal"/>
      <w:lvlText w:val="%7."/>
      <w:lvlJc w:val="left"/>
      <w:pPr>
        <w:ind w:left="5040" w:hanging="360"/>
      </w:pPr>
    </w:lvl>
    <w:lvl w:ilvl="7" w:tplc="27171630" w:tentative="1">
      <w:start w:val="1"/>
      <w:numFmt w:val="lowerLetter"/>
      <w:lvlText w:val="%8."/>
      <w:lvlJc w:val="left"/>
      <w:pPr>
        <w:ind w:left="5760" w:hanging="360"/>
      </w:pPr>
    </w:lvl>
    <w:lvl w:ilvl="8" w:tplc="27171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46849">
    <w:multiLevelType w:val="hybridMultilevel"/>
    <w:lvl w:ilvl="0" w:tplc="867257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8646849">
    <w:abstractNumId w:val="38646849"/>
  </w:num>
  <w:num w:numId="38646850">
    <w:abstractNumId w:val="386468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43CC2"/>
    <w:rsid w:val="00243CC2"/>
    <w:rsid w:val="00762408"/>
    <w:rsid w:val="007E43D2"/>
    <w:rsid w:val="0098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87393188" Type="http://schemas.openxmlformats.org/officeDocument/2006/relationships/numbering" Target="numbering.xml"/><Relationship Id="rId232110594" Type="http://schemas.openxmlformats.org/officeDocument/2006/relationships/comments" Target="comments.xml"/><Relationship Id="rId20275a29104cd2035" Type="http://schemas.openxmlformats.org/officeDocument/2006/relationships/image" Target="media/img20275a29104cd2035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2</cp:revision>
  <dcterms:created xsi:type="dcterms:W3CDTF">2015-09-08T14:13:00Z</dcterms:created>
  <dcterms:modified xsi:type="dcterms:W3CDTF">2017-08-21T04:00:00Z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
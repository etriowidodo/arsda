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423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49415a2919f324c3c" o:bwmode="white" o:targetscreensize="800,600">
      <v:fill r:id="rId10975a2919f324c35" o:title="tit_78405a2919f324c3f" recolor="t" type="frame"/>
    </v:background>
  </w:background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266829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E676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Kejaksaan Agung Republik Indonesia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P-35</w:t>
            </w:r>
          </w:p>
        </w:tc>
      </w:tr>
    </w:tbl>
    <w:p w:rsidR="00266829" w:rsidRDefault="009B70D1">
      <w:pPr>
        <w:pStyle w:val="Textbody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9"/>
        <w:gridCol w:w="3846"/>
        <w:gridCol w:w="4990"/>
      </w:tblGrid>
      <w:tr w:rsidR="00266829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</w:pPr>
            <w:proofErr w:type="spellStart"/>
            <w:r>
              <w:t>Nomor</w:t>
            </w:r>
            <w:proofErr w:type="spellEnd"/>
            <w:r>
              <w:t xml:space="preserve">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E67629">
            <w:pPr>
              <w:pStyle w:val="TableContents"/>
            </w:pPr>
            <w:r>
              <w:t xml:space="preserve">P35.07122017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YTH.</w:t>
            </w:r>
          </w:p>
        </w:tc>
      </w:tr>
      <w:tr w:rsidR="00266829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</w:pPr>
            <w:proofErr w:type="spellStart"/>
            <w:r>
              <w:t>Sifat</w:t>
            </w:r>
            <w:proofErr w:type="spellEnd"/>
            <w:r>
              <w:t xml:space="preserve">   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E67629">
            <w:pPr>
              <w:pStyle w:val="TableContents"/>
            </w:pPr>
            <w:r>
              <w:t xml:space="preserve">Biasa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E67629">
            <w:pPr>
              <w:pStyle w:val="TableContents"/>
            </w:pPr>
            <w:r>
              <w:t xml:space="preserve">Kepala Polisi Resort Jakarta Selatan</w:t>
            </w:r>
          </w:p>
        </w:tc>
      </w:tr>
      <w:tr w:rsidR="00266829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</w:pPr>
            <w:proofErr w:type="spellStart"/>
            <w:r>
              <w:t>Lampiran</w:t>
            </w:r>
            <w:proofErr w:type="spellEnd"/>
            <w:r>
              <w:t>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E67629">
            <w:pPr>
              <w:pStyle w:val="TableContents"/>
            </w:pPr>
            <w:r>
              <w:t xml:space="preserve">-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 -</w:t>
            </w:r>
          </w:p>
        </w:tc>
      </w:tr>
      <w:tr w:rsidR="00266829">
        <w:trPr>
          <w:trHeight w:val="958"/>
        </w:trPr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</w:pPr>
            <w:proofErr w:type="spellStart"/>
            <w:r>
              <w:t>Perihal</w:t>
            </w:r>
            <w:proofErr w:type="spellEnd"/>
            <w:r>
              <w:t xml:space="preserve">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Standard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Pelimpahan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r w:rsidR="00E67629">
              <w:t xml:space="preserve">TSK.07122017-0101</w:t>
            </w:r>
          </w:p>
          <w:p w:rsidR="00266829" w:rsidRDefault="009B70D1">
            <w:pPr>
              <w:pStyle w:val="Standard"/>
            </w:pPr>
            <w:proofErr w:type="spellStart"/>
            <w:r>
              <w:t>melanggar</w:t>
            </w:r>
            <w:proofErr w:type="spellEnd"/>
            <w:r>
              <w:t xml:space="preserve">  </w:t>
            </w:r>
            <w:r w:rsidR="00E67629">
              <w:t xml:space="preserve">Pasal 363 Ayat (1) Angka 1 UU NO.1 TAHUN 1946 , 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</w:pPr>
            <w:r>
              <w:t xml:space="preserve">     </w:t>
            </w:r>
            <w:r w:rsidR="00E67629">
              <w:t xml:space="preserve">Jakarta</w:t>
            </w:r>
          </w:p>
        </w:tc>
      </w:tr>
    </w:tbl>
    <w:p w:rsidR="00266829" w:rsidRDefault="00266829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266829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 w:rsidP="00963FFB">
            <w:pPr>
              <w:pStyle w:val="Standard"/>
              <w:jc w:val="both"/>
            </w:pPr>
            <w:r>
              <w:t xml:space="preserve">                    </w:t>
            </w:r>
            <w:proofErr w:type="spellStart"/>
            <w:r>
              <w:t>Sehubungan</w:t>
            </w:r>
            <w:proofErr w:type="spellEnd"/>
            <w:r>
              <w:t xml:space="preserve"> </w:t>
            </w:r>
            <w:proofErr w:type="spellStart"/>
            <w:r>
              <w:t>penuntutan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 </w:t>
            </w:r>
            <w:r w:rsidR="00E67629">
              <w:t xml:space="preserve">Penganiayaan</w:t>
            </w:r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r w:rsidR="00E67629">
              <w:t xml:space="preserve">TSK.07122017-0101</w:t>
            </w:r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Penunjukan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 w:rsidR="00963FFB">
              <w:t xml:space="preserve"> </w:t>
            </w:r>
            <w:proofErr w:type="spellStart"/>
            <w:r w:rsidR="00963FFB">
              <w:t>kepala</w:t>
            </w:r>
            <w:proofErr w:type="spellEnd"/>
            <w:r>
              <w:t xml:space="preserve"> </w:t>
            </w:r>
            <w:r w:rsidR="00E67629">
              <w:t xml:space="preserve">Kejaksaan Agung Republik Indonesia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 </w:t>
            </w:r>
            <w:r w:rsidR="00E67629">
              <w:t xml:space="preserve">07 Desember 2017</w:t>
            </w:r>
            <w:r>
              <w:t xml:space="preserve"> </w:t>
            </w:r>
            <w:r w:rsidR="00963FFB"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:  </w:t>
            </w:r>
            <w:r w:rsidR="00E67629">
              <w:t xml:space="preserve">16.07122017-0101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dilaporkan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:</w:t>
            </w:r>
          </w:p>
        </w:tc>
      </w:tr>
    </w:tbl>
    <w:p w:rsidR="00266829" w:rsidRDefault="009B70D1">
      <w:pPr>
        <w:pStyle w:val="Textbody"/>
        <w:spacing w:after="0"/>
      </w:pPr>
      <w:r>
        <w:t xml:space="preserve"> </w:t>
      </w:r>
    </w:p>
    <w:tbl>
      <w:tblPr>
        <w:tblW w:w="9206" w:type="dxa"/>
        <w:tblInd w:w="7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"/>
        <w:gridCol w:w="8850"/>
      </w:tblGrid>
      <w:tr w:rsidR="00266829">
        <w:trPr>
          <w:trHeight w:val="1575"/>
        </w:trPr>
        <w:tc>
          <w:tcPr>
            <w:tcW w:w="3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Standard"/>
              <w:jc w:val="both"/>
              <w:rPr>
                <w:color w:val="464646"/>
              </w:rPr>
            </w:pPr>
            <w:r>
              <w:rPr>
                <w:color w:val="464646"/>
              </w:rPr>
              <w:t>1.</w:t>
            </w:r>
          </w:p>
          <w:p w:rsidR="00266829" w:rsidRDefault="00266829">
            <w:pPr>
              <w:pStyle w:val="Standard"/>
            </w:pPr>
          </w:p>
        </w:tc>
        <w:tc>
          <w:tcPr>
            <w:tcW w:w="8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874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81"/>
              <w:gridCol w:w="282"/>
              <w:gridCol w:w="6378"/>
            </w:tblGrid>
            <w:tr w:rsidR="00266829">
              <w:tc>
                <w:tcPr>
                  <w:tcW w:w="8741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Identitas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Terdakwa</w:t>
                  </w:r>
                  <w:proofErr w:type="spellEnd"/>
                  <w:r>
                    <w:t xml:space="preserve">    :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Lengkap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 xml:space="preserve">TSK.07122017-0101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Lahir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 w:rsidP="004B3615">
                  <w:pPr>
                    <w:pStyle w:val="TableContents"/>
                    <w:jc w:val="both"/>
                  </w:pPr>
                  <w:r>
                    <w:t xml:space="preserve">JAKARTA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Umur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Tgl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Lahir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 xml:space="preserve">47</w:t>
                  </w:r>
                  <w:r w:rsidR="004B3615">
                    <w:t>/</w:t>
                  </w:r>
                  <w:r>
                    <w:t xml:space="preserve">12 Maret 1970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Jenis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Kelamin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 xml:space="preserve">Laki-laki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</w:pPr>
                  <w:proofErr w:type="spellStart"/>
                  <w:r>
                    <w:t>Kebangsaan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Kewarganegaraan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266829">
                  <w:pPr>
                    <w:pStyle w:val="TableContents"/>
                    <w:jc w:val="both"/>
                  </w:pPr>
                </w:p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266829">
                  <w:pPr>
                    <w:pStyle w:val="TableContents"/>
                    <w:jc w:val="both"/>
                  </w:pPr>
                </w:p>
                <w:p w:rsidR="00266829" w:rsidRDefault="00E67629">
                  <w:pPr>
                    <w:pStyle w:val="TableContents"/>
                    <w:jc w:val="both"/>
                  </w:pPr>
                  <w:r>
                    <w:t xml:space="preserve">Indonesia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Tempat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Tinggal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 w:rsidP="008D53F7">
                  <w:pPr>
                    <w:pStyle w:val="TableContents"/>
                    <w:jc w:val="both"/>
                  </w:pPr>
                  <w:r>
                    <w:t xml:space="preserve">Komplek A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Agama</w:t>
                  </w:r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 xml:space="preserve">Budha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Pekerjaan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 xml:space="preserve">PNS</w:t>
                  </w:r>
                </w:p>
              </w:tc>
            </w:tr>
            <w:tr w:rsidR="00266829">
              <w:tc>
                <w:tcPr>
                  <w:tcW w:w="208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proofErr w:type="spellStart"/>
                  <w:r>
                    <w:t>Pendidikan</w:t>
                  </w:r>
                  <w:proofErr w:type="spellEnd"/>
                </w:p>
              </w:tc>
              <w:tc>
                <w:tcPr>
                  <w:tcW w:w="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9B70D1">
                  <w:pPr>
                    <w:pStyle w:val="TableContents"/>
                    <w:jc w:val="both"/>
                  </w:pPr>
                  <w:r>
                    <w:t>:</w:t>
                  </w:r>
                </w:p>
              </w:tc>
              <w:tc>
                <w:tcPr>
                  <w:tcW w:w="6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 xml:space="preserve">Diploma I</w:t>
                  </w:r>
                </w:p>
              </w:tc>
            </w:tr>
          </w:tbl>
          <w:p w:rsidR="00266829" w:rsidRDefault="00266829">
            <w:pPr>
              <w:pStyle w:val="Standard"/>
              <w:jc w:val="both"/>
              <w:rPr>
                <w:color w:val="4D4D4D"/>
              </w:rPr>
            </w:pPr>
          </w:p>
        </w:tc>
      </w:tr>
      <w:tr w:rsidR="00266829">
        <w:trPr>
          <w:trHeight w:val="916"/>
        </w:trPr>
        <w:tc>
          <w:tcPr>
            <w:tcW w:w="3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Standard"/>
              <w:jc w:val="both"/>
              <w:rPr>
                <w:color w:val="464646"/>
              </w:rPr>
            </w:pPr>
            <w:r>
              <w:rPr>
                <w:color w:val="464646"/>
              </w:rPr>
              <w:t>2</w:t>
            </w:r>
          </w:p>
        </w:tc>
        <w:tc>
          <w:tcPr>
            <w:tcW w:w="8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  <w:jc w:val="both"/>
            </w:pP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:</w:t>
            </w:r>
          </w:p>
          <w:tbl>
            <w:tblPr>
              <w:tblW w:w="874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41"/>
            </w:tblGrid>
            <w:tr w:rsidR="00266829">
              <w:tc>
                <w:tcPr>
                  <w:tcW w:w="874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66829" w:rsidRDefault="00E67629">
                  <w:pPr>
                    <w:pStyle w:val="TableContents"/>
                    <w:jc w:val="both"/>
                  </w:pPr>
                  <w:r>
                    <w:t xml:space="preserve">Telah terjadi tindak pidana Pencurian</w:t>
                  </w:r>
                </w:p>
              </w:tc>
            </w:tr>
          </w:tbl>
          <w:p w:rsidR="00266829" w:rsidRDefault="00266829">
            <w:pPr>
              <w:pStyle w:val="TableContents"/>
              <w:jc w:val="both"/>
            </w:pPr>
          </w:p>
        </w:tc>
      </w:tr>
      <w:tr w:rsidR="00266829">
        <w:trPr>
          <w:trHeight w:val="1311"/>
        </w:trPr>
        <w:tc>
          <w:tcPr>
            <w:tcW w:w="3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Standard"/>
              <w:jc w:val="both"/>
              <w:rPr>
                <w:color w:val="464646"/>
              </w:rPr>
            </w:pPr>
            <w:r>
              <w:rPr>
                <w:color w:val="464646"/>
              </w:rPr>
              <w:t>3</w:t>
            </w:r>
          </w:p>
        </w:tc>
        <w:tc>
          <w:tcPr>
            <w:tcW w:w="8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  <w:jc w:val="both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Pelimpahan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 w:rsidR="00455919">
              <w:t>Kepala</w:t>
            </w:r>
            <w:proofErr w:type="spellEnd"/>
            <w:r w:rsidR="00455919">
              <w:t xml:space="preserve"> </w:t>
            </w:r>
            <w:r w:rsidR="00E67629">
              <w:t xml:space="preserve">Kejaksaan Agung Republik Indonesia</w:t>
            </w:r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r w:rsidR="00E67629">
              <w:t xml:space="preserve">P35.07122017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 </w:t>
            </w:r>
            <w:r w:rsidR="00E67629">
              <w:t xml:space="preserve">03 Desember 2017</w:t>
            </w:r>
            <w:r>
              <w:t xml:space="preserve"> </w:t>
            </w:r>
            <w:proofErr w:type="spellStart"/>
            <w:r>
              <w:t>berk</w:t>
            </w:r>
            <w:r w:rsidR="00E76626">
              <w:t>as</w:t>
            </w:r>
            <w:proofErr w:type="spellEnd"/>
            <w:r w:rsidR="00E76626">
              <w:t xml:space="preserve"> </w:t>
            </w:r>
            <w:proofErr w:type="spellStart"/>
            <w:r w:rsidR="00E76626">
              <w:t>perkara</w:t>
            </w:r>
            <w:proofErr w:type="spellEnd"/>
            <w:r w:rsidR="00E76626">
              <w:t xml:space="preserve"> </w:t>
            </w:r>
            <w:proofErr w:type="spellStart"/>
            <w:r w:rsidR="00E76626">
              <w:t>telah</w:t>
            </w:r>
            <w:proofErr w:type="spellEnd"/>
            <w:r w:rsidR="00E76626">
              <w:t xml:space="preserve"> </w:t>
            </w:r>
            <w:proofErr w:type="spellStart"/>
            <w:r w:rsidR="00E76626">
              <w:t>dilimpahkan</w:t>
            </w:r>
            <w:proofErr w:type="spellEnd"/>
            <w:r w:rsidR="00E76626">
              <w:t xml:space="preserve"> </w:t>
            </w:r>
            <w:proofErr w:type="spellStart"/>
            <w:r w:rsidR="00E76626">
              <w:t>ke</w:t>
            </w:r>
            <w:proofErr w:type="spellEnd"/>
            <w:r w:rsidR="00E76626">
              <w:t xml:space="preserve"> </w:t>
            </w:r>
            <w:r w:rsidR="00E67629">
              <w:t xml:space="preserve">Pengadilan Tinggi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dakwaan</w:t>
            </w:r>
            <w:proofErr w:type="spellEnd"/>
            <w:r>
              <w:t xml:space="preserve"> :</w:t>
            </w:r>
          </w:p>
          <w:p/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Dakwaan atas tersangka 01 dan 02</w:t>
            </w:r>
          </w:p>
        </w:tc>
      </w:tr>
    </w:tbl>
    <w:p w:rsidR="00266829" w:rsidRDefault="00266829">
      <w:pPr>
        <w:pStyle w:val="Textbody"/>
        <w:spacing w:after="0"/>
        <w:rPr>
          <w:color w:val="595959"/>
        </w:rPr>
      </w:pPr>
    </w:p>
    <w:p w:rsidR="00E67629" w:rsidRDefault="00E67629">
      <w:pPr>
        <w:pStyle w:val="Textbody"/>
        <w:spacing w:after="0"/>
        <w:rPr>
          <w:color w:val="595959"/>
        </w:rPr>
      </w:pPr>
    </w:p>
    <w:p w:rsidR="00E67629" w:rsidRDefault="00E67629">
      <w:pPr>
        <w:pStyle w:val="Textbody"/>
        <w:spacing w:after="0"/>
        <w:rPr>
          <w:color w:val="595959"/>
        </w:rPr>
      </w:pPr>
    </w:p>
    <w:p w:rsidR="00E67629" w:rsidRDefault="00E67629">
      <w:pPr>
        <w:pStyle w:val="Textbody"/>
        <w:spacing w:after="0"/>
        <w:rPr>
          <w:color w:val="595959"/>
        </w:rPr>
      </w:pPr>
    </w:p>
    <w:p w:rsidR="00E67629" w:rsidRDefault="00E67629">
      <w:pPr>
        <w:pStyle w:val="Textbody"/>
        <w:spacing w:after="0"/>
        <w:rPr>
          <w:color w:val="595959"/>
        </w:rPr>
      </w:pPr>
    </w:p>
    <w:p w:rsidR="00E67629" w:rsidRDefault="00E67629">
      <w:pPr>
        <w:pStyle w:val="Textbody"/>
        <w:spacing w:after="0"/>
        <w:rPr>
          <w:color w:val="595959"/>
        </w:rPr>
      </w:pPr>
      <w:bookmarkStart w:id="0" w:name="_GoBack"/>
      <w:bookmarkEnd w:id="0"/>
    </w:p>
    <w:p w:rsidR="00E67629" w:rsidRDefault="00E67629">
      <w:pPr>
        <w:pStyle w:val="Textbody"/>
        <w:spacing w:after="0"/>
        <w:rPr>
          <w:color w:val="595959"/>
        </w:rPr>
      </w:pPr>
    </w:p>
    <w:p w:rsidR="00E67629" w:rsidRDefault="00E67629">
      <w:pPr>
        <w:pStyle w:val="Textbody"/>
        <w:spacing w:after="0"/>
        <w:rPr>
          <w:color w:val="595959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266829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29" w:rsidRDefault="009B70D1">
            <w:pPr>
              <w:pStyle w:val="TableContents"/>
            </w:pPr>
            <w:proofErr w:type="spellStart"/>
            <w:r>
              <w:lastRenderedPageBreak/>
              <w:t>Demikian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maklum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seperlunya</w:t>
            </w:r>
            <w:proofErr w:type="spellEnd"/>
            <w:r>
              <w:t>.</w:t>
            </w:r>
          </w:p>
        </w:tc>
      </w:tr>
    </w:tbl>
    <w:p w:rsidR="00266829" w:rsidRDefault="009B70D1">
      <w:pPr>
        <w:pStyle w:val="Textbody"/>
        <w:spacing w:after="0"/>
        <w:ind w:left="114"/>
        <w:rPr>
          <w:color w:val="595959"/>
        </w:rPr>
      </w:pPr>
      <w:r>
        <w:rPr>
          <w:color w:val="595959"/>
        </w:rPr>
        <w:tab/>
      </w:r>
      <w:r>
        <w:rPr>
          <w:color w:val="595959"/>
        </w:rPr>
        <w:tab/>
      </w:r>
      <w:r>
        <w:rPr>
          <w:color w:val="595959"/>
        </w:rPr>
        <w:tab/>
      </w:r>
      <w:r>
        <w:rPr>
          <w:color w:val="595959"/>
        </w:rPr>
        <w:tab/>
      </w:r>
    </w:p>
    <w:p w:rsidR="00266829" w:rsidRDefault="00266829">
      <w:pPr>
        <w:pStyle w:val="Textbody"/>
        <w:spacing w:after="0"/>
        <w:ind w:left="114"/>
        <w:rPr>
          <w:color w:val="595959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5"/>
        <w:gridCol w:w="3953"/>
        <w:gridCol w:w="4857"/>
      </w:tblGrid>
      <w:tr w:rsidR="00266829">
        <w:tc>
          <w:tcPr>
            <w:tcW w:w="11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6829" w:rsidRDefault="00266829">
            <w:pPr>
              <w:pStyle w:val="TableContents"/>
              <w:rPr>
                <w:b/>
                <w:bCs/>
              </w:rPr>
            </w:pPr>
          </w:p>
        </w:tc>
        <w:tc>
          <w:tcPr>
            <w:tcW w:w="39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6829" w:rsidRDefault="00266829">
            <w:pPr>
              <w:pStyle w:val="TableContents"/>
              <w:rPr>
                <w:b/>
                <w:bCs/>
              </w:rPr>
            </w:pPr>
          </w:p>
        </w:tc>
        <w:tc>
          <w:tcPr>
            <w:tcW w:w="485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6829" w:rsidRDefault="00E6762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KEPALA SEKSI TINDAK PIDANA UMUM</w:t>
              <w:br/>
              <w:t xml:space="preserve">KEJAKSAAN NEGERI JAKARTA BARAT</w:t>
            </w:r>
          </w:p>
          <w:p w:rsidR="00266829" w:rsidRDefault="00266829">
            <w:pPr>
              <w:pStyle w:val="TableContents"/>
              <w:jc w:val="center"/>
              <w:rPr>
                <w:b/>
                <w:bCs/>
              </w:rPr>
            </w:pPr>
          </w:p>
          <w:p w:rsidR="00266829" w:rsidRDefault="00266829">
            <w:pPr>
              <w:pStyle w:val="TableContents"/>
              <w:jc w:val="center"/>
              <w:rPr>
                <w:b/>
                <w:bCs/>
              </w:rPr>
            </w:pPr>
          </w:p>
          <w:p w:rsidR="00266829" w:rsidRDefault="00266829">
            <w:pPr>
              <w:pStyle w:val="TableContents"/>
              <w:jc w:val="center"/>
              <w:rPr>
                <w:b/>
                <w:bCs/>
              </w:rPr>
            </w:pPr>
          </w:p>
          <w:p w:rsidR="00266829" w:rsidRDefault="00266829">
            <w:pPr>
              <w:pStyle w:val="TableContents"/>
              <w:jc w:val="center"/>
              <w:rPr>
                <w:b/>
                <w:bCs/>
              </w:rPr>
            </w:pPr>
          </w:p>
          <w:p w:rsidR="00266829" w:rsidRDefault="00E67629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BOHAL PARLAMBOHAN LUBIS, S.H.,M.H</w:t>
            </w:r>
          </w:p>
          <w:p w:rsidR="00266829" w:rsidRDefault="00E6762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Jaksa Madya</w:t>
            </w:r>
            <w:r w:rsidR="009B70D1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 xml:space="preserve">197804272003121002</w:t>
            </w:r>
          </w:p>
        </w:tc>
      </w:tr>
    </w:tbl>
    <w:p w:rsidR="00266829" w:rsidRDefault="009B70D1">
      <w:pPr>
        <w:pStyle w:val="Textbody"/>
        <w:spacing w:after="0"/>
        <w:ind w:left="114"/>
      </w:pPr>
      <w:proofErr w:type="spellStart"/>
      <w:r>
        <w:t>Tembusan</w:t>
      </w:r>
      <w:proofErr w:type="spellEnd"/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  <w:gridCol w:w="2000"/>
        <w:gridCol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Yth Jaksa Agung Muda PIDUM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2.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...........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3.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...........</w:t>
            </w:r>
          </w:p>
        </w:tc>
      </w:tr>
    </w:tbl>
    <w:p w:rsidR="00266829" w:rsidRDefault="00266829">
      <w:pPr>
        <w:pStyle w:val="Standard"/>
      </w:pPr>
    </w:p>
    <w:p w:rsidR="00266829" w:rsidRDefault="009B70D1">
      <w:pPr>
        <w:pStyle w:val="Standard"/>
      </w:pPr>
      <w:r>
        <w:t xml:space="preserve"> </w:t>
      </w:r>
    </w:p>
    <w:sectPr xmlns:w="http://schemas.openxmlformats.org/wordprocessingml/2006/main" w:rsidR="00266829"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965" w:rsidRDefault="006F6965">
      <w:r>
        <w:separator/>
      </w:r>
    </w:p>
  </w:endnote>
  <w:endnote w:type="continuationSeparator" w:id="0">
    <w:p w:rsidR="006F6965" w:rsidRDefault="006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965" w:rsidRDefault="006F6965">
      <w:r>
        <w:rPr>
          <w:color w:val="000000"/>
        </w:rPr>
        <w:separator/>
      </w:r>
    </w:p>
  </w:footnote>
  <w:footnote w:type="continuationSeparator" w:id="0">
    <w:p w:rsidR="006F6965" w:rsidRDefault="006F69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5327759">
    <w:multiLevelType w:val="hybridMultilevel"/>
    <w:lvl w:ilvl="0" w:tplc="96791992">
      <w:start w:val="1"/>
      <w:numFmt w:val="decimal"/>
      <w:lvlText w:val="%1."/>
      <w:lvlJc w:val="left"/>
      <w:pPr>
        <w:ind w:left="720" w:hanging="360"/>
      </w:pPr>
    </w:lvl>
    <w:lvl w:ilvl="1" w:tplc="96791992" w:tentative="1">
      <w:start w:val="1"/>
      <w:numFmt w:val="lowerLetter"/>
      <w:lvlText w:val="%2."/>
      <w:lvlJc w:val="left"/>
      <w:pPr>
        <w:ind w:left="1440" w:hanging="360"/>
      </w:pPr>
    </w:lvl>
    <w:lvl w:ilvl="2" w:tplc="96791992" w:tentative="1">
      <w:start w:val="1"/>
      <w:numFmt w:val="lowerRoman"/>
      <w:lvlText w:val="%3."/>
      <w:lvlJc w:val="right"/>
      <w:pPr>
        <w:ind w:left="2160" w:hanging="180"/>
      </w:pPr>
    </w:lvl>
    <w:lvl w:ilvl="3" w:tplc="96791992" w:tentative="1">
      <w:start w:val="1"/>
      <w:numFmt w:val="decimal"/>
      <w:lvlText w:val="%4."/>
      <w:lvlJc w:val="left"/>
      <w:pPr>
        <w:ind w:left="2880" w:hanging="360"/>
      </w:pPr>
    </w:lvl>
    <w:lvl w:ilvl="4" w:tplc="96791992" w:tentative="1">
      <w:start w:val="1"/>
      <w:numFmt w:val="lowerLetter"/>
      <w:lvlText w:val="%5."/>
      <w:lvlJc w:val="left"/>
      <w:pPr>
        <w:ind w:left="3600" w:hanging="360"/>
      </w:pPr>
    </w:lvl>
    <w:lvl w:ilvl="5" w:tplc="96791992" w:tentative="1">
      <w:start w:val="1"/>
      <w:numFmt w:val="lowerRoman"/>
      <w:lvlText w:val="%6."/>
      <w:lvlJc w:val="right"/>
      <w:pPr>
        <w:ind w:left="4320" w:hanging="180"/>
      </w:pPr>
    </w:lvl>
    <w:lvl w:ilvl="6" w:tplc="96791992" w:tentative="1">
      <w:start w:val="1"/>
      <w:numFmt w:val="decimal"/>
      <w:lvlText w:val="%7."/>
      <w:lvlJc w:val="left"/>
      <w:pPr>
        <w:ind w:left="5040" w:hanging="360"/>
      </w:pPr>
    </w:lvl>
    <w:lvl w:ilvl="7" w:tplc="96791992" w:tentative="1">
      <w:start w:val="1"/>
      <w:numFmt w:val="lowerLetter"/>
      <w:lvlText w:val="%8."/>
      <w:lvlJc w:val="left"/>
      <w:pPr>
        <w:ind w:left="5760" w:hanging="360"/>
      </w:pPr>
    </w:lvl>
    <w:lvl w:ilvl="8" w:tplc="967919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327758">
    <w:multiLevelType w:val="hybridMultilevel"/>
    <w:lvl w:ilvl="0" w:tplc="393197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5327758">
    <w:abstractNumId w:val="85327758"/>
  </w:num>
  <w:num w:numId="85327759">
    <w:abstractNumId w:val="853277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66829"/>
    <w:rsid w:val="0005371D"/>
    <w:rsid w:val="001F10F4"/>
    <w:rsid w:val="00266829"/>
    <w:rsid w:val="002814F0"/>
    <w:rsid w:val="00455919"/>
    <w:rsid w:val="004B3615"/>
    <w:rsid w:val="00512CA6"/>
    <w:rsid w:val="00596FC5"/>
    <w:rsid w:val="006F6965"/>
    <w:rsid w:val="008D53F7"/>
    <w:rsid w:val="00903D28"/>
    <w:rsid w:val="00963FFB"/>
    <w:rsid w:val="009B70D1"/>
    <w:rsid w:val="00A2278F"/>
    <w:rsid w:val="00E50A5D"/>
    <w:rsid w:val="00E67629"/>
    <w:rsid w:val="00E7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767337035" Type="http://schemas.openxmlformats.org/officeDocument/2006/relationships/numbering" Target="numbering.xml"/><Relationship Id="rId264739989" Type="http://schemas.openxmlformats.org/officeDocument/2006/relationships/comments" Target="comments.xml"/><Relationship Id="rId10975a2919f324c35" Type="http://schemas.openxmlformats.org/officeDocument/2006/relationships/image" Target="media/img10975a2919f324c35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14</cp:revision>
  <dcterms:created xsi:type="dcterms:W3CDTF">2015-09-01T08:18:00Z</dcterms:created>
  <dcterms:modified xsi:type="dcterms:W3CDTF">2017-10-30T06:44:00Z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
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1361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>
    <v:background id="id_94385a29131b1e1ad" o:bwmode="white" o:targetscreensize="800,600">
      <v:fill r:id="rId62435a29131b1e19f" o:title="tit_72065a29131b1e1b6" recolor="t" type="frame"/>
    </v:background>
  </w:background>
  <w:body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9113"/>
        <w:gridCol w:w="634"/>
      </w:tblGrid>
      <w:tr w:rsidR="002069BE" w:rsidRPr="00A573C4" w:rsidTr="007C2741">
        <w:trPr>
          <w:trHeight w:val="338"/>
        </w:trPr>
        <w:tc>
          <w:tcPr>
            <w:tcW w:w="9113" w:type="dxa"/>
            <w:shd w:val="clear" w:color="000000" w:fill="FFFFFF"/>
          </w:tcPr>
          <w:p w:rsidR="002069BE" w:rsidRPr="00A573C4" w:rsidRDefault="002069B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A573C4">
              <w:rPr>
                <w:rFonts w:ascii="Times New Roman" w:hAnsi="Times New Roman" w:cs="Times New Roman"/>
                <w:b/>
                <w:bCs/>
              </w:rPr>
              <w:t xml:space="preserve">  </w:t>
            </w:r>
            <w:r w:rsidR="00081FC0" w:rsidRPr="00A573C4">
              <w:rPr>
                <w:rFonts w:ascii="Times New Roman" w:hAnsi="Times New Roman" w:cs="Times New Roman"/>
                <w:b/>
                <w:bCs/>
              </w:rPr>
              <w:t xml:space="preserve">KEJAKSAAN AGUNG REPUBLIK INDONESIA</w:t>
            </w:r>
          </w:p>
        </w:tc>
        <w:tc>
          <w:tcPr>
            <w:tcW w:w="634" w:type="dxa"/>
            <w:shd w:val="clear" w:color="000000" w:fill="FFFFFF"/>
          </w:tcPr>
          <w:p w:rsidR="002069BE" w:rsidRPr="00A573C4" w:rsidRDefault="002069B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A573C4">
              <w:rPr>
                <w:rFonts w:ascii="Times New Roman" w:hAnsi="Times New Roman" w:cs="Times New Roman"/>
                <w:b/>
                <w:bCs/>
              </w:rPr>
              <w:t>P-13</w:t>
            </w:r>
          </w:p>
        </w:tc>
      </w:tr>
    </w:tbl>
    <w:p w:rsidR="002069BE" w:rsidRPr="00A573C4" w:rsidRDefault="002069BE" w:rsidP="002069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9720" w:type="dxa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1797"/>
        <w:gridCol w:w="540"/>
        <w:gridCol w:w="22"/>
        <w:gridCol w:w="19"/>
        <w:gridCol w:w="506"/>
        <w:gridCol w:w="2514"/>
        <w:gridCol w:w="191"/>
        <w:gridCol w:w="11"/>
        <w:gridCol w:w="117"/>
        <w:gridCol w:w="4003"/>
      </w:tblGrid>
      <w:tr w:rsidR="002069BE" w:rsidRPr="00A573C4" w:rsidTr="007C2741">
        <w:trPr>
          <w:trHeight w:val="1"/>
        </w:trPr>
        <w:tc>
          <w:tcPr>
            <w:tcW w:w="1797" w:type="dxa"/>
            <w:shd w:val="clear" w:color="000000" w:fill="FFFFFF"/>
          </w:tcPr>
          <w:p w:rsidR="002069BE" w:rsidRPr="00A573C4" w:rsidRDefault="002069B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A573C4">
              <w:rPr>
                <w:rFonts w:ascii="Times New Roman" w:hAnsi="Times New Roman" w:cs="Times New Roman"/>
              </w:rPr>
              <w:t>Nomor</w:t>
            </w:r>
          </w:p>
        </w:tc>
        <w:tc>
          <w:tcPr>
            <w:tcW w:w="3803" w:type="dxa"/>
            <w:gridSpan w:val="7"/>
            <w:shd w:val="clear" w:color="000000" w:fill="FFFFFF"/>
          </w:tcPr>
          <w:p w:rsidR="002069BE" w:rsidRPr="00A573C4" w:rsidRDefault="002069B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A573C4">
              <w:rPr>
                <w:rFonts w:ascii="Times New Roman" w:hAnsi="Times New Roman" w:cs="Times New Roman"/>
              </w:rPr>
              <w:t xml:space="preserve">: </w:t>
            </w:r>
            <w:r w:rsidR="00081FC0" w:rsidRPr="00A573C4">
              <w:rPr>
                <w:rFonts w:ascii="Times New Roman" w:hAnsi="Times New Roman" w:cs="Times New Roman"/>
              </w:rPr>
              <w:t xml:space="preserve">P13.07122017</w:t>
            </w:r>
          </w:p>
        </w:tc>
        <w:tc>
          <w:tcPr>
            <w:tcW w:w="4120" w:type="dxa"/>
            <w:gridSpan w:val="2"/>
            <w:shd w:val="clear" w:color="000000" w:fill="FFFFFF"/>
          </w:tcPr>
          <w:p w:rsidR="002069BE" w:rsidRPr="00A573C4" w:rsidRDefault="00081FC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A573C4">
              <w:rPr>
                <w:rFonts w:ascii="Times New Roman" w:hAnsi="Times New Roman" w:cs="Times New Roman"/>
              </w:rPr>
              <w:t xml:space="preserve">02 Desember 2017</w:t>
            </w:r>
          </w:p>
        </w:tc>
      </w:tr>
      <w:tr w:rsidR="002069BE" w:rsidRPr="00A573C4" w:rsidTr="007C2741">
        <w:trPr>
          <w:trHeight w:val="1"/>
        </w:trPr>
        <w:tc>
          <w:tcPr>
            <w:tcW w:w="1797" w:type="dxa"/>
            <w:shd w:val="clear" w:color="000000" w:fill="FFFFFF"/>
          </w:tcPr>
          <w:p w:rsidR="002069BE" w:rsidRPr="00A573C4" w:rsidRDefault="002069B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A573C4">
              <w:rPr>
                <w:rFonts w:ascii="Times New Roman" w:hAnsi="Times New Roman" w:cs="Times New Roman"/>
              </w:rPr>
              <w:t>Sifat</w:t>
            </w:r>
          </w:p>
        </w:tc>
        <w:tc>
          <w:tcPr>
            <w:tcW w:w="3803" w:type="dxa"/>
            <w:gridSpan w:val="7"/>
            <w:shd w:val="clear" w:color="000000" w:fill="FFFFFF"/>
          </w:tcPr>
          <w:p w:rsidR="002069BE" w:rsidRPr="00A573C4" w:rsidRDefault="002069B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A573C4">
              <w:rPr>
                <w:rFonts w:ascii="Times New Roman" w:hAnsi="Times New Roman" w:cs="Times New Roman"/>
              </w:rPr>
              <w:t>: Rahasia</w:t>
            </w:r>
          </w:p>
        </w:tc>
        <w:tc>
          <w:tcPr>
            <w:tcW w:w="4120" w:type="dxa"/>
            <w:gridSpan w:val="2"/>
            <w:shd w:val="clear" w:color="000000" w:fill="FFFFFF"/>
          </w:tcPr>
          <w:p w:rsidR="002069BE" w:rsidRPr="00A573C4" w:rsidRDefault="002069B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A573C4">
              <w:rPr>
                <w:rFonts w:ascii="Times New Roman" w:hAnsi="Times New Roman" w:cs="Times New Roman"/>
                <w:b/>
                <w:bCs/>
              </w:rPr>
              <w:t>KEPADA YTH,</w:t>
            </w:r>
          </w:p>
        </w:tc>
      </w:tr>
      <w:tr w:rsidR="002069BE" w:rsidRPr="00A573C4" w:rsidTr="007C2741">
        <w:trPr>
          <w:trHeight w:val="1"/>
        </w:trPr>
        <w:tc>
          <w:tcPr>
            <w:tcW w:w="1797" w:type="dxa"/>
            <w:shd w:val="clear" w:color="000000" w:fill="FFFFFF"/>
          </w:tcPr>
          <w:p w:rsidR="002069BE" w:rsidRPr="00A573C4" w:rsidRDefault="002069B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A573C4">
              <w:rPr>
                <w:rFonts w:ascii="Times New Roman" w:hAnsi="Times New Roman" w:cs="Times New Roman"/>
              </w:rPr>
              <w:t>Lampiran</w:t>
            </w:r>
          </w:p>
        </w:tc>
        <w:tc>
          <w:tcPr>
            <w:tcW w:w="3803" w:type="dxa"/>
            <w:gridSpan w:val="7"/>
            <w:shd w:val="clear" w:color="000000" w:fill="FFFFFF"/>
          </w:tcPr>
          <w:p w:rsidR="002069BE" w:rsidRPr="00A573C4" w:rsidRDefault="002069B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A573C4">
              <w:rPr>
                <w:rFonts w:ascii="Times New Roman" w:hAnsi="Times New Roman" w:cs="Times New Roman"/>
              </w:rPr>
              <w:t xml:space="preserve">: </w:t>
            </w:r>
            <w:r w:rsidR="00081FC0" w:rsidRPr="00A573C4">
              <w:rPr>
                <w:rFonts w:ascii="Times New Roman" w:hAnsi="Times New Roman" w:cs="Times New Roman"/>
              </w:rPr>
              <w:t xml:space="preserve">-</w:t>
            </w:r>
          </w:p>
        </w:tc>
        <w:tc>
          <w:tcPr>
            <w:tcW w:w="4120" w:type="dxa"/>
            <w:gridSpan w:val="2"/>
            <w:shd w:val="clear" w:color="000000" w:fill="FFFFFF"/>
          </w:tcPr>
          <w:p w:rsidR="002069BE" w:rsidRPr="00A573C4" w:rsidRDefault="00081FC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A573C4">
              <w:rPr>
                <w:rFonts w:ascii="Times New Roman" w:hAnsi="Times New Roman" w:cs="Times New Roman"/>
              </w:rPr>
              <w:t xml:space="preserve">Kepala Polisi Resort Jakarta Selatan</w:t>
            </w:r>
          </w:p>
        </w:tc>
      </w:tr>
      <w:tr w:rsidR="002069BE" w:rsidRPr="00A573C4" w:rsidTr="007C2741">
        <w:trPr>
          <w:trHeight w:val="1"/>
        </w:trPr>
        <w:tc>
          <w:tcPr>
            <w:tcW w:w="1797" w:type="dxa"/>
            <w:shd w:val="clear" w:color="000000" w:fill="FFFFFF"/>
          </w:tcPr>
          <w:p w:rsidR="002069BE" w:rsidRPr="00A573C4" w:rsidRDefault="002069B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A573C4">
              <w:rPr>
                <w:rFonts w:ascii="Times New Roman" w:hAnsi="Times New Roman" w:cs="Times New Roman"/>
              </w:rPr>
              <w:t>Perihal</w:t>
            </w:r>
          </w:p>
        </w:tc>
        <w:tc>
          <w:tcPr>
            <w:tcW w:w="3803" w:type="dxa"/>
            <w:gridSpan w:val="7"/>
            <w:shd w:val="clear" w:color="000000" w:fill="FFFFFF"/>
          </w:tcPr>
          <w:p w:rsidR="002069BE" w:rsidRPr="00A573C4" w:rsidRDefault="002069B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A573C4">
              <w:rPr>
                <w:rFonts w:ascii="Times New Roman" w:hAnsi="Times New Roman" w:cs="Times New Roman"/>
              </w:rPr>
              <w:t>: Usul Penghentian Penuntutan</w:t>
            </w:r>
          </w:p>
        </w:tc>
        <w:tc>
          <w:tcPr>
            <w:tcW w:w="4120" w:type="dxa"/>
            <w:gridSpan w:val="2"/>
            <w:shd w:val="clear" w:color="000000" w:fill="FFFFFF"/>
          </w:tcPr>
          <w:p w:rsidR="002069BE" w:rsidRPr="00A573C4" w:rsidRDefault="002069B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2069BE" w:rsidRPr="00A573C4" w:rsidTr="007C2741">
        <w:trPr>
          <w:trHeight w:val="1"/>
        </w:trPr>
        <w:tc>
          <w:tcPr>
            <w:tcW w:w="1797" w:type="dxa"/>
            <w:shd w:val="clear" w:color="000000" w:fill="FFFFFF"/>
          </w:tcPr>
          <w:p w:rsidR="002069BE" w:rsidRPr="00A573C4" w:rsidRDefault="002069B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3803" w:type="dxa"/>
            <w:gridSpan w:val="7"/>
            <w:shd w:val="clear" w:color="000000" w:fill="FFFFFF"/>
          </w:tcPr>
          <w:p w:rsidR="002069BE" w:rsidRPr="00A573C4" w:rsidRDefault="002069BE" w:rsidP="002069B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A573C4">
              <w:rPr>
                <w:rFonts w:ascii="Times New Roman" w:hAnsi="Times New Roman" w:cs="Times New Roman"/>
              </w:rPr>
              <w:t xml:space="preserve">   </w:t>
            </w:r>
          </w:p>
        </w:tc>
        <w:tc>
          <w:tcPr>
            <w:tcW w:w="4120" w:type="dxa"/>
            <w:gridSpan w:val="2"/>
            <w:shd w:val="clear" w:color="000000" w:fill="FFFFFF"/>
          </w:tcPr>
          <w:p w:rsidR="002069BE" w:rsidRPr="00A573C4" w:rsidRDefault="002069B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A573C4">
              <w:rPr>
                <w:rFonts w:ascii="Times New Roman" w:hAnsi="Times New Roman" w:cs="Times New Roman"/>
                <w:b/>
                <w:bCs/>
              </w:rPr>
              <w:t>DI-</w:t>
            </w:r>
          </w:p>
        </w:tc>
      </w:tr>
      <w:tr w:rsidR="002069BE" w:rsidRPr="00A573C4" w:rsidTr="007C2741">
        <w:trPr>
          <w:gridBefore w:val="1"/>
          <w:wBefore w:w="1797" w:type="dxa"/>
          <w:trHeight w:val="1"/>
        </w:trPr>
        <w:tc>
          <w:tcPr>
            <w:tcW w:w="3792" w:type="dxa"/>
            <w:gridSpan w:val="6"/>
            <w:shd w:val="clear" w:color="000000" w:fill="FFFFFF"/>
          </w:tcPr>
          <w:p w:rsidR="002069BE" w:rsidRPr="00A573C4" w:rsidRDefault="002069B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4131" w:type="dxa"/>
            <w:gridSpan w:val="3"/>
            <w:shd w:val="clear" w:color="000000" w:fill="FFFFFF"/>
          </w:tcPr>
          <w:p w:rsidR="002069BE" w:rsidRPr="00A573C4" w:rsidRDefault="00081FC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A573C4">
              <w:rPr>
                <w:rFonts w:ascii="Times New Roman" w:hAnsi="Times New Roman" w:cs="Times New Roman"/>
              </w:rPr>
              <w:t xml:space="preserve">Jakarta</w:t>
            </w:r>
          </w:p>
        </w:tc>
      </w:tr>
      <w:tr w:rsidR="002069BE" w:rsidTr="007C2741">
        <w:trPr>
          <w:gridBefore w:val="1"/>
          <w:wBefore w:w="1797" w:type="dxa"/>
          <w:trHeight w:val="1"/>
        </w:trPr>
        <w:tc>
          <w:tcPr>
            <w:tcW w:w="3792" w:type="dxa"/>
            <w:gridSpan w:val="6"/>
            <w:shd w:val="clear" w:color="000000" w:fill="FFFFFF"/>
          </w:tcPr>
          <w:p w:rsidR="002069BE" w:rsidRDefault="002069B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4131" w:type="dxa"/>
            <w:gridSpan w:val="3"/>
            <w:shd w:val="clear" w:color="000000" w:fill="FFFFFF"/>
          </w:tcPr>
          <w:p w:rsidR="002069BE" w:rsidRDefault="002069B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69BE" w:rsidTr="007C2741">
        <w:trPr>
          <w:gridBefore w:val="1"/>
          <w:wBefore w:w="1797" w:type="dxa"/>
          <w:trHeight w:val="1"/>
        </w:trPr>
        <w:tc>
          <w:tcPr>
            <w:tcW w:w="7923" w:type="dxa"/>
            <w:gridSpan w:val="9"/>
            <w:shd w:val="clear" w:color="000000" w:fill="FFFFFF"/>
          </w:tcPr>
          <w:p w:rsidR="002069BE" w:rsidRDefault="002069BE" w:rsidP="002069B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 w:cs="Times New Roman"/>
              </w:rPr>
              <w:t xml:space="preserve"> Sehubungan dengan Penuntutan yang dilakukan oleh </w:t>
            </w:r>
            <w:r w:rsidR="00081FC0">
              <w:rPr>
                <w:rFonts w:ascii="Times New Roman" w:hAnsi="Times New Roman" w:cs="Times New Roman"/>
              </w:rPr>
              <w:t xml:space="preserve">Kejaksaan agung republik indonesia</w:t>
            </w:r>
            <w:r>
              <w:rPr>
                <w:rFonts w:ascii="Times New Roman" w:hAnsi="Times New Roman" w:cs="Times New Roman"/>
              </w:rPr>
              <w:t xml:space="preserve"> di </w:t>
            </w:r>
            <w:r w:rsidR="00081FC0">
              <w:rPr>
                <w:rFonts w:ascii="Times New Roman" w:hAnsi="Times New Roman" w:cs="Times New Roman"/>
              </w:rPr>
              <w:t xml:space="preserve">Jakarta</w:t>
            </w:r>
            <w:r>
              <w:rPr>
                <w:rFonts w:ascii="Times New Roman" w:hAnsi="Times New Roman" w:cs="Times New Roman"/>
              </w:rPr>
              <w:t xml:space="preserve"> dengan surat perintah  dari kepala </w:t>
            </w:r>
            <w:r w:rsidR="00081FC0">
              <w:rPr>
                <w:rFonts w:ascii="Times New Roman" w:hAnsi="Times New Roman" w:cs="Times New Roman"/>
              </w:rPr>
              <w:t xml:space="preserve">Jaksa agung muda tindak pidana umum</w:t>
            </w:r>
            <w:r>
              <w:rPr>
                <w:rFonts w:ascii="Times New Roman" w:hAnsi="Times New Roman" w:cs="Times New Roman"/>
              </w:rPr>
              <w:t xml:space="preserve"> No. </w:t>
            </w:r>
            <w:r w:rsidR="00081FC0">
              <w:rPr>
                <w:rFonts w:ascii="Times New Roman" w:hAnsi="Times New Roman" w:cs="Times New Roman"/>
              </w:rPr>
              <w:t xml:space="preserve">SP.07122017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955806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 xml:space="preserve">anggal </w:t>
            </w:r>
            <w:r w:rsidR="00081FC0">
              <w:rPr>
                <w:rFonts w:ascii="Times New Roman" w:hAnsi="Times New Roman" w:cs="Times New Roman"/>
              </w:rPr>
              <w:t xml:space="preserve">02 Desember 2017</w:t>
            </w:r>
            <w:r>
              <w:rPr>
                <w:rFonts w:ascii="Times New Roman" w:hAnsi="Times New Roman" w:cs="Times New Roman"/>
              </w:rPr>
              <w:t xml:space="preserve"> dalam perkara tindak pidana </w:t>
            </w:r>
            <w:r w:rsidR="00081FC0">
              <w:rPr>
                <w:rFonts w:ascii="Times New Roman" w:hAnsi="Times New Roman" w:cs="Times New Roman"/>
              </w:rPr>
              <w:t xml:space="preserve">Pencurian</w:t>
            </w:r>
            <w:r>
              <w:rPr>
                <w:rFonts w:ascii="Times New Roman" w:hAnsi="Times New Roman" w:cs="Times New Roman"/>
              </w:rPr>
              <w:t xml:space="preserve"> (Undang-Undang No </w:t>
            </w:r>
            <w:r w:rsidR="00081FC0">
              <w:rPr>
                <w:rFonts w:ascii="Times New Roman" w:hAnsi="Times New Roman" w:cs="Times New Roman"/>
              </w:rPr>
              <w:t xml:space="preserve">UU NO.1 TAHUN 1946  KUHP Pasal 363 Ayat (1) Angka 1</w:t>
            </w:r>
            <w:r>
              <w:rPr>
                <w:rFonts w:ascii="Times New Roman" w:hAnsi="Times New Roman" w:cs="Times New Roman"/>
              </w:rPr>
              <w:t xml:space="preserve"> ),</w:t>
            </w:r>
          </w:p>
          <w:p w:rsidR="002069BE" w:rsidRDefault="002069BE" w:rsidP="002069B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atas nama tersangka </w:t>
            </w:r>
            <w:r w:rsidR="00081FC0">
              <w:rPr>
                <w:rFonts w:ascii="Times New Roman" w:hAnsi="Times New Roman" w:cs="Times New Roman"/>
              </w:rPr>
              <w:t xml:space="preserve">TSK.07122017-0101</w:t>
            </w:r>
            <w:r>
              <w:rPr>
                <w:rFonts w:ascii="Times New Roman" w:hAnsi="Times New Roman" w:cs="Times New Roman"/>
              </w:rPr>
              <w:t xml:space="preserve"> dengan hormat kami mengusulkan agar penuntutan terhadap tersangka dimaksud dapat dihentikan.</w:t>
            </w:r>
          </w:p>
          <w:p w:rsidR="009304DF" w:rsidRDefault="009304DF" w:rsidP="002069B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</w:p>
        </w:tc>
      </w:tr>
      <w:tr w:rsidR="002069BE" w:rsidTr="007C2741">
        <w:trPr>
          <w:gridBefore w:val="1"/>
          <w:wBefore w:w="1797" w:type="dxa"/>
          <w:trHeight w:val="1"/>
        </w:trPr>
        <w:tc>
          <w:tcPr>
            <w:tcW w:w="7923" w:type="dxa"/>
            <w:gridSpan w:val="9"/>
            <w:shd w:val="clear" w:color="000000" w:fill="FFFFFF"/>
          </w:tcPr>
          <w:p w:rsidR="002069BE" w:rsidRDefault="002069B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>
              <w:rPr>
                <w:rFonts w:ascii="Times New Roman" w:hAnsi="Times New Roman" w:cs="Times New Roman"/>
              </w:rPr>
              <w:t>Adapun alasan penuntutan dimaksud adalah sebagai berikut :</w:t>
            </w:r>
          </w:p>
        </w:tc>
      </w:tr>
      <w:tr w:rsidR="002069BE" w:rsidTr="007C2741">
        <w:trPr>
          <w:gridBefore w:val="1"/>
          <w:wBefore w:w="1797" w:type="dxa"/>
          <w:trHeight w:val="1"/>
        </w:trPr>
        <w:tc>
          <w:tcPr>
            <w:tcW w:w="562" w:type="dxa"/>
            <w:gridSpan w:val="2"/>
            <w:shd w:val="clear" w:color="000000" w:fill="FFFFFF"/>
          </w:tcPr>
          <w:p w:rsidR="002069BE" w:rsidRDefault="002069B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61" w:type="dxa"/>
            <w:gridSpan w:val="7"/>
            <w:shd w:val="clear" w:color="000000" w:fill="FFFFFF"/>
          </w:tcPr>
          <w:p w:rsidR="002069BE" w:rsidRDefault="002069B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</w:rPr>
              <w:t>Hasil pemeriksaan :</w:t>
            </w:r>
          </w:p>
        </w:tc>
      </w:tr>
      <w:tr w:rsidR="002069BE" w:rsidTr="007C2741">
        <w:trPr>
          <w:gridBefore w:val="4"/>
          <w:wBefore w:w="2378" w:type="dxa"/>
          <w:trHeight w:val="1"/>
        </w:trPr>
        <w:tc>
          <w:tcPr>
            <w:tcW w:w="506" w:type="dxa"/>
            <w:shd w:val="clear" w:color="000000" w:fill="FFFFFF"/>
          </w:tcPr>
          <w:p w:rsidR="002069BE" w:rsidRDefault="002069B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2514" w:type="dxa"/>
            <w:shd w:val="clear" w:color="000000" w:fill="FFFFFF"/>
          </w:tcPr>
          <w:p w:rsidR="002069BE" w:rsidRDefault="002069B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</w:rPr>
              <w:t xml:space="preserve">Keterangan Saksi </w:t>
            </w:r>
          </w:p>
        </w:tc>
        <w:tc>
          <w:tcPr>
            <w:tcW w:w="319" w:type="dxa"/>
            <w:gridSpan w:val="3"/>
            <w:shd w:val="clear" w:color="000000" w:fill="FFFFFF"/>
          </w:tcPr>
          <w:p w:rsidR="002069BE" w:rsidRDefault="002069B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003" w:type="dxa"/>
            <w:shd w:val="clear" w:color="000000" w:fill="FFFFFF"/>
          </w:tcPr>
          <w:p w:rsidR="002069BE" w:rsidRDefault="00081FC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</w:rPr>
              <w:t xml:space="preserve">Ket Saksi</w:t>
            </w:r>
          </w:p>
        </w:tc>
      </w:tr>
      <w:tr w:rsidR="002069BE" w:rsidTr="007C2741">
        <w:trPr>
          <w:gridBefore w:val="4"/>
          <w:wBefore w:w="2378" w:type="dxa"/>
          <w:trHeight w:val="1"/>
        </w:trPr>
        <w:tc>
          <w:tcPr>
            <w:tcW w:w="506" w:type="dxa"/>
            <w:shd w:val="clear" w:color="000000" w:fill="FFFFFF"/>
          </w:tcPr>
          <w:p w:rsidR="002069BE" w:rsidRDefault="002069B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2514" w:type="dxa"/>
            <w:shd w:val="clear" w:color="000000" w:fill="FFFFFF"/>
          </w:tcPr>
          <w:p w:rsidR="002069BE" w:rsidRDefault="002069B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</w:rPr>
              <w:t xml:space="preserve">Keterangan Ahli </w:t>
            </w:r>
          </w:p>
        </w:tc>
        <w:tc>
          <w:tcPr>
            <w:tcW w:w="319" w:type="dxa"/>
            <w:gridSpan w:val="3"/>
            <w:shd w:val="clear" w:color="000000" w:fill="FFFFFF"/>
          </w:tcPr>
          <w:p w:rsidR="002069BE" w:rsidRDefault="002069B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003" w:type="dxa"/>
            <w:shd w:val="clear" w:color="000000" w:fill="FFFFFF"/>
          </w:tcPr>
          <w:p w:rsidR="002069BE" w:rsidRDefault="00081FC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</w:rPr>
              <w:t xml:space="preserve">Ket Ahli</w:t>
            </w:r>
          </w:p>
        </w:tc>
      </w:tr>
      <w:tr w:rsidR="002069BE" w:rsidTr="007C2741">
        <w:trPr>
          <w:gridBefore w:val="4"/>
          <w:wBefore w:w="2378" w:type="dxa"/>
          <w:trHeight w:val="1"/>
        </w:trPr>
        <w:tc>
          <w:tcPr>
            <w:tcW w:w="506" w:type="dxa"/>
            <w:shd w:val="clear" w:color="000000" w:fill="FFFFFF"/>
          </w:tcPr>
          <w:p w:rsidR="002069BE" w:rsidRDefault="002069B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2514" w:type="dxa"/>
            <w:shd w:val="clear" w:color="000000" w:fill="FFFFFF"/>
          </w:tcPr>
          <w:p w:rsidR="002069BE" w:rsidRDefault="002069B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</w:rPr>
              <w:t xml:space="preserve">Surat-Surat </w:t>
            </w:r>
          </w:p>
        </w:tc>
        <w:tc>
          <w:tcPr>
            <w:tcW w:w="319" w:type="dxa"/>
            <w:gridSpan w:val="3"/>
            <w:shd w:val="clear" w:color="000000" w:fill="FFFFFF"/>
          </w:tcPr>
          <w:p w:rsidR="002069BE" w:rsidRDefault="002069B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003" w:type="dxa"/>
            <w:shd w:val="clear" w:color="000000" w:fill="FFFFFF"/>
          </w:tcPr>
          <w:p w:rsidR="002069BE" w:rsidRDefault="00081FC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</w:rPr>
              <w:t xml:space="preserve">surat surat</w:t>
            </w:r>
          </w:p>
        </w:tc>
      </w:tr>
      <w:tr w:rsidR="002069BE" w:rsidTr="007C2741">
        <w:trPr>
          <w:gridBefore w:val="4"/>
          <w:wBefore w:w="2378" w:type="dxa"/>
          <w:trHeight w:val="1"/>
        </w:trPr>
        <w:tc>
          <w:tcPr>
            <w:tcW w:w="506" w:type="dxa"/>
            <w:shd w:val="clear" w:color="000000" w:fill="FFFFFF"/>
          </w:tcPr>
          <w:p w:rsidR="002069BE" w:rsidRDefault="002069B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2514" w:type="dxa"/>
            <w:shd w:val="clear" w:color="000000" w:fill="FFFFFF"/>
          </w:tcPr>
          <w:p w:rsidR="002069BE" w:rsidRDefault="002069B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</w:rPr>
              <w:t xml:space="preserve">Petunjuk/Barang Bukti </w:t>
            </w:r>
          </w:p>
        </w:tc>
        <w:tc>
          <w:tcPr>
            <w:tcW w:w="319" w:type="dxa"/>
            <w:gridSpan w:val="3"/>
            <w:shd w:val="clear" w:color="000000" w:fill="FFFFFF"/>
          </w:tcPr>
          <w:p w:rsidR="002069BE" w:rsidRDefault="002069B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003" w:type="dxa"/>
            <w:shd w:val="clear" w:color="000000" w:fill="FFFFFF"/>
          </w:tcPr>
          <w:p w:rsidR="002069BE" w:rsidRDefault="00081FC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</w:rPr>
              <w:t xml:space="preserve">Barang Bukti/Petunjuk</w:t>
            </w:r>
          </w:p>
        </w:tc>
      </w:tr>
      <w:tr w:rsidR="002069BE" w:rsidTr="007C2741">
        <w:trPr>
          <w:gridBefore w:val="4"/>
          <w:wBefore w:w="2378" w:type="dxa"/>
          <w:trHeight w:val="1"/>
        </w:trPr>
        <w:tc>
          <w:tcPr>
            <w:tcW w:w="506" w:type="dxa"/>
            <w:shd w:val="clear" w:color="000000" w:fill="FFFFFF"/>
          </w:tcPr>
          <w:p w:rsidR="002069BE" w:rsidRDefault="002069B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2514" w:type="dxa"/>
            <w:shd w:val="clear" w:color="000000" w:fill="FFFFFF"/>
          </w:tcPr>
          <w:p w:rsidR="002069BE" w:rsidRDefault="002069B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</w:rPr>
              <w:t xml:space="preserve">Keterangan Tersangka </w:t>
            </w:r>
          </w:p>
        </w:tc>
        <w:tc>
          <w:tcPr>
            <w:tcW w:w="319" w:type="dxa"/>
            <w:gridSpan w:val="3"/>
            <w:shd w:val="clear" w:color="000000" w:fill="FFFFFF"/>
          </w:tcPr>
          <w:p w:rsidR="002069BE" w:rsidRDefault="002069B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003" w:type="dxa"/>
            <w:shd w:val="clear" w:color="000000" w:fill="FFFFFF"/>
          </w:tcPr>
          <w:p w:rsidR="002069BE" w:rsidRDefault="00081FC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</w:rPr>
              <w:t xml:space="preserve">Ket tersangka</w:t>
            </w:r>
          </w:p>
        </w:tc>
      </w:tr>
      <w:tr w:rsidR="002069BE" w:rsidTr="007C2741">
        <w:trPr>
          <w:gridBefore w:val="1"/>
          <w:wBefore w:w="1797" w:type="dxa"/>
          <w:trHeight w:val="1"/>
        </w:trPr>
        <w:tc>
          <w:tcPr>
            <w:tcW w:w="540" w:type="dxa"/>
            <w:shd w:val="clear" w:color="000000" w:fill="FFFFFF"/>
          </w:tcPr>
          <w:p w:rsidR="002069BE" w:rsidRDefault="002069B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61" w:type="dxa"/>
            <w:gridSpan w:val="4"/>
            <w:shd w:val="clear" w:color="000000" w:fill="FFFFFF"/>
          </w:tcPr>
          <w:p w:rsidR="002069BE" w:rsidRDefault="002069B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</w:rPr>
              <w:t xml:space="preserve">Fakta Hukum </w:t>
            </w:r>
          </w:p>
        </w:tc>
        <w:tc>
          <w:tcPr>
            <w:tcW w:w="319" w:type="dxa"/>
            <w:gridSpan w:val="3"/>
            <w:shd w:val="clear" w:color="000000" w:fill="FFFFFF"/>
          </w:tcPr>
          <w:p w:rsidR="002069BE" w:rsidRDefault="002069B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003" w:type="dxa"/>
            <w:shd w:val="clear" w:color="000000" w:fill="FFFFFF"/>
          </w:tcPr>
          <w:p w:rsidR="002069BE" w:rsidRDefault="00081FC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</w:rPr>
              <w:t xml:space="preserve">Fakta Hukum</w:t>
            </w:r>
          </w:p>
        </w:tc>
      </w:tr>
      <w:tr w:rsidR="002069BE" w:rsidTr="007C2741">
        <w:trPr>
          <w:gridBefore w:val="1"/>
          <w:wBefore w:w="1797" w:type="dxa"/>
          <w:trHeight w:val="1"/>
        </w:trPr>
        <w:tc>
          <w:tcPr>
            <w:tcW w:w="540" w:type="dxa"/>
            <w:shd w:val="clear" w:color="000000" w:fill="FFFFFF"/>
          </w:tcPr>
          <w:p w:rsidR="002069BE" w:rsidRDefault="002069B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61" w:type="dxa"/>
            <w:gridSpan w:val="4"/>
            <w:shd w:val="clear" w:color="000000" w:fill="FFFFFF"/>
          </w:tcPr>
          <w:p w:rsidR="002069BE" w:rsidRDefault="002069B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</w:rPr>
              <w:t xml:space="preserve">Pembahasan Yuridis </w:t>
            </w:r>
          </w:p>
        </w:tc>
        <w:tc>
          <w:tcPr>
            <w:tcW w:w="319" w:type="dxa"/>
            <w:gridSpan w:val="3"/>
            <w:shd w:val="clear" w:color="000000" w:fill="FFFFFF"/>
          </w:tcPr>
          <w:p w:rsidR="002069BE" w:rsidRDefault="002069B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003" w:type="dxa"/>
            <w:shd w:val="clear" w:color="000000" w:fill="FFFFFF"/>
          </w:tcPr>
          <w:p w:rsidR="002069BE" w:rsidRDefault="00081FC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</w:rPr>
              <w:t xml:space="preserve">Pembahasan yuridis</w:t>
            </w:r>
          </w:p>
        </w:tc>
      </w:tr>
      <w:tr w:rsidR="002069BE" w:rsidTr="007C2741">
        <w:trPr>
          <w:gridBefore w:val="1"/>
          <w:wBefore w:w="1797" w:type="dxa"/>
          <w:trHeight w:val="1"/>
        </w:trPr>
        <w:tc>
          <w:tcPr>
            <w:tcW w:w="540" w:type="dxa"/>
            <w:shd w:val="clear" w:color="000000" w:fill="FFFFFF"/>
          </w:tcPr>
          <w:p w:rsidR="002069BE" w:rsidRDefault="002069B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61" w:type="dxa"/>
            <w:gridSpan w:val="4"/>
            <w:shd w:val="clear" w:color="000000" w:fill="FFFFFF"/>
          </w:tcPr>
          <w:p w:rsidR="002069BE" w:rsidRDefault="002069B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</w:rPr>
              <w:t xml:space="preserve">Kesimpulan / Pendapat </w:t>
            </w:r>
          </w:p>
        </w:tc>
        <w:tc>
          <w:tcPr>
            <w:tcW w:w="319" w:type="dxa"/>
            <w:gridSpan w:val="3"/>
            <w:shd w:val="clear" w:color="000000" w:fill="FFFFFF"/>
          </w:tcPr>
          <w:p w:rsidR="002069BE" w:rsidRDefault="002069B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003" w:type="dxa"/>
            <w:shd w:val="clear" w:color="000000" w:fill="FFFFFF"/>
          </w:tcPr>
          <w:p w:rsidR="002069BE" w:rsidRDefault="00081FC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</w:rPr>
              <w:t xml:space="preserve">Pembahasan kesimpulan</w:t>
            </w:r>
          </w:p>
        </w:tc>
      </w:tr>
      <w:tr w:rsidR="002069BE" w:rsidTr="007C2741">
        <w:trPr>
          <w:gridBefore w:val="1"/>
          <w:wBefore w:w="1797" w:type="dxa"/>
          <w:trHeight w:val="1"/>
        </w:trPr>
        <w:tc>
          <w:tcPr>
            <w:tcW w:w="540" w:type="dxa"/>
            <w:shd w:val="clear" w:color="000000" w:fill="FFFFFF"/>
          </w:tcPr>
          <w:p w:rsidR="002069BE" w:rsidRDefault="002069B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061" w:type="dxa"/>
            <w:gridSpan w:val="4"/>
            <w:shd w:val="clear" w:color="000000" w:fill="FFFFFF"/>
          </w:tcPr>
          <w:p w:rsidR="002069BE" w:rsidRDefault="002069B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</w:rPr>
              <w:t xml:space="preserve">Saran </w:t>
            </w:r>
          </w:p>
        </w:tc>
        <w:tc>
          <w:tcPr>
            <w:tcW w:w="319" w:type="dxa"/>
            <w:gridSpan w:val="3"/>
            <w:shd w:val="clear" w:color="000000" w:fill="FFFFFF"/>
          </w:tcPr>
          <w:p w:rsidR="002069BE" w:rsidRDefault="002069B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003" w:type="dxa"/>
            <w:shd w:val="clear" w:color="000000" w:fill="FFFFFF"/>
          </w:tcPr>
          <w:p w:rsidR="002069BE" w:rsidRDefault="00081FC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</w:rPr>
              <w:t xml:space="preserve">Saran</w:t>
            </w:r>
          </w:p>
        </w:tc>
      </w:tr>
    </w:tbl>
    <w:p w:rsidR="002069BE" w:rsidRDefault="002069BE" w:rsidP="002069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2069BE" w:rsidRDefault="002069BE" w:rsidP="002069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56A00" w:rsidRDefault="002069BE" w:rsidP="001D2DC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Demikian agar Bapak maklum dan mohon petunjuk.</w:t>
      </w:r>
    </w:p>
    <w:p w:rsidR="001D2DCC" w:rsidRDefault="001D2DCC" w:rsidP="001D2DC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</w:rPr>
      </w:pPr>
    </w:p>
    <w:p w:rsidR="001D2DCC" w:rsidRPr="001D2DCC" w:rsidRDefault="001D2DCC" w:rsidP="001D2DC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</w:rPr>
      </w:pPr>
    </w:p>
    <w:tbl>
      <w:tblPr>
        <w:tblW w:w="9720" w:type="dxa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4500"/>
        <w:gridCol w:w="5220"/>
      </w:tblGrid>
      <w:tr w:rsidR="00656A00" w:rsidTr="007C2741">
        <w:trPr>
          <w:trHeight w:val="1"/>
        </w:trPr>
        <w:tc>
          <w:tcPr>
            <w:tcW w:w="4500" w:type="dxa"/>
            <w:shd w:val="clear" w:color="000000" w:fill="FFFFFF"/>
          </w:tcPr>
          <w:p w:rsidR="00656A00" w:rsidRDefault="00656A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</w:p>
        </w:tc>
        <w:tc>
          <w:tcPr>
            <w:tcW w:w="5220" w:type="dxa"/>
            <w:shd w:val="clear" w:color="000000" w:fill="FFFFFF"/>
          </w:tcPr>
          <w:p w:rsidR="00656A00" w:rsidRDefault="00081F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Jaksa agung muda tindak pidana umum</w:t>
            </w:r>
            <w:r w:rsidR="00656A00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  <w:p w:rsidR="00656A00" w:rsidRDefault="00656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656A00" w:rsidRDefault="00656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656A00" w:rsidRDefault="00656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656A00" w:rsidRDefault="00656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656A00" w:rsidRDefault="00656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 xml:space="preserve">( </w:t>
            </w:r>
            <w:r w:rsidR="00081FC0">
              <w:rPr>
                <w:rFonts w:ascii="Times New Roman" w:hAnsi="Times New Roman" w:cs="Times New Roman"/>
                <w:b/>
                <w:bCs/>
                <w:u w:val="single"/>
              </w:rPr>
              <w:t xml:space="preserve">RIKI SEPTA TARIGAN, S.H., M.Hum.</w:t>
            </w:r>
            <w:r>
              <w:rPr>
                <w:rFonts w:ascii="Times New Roman" w:hAnsi="Times New Roman" w:cs="Times New Roman"/>
                <w:b/>
                <w:bCs/>
                <w:u w:val="single"/>
              </w:rPr>
              <w:t xml:space="preserve"> )</w:t>
            </w:r>
          </w:p>
          <w:p w:rsidR="00D25D63" w:rsidRDefault="00081FC0" w:rsidP="00D25D6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Jaksa Madya / (IV/a)</w:t>
            </w:r>
            <w:r w:rsidR="00656A00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  <w:p w:rsidR="00656A00" w:rsidRDefault="00D25D63" w:rsidP="00D25D6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</w:t>
            </w:r>
            <w:r w:rsidR="00656A00">
              <w:rPr>
                <w:rFonts w:ascii="Times New Roman" w:hAnsi="Times New Roman" w:cs="Times New Roman"/>
                <w:b/>
                <w:bCs/>
              </w:rPr>
              <w:t>IP.</w:t>
            </w:r>
            <w:r w:rsidR="00081FC0">
              <w:rPr>
                <w:rFonts w:ascii="Times New Roman" w:hAnsi="Times New Roman" w:cs="Times New Roman"/>
                <w:b/>
                <w:bCs/>
              </w:rPr>
              <w:t xml:space="preserve">196909131996031003</w:t>
            </w:r>
          </w:p>
        </w:tc>
      </w:tr>
    </w:tbl>
    <w:p w:rsidR="00656A00" w:rsidRDefault="00656A00"/>
    <w:sectPr xmlns:w="http://schemas.openxmlformats.org/wordprocessingml/2006/main" w:rsidR="00656A00" w:rsidSect="009304DF">
      <w:pgSz w:w="12240" w:h="15840"/>
      <w:pgMar w:top="990" w:right="1440" w:bottom="1440" w:left="1440" w:header="720" w:footer="720" w:gutter="0"/>
      <w:cols w:space="720"/>
      <w:noEndnote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9025268">
    <w:multiLevelType w:val="hybridMultilevel"/>
    <w:lvl w:ilvl="0" w:tplc="25655517">
      <w:start w:val="1"/>
      <w:numFmt w:val="decimal"/>
      <w:lvlText w:val="%1."/>
      <w:lvlJc w:val="left"/>
      <w:pPr>
        <w:ind w:left="720" w:hanging="360"/>
      </w:pPr>
    </w:lvl>
    <w:lvl w:ilvl="1" w:tplc="25655517" w:tentative="1">
      <w:start w:val="1"/>
      <w:numFmt w:val="lowerLetter"/>
      <w:lvlText w:val="%2."/>
      <w:lvlJc w:val="left"/>
      <w:pPr>
        <w:ind w:left="1440" w:hanging="360"/>
      </w:pPr>
    </w:lvl>
    <w:lvl w:ilvl="2" w:tplc="25655517" w:tentative="1">
      <w:start w:val="1"/>
      <w:numFmt w:val="lowerRoman"/>
      <w:lvlText w:val="%3."/>
      <w:lvlJc w:val="right"/>
      <w:pPr>
        <w:ind w:left="2160" w:hanging="180"/>
      </w:pPr>
    </w:lvl>
    <w:lvl w:ilvl="3" w:tplc="25655517" w:tentative="1">
      <w:start w:val="1"/>
      <w:numFmt w:val="decimal"/>
      <w:lvlText w:val="%4."/>
      <w:lvlJc w:val="left"/>
      <w:pPr>
        <w:ind w:left="2880" w:hanging="360"/>
      </w:pPr>
    </w:lvl>
    <w:lvl w:ilvl="4" w:tplc="25655517" w:tentative="1">
      <w:start w:val="1"/>
      <w:numFmt w:val="lowerLetter"/>
      <w:lvlText w:val="%5."/>
      <w:lvlJc w:val="left"/>
      <w:pPr>
        <w:ind w:left="3600" w:hanging="360"/>
      </w:pPr>
    </w:lvl>
    <w:lvl w:ilvl="5" w:tplc="25655517" w:tentative="1">
      <w:start w:val="1"/>
      <w:numFmt w:val="lowerRoman"/>
      <w:lvlText w:val="%6."/>
      <w:lvlJc w:val="right"/>
      <w:pPr>
        <w:ind w:left="4320" w:hanging="180"/>
      </w:pPr>
    </w:lvl>
    <w:lvl w:ilvl="6" w:tplc="25655517" w:tentative="1">
      <w:start w:val="1"/>
      <w:numFmt w:val="decimal"/>
      <w:lvlText w:val="%7."/>
      <w:lvlJc w:val="left"/>
      <w:pPr>
        <w:ind w:left="5040" w:hanging="360"/>
      </w:pPr>
    </w:lvl>
    <w:lvl w:ilvl="7" w:tplc="25655517" w:tentative="1">
      <w:start w:val="1"/>
      <w:numFmt w:val="lowerLetter"/>
      <w:lvlText w:val="%8."/>
      <w:lvlJc w:val="left"/>
      <w:pPr>
        <w:ind w:left="5760" w:hanging="360"/>
      </w:pPr>
    </w:lvl>
    <w:lvl w:ilvl="8" w:tplc="25655517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25267">
    <w:multiLevelType w:val="hybridMultilevel"/>
    <w:lvl w:ilvl="0" w:tplc="7422332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19025267">
    <w:abstractNumId w:val="19025267"/>
  </w:num>
  <w:num w:numId="19025268">
    <w:abstractNumId w:val="1902526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 w:val="1"/>
  <w:defaultTabStop w:val="720"/>
  <w:characterSpacingControl w:val="doNotCompress"/>
  <w:compat/>
  <w:rsids>
    <w:rsidRoot w:val="002069BE"/>
    <w:rsid w:val="00081FC0"/>
    <w:rsid w:val="00131DBB"/>
    <w:rsid w:val="001D2DCC"/>
    <w:rsid w:val="002069BE"/>
    <w:rsid w:val="00462FAB"/>
    <w:rsid w:val="0055693E"/>
    <w:rsid w:val="005E50F5"/>
    <w:rsid w:val="00656A00"/>
    <w:rsid w:val="00743527"/>
    <w:rsid w:val="007C2741"/>
    <w:rsid w:val="009304DF"/>
    <w:rsid w:val="00955806"/>
    <w:rsid w:val="00A573C4"/>
    <w:rsid w:val="00C760B4"/>
    <w:rsid w:val="00D25D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9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797329711" Type="http://schemas.openxmlformats.org/officeDocument/2006/relationships/numbering" Target="numbering.xml"/><Relationship Id="rId327691649" Type="http://schemas.openxmlformats.org/officeDocument/2006/relationships/footnotes" Target="footnotes.xml"/><Relationship Id="rId704330444" Type="http://schemas.openxmlformats.org/officeDocument/2006/relationships/endnotes" Target="endnotes.xml"/><Relationship Id="rId681396484" Type="http://schemas.openxmlformats.org/officeDocument/2006/relationships/comments" Target="comments.xml"/><Relationship Id="rId62435a29131b1e19f" Type="http://schemas.openxmlformats.org/officeDocument/2006/relationships/image" Target="media/img62435a29131b1e19f.jp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Yoga Putra Yuniyanto</cp:lastModifiedBy>
  <cp:revision>11</cp:revision>
  <dcterms:created xsi:type="dcterms:W3CDTF">2017-07-26T06:33:00Z</dcterms:created>
  <dcterms:modified xsi:type="dcterms:W3CDTF">2017-07-26T08:13:00Z</dcterms:modified>
  <dc:description>Generated by PHPDocX trial version</dc:descript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
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86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45055a2901b19b54b" o:bwmode="white" o:targetscreensize="800,600">
      <v:fill r:id="rId97035a2901b19b544" o:title="tit_58855a2901b19b550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259"/>
        <w:gridCol w:w="704"/>
      </w:tblGrid>
      <w:tr w:rsidR="00315C99" w:rsidTr="00E234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59" w:type="dxa"/>
            <w:shd w:val="clear" w:color="000000" w:fill="FFFFFF"/>
          </w:tcPr>
          <w:p w:rsidR="00315C99" w:rsidRPr="00C920AD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C920AD">
              <w:rPr>
                <w:rFonts w:ascii="Times New Roman" w:hAnsi="Times New Roman" w:cs="Times New Roman"/>
                <w:b/>
                <w:bCs/>
                <w:lang/>
              </w:rPr>
              <w:t xml:space="preserve">KEJAKSAAN AGUNG REPUBLIK INDONESIA</w:t>
            </w:r>
          </w:p>
        </w:tc>
        <w:tc>
          <w:tcPr>
            <w:tcW w:w="704" w:type="dxa"/>
            <w:shd w:val="clear" w:color="000000" w:fill="FFFFFF"/>
          </w:tcPr>
          <w:p w:rsidR="00315C99" w:rsidRPr="00C920AD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C920AD">
              <w:rPr>
                <w:rFonts w:ascii="Times New Roman" w:hAnsi="Times New Roman" w:cs="Times New Roman"/>
                <w:b/>
                <w:bCs/>
                <w:lang/>
              </w:rPr>
              <w:t>T-10</w:t>
            </w:r>
          </w:p>
        </w:tc>
      </w:tr>
    </w:tbl>
    <w:p w:rsidR="00315C99" w:rsidRDefault="00315C99" w:rsidP="00315C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370"/>
        <w:gridCol w:w="5389"/>
        <w:gridCol w:w="2204"/>
      </w:tblGrid>
      <w:tr w:rsidR="00315C99" w:rsidTr="00E234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shd w:val="clear" w:color="000000" w:fill="FFFFFF"/>
          </w:tcPr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5389" w:type="dxa"/>
            <w:shd w:val="clear" w:color="000000" w:fill="FFFFFF"/>
          </w:tcPr>
          <w:p w:rsidR="00315C99" w:rsidRPr="00C920AD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  <w:lang/>
              </w:rPr>
            </w:pPr>
            <w:r w:rsidRPr="00C920AD">
              <w:rPr>
                <w:rFonts w:ascii="Times New Roman" w:hAnsi="Times New Roman" w:cs="Times New Roman"/>
                <w:b/>
                <w:bCs/>
                <w:u w:val="single"/>
                <w:lang/>
              </w:rPr>
              <w:t>SURAT IZIN MENGUNJUNGI TAHANAN</w:t>
            </w:r>
          </w:p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 w:rsidRPr="00C920AD">
              <w:rPr>
                <w:rFonts w:ascii="Times New Roman" w:hAnsi="Times New Roman" w:cs="Times New Roman"/>
                <w:b/>
                <w:bCs/>
                <w:lang/>
              </w:rPr>
              <w:t xml:space="preserve">NOMOR : T10.07122017-0101</w:t>
            </w:r>
          </w:p>
        </w:tc>
        <w:tc>
          <w:tcPr>
            <w:tcW w:w="2204" w:type="dxa"/>
            <w:shd w:val="clear" w:color="000000" w:fill="FFFFFF"/>
          </w:tcPr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</w:tbl>
    <w:p w:rsidR="00315C99" w:rsidRDefault="00315C99" w:rsidP="00315C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718"/>
        <w:gridCol w:w="1356"/>
        <w:gridCol w:w="1241"/>
        <w:gridCol w:w="278"/>
        <w:gridCol w:w="6371"/>
      </w:tblGrid>
      <w:tr w:rsidR="00315C99" w:rsidRPr="008E063B" w:rsidTr="00E23440">
        <w:tblPrEx>
          <w:tblCellMar>
            <w:top w:w="0" w:type="dxa"/>
            <w:bottom w:w="0" w:type="dxa"/>
          </w:tblCellMar>
        </w:tblPrEx>
        <w:trPr>
          <w:gridAfter w:val="3"/>
          <w:wAfter w:w="7885" w:type="dxa"/>
          <w:trHeight w:val="1"/>
        </w:trPr>
        <w:tc>
          <w:tcPr>
            <w:tcW w:w="2074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Diberikan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kepada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: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Nama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Supardi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Alamat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Komplek BN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Pekerjaan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PNS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Hubungan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Anak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5" w:type="dxa"/>
            <w:gridSpan w:val="3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Untuk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mengunjungi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tahanan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</w:p>
        </w:tc>
        <w:tc>
          <w:tcPr>
            <w:tcW w:w="278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0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Nama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Lengkap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TSK.07122017-0101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Tempat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Lahir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JAKARTA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Umur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>/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tanggal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lahir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47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Tahun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/ 12 Maret 1970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Jenis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Kelamin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Laki-laki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Kebangsaan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/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kewarganegaraan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Indonesia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Tempat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Tinggal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Komplek A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Agama</w:t>
            </w:r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Budha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Pekerjaan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PNS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Pendidikan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Diploma I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Reg.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Tahanan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No.Reg-tahanan-07122017-0101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Keperluan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Jenguk 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gridBefore w:val="1"/>
          <w:wBefore w:w="718" w:type="dxa"/>
          <w:trHeight w:val="1"/>
        </w:trPr>
        <w:tc>
          <w:tcPr>
            <w:tcW w:w="2593" w:type="dxa"/>
            <w:gridSpan w:val="2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Izin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berlaku</w:t>
            </w:r>
            <w:proofErr w:type="spellEnd"/>
          </w:p>
        </w:tc>
        <w:tc>
          <w:tcPr>
            <w:tcW w:w="277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>:</w:t>
            </w:r>
          </w:p>
        </w:tc>
        <w:tc>
          <w:tcPr>
            <w:tcW w:w="6371" w:type="dxa"/>
            <w:shd w:val="clear" w:color="000000" w:fill="FFFFFF"/>
          </w:tcPr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r w:rsidRPr="008E063B">
              <w:rPr>
                <w:rFonts w:ascii="Times New Roman" w:hAnsi="Times New Roman" w:cs="Times New Roman"/>
                <w:lang/>
              </w:rPr>
              <w:t xml:space="preserve">Jam : 04:00:00 s/d jam 07:00:00</w:t>
            </w:r>
          </w:p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  <w:proofErr w:type="spellStart"/>
            <w:r w:rsidRPr="008E063B">
              <w:rPr>
                <w:rFonts w:ascii="Times New Roman" w:hAnsi="Times New Roman" w:cs="Times New Roman"/>
                <w:lang/>
              </w:rPr>
              <w:t>Tanggal</w:t>
            </w:r>
            <w:proofErr w:type="spellEnd"/>
            <w:r w:rsidRPr="008E063B">
              <w:rPr>
                <w:rFonts w:ascii="Times New Roman" w:hAnsi="Times New Roman" w:cs="Times New Roman"/>
                <w:lang/>
              </w:rPr>
              <w:t xml:space="preserve"> 30 November 2017</w:t>
            </w:r>
          </w:p>
          <w:p w:rsidR="00315C99" w:rsidRPr="008E063B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/>
              </w:rPr>
            </w:pPr>
          </w:p>
        </w:tc>
      </w:tr>
    </w:tbl>
    <w:p w:rsidR="00315C99" w:rsidRDefault="00315C99" w:rsidP="00315C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15C99" w:rsidRDefault="00315C99" w:rsidP="00315C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5074"/>
        <w:gridCol w:w="4889"/>
      </w:tblGrid>
      <w:tr w:rsidR="00315C99" w:rsidTr="00E234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74" w:type="dxa"/>
            <w:shd w:val="clear" w:color="000000" w:fill="FFFFFF"/>
          </w:tcPr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889" w:type="dxa"/>
            <w:shd w:val="clear" w:color="000000" w:fill="FFFFFF"/>
          </w:tcPr>
          <w:p w:rsidR="00315C99" w:rsidRPr="00C42951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 xml:space="preserve">JAKARTA, 30 November 2017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74" w:type="dxa"/>
            <w:shd w:val="clear" w:color="000000" w:fill="FFFFFF"/>
          </w:tcPr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889" w:type="dxa"/>
            <w:shd w:val="clear" w:color="000000" w:fill="auto"/>
          </w:tcPr>
          <w:p w:rsidR="00315C99" w:rsidRPr="00C42951" w:rsidRDefault="00CA56D9" w:rsidP="001C17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>K</w:t>
            </w:r>
            <w:r w:rsidR="001C17D6" w:rsidRPr="00C42951">
              <w:rPr>
                <w:rFonts w:ascii="Times New Roman" w:hAnsi="Times New Roman" w:cs="Times New Roman"/>
                <w:b/>
                <w:bCs/>
                <w:lang/>
              </w:rPr>
              <w:t>EPALA</w:t>
            </w:r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 xml:space="preserve"> </w:t>
            </w:r>
            <w:r w:rsidR="00315C99" w:rsidRPr="00C42951">
              <w:rPr>
                <w:rFonts w:ascii="Times New Roman" w:hAnsi="Times New Roman" w:cs="Times New Roman"/>
                <w:b/>
                <w:bCs/>
                <w:lang/>
              </w:rPr>
              <w:t xml:space="preserve">KEPALA KEJAKSAAN NEGERI JAKARTA BARAT </w:t>
            </w:r>
          </w:p>
        </w:tc>
      </w:tr>
      <w:tr w:rsidR="00315C99" w:rsidTr="00E23440">
        <w:tblPrEx>
          <w:tblCellMar>
            <w:top w:w="0" w:type="dxa"/>
            <w:bottom w:w="0" w:type="dxa"/>
          </w:tblCellMar>
        </w:tblPrEx>
        <w:trPr>
          <w:trHeight w:val="1709"/>
        </w:trPr>
        <w:tc>
          <w:tcPr>
            <w:tcW w:w="5074" w:type="dxa"/>
            <w:shd w:val="clear" w:color="000000" w:fill="FFFFFF"/>
          </w:tcPr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889" w:type="dxa"/>
            <w:shd w:val="clear" w:color="000000" w:fill="FFFFFF"/>
          </w:tcPr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315C99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315C99" w:rsidRPr="00C42951" w:rsidRDefault="00315C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 w:rsidRPr="00C42951">
              <w:rPr>
                <w:rFonts w:ascii="Times New Roman" w:hAnsi="Times New Roman" w:cs="Times New Roman"/>
                <w:b/>
                <w:bCs/>
                <w:lang/>
              </w:rPr>
              <w:t xml:space="preserve">(Dr. REDA MANTHOVANI, S.H. ,M.H., LL.M.)</w:t>
            </w:r>
          </w:p>
        </w:tc>
      </w:tr>
    </w:tbl>
    <w:p w:rsidR="00315C99" w:rsidRDefault="00315C99" w:rsidP="00315C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15C99" w:rsidRDefault="00315C99" w:rsidP="00315C99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  <w:lang/>
        </w:rPr>
      </w:pPr>
    </w:p>
    <w:p w:rsidR="00315C99" w:rsidRPr="00C920AD" w:rsidRDefault="00315C99" w:rsidP="00315C99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lang/>
        </w:rPr>
      </w:pPr>
      <w:proofErr w:type="spellStart"/>
      <w:proofErr w:type="gramStart"/>
      <w:r w:rsidRPr="00C920AD">
        <w:rPr>
          <w:rFonts w:ascii="Times New Roman" w:hAnsi="Times New Roman" w:cs="Times New Roman"/>
          <w:lang/>
        </w:rPr>
        <w:t>Tembusan</w:t>
      </w:r>
      <w:proofErr w:type="spellEnd"/>
      <w:r w:rsidRPr="00C920AD">
        <w:rPr>
          <w:rFonts w:ascii="Times New Roman" w:hAnsi="Times New Roman" w:cs="Times New Roman"/>
          <w:lang/>
        </w:rPr>
        <w:t xml:space="preserve"> </w:t>
      </w:r>
      <w:r w:rsidR="008971DB">
        <w:rPr>
          <w:rFonts w:ascii="Times New Roman" w:hAnsi="Times New Roman" w:cs="Times New Roman"/>
          <w:lang/>
        </w:rPr>
        <w:t>:</w:t>
      </w:r>
      <w:proofErr w:type="gramEnd"/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  <w:gridCol w:w="2000"/>
        <w:gridCol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Jaksa Penuntut Umum (AD HOC)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2.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................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3.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Arsip</w:t>
            </w:r>
          </w:p>
        </w:tc>
      </w:tr>
    </w:tbl>
    <w:p w:rsidR="00BC0837" w:rsidRDefault="00BC0837"/>
    <w:sectPr xmlns:w="http://schemas.openxmlformats.org/wordprocessingml/2006/main" w:rsidR="00BC0837" w:rsidSect="00315C99">
      <w:pgSz w:w="12240" w:h="15840"/>
      <w:pgMar w:top="63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6124268">
    <w:multiLevelType w:val="hybridMultilevel"/>
    <w:lvl w:ilvl="0" w:tplc="81987915">
      <w:start w:val="1"/>
      <w:numFmt w:val="decimal"/>
      <w:lvlText w:val="%1."/>
      <w:lvlJc w:val="left"/>
      <w:pPr>
        <w:ind w:left="720" w:hanging="360"/>
      </w:pPr>
    </w:lvl>
    <w:lvl w:ilvl="1" w:tplc="81987915" w:tentative="1">
      <w:start w:val="1"/>
      <w:numFmt w:val="lowerLetter"/>
      <w:lvlText w:val="%2."/>
      <w:lvlJc w:val="left"/>
      <w:pPr>
        <w:ind w:left="1440" w:hanging="360"/>
      </w:pPr>
    </w:lvl>
    <w:lvl w:ilvl="2" w:tplc="81987915" w:tentative="1">
      <w:start w:val="1"/>
      <w:numFmt w:val="lowerRoman"/>
      <w:lvlText w:val="%3."/>
      <w:lvlJc w:val="right"/>
      <w:pPr>
        <w:ind w:left="2160" w:hanging="180"/>
      </w:pPr>
    </w:lvl>
    <w:lvl w:ilvl="3" w:tplc="81987915" w:tentative="1">
      <w:start w:val="1"/>
      <w:numFmt w:val="decimal"/>
      <w:lvlText w:val="%4."/>
      <w:lvlJc w:val="left"/>
      <w:pPr>
        <w:ind w:left="2880" w:hanging="360"/>
      </w:pPr>
    </w:lvl>
    <w:lvl w:ilvl="4" w:tplc="81987915" w:tentative="1">
      <w:start w:val="1"/>
      <w:numFmt w:val="lowerLetter"/>
      <w:lvlText w:val="%5."/>
      <w:lvlJc w:val="left"/>
      <w:pPr>
        <w:ind w:left="3600" w:hanging="360"/>
      </w:pPr>
    </w:lvl>
    <w:lvl w:ilvl="5" w:tplc="81987915" w:tentative="1">
      <w:start w:val="1"/>
      <w:numFmt w:val="lowerRoman"/>
      <w:lvlText w:val="%6."/>
      <w:lvlJc w:val="right"/>
      <w:pPr>
        <w:ind w:left="4320" w:hanging="180"/>
      </w:pPr>
    </w:lvl>
    <w:lvl w:ilvl="6" w:tplc="81987915" w:tentative="1">
      <w:start w:val="1"/>
      <w:numFmt w:val="decimal"/>
      <w:lvlText w:val="%7."/>
      <w:lvlJc w:val="left"/>
      <w:pPr>
        <w:ind w:left="5040" w:hanging="360"/>
      </w:pPr>
    </w:lvl>
    <w:lvl w:ilvl="7" w:tplc="81987915" w:tentative="1">
      <w:start w:val="1"/>
      <w:numFmt w:val="lowerLetter"/>
      <w:lvlText w:val="%8."/>
      <w:lvlJc w:val="left"/>
      <w:pPr>
        <w:ind w:left="5760" w:hanging="360"/>
      </w:pPr>
    </w:lvl>
    <w:lvl w:ilvl="8" w:tplc="8198791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124267">
    <w:multiLevelType w:val="hybridMultilevel"/>
    <w:lvl w:ilvl="0" w:tplc="1082672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6124267">
    <w:abstractNumId w:val="86124267"/>
  </w:num>
  <w:num w:numId="86124268">
    <w:abstractNumId w:val="8612426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 w:val="1"/>
  <w:proofState w:spelling="clean" w:grammar="clean"/>
  <w:defaultTabStop w:val="720"/>
  <w:characterSpacingControl w:val="doNotCompress"/>
  <w:compat/>
  <w:rsids>
    <w:rsidRoot w:val="00315C99"/>
    <w:rsid w:val="001C17D6"/>
    <w:rsid w:val="00315C99"/>
    <w:rsid w:val="006735A0"/>
    <w:rsid w:val="008971DB"/>
    <w:rsid w:val="008E063B"/>
    <w:rsid w:val="00BC0837"/>
    <w:rsid w:val="00C42951"/>
    <w:rsid w:val="00C920AD"/>
    <w:rsid w:val="00CA56D9"/>
    <w:rsid w:val="00E23440"/>
    <w:rsid w:val="00F8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52767943" Type="http://schemas.openxmlformats.org/officeDocument/2006/relationships/numbering" Target="numbering.xml"/><Relationship Id="rId161083983" Type="http://schemas.openxmlformats.org/officeDocument/2006/relationships/footnotes" Target="footnotes.xml"/><Relationship Id="rId122219847" Type="http://schemas.openxmlformats.org/officeDocument/2006/relationships/endnotes" Target="endnotes.xml"/><Relationship Id="rId146966551" Type="http://schemas.openxmlformats.org/officeDocument/2006/relationships/comments" Target="comments.xml"/><Relationship Id="rId97035a2901b19b544" Type="http://schemas.openxmlformats.org/officeDocument/2006/relationships/image" Target="media/img97035a2901b19b544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10</cp:revision>
  <dcterms:created xsi:type="dcterms:W3CDTF">2017-08-09T06:18:00Z</dcterms:created>
  <dcterms:modified xsi:type="dcterms:W3CDTF">2017-08-09T06:59:00Z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
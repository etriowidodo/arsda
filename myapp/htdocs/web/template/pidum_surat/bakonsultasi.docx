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1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9045a28c22ac1915" o:bwmode="white" o:targetscreensize="800,600">
      <v:fill r:id="rId34695a28c22ac190e" o:title="tit_82325a28c22ac1919" recolor="t" type="frame"/>
    </v:background>
  </w:background>
  <w:body>
    <w:p w:rsidR="00C62CA8" w:rsidRPr="00CC4239" w:rsidRDefault="00154C72" w:rsidP="001763DA">
      <w:pPr>
        <w:tabs>
          <w:tab w:val="left" w:pos="8931"/>
        </w:tabs>
        <w:rPr>
          <w:rFonts w:ascii="Cambria" w:hAnsi="Cambria" w:cs="Arial"/>
          <w:sz w:val="22"/>
          <w:szCs w:val="22"/>
          <w:lang w:val="id-ID"/>
        </w:rPr>
      </w:pPr>
      <w:r w:rsidRPr="00154C72">
        <w:rPr>
          <w:rFonts w:ascii="Cambria" w:hAnsi="Cambria" w:cs="Arial"/>
          <w:b/>
          <w:noProof/>
          <w:sz w:val="22"/>
          <w:szCs w:val="22"/>
        </w:rPr>
        <w:pict>
          <v:line id="Line 7" o:spid="_x0000_s1026" style="position:absolute;z-index:251657728;visibility:visible" from="-4.2pt,12.3pt" to="21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7QEgIAACg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"/>
        </w:pict>
      </w:r>
      <w:r w:rsidR="001468A7">
        <w:rPr>
          <w:rFonts w:ascii="Cambria" w:hAnsi="Cambria" w:cs="Arial"/>
          <w:b/>
          <w:sz w:val="22"/>
          <w:szCs w:val="22"/>
          <w:lang w:val="fi-FI"/>
        </w:rPr>
        <w:t xml:space="preserve">KEJAKSAAN AGUNG REPUBLIK INDONESIA</w:t>
      </w:r>
      <w:r w:rsidR="00C62CA8" w:rsidRPr="00CC4239">
        <w:rPr>
          <w:rFonts w:ascii="Cambria" w:hAnsi="Cambria" w:cs="Arial"/>
          <w:sz w:val="22"/>
          <w:szCs w:val="22"/>
          <w:lang w:val="fi-FI"/>
        </w:rPr>
        <w:tab/>
      </w:r>
    </w:p>
    <w:p w:rsidR="00C62CA8" w:rsidRPr="00CC4239" w:rsidRDefault="00C62CA8" w:rsidP="001763DA">
      <w:pPr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“ UNTUK KEADILAN “</w:t>
      </w:r>
    </w:p>
    <w:p w:rsidR="008A6658" w:rsidRPr="00CC4239" w:rsidRDefault="008A6658" w:rsidP="001763DA">
      <w:pPr>
        <w:jc w:val="center"/>
        <w:rPr>
          <w:rFonts w:ascii="Cambria" w:hAnsi="Cambria" w:cs="Arial"/>
          <w:b/>
          <w:sz w:val="22"/>
          <w:szCs w:val="22"/>
        </w:rPr>
      </w:pPr>
    </w:p>
    <w:p w:rsidR="00CC4239" w:rsidRDefault="00CC4239" w:rsidP="001763DA">
      <w:pPr>
        <w:jc w:val="center"/>
        <w:rPr>
          <w:rFonts w:ascii="Cambria" w:hAnsi="Cambria" w:cs="Arial"/>
          <w:b/>
          <w:sz w:val="22"/>
          <w:szCs w:val="22"/>
        </w:rPr>
      </w:pPr>
    </w:p>
    <w:p w:rsidR="00C62CA8" w:rsidRPr="00CC4239" w:rsidRDefault="006C00A3" w:rsidP="001763DA">
      <w:pPr>
        <w:jc w:val="center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b/>
          <w:sz w:val="22"/>
          <w:szCs w:val="22"/>
        </w:rPr>
        <w:t xml:space="preserve">BERITA ACARA </w:t>
      </w:r>
    </w:p>
    <w:p w:rsidR="0083702C" w:rsidRPr="00CC4239" w:rsidRDefault="006C00A3" w:rsidP="001763DA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  <w:r w:rsidRPr="00CC4239">
        <w:rPr>
          <w:rFonts w:ascii="Cambria" w:hAnsi="Cambria" w:cs="Arial"/>
          <w:b/>
          <w:sz w:val="22"/>
          <w:szCs w:val="22"/>
          <w:u w:val="single"/>
        </w:rPr>
        <w:t xml:space="preserve">KONSULTASI DAN KOORDINASI PENANGANAN PERKARA </w:t>
      </w:r>
    </w:p>
    <w:p w:rsidR="000723F2" w:rsidRPr="00CC4239" w:rsidRDefault="000723F2" w:rsidP="001763DA">
      <w:pPr>
        <w:jc w:val="center"/>
        <w:rPr>
          <w:rFonts w:ascii="Cambria" w:hAnsi="Cambria" w:cs="Arial"/>
          <w:sz w:val="22"/>
          <w:szCs w:val="22"/>
        </w:rPr>
      </w:pPr>
    </w:p>
    <w:p w:rsidR="008A6658" w:rsidRPr="00CC4239" w:rsidRDefault="008A6658" w:rsidP="001763DA">
      <w:pPr>
        <w:jc w:val="center"/>
        <w:rPr>
          <w:rFonts w:ascii="Cambria" w:hAnsi="Cambria" w:cs="Arial"/>
          <w:sz w:val="22"/>
          <w:szCs w:val="22"/>
        </w:rPr>
      </w:pPr>
    </w:p>
    <w:p w:rsidR="006C00A3" w:rsidRPr="00CC4239" w:rsidRDefault="006C00A3" w:rsidP="001763DA">
      <w:pPr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>Pada hari ini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="001468A7">
        <w:rPr>
          <w:rFonts w:ascii="Cambria" w:hAnsi="Cambria" w:cs="Arial"/>
          <w:sz w:val="22"/>
          <w:szCs w:val="22"/>
        </w:rPr>
        <w:t xml:space="preserve">Rabu</w:t>
      </w:r>
      <w:r w:rsidR="001E6144" w:rsidRPr="00CC4239">
        <w:rPr>
          <w:rFonts w:ascii="Cambria" w:hAnsi="Cambria" w:cs="Arial"/>
          <w:sz w:val="22"/>
          <w:szCs w:val="22"/>
        </w:rPr>
        <w:t xml:space="preserve">, </w:t>
      </w:r>
      <w:r w:rsidR="001468A7">
        <w:rPr>
          <w:rFonts w:ascii="Cambria" w:hAnsi="Cambria" w:cs="Arial"/>
          <w:sz w:val="22"/>
          <w:szCs w:val="22"/>
        </w:rPr>
        <w:t xml:space="preserve">22 November 2017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 xml:space="preserve">bertempat di </w:t>
      </w:r>
      <w:r w:rsidR="001468A7">
        <w:rPr>
          <w:rFonts w:ascii="Cambria" w:hAnsi="Cambria" w:cs="Arial"/>
          <w:sz w:val="22"/>
          <w:szCs w:val="22"/>
        </w:rPr>
        <w:t xml:space="preserve">KEJAKSAAN AGUNG REPUBLIK INDONESIA</w:t>
      </w:r>
      <w:r w:rsidRPr="00CC4239">
        <w:rPr>
          <w:rFonts w:ascii="Cambria" w:hAnsi="Cambria" w:cs="Arial"/>
          <w:sz w:val="22"/>
          <w:szCs w:val="22"/>
        </w:rPr>
        <w:t xml:space="preserve">, </w:t>
      </w:r>
      <w:r w:rsidR="004A3C28" w:rsidRPr="00CC4239">
        <w:rPr>
          <w:rFonts w:ascii="Cambria" w:hAnsi="Cambria" w:cs="Arial"/>
          <w:sz w:val="22"/>
          <w:szCs w:val="22"/>
        </w:rPr>
        <w:t>saya</w:t>
      </w:r>
      <w:r w:rsidRPr="00CC4239">
        <w:rPr>
          <w:rFonts w:ascii="Cambria" w:hAnsi="Cambria" w:cs="Arial"/>
          <w:sz w:val="22"/>
          <w:szCs w:val="22"/>
        </w:rPr>
        <w:t xml:space="preserve"> :</w:t>
      </w:r>
    </w:p>
    <w:p w:rsidR="00DF6162" w:rsidRPr="00CC4239" w:rsidRDefault="00DF6162" w:rsidP="001763DA">
      <w:pPr>
        <w:jc w:val="both"/>
        <w:rPr>
          <w:rFonts w:ascii="Cambria" w:hAnsi="Cambria" w:cs="Arial"/>
          <w:sz w:val="22"/>
          <w:szCs w:val="22"/>
        </w:rPr>
      </w:pPr>
    </w:p>
    <w:p w:rsidR="00C62CA8" w:rsidRPr="00CC4239" w:rsidRDefault="002D087E" w:rsidP="000B6156">
      <w:pPr>
        <w:tabs>
          <w:tab w:val="left" w:pos="993"/>
          <w:tab w:val="left" w:pos="3119"/>
          <w:tab w:val="left" w:pos="3330"/>
        </w:tabs>
        <w:ind w:left="3969" w:hanging="3402"/>
        <w:jc w:val="both"/>
        <w:rPr>
          <w:rFonts w:ascii="Cambria" w:hAnsi="Cambria" w:cs="Arial"/>
          <w:b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de-DE"/>
        </w:rPr>
        <w:t>1.</w:t>
      </w:r>
      <w:r w:rsidRPr="00CC4239">
        <w:rPr>
          <w:rFonts w:ascii="Cambria" w:hAnsi="Cambria" w:cs="Arial"/>
          <w:sz w:val="22"/>
          <w:szCs w:val="22"/>
          <w:lang w:val="de-DE"/>
        </w:rPr>
        <w:tab/>
      </w:r>
      <w:r w:rsidR="00C62CA8" w:rsidRPr="00CC4239">
        <w:rPr>
          <w:rFonts w:ascii="Cambria" w:hAnsi="Cambria" w:cs="Arial"/>
          <w:sz w:val="22"/>
          <w:szCs w:val="22"/>
          <w:lang w:val="de-DE"/>
        </w:rPr>
        <w:t xml:space="preserve">Nama </w:t>
      </w:r>
      <w:r w:rsidR="00C62CA8" w:rsidRPr="00CC4239">
        <w:rPr>
          <w:rFonts w:ascii="Cambria" w:hAnsi="Cambria" w:cs="Arial"/>
          <w:sz w:val="22"/>
          <w:szCs w:val="22"/>
          <w:lang w:val="de-DE"/>
        </w:rPr>
        <w:tab/>
        <w:t>:</w:t>
      </w:r>
      <w:r w:rsidR="00C62CA8" w:rsidRPr="00CC4239">
        <w:rPr>
          <w:rFonts w:ascii="Cambria" w:hAnsi="Cambria" w:cs="Arial"/>
          <w:sz w:val="22"/>
          <w:szCs w:val="22"/>
          <w:lang w:val="de-DE"/>
        </w:rPr>
        <w:tab/>
      </w:r>
      <w:r w:rsidR="001468A7">
        <w:rPr>
          <w:rFonts w:ascii="Cambria" w:hAnsi="Cambria" w:cs="Arial"/>
          <w:sz w:val="22"/>
          <w:szCs w:val="22"/>
        </w:rPr>
        <w:t xml:space="preserve">PRASETYO, S.H.</w:t>
      </w:r>
    </w:p>
    <w:p w:rsidR="00C62CA8" w:rsidRPr="00CC4239" w:rsidRDefault="002D087E" w:rsidP="000B6156">
      <w:pPr>
        <w:tabs>
          <w:tab w:val="left" w:pos="3119"/>
          <w:tab w:val="left" w:pos="3330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Pangkat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</w:r>
      <w:r w:rsidR="00722C88">
        <w:rPr>
          <w:rFonts w:ascii="Cambria" w:hAnsi="Cambria" w:cs="Arial"/>
          <w:sz w:val="22"/>
          <w:szCs w:val="22"/>
          <w:lang w:val="fi-FI"/>
        </w:rPr>
        <w:t xml:space="preserve">Jaksa Utama</w:t>
      </w:r>
    </w:p>
    <w:p w:rsidR="00C62CA8" w:rsidRPr="00CC4239" w:rsidRDefault="002D087E" w:rsidP="000B6156">
      <w:pPr>
        <w:tabs>
          <w:tab w:val="left" w:pos="3119"/>
          <w:tab w:val="left" w:pos="3330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NIP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</w:r>
      <w:r w:rsidR="00722C88">
        <w:rPr>
          <w:rFonts w:ascii="Cambria" w:hAnsi="Cambria" w:cs="Arial"/>
          <w:sz w:val="22"/>
          <w:szCs w:val="22"/>
        </w:rPr>
        <w:t xml:space="preserve">230011358</w:t>
      </w:r>
    </w:p>
    <w:p w:rsidR="00DF6162" w:rsidRDefault="00DF6162" w:rsidP="001763DA">
      <w:pPr>
        <w:tabs>
          <w:tab w:val="left" w:pos="3119"/>
          <w:tab w:val="left" w:pos="3969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</w:p>
    <w:p w:rsidR="00CC4239" w:rsidRPr="00CC4239" w:rsidRDefault="00CC4239" w:rsidP="001763DA">
      <w:pPr>
        <w:tabs>
          <w:tab w:val="left" w:pos="3119"/>
          <w:tab w:val="left" w:pos="3969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</w:p>
    <w:p w:rsidR="00CB7C3F" w:rsidRPr="00CC4239" w:rsidRDefault="002D087E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 xml:space="preserve">Jaksa Penuntut Umum pada </w:t>
      </w:r>
      <w:r w:rsidR="00722C88">
        <w:rPr>
          <w:rFonts w:ascii="Cambria" w:hAnsi="Cambria" w:cs="Arial"/>
          <w:sz w:val="22"/>
          <w:szCs w:val="22"/>
          <w:lang w:val="fi-FI"/>
        </w:rPr>
        <w:t xml:space="preserve">KEJAKSAAN AGUNG REPUBLIK INDONESIA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 yang ditunjuk dengan Surat Perintah </w:t>
      </w:r>
      <w:r w:rsidR="00722C88">
        <w:rPr>
          <w:rFonts w:ascii="Cambria" w:hAnsi="Cambria" w:cs="Arial"/>
          <w:sz w:val="22"/>
          <w:szCs w:val="22"/>
          <w:lang w:val="fi-FI"/>
        </w:rPr>
        <w:t xml:space="preserve">JAKSA AGUNG MUDA TINDAK PIDANA UMUM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 Nomor :</w:t>
      </w:r>
      <w:r w:rsidR="00F1623B">
        <w:rPr>
          <w:rFonts w:ascii="Cambria" w:hAnsi="Cambria" w:cs="Arial"/>
          <w:sz w:val="22"/>
          <w:szCs w:val="22"/>
          <w:lang w:val="fi-FI"/>
        </w:rPr>
        <w:t xml:space="preserve">PRINT-P16.07122017-0101</w:t>
      </w:r>
      <w:r w:rsidR="00954484" w:rsidRPr="00CC4239">
        <w:rPr>
          <w:rFonts w:ascii="Cambria" w:hAnsi="Cambria" w:cs="Arial"/>
          <w:sz w:val="22"/>
          <w:szCs w:val="22"/>
        </w:rPr>
        <w:t xml:space="preserve"> tanggal</w:t>
      </w:r>
      <w:r w:rsidR="00553773">
        <w:rPr>
          <w:rFonts w:ascii="Cambria" w:hAnsi="Cambria" w:cs="Arial"/>
          <w:sz w:val="22"/>
          <w:szCs w:val="22"/>
        </w:rPr>
        <w:t xml:space="preserve"> 21 November 2017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, telah melaksanakan konsultasi dan kordinasi dengan Penyidik </w:t>
      </w:r>
      <w:r w:rsidR="004D05D0">
        <w:rPr>
          <w:rFonts w:ascii="Cambria" w:hAnsi="Cambria" w:cs="Arial"/>
          <w:sz w:val="22"/>
          <w:szCs w:val="22"/>
          <w:lang w:val="fi-FI"/>
        </w:rPr>
        <w:t xml:space="preserve">Kepala Seksi</w:t>
      </w:r>
      <w:r w:rsidRPr="00CC4239">
        <w:rPr>
          <w:rFonts w:ascii="Cambria" w:hAnsi="Cambria" w:cs="Arial"/>
          <w:sz w:val="22"/>
          <w:szCs w:val="22"/>
          <w:lang w:val="fi-FI"/>
        </w:rPr>
        <w:t>:</w:t>
      </w:r>
    </w:p>
    <w:p w:rsidR="00DF6162" w:rsidRPr="00CC4239" w:rsidRDefault="00DF6162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fi-FI"/>
        </w:rPr>
      </w:pPr>
    </w:p>
    <w:p w:rsidR="002D087E" w:rsidRPr="00CC4239" w:rsidRDefault="002D087E" w:rsidP="000B6156">
      <w:pPr>
        <w:tabs>
          <w:tab w:val="left" w:pos="993"/>
          <w:tab w:val="left" w:pos="3119"/>
          <w:tab w:val="left" w:pos="3330"/>
        </w:tabs>
        <w:ind w:left="567"/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1.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Nama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3018D6">
        <w:rPr>
          <w:rFonts w:ascii="Cambria" w:hAnsi="Cambria" w:cs="Arial"/>
          <w:sz w:val="22"/>
          <w:szCs w:val="22"/>
          <w:lang w:val="fi-FI"/>
        </w:rPr>
        <w:t xml:space="preserve">Sukardi</w:t>
      </w:r>
    </w:p>
    <w:p w:rsidR="002D087E" w:rsidRPr="00CC4239" w:rsidRDefault="002D087E" w:rsidP="000B6156">
      <w:pPr>
        <w:tabs>
          <w:tab w:val="left" w:pos="993"/>
          <w:tab w:val="left" w:pos="3119"/>
          <w:tab w:val="left" w:pos="3330"/>
        </w:tabs>
        <w:ind w:left="567"/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A66E52">
        <w:rPr>
          <w:rFonts w:ascii="Cambria" w:hAnsi="Cambria" w:cs="Arial"/>
          <w:sz w:val="22"/>
          <w:szCs w:val="22"/>
          <w:lang w:val="fi-FI"/>
        </w:rPr>
        <w:t>NR</w:t>
      </w:r>
      <w:bookmarkStart w:id="0" w:name="_GoBack"/>
      <w:bookmarkEnd w:id="0"/>
      <w:r w:rsidR="000C5E32" w:rsidRPr="00CC4239">
        <w:rPr>
          <w:rFonts w:ascii="Cambria" w:hAnsi="Cambria" w:cs="Arial"/>
          <w:sz w:val="22"/>
          <w:szCs w:val="22"/>
          <w:lang w:val="fi-FI"/>
        </w:rPr>
        <w:t>P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3018D6">
        <w:rPr>
          <w:rFonts w:ascii="Cambria" w:hAnsi="Cambria" w:cs="Arial"/>
          <w:sz w:val="22"/>
          <w:szCs w:val="22"/>
          <w:lang w:val="fi-FI"/>
        </w:rPr>
        <w:t xml:space="preserve">9874357</w:t>
      </w:r>
    </w:p>
    <w:p w:rsidR="002D087E" w:rsidRPr="00CC4239" w:rsidRDefault="002D087E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id-ID"/>
        </w:rPr>
      </w:pPr>
    </w:p>
    <w:p w:rsidR="002D087E" w:rsidRPr="00CC4239" w:rsidRDefault="002D087E" w:rsidP="001763DA">
      <w:pPr>
        <w:tabs>
          <w:tab w:val="left" w:pos="2520"/>
          <w:tab w:val="left" w:pos="3060"/>
        </w:tabs>
        <w:jc w:val="both"/>
        <w:rPr>
          <w:rFonts w:ascii="Cambria" w:hAnsi="Cambria" w:cs="Arial"/>
          <w:b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 xml:space="preserve">Dalam perkara tindak pidana </w:t>
      </w:r>
      <w:r w:rsidR="003018D6">
        <w:rPr>
          <w:rFonts w:ascii="Cambria" w:hAnsi="Cambria" w:cs="Arial"/>
          <w:sz w:val="22"/>
          <w:szCs w:val="22"/>
        </w:rPr>
        <w:t xml:space="preserve">Penganiayaan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>sebagaimana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="006E08DF">
        <w:rPr>
          <w:rFonts w:ascii="Cambria" w:hAnsi="Cambria" w:cs="Arial"/>
          <w:sz w:val="22"/>
          <w:szCs w:val="22"/>
        </w:rPr>
        <w:t xml:space="preserve">Melanggar </w:t>
      </w:r>
      <w:r w:rsidR="003018D6">
        <w:rPr>
          <w:rFonts w:ascii="Cambria" w:hAnsi="Cambria" w:cs="Arial"/>
          <w:b/>
          <w:sz w:val="22"/>
          <w:szCs w:val="22"/>
          <w:lang w:val="fi-FI"/>
        </w:rPr>
        <w:t xml:space="preserve">UU. No. 4 Pasal 12</w:t>
      </w:r>
      <w:r w:rsidR="003B500C">
        <w:rPr>
          <w:rFonts w:ascii="Cambria" w:hAnsi="Cambria" w:cs="Arial"/>
          <w:b/>
          <w:sz w:val="22"/>
          <w:szCs w:val="22"/>
          <w:lang w:val="fi-FI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 xml:space="preserve">atas nama Tersangka </w:t>
      </w:r>
      <w:r w:rsidR="003018D6">
        <w:rPr>
          <w:rFonts w:ascii="Cambria" w:hAnsi="Cambria" w:cs="Arial"/>
          <w:b/>
          <w:sz w:val="22"/>
          <w:szCs w:val="22"/>
        </w:rPr>
        <w:t xml:space="preserve">TSK.07122017-0101 Dkk</w:t>
      </w:r>
      <w:r w:rsidR="000C5E32" w:rsidRPr="00CC4239">
        <w:rPr>
          <w:rFonts w:ascii="Cambria" w:hAnsi="Cambria" w:cs="Arial"/>
          <w:b/>
          <w:sz w:val="22"/>
          <w:szCs w:val="22"/>
        </w:rPr>
        <w:t>:</w:t>
      </w:r>
    </w:p>
    <w:p w:rsidR="00C94DED" w:rsidRPr="00CC4239" w:rsidRDefault="00C94DED" w:rsidP="001763DA">
      <w:pPr>
        <w:tabs>
          <w:tab w:val="left" w:pos="2520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2E41B7" w:rsidRPr="00CC4239" w:rsidRDefault="002E41B7" w:rsidP="002E41B7">
      <w:pPr>
        <w:tabs>
          <w:tab w:val="left" w:pos="567"/>
          <w:tab w:val="left" w:pos="1134"/>
          <w:tab w:val="left" w:pos="3686"/>
          <w:tab w:val="left" w:pos="3969"/>
        </w:tabs>
        <w:ind w:left="1287"/>
        <w:jc w:val="both"/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2E41B7" w:rsidRPr="00CC4239" w:rsidRDefault="002E41B7" w:rsidP="002E41B7">
      <w:pPr>
        <w:numPr>
          <w:ilvl w:val="0"/>
          <w:numId w:val="20"/>
        </w:numPr>
        <w:tabs>
          <w:tab w:val="left" w:pos="567"/>
          <w:tab w:val="left" w:pos="2520"/>
          <w:tab w:val="left" w:pos="2977"/>
          <w:tab w:val="left" w:pos="3060"/>
        </w:tabs>
        <w:ind w:left="567" w:hanging="567"/>
        <w:jc w:val="both"/>
        <w:rPr>
          <w:rFonts w:ascii="Cambria" w:hAnsi="Cambria" w:cs="Arial"/>
          <w:b/>
          <w:sz w:val="22"/>
          <w:szCs w:val="22"/>
          <w:lang w:val="id-ID"/>
        </w:rPr>
      </w:pPr>
      <w:r w:rsidRPr="00CC4239">
        <w:rPr>
          <w:rFonts w:ascii="Cambria" w:hAnsi="Cambria" w:cs="Arial"/>
          <w:b/>
          <w:sz w:val="22"/>
          <w:szCs w:val="22"/>
        </w:rPr>
        <w:t>Hasil Konsultasi dan kordinasi</w:t>
      </w:r>
    </w:p>
    <w:p w:rsidR="0066589D" w:rsidRPr="00CC4239" w:rsidRDefault="0066589D" w:rsidP="0066589D">
      <w:pPr>
        <w:tabs>
          <w:tab w:val="left" w:pos="567"/>
        </w:tabs>
        <w:ind w:left="1134"/>
        <w:jc w:val="both"/>
        <w:rPr>
          <w:rFonts w:ascii="Cambria" w:hAnsi="Cambria" w:cs="Arial"/>
          <w:b/>
          <w:sz w:val="22"/>
          <w:szCs w:val="22"/>
        </w:rPr>
      </w:pPr>
    </w:p>
    <w:p w:rsidR="002E41B7" w:rsidRPr="00CC4239" w:rsidRDefault="002E41B7" w:rsidP="002E41B7">
      <w:pPr>
        <w:numPr>
          <w:ilvl w:val="1"/>
          <w:numId w:val="20"/>
        </w:numPr>
        <w:tabs>
          <w:tab w:val="left" w:pos="567"/>
        </w:tabs>
        <w:ind w:left="1134" w:hanging="567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CC4239">
        <w:rPr>
          <w:rFonts w:ascii="Cambria" w:hAnsi="Cambria" w:cs="Arial"/>
          <w:b/>
          <w:sz w:val="22"/>
          <w:szCs w:val="22"/>
          <w:u w:val="single"/>
        </w:rPr>
        <w:t>Kelengkapan Formil</w:t>
      </w:r>
    </w:p>
    <w:tbl>
      <w:tblPr>
        <w:tblStyle w:val="TableGrid"/>
        <w:tblW w:w="8820" w:type="dxa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0"/>
      </w:tblGrid>
      <w:tr w:rsidR="00463B5F" w:rsidTr="00463B5F">
        <w:tc>
          <w:tcPr>
            <w:tcW w:w="8820" w:type="dxa"/>
          </w:tcPr>
          <w:p w:rsidR="00463B5F" w:rsidRDefault="00463B5F" w:rsidP="00C94DED">
            <w:pPr>
              <w:widowControl w:val="0"/>
              <w:tabs>
                <w:tab w:val="num" w:pos="225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Konsultasi Formil-spdp.07122017</w:t>
            </w:r>
          </w:p>
        </w:tc>
      </w:tr>
    </w:tbl>
    <w:p w:rsidR="00C94DED" w:rsidRPr="00CC4239" w:rsidRDefault="00C94DED" w:rsidP="00C94DED">
      <w:pPr>
        <w:widowControl w:val="0"/>
        <w:tabs>
          <w:tab w:val="num" w:pos="2250"/>
        </w:tabs>
        <w:autoSpaceDE w:val="0"/>
        <w:autoSpaceDN w:val="0"/>
        <w:adjustRightInd w:val="0"/>
        <w:ind w:left="1418"/>
        <w:jc w:val="both"/>
        <w:rPr>
          <w:rFonts w:ascii="Cambria" w:hAnsi="Cambria" w:cs="Arial"/>
          <w:sz w:val="22"/>
          <w:szCs w:val="22"/>
        </w:rPr>
      </w:pPr>
    </w:p>
    <w:p w:rsidR="00463B5F" w:rsidRDefault="00C94DED" w:rsidP="002E41B7">
      <w:pPr>
        <w:numPr>
          <w:ilvl w:val="1"/>
          <w:numId w:val="20"/>
        </w:numPr>
        <w:tabs>
          <w:tab w:val="left" w:pos="567"/>
        </w:tabs>
        <w:ind w:left="1134" w:hanging="567"/>
        <w:jc w:val="both"/>
        <w:rPr>
          <w:rFonts w:ascii="Cambria" w:hAnsi="Cambria" w:cs="Arial"/>
          <w:b/>
          <w:bCs/>
          <w:sz w:val="22"/>
          <w:szCs w:val="22"/>
        </w:rPr>
      </w:pPr>
      <w:r w:rsidRPr="00CC4239">
        <w:rPr>
          <w:rFonts w:ascii="Cambria" w:hAnsi="Cambria" w:cs="Arial"/>
          <w:b/>
          <w:bCs/>
          <w:sz w:val="22"/>
          <w:szCs w:val="22"/>
          <w:u w:val="single"/>
        </w:rPr>
        <w:t>Kelengkapan Materiil</w:t>
      </w:r>
      <w:r w:rsidRPr="00CC4239">
        <w:rPr>
          <w:rFonts w:ascii="Cambria" w:hAnsi="Cambria" w:cs="Arial"/>
          <w:b/>
          <w:bCs/>
          <w:sz w:val="22"/>
          <w:szCs w:val="22"/>
        </w:rPr>
        <w:t xml:space="preserve"> :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72"/>
      </w:tblGrid>
      <w:tr w:rsidR="00463B5F" w:rsidTr="00463B5F">
        <w:tc>
          <w:tcPr>
            <w:tcW w:w="9906" w:type="dxa"/>
          </w:tcPr>
          <w:p w:rsidR="00463B5F" w:rsidRPr="00463B5F" w:rsidRDefault="00463B5F" w:rsidP="00463B5F">
            <w:pPr>
              <w:tabs>
                <w:tab w:val="left" w:pos="567"/>
              </w:tabs>
              <w:jc w:val="both"/>
              <w:rPr>
                <w:rFonts w:ascii="Cambria" w:hAnsi="Cambria" w:cs="Arial"/>
                <w:bCs/>
                <w:sz w:val="22"/>
                <w:szCs w:val="22"/>
              </w:rPr>
            </w:pPr>
            <w:r w:rsidRPr="00463B5F">
              <w:rPr>
                <w:rFonts w:ascii="Cambria" w:hAnsi="Cambria" w:cs="Arial"/>
                <w:bCs/>
                <w:sz w:val="22"/>
                <w:szCs w:val="22"/>
              </w:rPr>
              <w:t xml:space="preserve">Konsultasi Materil-spdp.07122017</w:t>
            </w:r>
          </w:p>
        </w:tc>
      </w:tr>
    </w:tbl>
    <w:p w:rsidR="00C94DED" w:rsidRDefault="00C94DED" w:rsidP="00463B5F">
      <w:pPr>
        <w:tabs>
          <w:tab w:val="left" w:pos="567"/>
        </w:tabs>
        <w:ind w:left="1134"/>
        <w:jc w:val="both"/>
        <w:rPr>
          <w:rFonts w:ascii="Cambria" w:hAnsi="Cambria" w:cs="Arial"/>
          <w:b/>
          <w:bCs/>
          <w:sz w:val="22"/>
          <w:szCs w:val="22"/>
        </w:rPr>
      </w:pPr>
    </w:p>
    <w:p w:rsidR="00463B5F" w:rsidRPr="00463B5F" w:rsidRDefault="00463B5F" w:rsidP="00463B5F">
      <w:pPr>
        <w:tabs>
          <w:tab w:val="left" w:pos="567"/>
        </w:tabs>
        <w:ind w:left="1134"/>
        <w:jc w:val="both"/>
        <w:rPr>
          <w:rFonts w:ascii="Cambria" w:hAnsi="Cambria" w:cs="Arial"/>
          <w:bCs/>
          <w:sz w:val="22"/>
          <w:szCs w:val="22"/>
        </w:rPr>
      </w:pPr>
      <w:r>
        <w:rPr>
          <w:rFonts w:ascii="Cambria" w:hAnsi="Cambria" w:cs="Arial"/>
          <w:bCs/>
          <w:sz w:val="22"/>
          <w:szCs w:val="22"/>
        </w:rPr>
        <w:tab/>
      </w:r>
    </w:p>
    <w:p w:rsidR="00CC4239" w:rsidRPr="00CC4239" w:rsidRDefault="00463B5F" w:rsidP="00CC4239">
      <w:pPr>
        <w:tabs>
          <w:tab w:val="left" w:pos="241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ab/>
      </w:r>
    </w:p>
    <w:p w:rsidR="00CC4239" w:rsidRDefault="00CC4239" w:rsidP="00463B5F">
      <w:pPr>
        <w:tabs>
          <w:tab w:val="left" w:pos="2410"/>
        </w:tabs>
        <w:jc w:val="center"/>
        <w:rPr>
          <w:rFonts w:ascii="Cambria" w:hAnsi="Cambria" w:cs="Arial"/>
        </w:rPr>
      </w:pPr>
      <w:r w:rsidRPr="00CC4239">
        <w:rPr>
          <w:rFonts w:ascii="Cambria" w:hAnsi="Cambria" w:cs="Arial"/>
          <w:sz w:val="22"/>
          <w:szCs w:val="22"/>
        </w:rPr>
        <w:t>------------lengkap-----------</w:t>
      </w:r>
    </w:p>
    <w:p w:rsidR="00CC4239" w:rsidRPr="00CC4239" w:rsidRDefault="00CC4239" w:rsidP="00C94DED">
      <w:pPr>
        <w:pStyle w:val="ListParagraph"/>
        <w:tabs>
          <w:tab w:val="left" w:pos="2552"/>
        </w:tabs>
        <w:spacing w:after="0"/>
        <w:ind w:left="2268"/>
        <w:jc w:val="both"/>
        <w:rPr>
          <w:rFonts w:ascii="Cambria" w:hAnsi="Cambria" w:cs="Arial"/>
        </w:rPr>
      </w:pPr>
    </w:p>
    <w:p w:rsidR="00CB7C3F" w:rsidRPr="00463B5F" w:rsidRDefault="00703CAE" w:rsidP="00703CAE">
      <w:pPr>
        <w:numPr>
          <w:ilvl w:val="0"/>
          <w:numId w:val="20"/>
        </w:numPr>
        <w:tabs>
          <w:tab w:val="left" w:pos="567"/>
          <w:tab w:val="left" w:pos="2520"/>
          <w:tab w:val="left" w:pos="2977"/>
          <w:tab w:val="left" w:pos="3060"/>
        </w:tabs>
        <w:ind w:left="567" w:hanging="567"/>
        <w:jc w:val="both"/>
        <w:rPr>
          <w:rFonts w:ascii="Cambria" w:hAnsi="Cambria" w:cs="Arial"/>
          <w:b/>
          <w:sz w:val="22"/>
          <w:szCs w:val="22"/>
          <w:lang w:val="id-ID"/>
        </w:rPr>
      </w:pPr>
      <w:r w:rsidRPr="00CC4239">
        <w:rPr>
          <w:rFonts w:ascii="Cambria" w:hAnsi="Cambria" w:cs="Arial"/>
          <w:b/>
          <w:sz w:val="22"/>
          <w:szCs w:val="22"/>
        </w:rPr>
        <w:t xml:space="preserve">Kesimpulan 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39"/>
      </w:tblGrid>
      <w:tr w:rsidR="00463B5F" w:rsidTr="00463B5F">
        <w:tc>
          <w:tcPr>
            <w:tcW w:w="9906" w:type="dxa"/>
          </w:tcPr>
          <w:p w:rsidR="00463B5F" w:rsidRPr="00463B5F" w:rsidRDefault="00463B5F" w:rsidP="00463B5F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463B5F">
              <w:rPr>
                <w:rFonts w:ascii="Cambria" w:hAnsi="Cambria" w:cs="Arial"/>
                <w:sz w:val="22"/>
                <w:szCs w:val="22"/>
              </w:rPr>
              <w:t xml:space="preserve">Kesimpulan-spdp.07122017</w:t>
            </w:r>
            <w:r w:rsidRPr="00463B5F">
              <w:rPr>
                <w:rFonts w:ascii="Cambria" w:hAnsi="Cambria" w:cs="Arial"/>
                <w:sz w:val="22"/>
                <w:szCs w:val="22"/>
              </w:rPr>
              <w:tab/>
            </w:r>
            <w:r w:rsidRPr="00463B5F">
              <w:rPr>
                <w:rFonts w:ascii="Cambria" w:hAnsi="Cambria" w:cs="Arial"/>
                <w:sz w:val="22"/>
                <w:szCs w:val="22"/>
              </w:rPr>
              <w:tab/>
            </w:r>
          </w:p>
        </w:tc>
      </w:tr>
    </w:tbl>
    <w:p w:rsidR="00463B5F" w:rsidRPr="00CC4239" w:rsidRDefault="00463B5F" w:rsidP="00463B5F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b/>
          <w:sz w:val="22"/>
          <w:szCs w:val="22"/>
          <w:lang w:val="id-ID"/>
        </w:rPr>
      </w:pPr>
    </w:p>
    <w:p w:rsidR="001763DA" w:rsidRPr="00CC4239" w:rsidRDefault="001763DA" w:rsidP="001763DA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sz w:val="22"/>
          <w:szCs w:val="22"/>
          <w:lang w:val="id-ID"/>
        </w:rPr>
      </w:pPr>
    </w:p>
    <w:p w:rsidR="00364845" w:rsidRPr="00CC4239" w:rsidRDefault="00364845" w:rsidP="001763DA">
      <w:pPr>
        <w:tabs>
          <w:tab w:val="left" w:pos="567"/>
          <w:tab w:val="left" w:pos="1134"/>
          <w:tab w:val="left" w:pos="2977"/>
          <w:tab w:val="left" w:pos="3060"/>
        </w:tabs>
        <w:ind w:left="567"/>
        <w:jc w:val="both"/>
        <w:rPr>
          <w:rFonts w:ascii="Cambria" w:hAnsi="Cambria" w:cs="Arial"/>
          <w:sz w:val="22"/>
          <w:szCs w:val="22"/>
        </w:rPr>
      </w:pP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>Demikian Berita Acara Konsultasi dan Koordinasi ini kami buat dengan sebenarnya untuk dapat dipergunakan sebagaimana mestinya.</w:t>
      </w: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tbl>
      <w:tblPr>
        <w:tblW w:w="9639" w:type="dxa"/>
        <w:tblInd w:w="108" w:type="dxa"/>
        <w:tblLook w:val="04A0"/>
      </w:tblPr>
      <w:tblGrid>
        <w:gridCol w:w="4395"/>
        <w:gridCol w:w="283"/>
        <w:gridCol w:w="4961"/>
      </w:tblGrid>
      <w:tr w:rsidR="00B004D4" w:rsidRPr="00CC4239" w:rsidTr="005E6A64">
        <w:tc>
          <w:tcPr>
            <w:tcW w:w="4395" w:type="dxa"/>
          </w:tcPr>
          <w:p w:rsidR="00B004D4" w:rsidRPr="00CC4239" w:rsidRDefault="00463B5F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Kepala Seksi</w:t>
            </w:r>
            <w:r w:rsidR="00CC4239">
              <w:rPr>
                <w:rFonts w:ascii="Cambria" w:hAnsi="Cambria" w:cs="Arial"/>
                <w:sz w:val="22"/>
                <w:szCs w:val="22"/>
              </w:rPr>
              <w:t>,</w:t>
            </w: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E724CD" w:rsidRDefault="00E724CD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</w:p>
          <w:p w:rsidR="003D7C93" w:rsidRPr="00CC4239" w:rsidRDefault="003D7C93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</w:p>
          <w:p w:rsidR="00CC4239" w:rsidRPr="003D7C93" w:rsidRDefault="00463B5F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b/>
                <w:sz w:val="22"/>
                <w:szCs w:val="22"/>
                <w:u w:val="single"/>
                <w:lang w:val="fi-FI"/>
              </w:rPr>
            </w:pPr>
            <w:r>
              <w:rPr>
                <w:rFonts w:ascii="Cambria" w:hAnsi="Cambria" w:cs="Arial"/>
                <w:b/>
                <w:sz w:val="22"/>
                <w:szCs w:val="22"/>
                <w:u w:val="single"/>
                <w:lang w:val="fi-FI"/>
              </w:rPr>
              <w:t xml:space="preserve">Sukardi</w:t>
            </w:r>
          </w:p>
          <w:p w:rsidR="00B004D4" w:rsidRPr="005F01EA" w:rsidRDefault="00463B5F" w:rsidP="005F01EA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  <w:r>
              <w:rPr>
                <w:rFonts w:ascii="Cambria" w:hAnsi="Cambria" w:cs="Arial"/>
                <w:sz w:val="22"/>
                <w:szCs w:val="22"/>
                <w:lang w:val="fi-FI"/>
              </w:rPr>
              <w:t xml:space="preserve">9874357</w:t>
            </w:r>
          </w:p>
        </w:tc>
        <w:tc>
          <w:tcPr>
            <w:tcW w:w="283" w:type="dxa"/>
          </w:tcPr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tabs>
                <w:tab w:val="left" w:pos="2520"/>
                <w:tab w:val="left" w:pos="2977"/>
                <w:tab w:val="left" w:pos="3060"/>
              </w:tabs>
              <w:jc w:val="center"/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B004D4" w:rsidRPr="00463B5F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CC4239">
              <w:rPr>
                <w:rFonts w:ascii="Cambria" w:hAnsi="Cambria" w:cs="Arial"/>
                <w:sz w:val="22"/>
                <w:szCs w:val="22"/>
                <w:lang w:val="id-ID"/>
              </w:rPr>
              <w:t>Penuntut Umum</w:t>
            </w: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8A10D2" w:rsidRPr="00CC4239" w:rsidRDefault="008A10D2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id-ID"/>
              </w:rPr>
            </w:pPr>
          </w:p>
          <w:p w:rsidR="00954484" w:rsidRPr="00CC4239" w:rsidRDefault="005C0B5E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 w:cs="Arial"/>
                <w:b/>
                <w:sz w:val="22"/>
                <w:szCs w:val="22"/>
                <w:u w:val="single"/>
              </w:rPr>
              <w:t xml:space="preserve">PRASETYO, S.H.</w:t>
            </w:r>
            <w:r w:rsidR="00954484" w:rsidRPr="00CC4239">
              <w:rPr>
                <w:rFonts w:ascii="Cambria" w:hAnsi="Cambria" w:cs="Arial"/>
                <w:b/>
                <w:sz w:val="22"/>
                <w:szCs w:val="22"/>
                <w:u w:val="single"/>
              </w:rPr>
              <w:t>.</w:t>
            </w:r>
          </w:p>
          <w:p w:rsidR="00954484" w:rsidRPr="00CC4239" w:rsidRDefault="005C0B5E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Jaksa Utama /NIP. 230011358</w:t>
            </w:r>
          </w:p>
          <w:p w:rsidR="00B004D4" w:rsidRPr="00CC4239" w:rsidRDefault="00B004D4" w:rsidP="003D7C93">
            <w:pPr>
              <w:tabs>
                <w:tab w:val="left" w:pos="2520"/>
                <w:tab w:val="left" w:pos="2977"/>
                <w:tab w:val="left" w:pos="3060"/>
              </w:tabs>
              <w:jc w:val="center"/>
              <w:rPr>
                <w:rFonts w:ascii="Cambria" w:hAnsi="Cambria" w:cs="Arial"/>
                <w:sz w:val="22"/>
                <w:szCs w:val="22"/>
              </w:rPr>
            </w:pPr>
          </w:p>
        </w:tc>
      </w:tr>
    </w:tbl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7D190A" w:rsidRPr="00CC4239" w:rsidRDefault="007D190A" w:rsidP="001763DA">
      <w:pPr>
        <w:tabs>
          <w:tab w:val="left" w:pos="3261"/>
          <w:tab w:val="left" w:pos="3686"/>
          <w:tab w:val="left" w:pos="4536"/>
        </w:tabs>
        <w:rPr>
          <w:rFonts w:ascii="Cambria" w:hAnsi="Cambria" w:cs="Arial"/>
          <w:b/>
          <w:sz w:val="22"/>
          <w:szCs w:val="22"/>
          <w:lang w:val="fi-FI"/>
        </w:rPr>
      </w:pPr>
    </w:p>
    <w:sectPr xmlns:w="http://schemas.openxmlformats.org/wordprocessingml/2006/main" xmlns:r="http://schemas.openxmlformats.org/officeDocument/2006/relationships" w:rsidR="007D190A" w:rsidRPr="00CC4239" w:rsidSect="009B6E96">
      <w:footerReference w:type="even" r:id="rId8"/>
      <w:pgSz w:w="12242" w:h="18711" w:code="5"/>
      <w:pgMar w:top="720" w:right="1134" w:bottom="540" w:left="1418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C8A" w:rsidRDefault="00EF1C8A">
      <w:r>
        <w:separator/>
      </w:r>
    </w:p>
  </w:endnote>
  <w:endnote w:type="continuationSeparator" w:id="1">
    <w:p w:rsidR="00EF1C8A" w:rsidRDefault="00EF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1E7" w:rsidRDefault="00154C72" w:rsidP="001E58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A51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51E7" w:rsidRDefault="00EA5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C8A" w:rsidRDefault="00EF1C8A">
      <w:r>
        <w:separator/>
      </w:r>
    </w:p>
  </w:footnote>
  <w:footnote w:type="continuationSeparator" w:id="1">
    <w:p w:rsidR="00EF1C8A" w:rsidRDefault="00EF1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964905">
    <w:multiLevelType w:val="hybridMultilevel"/>
    <w:lvl w:ilvl="0" w:tplc="98536071">
      <w:start w:val="1"/>
      <w:numFmt w:val="decimal"/>
      <w:lvlText w:val="%1."/>
      <w:lvlJc w:val="left"/>
      <w:pPr>
        <w:ind w:left="720" w:hanging="360"/>
      </w:pPr>
    </w:lvl>
    <w:lvl w:ilvl="1" w:tplc="98536071" w:tentative="1">
      <w:start w:val="1"/>
      <w:numFmt w:val="lowerLetter"/>
      <w:lvlText w:val="%2."/>
      <w:lvlJc w:val="left"/>
      <w:pPr>
        <w:ind w:left="1440" w:hanging="360"/>
      </w:pPr>
    </w:lvl>
    <w:lvl w:ilvl="2" w:tplc="98536071" w:tentative="1">
      <w:start w:val="1"/>
      <w:numFmt w:val="lowerRoman"/>
      <w:lvlText w:val="%3."/>
      <w:lvlJc w:val="right"/>
      <w:pPr>
        <w:ind w:left="2160" w:hanging="180"/>
      </w:pPr>
    </w:lvl>
    <w:lvl w:ilvl="3" w:tplc="98536071" w:tentative="1">
      <w:start w:val="1"/>
      <w:numFmt w:val="decimal"/>
      <w:lvlText w:val="%4."/>
      <w:lvlJc w:val="left"/>
      <w:pPr>
        <w:ind w:left="2880" w:hanging="360"/>
      </w:pPr>
    </w:lvl>
    <w:lvl w:ilvl="4" w:tplc="98536071" w:tentative="1">
      <w:start w:val="1"/>
      <w:numFmt w:val="lowerLetter"/>
      <w:lvlText w:val="%5."/>
      <w:lvlJc w:val="left"/>
      <w:pPr>
        <w:ind w:left="3600" w:hanging="360"/>
      </w:pPr>
    </w:lvl>
    <w:lvl w:ilvl="5" w:tplc="98536071" w:tentative="1">
      <w:start w:val="1"/>
      <w:numFmt w:val="lowerRoman"/>
      <w:lvlText w:val="%6."/>
      <w:lvlJc w:val="right"/>
      <w:pPr>
        <w:ind w:left="4320" w:hanging="180"/>
      </w:pPr>
    </w:lvl>
    <w:lvl w:ilvl="6" w:tplc="98536071" w:tentative="1">
      <w:start w:val="1"/>
      <w:numFmt w:val="decimal"/>
      <w:lvlText w:val="%7."/>
      <w:lvlJc w:val="left"/>
      <w:pPr>
        <w:ind w:left="5040" w:hanging="360"/>
      </w:pPr>
    </w:lvl>
    <w:lvl w:ilvl="7" w:tplc="98536071" w:tentative="1">
      <w:start w:val="1"/>
      <w:numFmt w:val="lowerLetter"/>
      <w:lvlText w:val="%8."/>
      <w:lvlJc w:val="left"/>
      <w:pPr>
        <w:ind w:left="5760" w:hanging="360"/>
      </w:pPr>
    </w:lvl>
    <w:lvl w:ilvl="8" w:tplc="985360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64904">
    <w:multiLevelType w:val="hybridMultilevel"/>
    <w:lvl w:ilvl="0" w:tplc="1929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0B42747"/>
    <w:multiLevelType w:val="multilevel"/>
    <w:tmpl w:val="9C38B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>
    <w:nsid w:val="00C91B8B"/>
    <w:multiLevelType w:val="multilevel"/>
    <w:tmpl w:val="6E03464E"/>
    <w:lvl w:ilvl="0">
      <w:numFmt w:val="bullet"/>
      <w:lvlText w:val="-"/>
      <w:lvlJc w:val="left"/>
      <w:pPr>
        <w:tabs>
          <w:tab w:val="num" w:pos="2415"/>
        </w:tabs>
        <w:ind w:left="2415" w:hanging="150"/>
      </w:pPr>
      <w:rPr>
        <w:rFonts w:ascii="Arial Narrow" w:hAnsi="Arial Narrow"/>
        <w:sz w:val="22"/>
      </w:rPr>
    </w:lvl>
    <w:lvl w:ilvl="1"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/>
        <w:sz w:val="24"/>
      </w:rPr>
    </w:lvl>
    <w:lvl w:ilvl="3"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/>
        <w:sz w:val="24"/>
      </w:rPr>
    </w:lvl>
    <w:lvl w:ilvl="4"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/>
        <w:sz w:val="24"/>
      </w:rPr>
    </w:lvl>
    <w:lvl w:ilvl="5"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/>
        <w:sz w:val="24"/>
      </w:rPr>
    </w:lvl>
    <w:lvl w:ilvl="6"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/>
        <w:sz w:val="24"/>
      </w:rPr>
    </w:lvl>
    <w:lvl w:ilvl="7"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/>
        <w:sz w:val="24"/>
      </w:rPr>
    </w:lvl>
    <w:lvl w:ilvl="8"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/>
        <w:sz w:val="24"/>
      </w:rPr>
    </w:lvl>
  </w:abstractNum>
  <w:abstractNum w:abstractNumId="2">
    <w:nsid w:val="02564DB1"/>
    <w:multiLevelType w:val="hybridMultilevel"/>
    <w:tmpl w:val="9E663A24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101CB"/>
    <w:multiLevelType w:val="hybridMultilevel"/>
    <w:tmpl w:val="DE4213AE"/>
    <w:lvl w:ilvl="0" w:tplc="1408F12A">
      <w:start w:val="2"/>
      <w:numFmt w:val="bullet"/>
      <w:lvlText w:val="-"/>
      <w:lvlJc w:val="left"/>
      <w:pPr>
        <w:ind w:left="313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865BE"/>
    <w:multiLevelType w:val="hybridMultilevel"/>
    <w:tmpl w:val="EF563C5C"/>
    <w:lvl w:ilvl="0" w:tplc="0C9E8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317563"/>
    <w:multiLevelType w:val="hybridMultilevel"/>
    <w:tmpl w:val="B8A64C34"/>
    <w:lvl w:ilvl="0" w:tplc="2E7EFABC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EBC793D"/>
    <w:multiLevelType w:val="multilevel"/>
    <w:tmpl w:val="F0C8DBD0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6674" w:hanging="720"/>
      </w:pPr>
      <w:rPr>
        <w:rFonts w:cs="Times New Roman"/>
        <w:b w:val="0"/>
      </w:rPr>
    </w:lvl>
    <w:lvl w:ilvl="2">
      <w:start w:val="1"/>
      <w:numFmt w:val="decimal"/>
      <w:isLgl/>
      <w:lvlText w:val="%1.%2.%3."/>
      <w:lvlJc w:val="left"/>
      <w:pPr>
        <w:ind w:left="381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4995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58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700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783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9015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840" w:hanging="1800"/>
      </w:pPr>
      <w:rPr>
        <w:rFonts w:cs="Times New Roman"/>
      </w:rPr>
    </w:lvl>
  </w:abstractNum>
  <w:abstractNum w:abstractNumId="7">
    <w:nsid w:val="0EE21C62"/>
    <w:multiLevelType w:val="hybridMultilevel"/>
    <w:tmpl w:val="1ABC190A"/>
    <w:lvl w:ilvl="0" w:tplc="0421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229F1"/>
    <w:multiLevelType w:val="hybridMultilevel"/>
    <w:tmpl w:val="6F3A7956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A1017"/>
    <w:multiLevelType w:val="hybridMultilevel"/>
    <w:tmpl w:val="05665E30"/>
    <w:lvl w:ilvl="0" w:tplc="0421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FE4286"/>
    <w:multiLevelType w:val="hybridMultilevel"/>
    <w:tmpl w:val="6C94C6B2"/>
    <w:lvl w:ilvl="0" w:tplc="0409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1737EB"/>
    <w:multiLevelType w:val="hybridMultilevel"/>
    <w:tmpl w:val="E174E430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437E2"/>
    <w:multiLevelType w:val="singleLevel"/>
    <w:tmpl w:val="252EB15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2BBB5A90"/>
    <w:multiLevelType w:val="hybridMultilevel"/>
    <w:tmpl w:val="3A820F72"/>
    <w:lvl w:ilvl="0" w:tplc="BA32A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65973"/>
    <w:multiLevelType w:val="multilevel"/>
    <w:tmpl w:val="9C38B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>
    <w:nsid w:val="2E827EC3"/>
    <w:multiLevelType w:val="hybridMultilevel"/>
    <w:tmpl w:val="9C18E11E"/>
    <w:lvl w:ilvl="0" w:tplc="04090015">
      <w:start w:val="1"/>
      <w:numFmt w:val="upperLetter"/>
      <w:lvlText w:val="%1."/>
      <w:lvlJc w:val="left"/>
      <w:pPr>
        <w:ind w:left="256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>
    <w:nsid w:val="31D734F3"/>
    <w:multiLevelType w:val="hybridMultilevel"/>
    <w:tmpl w:val="A9048484"/>
    <w:lvl w:ilvl="0" w:tplc="0FF694A2">
      <w:numFmt w:val="bullet"/>
      <w:lvlText w:val="-"/>
      <w:lvlJc w:val="left"/>
      <w:pPr>
        <w:ind w:left="927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3254789"/>
    <w:multiLevelType w:val="hybridMultilevel"/>
    <w:tmpl w:val="822AF9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A65630A"/>
    <w:multiLevelType w:val="multilevel"/>
    <w:tmpl w:val="7FAEA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2"/>
      <w:numFmt w:val="bullet"/>
      <w:lvlText w:val="-"/>
      <w:lvlJc w:val="left"/>
      <w:pPr>
        <w:tabs>
          <w:tab w:val="num" w:pos="2250"/>
        </w:tabs>
        <w:ind w:left="2250" w:hanging="405"/>
      </w:pPr>
      <w:rPr>
        <w:rFonts w:ascii="Times New Roman" w:hAnsi="Times New Roman" w:cs="Times New Roman" w:hint="default"/>
        <w:b w:val="0"/>
        <w:i/>
        <w:sz w:val="24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30" w:hanging="51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5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0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5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  <w:sz w:val="24"/>
        <w:szCs w:val="24"/>
      </w:rPr>
    </w:lvl>
  </w:abstractNum>
  <w:abstractNum w:abstractNumId="19">
    <w:nsid w:val="3EAD4267"/>
    <w:multiLevelType w:val="multilevel"/>
    <w:tmpl w:val="5688FCF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3" w:hanging="720"/>
      </w:pPr>
    </w:lvl>
    <w:lvl w:ilvl="2">
      <w:start w:val="1"/>
      <w:numFmt w:val="decimal"/>
      <w:lvlText w:val="%1.%2.%3."/>
      <w:lvlJc w:val="left"/>
      <w:pPr>
        <w:ind w:left="4406" w:hanging="720"/>
      </w:pPr>
    </w:lvl>
    <w:lvl w:ilvl="3">
      <w:start w:val="1"/>
      <w:numFmt w:val="decimal"/>
      <w:lvlText w:val="%1.%2.%3.%4."/>
      <w:lvlJc w:val="left"/>
      <w:pPr>
        <w:ind w:left="6609" w:hanging="1080"/>
      </w:pPr>
    </w:lvl>
    <w:lvl w:ilvl="4">
      <w:start w:val="1"/>
      <w:numFmt w:val="decimal"/>
      <w:lvlText w:val="%1.%2.%3.%4.%5."/>
      <w:lvlJc w:val="left"/>
      <w:pPr>
        <w:ind w:left="8452" w:hanging="1080"/>
      </w:pPr>
    </w:lvl>
    <w:lvl w:ilvl="5">
      <w:start w:val="1"/>
      <w:numFmt w:val="decimal"/>
      <w:lvlText w:val="%1.%2.%3.%4.%5.%6."/>
      <w:lvlJc w:val="left"/>
      <w:pPr>
        <w:ind w:left="10655" w:hanging="1440"/>
      </w:pPr>
    </w:lvl>
    <w:lvl w:ilvl="6">
      <w:start w:val="1"/>
      <w:numFmt w:val="decimal"/>
      <w:lvlText w:val="%1.%2.%3.%4.%5.%6.%7."/>
      <w:lvlJc w:val="left"/>
      <w:pPr>
        <w:ind w:left="12498" w:hanging="1440"/>
      </w:pPr>
    </w:lvl>
    <w:lvl w:ilvl="7">
      <w:start w:val="1"/>
      <w:numFmt w:val="decimal"/>
      <w:lvlText w:val="%1.%2.%3.%4.%5.%6.%7.%8."/>
      <w:lvlJc w:val="left"/>
      <w:pPr>
        <w:ind w:left="14701" w:hanging="1800"/>
      </w:pPr>
    </w:lvl>
    <w:lvl w:ilvl="8">
      <w:start w:val="1"/>
      <w:numFmt w:val="decimal"/>
      <w:lvlText w:val="%1.%2.%3.%4.%5.%6.%7.%8.%9."/>
      <w:lvlJc w:val="left"/>
      <w:pPr>
        <w:ind w:left="16544" w:hanging="1800"/>
      </w:pPr>
    </w:lvl>
  </w:abstractNum>
  <w:abstractNum w:abstractNumId="20">
    <w:nsid w:val="40B80E3E"/>
    <w:multiLevelType w:val="hybridMultilevel"/>
    <w:tmpl w:val="1988C90E"/>
    <w:lvl w:ilvl="0" w:tplc="8A3A36C8">
      <w:numFmt w:val="bullet"/>
      <w:lvlText w:val="-"/>
      <w:lvlJc w:val="left"/>
      <w:pPr>
        <w:ind w:left="2847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42A2A"/>
    <w:multiLevelType w:val="hybridMultilevel"/>
    <w:tmpl w:val="0A628DA0"/>
    <w:lvl w:ilvl="0" w:tplc="F06E5C58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F77F6C"/>
    <w:multiLevelType w:val="hybridMultilevel"/>
    <w:tmpl w:val="6E04F53A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37696"/>
    <w:multiLevelType w:val="hybridMultilevel"/>
    <w:tmpl w:val="81F2BADC"/>
    <w:lvl w:ilvl="0" w:tplc="3758AA2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3F2888"/>
    <w:multiLevelType w:val="hybridMultilevel"/>
    <w:tmpl w:val="339AE4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FA520EE"/>
    <w:multiLevelType w:val="hybridMultilevel"/>
    <w:tmpl w:val="93140424"/>
    <w:lvl w:ilvl="0" w:tplc="3356C588">
      <w:numFmt w:val="bullet"/>
      <w:lvlText w:val="-"/>
      <w:lvlJc w:val="left"/>
      <w:pPr>
        <w:tabs>
          <w:tab w:val="num" w:pos="376"/>
        </w:tabs>
        <w:ind w:left="376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C337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463C49"/>
    <w:multiLevelType w:val="hybridMultilevel"/>
    <w:tmpl w:val="EB22FDEC"/>
    <w:lvl w:ilvl="0" w:tplc="3A9A6F1A">
      <w:start w:val="7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FD7891"/>
    <w:multiLevelType w:val="hybridMultilevel"/>
    <w:tmpl w:val="753604E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740D2"/>
    <w:multiLevelType w:val="hybridMultilevel"/>
    <w:tmpl w:val="078623B8"/>
    <w:lvl w:ilvl="0" w:tplc="4D841EB6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653A2"/>
    <w:multiLevelType w:val="multilevel"/>
    <w:tmpl w:val="2CAAE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2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9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96" w:hanging="2520"/>
      </w:pPr>
      <w:rPr>
        <w:rFonts w:hint="default"/>
      </w:rPr>
    </w:lvl>
  </w:abstractNum>
  <w:abstractNum w:abstractNumId="31">
    <w:nsid w:val="67FF3EA1"/>
    <w:multiLevelType w:val="multilevel"/>
    <w:tmpl w:val="F5660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250"/>
        </w:tabs>
        <w:ind w:left="2250" w:hanging="405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30" w:hanging="51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5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0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5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  <w:sz w:val="24"/>
        <w:szCs w:val="24"/>
      </w:rPr>
    </w:lvl>
  </w:abstractNum>
  <w:abstractNum w:abstractNumId="32">
    <w:nsid w:val="694249D5"/>
    <w:multiLevelType w:val="hybridMultilevel"/>
    <w:tmpl w:val="DADEF144"/>
    <w:lvl w:ilvl="0" w:tplc="73EC8F02">
      <w:start w:val="2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>
    <w:nsid w:val="6EFB6225"/>
    <w:multiLevelType w:val="hybridMultilevel"/>
    <w:tmpl w:val="B37ACE24"/>
    <w:lvl w:ilvl="0" w:tplc="BCE8A22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34F3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6B40E3"/>
    <w:multiLevelType w:val="hybridMultilevel"/>
    <w:tmpl w:val="13389734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7260AC"/>
    <w:multiLevelType w:val="hybridMultilevel"/>
    <w:tmpl w:val="3484F5E8"/>
    <w:lvl w:ilvl="0" w:tplc="90324172">
      <w:start w:val="5"/>
      <w:numFmt w:val="bullet"/>
      <w:lvlText w:val="-"/>
      <w:lvlJc w:val="left"/>
      <w:pPr>
        <w:ind w:left="37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6">
    <w:nsid w:val="78C15165"/>
    <w:multiLevelType w:val="hybridMultilevel"/>
    <w:tmpl w:val="B5947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B3752DE"/>
    <w:multiLevelType w:val="hybridMultilevel"/>
    <w:tmpl w:val="B4D85EA6"/>
    <w:lvl w:ilvl="0" w:tplc="6C902700">
      <w:start w:val="1"/>
      <w:numFmt w:val="upp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7D450487"/>
    <w:multiLevelType w:val="hybridMultilevel"/>
    <w:tmpl w:val="64D6F532"/>
    <w:lvl w:ilvl="0" w:tplc="C824A14C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4D3DFE"/>
    <w:multiLevelType w:val="hybridMultilevel"/>
    <w:tmpl w:val="498AA7E4"/>
    <w:lvl w:ilvl="0" w:tplc="950C596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13"/>
  </w:num>
  <w:num w:numId="4">
    <w:abstractNumId w:val="21"/>
  </w:num>
  <w:num w:numId="5">
    <w:abstractNumId w:val="39"/>
  </w:num>
  <w:num w:numId="6">
    <w:abstractNumId w:val="36"/>
  </w:num>
  <w:num w:numId="7">
    <w:abstractNumId w:val="24"/>
  </w:num>
  <w:num w:numId="8">
    <w:abstractNumId w:val="17"/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8"/>
  </w:num>
  <w:num w:numId="14">
    <w:abstractNumId w:val="12"/>
  </w:num>
  <w:num w:numId="15">
    <w:abstractNumId w:val="16"/>
  </w:num>
  <w:num w:numId="16">
    <w:abstractNumId w:val="9"/>
  </w:num>
  <w:num w:numId="17">
    <w:abstractNumId w:val="35"/>
  </w:num>
  <w:num w:numId="18">
    <w:abstractNumId w:val="38"/>
  </w:num>
  <w:num w:numId="19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</w:num>
  <w:num w:numId="22">
    <w:abstractNumId w:val="2"/>
  </w:num>
  <w:num w:numId="23">
    <w:abstractNumId w:val="11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34"/>
  </w:num>
  <w:num w:numId="28">
    <w:abstractNumId w:val="8"/>
  </w:num>
  <w:num w:numId="29">
    <w:abstractNumId w:val="30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5"/>
  </w:num>
  <w:num w:numId="39">
    <w:abstractNumId w:val="32"/>
  </w:num>
  <w:num w:numId="40">
    <w:abstractNumId w:val="14"/>
  </w:num>
  <w:num w:numId="41">
    <w:abstractNumId w:val="26"/>
  </w:num>
  <w:num w:numId="42">
    <w:abstractNumId w:val="18"/>
  </w:num>
  <w:num w:numId="43">
    <w:abstractNumId w:val="37"/>
  </w:num>
  <w:num w:numId="4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964904">
    <w:abstractNumId w:val="29964904"/>
  </w:num>
  <w:num w:numId="29964905">
    <w:abstractNumId w:val="299649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 w:val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275"/>
    <w:rsid w:val="00003370"/>
    <w:rsid w:val="00014D8B"/>
    <w:rsid w:val="00015CAE"/>
    <w:rsid w:val="000304FC"/>
    <w:rsid w:val="00043783"/>
    <w:rsid w:val="000502E3"/>
    <w:rsid w:val="00054A1F"/>
    <w:rsid w:val="00057098"/>
    <w:rsid w:val="0006335C"/>
    <w:rsid w:val="00070778"/>
    <w:rsid w:val="000723F2"/>
    <w:rsid w:val="00083D3E"/>
    <w:rsid w:val="000863F3"/>
    <w:rsid w:val="000867A3"/>
    <w:rsid w:val="00087C99"/>
    <w:rsid w:val="00090A99"/>
    <w:rsid w:val="00092483"/>
    <w:rsid w:val="000A087D"/>
    <w:rsid w:val="000A1BBF"/>
    <w:rsid w:val="000A3233"/>
    <w:rsid w:val="000B6156"/>
    <w:rsid w:val="000C24F4"/>
    <w:rsid w:val="000C5E32"/>
    <w:rsid w:val="000C7854"/>
    <w:rsid w:val="00103D7F"/>
    <w:rsid w:val="0010425F"/>
    <w:rsid w:val="00104680"/>
    <w:rsid w:val="0010703D"/>
    <w:rsid w:val="0011150C"/>
    <w:rsid w:val="00123BC7"/>
    <w:rsid w:val="001242AC"/>
    <w:rsid w:val="001468A7"/>
    <w:rsid w:val="00150188"/>
    <w:rsid w:val="00151381"/>
    <w:rsid w:val="00151E6F"/>
    <w:rsid w:val="00154C72"/>
    <w:rsid w:val="00154E62"/>
    <w:rsid w:val="00172245"/>
    <w:rsid w:val="001763DA"/>
    <w:rsid w:val="00184C2A"/>
    <w:rsid w:val="00185A42"/>
    <w:rsid w:val="00186A73"/>
    <w:rsid w:val="001979CE"/>
    <w:rsid w:val="00197ADA"/>
    <w:rsid w:val="001B3356"/>
    <w:rsid w:val="001B7990"/>
    <w:rsid w:val="001C12D3"/>
    <w:rsid w:val="001C14F0"/>
    <w:rsid w:val="001C376D"/>
    <w:rsid w:val="001D2EE5"/>
    <w:rsid w:val="001D678F"/>
    <w:rsid w:val="001D6F33"/>
    <w:rsid w:val="001E43AE"/>
    <w:rsid w:val="001E5869"/>
    <w:rsid w:val="001E5C1E"/>
    <w:rsid w:val="001E6144"/>
    <w:rsid w:val="00220348"/>
    <w:rsid w:val="00221567"/>
    <w:rsid w:val="002231E2"/>
    <w:rsid w:val="002371E3"/>
    <w:rsid w:val="00240E05"/>
    <w:rsid w:val="00255209"/>
    <w:rsid w:val="002629B6"/>
    <w:rsid w:val="002677A6"/>
    <w:rsid w:val="002679BF"/>
    <w:rsid w:val="00281533"/>
    <w:rsid w:val="00284DDD"/>
    <w:rsid w:val="0029155E"/>
    <w:rsid w:val="00291B23"/>
    <w:rsid w:val="002B391F"/>
    <w:rsid w:val="002C237D"/>
    <w:rsid w:val="002C68AD"/>
    <w:rsid w:val="002D087E"/>
    <w:rsid w:val="002E10FE"/>
    <w:rsid w:val="002E293D"/>
    <w:rsid w:val="002E2FBC"/>
    <w:rsid w:val="002E41B7"/>
    <w:rsid w:val="002F1FAD"/>
    <w:rsid w:val="002F33F6"/>
    <w:rsid w:val="003018D6"/>
    <w:rsid w:val="003332DD"/>
    <w:rsid w:val="0033367D"/>
    <w:rsid w:val="003465B5"/>
    <w:rsid w:val="00346EA3"/>
    <w:rsid w:val="003477D8"/>
    <w:rsid w:val="00347AB2"/>
    <w:rsid w:val="003502D5"/>
    <w:rsid w:val="00363AD3"/>
    <w:rsid w:val="00364845"/>
    <w:rsid w:val="0036505F"/>
    <w:rsid w:val="00377803"/>
    <w:rsid w:val="003A7B99"/>
    <w:rsid w:val="003B500C"/>
    <w:rsid w:val="003B550B"/>
    <w:rsid w:val="003C08DA"/>
    <w:rsid w:val="003C1324"/>
    <w:rsid w:val="003C6F03"/>
    <w:rsid w:val="003D7C93"/>
    <w:rsid w:val="003E4C19"/>
    <w:rsid w:val="003F6F86"/>
    <w:rsid w:val="003F7F04"/>
    <w:rsid w:val="00413E63"/>
    <w:rsid w:val="00420045"/>
    <w:rsid w:val="00423C40"/>
    <w:rsid w:val="00424142"/>
    <w:rsid w:val="0042749D"/>
    <w:rsid w:val="00427897"/>
    <w:rsid w:val="00427AE2"/>
    <w:rsid w:val="00430680"/>
    <w:rsid w:val="0043176F"/>
    <w:rsid w:val="00432D79"/>
    <w:rsid w:val="00456117"/>
    <w:rsid w:val="004622E1"/>
    <w:rsid w:val="004625A8"/>
    <w:rsid w:val="00462E28"/>
    <w:rsid w:val="00463B5F"/>
    <w:rsid w:val="004705EB"/>
    <w:rsid w:val="004711C6"/>
    <w:rsid w:val="00473479"/>
    <w:rsid w:val="00476444"/>
    <w:rsid w:val="004853BF"/>
    <w:rsid w:val="0048790D"/>
    <w:rsid w:val="00491D6F"/>
    <w:rsid w:val="00492531"/>
    <w:rsid w:val="004939C0"/>
    <w:rsid w:val="004A3C28"/>
    <w:rsid w:val="004C2FFE"/>
    <w:rsid w:val="004C5213"/>
    <w:rsid w:val="004C753A"/>
    <w:rsid w:val="004D05D0"/>
    <w:rsid w:val="004E089E"/>
    <w:rsid w:val="004F3D8D"/>
    <w:rsid w:val="004F4AC1"/>
    <w:rsid w:val="005004B0"/>
    <w:rsid w:val="00503F93"/>
    <w:rsid w:val="005056C4"/>
    <w:rsid w:val="005128F5"/>
    <w:rsid w:val="00520BAF"/>
    <w:rsid w:val="005310FB"/>
    <w:rsid w:val="00536980"/>
    <w:rsid w:val="00553773"/>
    <w:rsid w:val="0055654D"/>
    <w:rsid w:val="00561318"/>
    <w:rsid w:val="00562490"/>
    <w:rsid w:val="00562B25"/>
    <w:rsid w:val="005657D9"/>
    <w:rsid w:val="0056778F"/>
    <w:rsid w:val="00580648"/>
    <w:rsid w:val="00592DBD"/>
    <w:rsid w:val="005955F6"/>
    <w:rsid w:val="005A4C9E"/>
    <w:rsid w:val="005B4703"/>
    <w:rsid w:val="005B6152"/>
    <w:rsid w:val="005C0B5E"/>
    <w:rsid w:val="005C22C7"/>
    <w:rsid w:val="005D6F3E"/>
    <w:rsid w:val="005E6A64"/>
    <w:rsid w:val="005F01EA"/>
    <w:rsid w:val="005F1C0A"/>
    <w:rsid w:val="005F2C82"/>
    <w:rsid w:val="0060019D"/>
    <w:rsid w:val="00603D6A"/>
    <w:rsid w:val="0060663C"/>
    <w:rsid w:val="0061027E"/>
    <w:rsid w:val="00612907"/>
    <w:rsid w:val="00621531"/>
    <w:rsid w:val="006252E1"/>
    <w:rsid w:val="00634196"/>
    <w:rsid w:val="006352A1"/>
    <w:rsid w:val="006377E2"/>
    <w:rsid w:val="00655647"/>
    <w:rsid w:val="00655B7D"/>
    <w:rsid w:val="0066589D"/>
    <w:rsid w:val="0066614A"/>
    <w:rsid w:val="0067549C"/>
    <w:rsid w:val="006903F2"/>
    <w:rsid w:val="006925EC"/>
    <w:rsid w:val="006A4F3A"/>
    <w:rsid w:val="006B2E36"/>
    <w:rsid w:val="006B4DFF"/>
    <w:rsid w:val="006C00A3"/>
    <w:rsid w:val="006C1A07"/>
    <w:rsid w:val="006C23D7"/>
    <w:rsid w:val="006C3D79"/>
    <w:rsid w:val="006D00E4"/>
    <w:rsid w:val="006D0ACE"/>
    <w:rsid w:val="006D5443"/>
    <w:rsid w:val="006D70DB"/>
    <w:rsid w:val="006E08DF"/>
    <w:rsid w:val="006E378C"/>
    <w:rsid w:val="006F4C4C"/>
    <w:rsid w:val="00703CAE"/>
    <w:rsid w:val="00704F91"/>
    <w:rsid w:val="00710F1E"/>
    <w:rsid w:val="0071508E"/>
    <w:rsid w:val="00722C88"/>
    <w:rsid w:val="00724E40"/>
    <w:rsid w:val="00727BAC"/>
    <w:rsid w:val="0073154E"/>
    <w:rsid w:val="00731D1D"/>
    <w:rsid w:val="00734279"/>
    <w:rsid w:val="00737505"/>
    <w:rsid w:val="00742BD0"/>
    <w:rsid w:val="00745C0B"/>
    <w:rsid w:val="0075043D"/>
    <w:rsid w:val="00760606"/>
    <w:rsid w:val="007676F9"/>
    <w:rsid w:val="007768D8"/>
    <w:rsid w:val="00777B3E"/>
    <w:rsid w:val="00780E55"/>
    <w:rsid w:val="00782149"/>
    <w:rsid w:val="00782A01"/>
    <w:rsid w:val="007872D4"/>
    <w:rsid w:val="00792AFA"/>
    <w:rsid w:val="00797CE3"/>
    <w:rsid w:val="007A4692"/>
    <w:rsid w:val="007A5425"/>
    <w:rsid w:val="007A5699"/>
    <w:rsid w:val="007B43AA"/>
    <w:rsid w:val="007B4484"/>
    <w:rsid w:val="007D190A"/>
    <w:rsid w:val="007F4CD7"/>
    <w:rsid w:val="008049D6"/>
    <w:rsid w:val="008061EC"/>
    <w:rsid w:val="008071FC"/>
    <w:rsid w:val="008102A1"/>
    <w:rsid w:val="008122FE"/>
    <w:rsid w:val="00813411"/>
    <w:rsid w:val="00814D1E"/>
    <w:rsid w:val="00821F37"/>
    <w:rsid w:val="00822290"/>
    <w:rsid w:val="0082395A"/>
    <w:rsid w:val="008252F7"/>
    <w:rsid w:val="0083702C"/>
    <w:rsid w:val="00837810"/>
    <w:rsid w:val="0084449D"/>
    <w:rsid w:val="0084466D"/>
    <w:rsid w:val="0085377D"/>
    <w:rsid w:val="008627B1"/>
    <w:rsid w:val="00862D8C"/>
    <w:rsid w:val="008639D9"/>
    <w:rsid w:val="0087077F"/>
    <w:rsid w:val="00885832"/>
    <w:rsid w:val="00891A9F"/>
    <w:rsid w:val="00892958"/>
    <w:rsid w:val="00896B1D"/>
    <w:rsid w:val="00896C45"/>
    <w:rsid w:val="00897144"/>
    <w:rsid w:val="008A10D2"/>
    <w:rsid w:val="008A3E1C"/>
    <w:rsid w:val="008A6658"/>
    <w:rsid w:val="008B1760"/>
    <w:rsid w:val="008B2EAA"/>
    <w:rsid w:val="008B7AE3"/>
    <w:rsid w:val="008D1426"/>
    <w:rsid w:val="008D5937"/>
    <w:rsid w:val="008D68CE"/>
    <w:rsid w:val="008E164E"/>
    <w:rsid w:val="00905E0F"/>
    <w:rsid w:val="00907615"/>
    <w:rsid w:val="00922E50"/>
    <w:rsid w:val="00926275"/>
    <w:rsid w:val="00927331"/>
    <w:rsid w:val="00930D8D"/>
    <w:rsid w:val="00931F25"/>
    <w:rsid w:val="0093383A"/>
    <w:rsid w:val="00936EF7"/>
    <w:rsid w:val="00942466"/>
    <w:rsid w:val="00946978"/>
    <w:rsid w:val="009518E4"/>
    <w:rsid w:val="00954484"/>
    <w:rsid w:val="00967112"/>
    <w:rsid w:val="009715BB"/>
    <w:rsid w:val="009A38EC"/>
    <w:rsid w:val="009A3E2B"/>
    <w:rsid w:val="009A4B08"/>
    <w:rsid w:val="009B6E96"/>
    <w:rsid w:val="009D4C37"/>
    <w:rsid w:val="009D68F2"/>
    <w:rsid w:val="009E6A25"/>
    <w:rsid w:val="009E7753"/>
    <w:rsid w:val="00A03686"/>
    <w:rsid w:val="00A04B87"/>
    <w:rsid w:val="00A1076F"/>
    <w:rsid w:val="00A428B6"/>
    <w:rsid w:val="00A555EC"/>
    <w:rsid w:val="00A5617A"/>
    <w:rsid w:val="00A619FE"/>
    <w:rsid w:val="00A64588"/>
    <w:rsid w:val="00A6677E"/>
    <w:rsid w:val="00A66E52"/>
    <w:rsid w:val="00A6753E"/>
    <w:rsid w:val="00A77C42"/>
    <w:rsid w:val="00A972ED"/>
    <w:rsid w:val="00AA4D57"/>
    <w:rsid w:val="00AB2202"/>
    <w:rsid w:val="00AC4DEC"/>
    <w:rsid w:val="00AC7ED8"/>
    <w:rsid w:val="00AD5AA8"/>
    <w:rsid w:val="00AE7442"/>
    <w:rsid w:val="00AF5CCE"/>
    <w:rsid w:val="00B004D4"/>
    <w:rsid w:val="00B401E6"/>
    <w:rsid w:val="00B4133D"/>
    <w:rsid w:val="00B4391B"/>
    <w:rsid w:val="00B46658"/>
    <w:rsid w:val="00B46C02"/>
    <w:rsid w:val="00B5045B"/>
    <w:rsid w:val="00B77DB0"/>
    <w:rsid w:val="00B93CF3"/>
    <w:rsid w:val="00B95012"/>
    <w:rsid w:val="00BA41EF"/>
    <w:rsid w:val="00BB0A39"/>
    <w:rsid w:val="00BB3BF9"/>
    <w:rsid w:val="00BC208E"/>
    <w:rsid w:val="00BD0DCF"/>
    <w:rsid w:val="00BD3091"/>
    <w:rsid w:val="00BD3F58"/>
    <w:rsid w:val="00BE2C14"/>
    <w:rsid w:val="00BE6B17"/>
    <w:rsid w:val="00BF4208"/>
    <w:rsid w:val="00BF4538"/>
    <w:rsid w:val="00BF45D2"/>
    <w:rsid w:val="00C05DA3"/>
    <w:rsid w:val="00C1590C"/>
    <w:rsid w:val="00C1658D"/>
    <w:rsid w:val="00C17186"/>
    <w:rsid w:val="00C17C3E"/>
    <w:rsid w:val="00C23B03"/>
    <w:rsid w:val="00C403DA"/>
    <w:rsid w:val="00C404CE"/>
    <w:rsid w:val="00C44AB5"/>
    <w:rsid w:val="00C51B2E"/>
    <w:rsid w:val="00C54714"/>
    <w:rsid w:val="00C55B36"/>
    <w:rsid w:val="00C57F63"/>
    <w:rsid w:val="00C60676"/>
    <w:rsid w:val="00C62CA8"/>
    <w:rsid w:val="00C6435C"/>
    <w:rsid w:val="00C81FD9"/>
    <w:rsid w:val="00C84679"/>
    <w:rsid w:val="00C85C9C"/>
    <w:rsid w:val="00C9200D"/>
    <w:rsid w:val="00C92F6F"/>
    <w:rsid w:val="00C94DED"/>
    <w:rsid w:val="00CA4E57"/>
    <w:rsid w:val="00CB144D"/>
    <w:rsid w:val="00CB5FBA"/>
    <w:rsid w:val="00CB75D2"/>
    <w:rsid w:val="00CB7C3F"/>
    <w:rsid w:val="00CC1466"/>
    <w:rsid w:val="00CC4239"/>
    <w:rsid w:val="00CD7C92"/>
    <w:rsid w:val="00CE4646"/>
    <w:rsid w:val="00CE7BEB"/>
    <w:rsid w:val="00CF4DB4"/>
    <w:rsid w:val="00D0277C"/>
    <w:rsid w:val="00D11411"/>
    <w:rsid w:val="00D11D75"/>
    <w:rsid w:val="00D21FBF"/>
    <w:rsid w:val="00D2466E"/>
    <w:rsid w:val="00D35D5E"/>
    <w:rsid w:val="00D40847"/>
    <w:rsid w:val="00D43837"/>
    <w:rsid w:val="00D45D13"/>
    <w:rsid w:val="00D560B1"/>
    <w:rsid w:val="00D67E19"/>
    <w:rsid w:val="00D71195"/>
    <w:rsid w:val="00D767BB"/>
    <w:rsid w:val="00D76A45"/>
    <w:rsid w:val="00D91B24"/>
    <w:rsid w:val="00DB58CC"/>
    <w:rsid w:val="00DC3804"/>
    <w:rsid w:val="00DD2192"/>
    <w:rsid w:val="00DD30B4"/>
    <w:rsid w:val="00DD3FE5"/>
    <w:rsid w:val="00DD6102"/>
    <w:rsid w:val="00DE7F44"/>
    <w:rsid w:val="00DF6162"/>
    <w:rsid w:val="00DF6298"/>
    <w:rsid w:val="00E01AD5"/>
    <w:rsid w:val="00E22C57"/>
    <w:rsid w:val="00E25886"/>
    <w:rsid w:val="00E477A5"/>
    <w:rsid w:val="00E533F0"/>
    <w:rsid w:val="00E57564"/>
    <w:rsid w:val="00E61D94"/>
    <w:rsid w:val="00E700ED"/>
    <w:rsid w:val="00E724CD"/>
    <w:rsid w:val="00E81E5D"/>
    <w:rsid w:val="00E82BA6"/>
    <w:rsid w:val="00E832EA"/>
    <w:rsid w:val="00E86B4E"/>
    <w:rsid w:val="00EA0458"/>
    <w:rsid w:val="00EA2475"/>
    <w:rsid w:val="00EA3DA9"/>
    <w:rsid w:val="00EA4CAC"/>
    <w:rsid w:val="00EA51E7"/>
    <w:rsid w:val="00EB0BE6"/>
    <w:rsid w:val="00EB2E3F"/>
    <w:rsid w:val="00EB4DA9"/>
    <w:rsid w:val="00EB7025"/>
    <w:rsid w:val="00EC7C03"/>
    <w:rsid w:val="00ED70ED"/>
    <w:rsid w:val="00EE4E44"/>
    <w:rsid w:val="00EE7932"/>
    <w:rsid w:val="00EF1C8A"/>
    <w:rsid w:val="00EF5644"/>
    <w:rsid w:val="00F1623B"/>
    <w:rsid w:val="00F215D3"/>
    <w:rsid w:val="00F275EB"/>
    <w:rsid w:val="00F27EE6"/>
    <w:rsid w:val="00F330FD"/>
    <w:rsid w:val="00F33CFB"/>
    <w:rsid w:val="00F54BD7"/>
    <w:rsid w:val="00F57C5F"/>
    <w:rsid w:val="00F62D52"/>
    <w:rsid w:val="00F65A05"/>
    <w:rsid w:val="00F76A83"/>
    <w:rsid w:val="00F967C5"/>
    <w:rsid w:val="00FC1CFB"/>
    <w:rsid w:val="00FC3759"/>
    <w:rsid w:val="00FC5F34"/>
    <w:rsid w:val="00FC7E7C"/>
    <w:rsid w:val="00FD2114"/>
    <w:rsid w:val="00FD4FD8"/>
    <w:rsid w:val="00FE7D31"/>
    <w:rsid w:val="00FF3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C62CA8"/>
    <w:pPr>
      <w:tabs>
        <w:tab w:val="left" w:pos="1800"/>
        <w:tab w:val="left" w:pos="5580"/>
      </w:tabs>
      <w:ind w:left="1260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link w:val="TitleChar"/>
    <w:qFormat/>
    <w:rsid w:val="00C62CA8"/>
    <w:pPr>
      <w:tabs>
        <w:tab w:val="left" w:pos="8100"/>
      </w:tabs>
      <w:jc w:val="center"/>
    </w:pPr>
    <w:rPr>
      <w:rFonts w:ascii="Arial" w:hAnsi="Arial" w:cs="Arial"/>
      <w:sz w:val="38"/>
    </w:rPr>
  </w:style>
  <w:style w:type="character" w:customStyle="1" w:styleId="TitleChar">
    <w:name w:val="Title Char"/>
    <w:link w:val="Title"/>
    <w:rsid w:val="009D68F2"/>
    <w:rPr>
      <w:rFonts w:ascii="Arial" w:hAnsi="Arial" w:cs="Arial"/>
      <w:sz w:val="38"/>
      <w:szCs w:val="24"/>
      <w:lang w:val="en-US" w:eastAsia="en-US" w:bidi="ar-SA"/>
    </w:rPr>
  </w:style>
  <w:style w:type="paragraph" w:styleId="BodyTextIndent3">
    <w:name w:val="Body Text Indent 3"/>
    <w:basedOn w:val="Normal"/>
    <w:rsid w:val="00503F93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93CF3"/>
    <w:pPr>
      <w:spacing w:after="120"/>
    </w:pPr>
    <w:rPr>
      <w:lang w:val="id-ID"/>
    </w:rPr>
  </w:style>
  <w:style w:type="paragraph" w:styleId="Footer">
    <w:name w:val="footer"/>
    <w:basedOn w:val="Normal"/>
    <w:rsid w:val="001E58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869"/>
  </w:style>
  <w:style w:type="paragraph" w:styleId="BlockText">
    <w:name w:val="Block Text"/>
    <w:basedOn w:val="Normal"/>
    <w:rsid w:val="00954484"/>
    <w:pPr>
      <w:tabs>
        <w:tab w:val="left" w:pos="3600"/>
      </w:tabs>
      <w:ind w:left="540" w:right="540" w:hanging="180"/>
      <w:jc w:val="both"/>
    </w:pPr>
  </w:style>
  <w:style w:type="character" w:customStyle="1" w:styleId="BodyTextChar">
    <w:name w:val="Body Text Char"/>
    <w:link w:val="BodyText"/>
    <w:rsid w:val="003F6F86"/>
    <w:rPr>
      <w:sz w:val="24"/>
      <w:szCs w:val="24"/>
      <w:lang w:val="id-ID"/>
    </w:rPr>
  </w:style>
  <w:style w:type="paragraph" w:styleId="Header">
    <w:name w:val="header"/>
    <w:basedOn w:val="Normal"/>
    <w:link w:val="HeaderChar"/>
    <w:rsid w:val="00727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BA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D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C62CA8"/>
    <w:pPr>
      <w:tabs>
        <w:tab w:val="left" w:pos="1800"/>
        <w:tab w:val="left" w:pos="5580"/>
      </w:tabs>
      <w:ind w:left="1260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link w:val="TitleChar"/>
    <w:qFormat/>
    <w:rsid w:val="00C62CA8"/>
    <w:pPr>
      <w:tabs>
        <w:tab w:val="left" w:pos="8100"/>
      </w:tabs>
      <w:jc w:val="center"/>
    </w:pPr>
    <w:rPr>
      <w:rFonts w:ascii="Arial" w:hAnsi="Arial" w:cs="Arial"/>
      <w:sz w:val="38"/>
    </w:rPr>
  </w:style>
  <w:style w:type="character" w:customStyle="1" w:styleId="TitleChar">
    <w:name w:val="Title Char"/>
    <w:link w:val="Title"/>
    <w:rsid w:val="009D68F2"/>
    <w:rPr>
      <w:rFonts w:ascii="Arial" w:hAnsi="Arial" w:cs="Arial"/>
      <w:sz w:val="38"/>
      <w:szCs w:val="24"/>
      <w:lang w:val="en-US" w:eastAsia="en-US" w:bidi="ar-SA"/>
    </w:rPr>
  </w:style>
  <w:style w:type="paragraph" w:styleId="BodyTextIndent3">
    <w:name w:val="Body Text Indent 3"/>
    <w:basedOn w:val="Normal"/>
    <w:rsid w:val="00503F93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93CF3"/>
    <w:pPr>
      <w:spacing w:after="120"/>
    </w:pPr>
    <w:rPr>
      <w:lang w:val="id-ID"/>
    </w:rPr>
  </w:style>
  <w:style w:type="paragraph" w:styleId="Footer">
    <w:name w:val="footer"/>
    <w:basedOn w:val="Normal"/>
    <w:rsid w:val="001E58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869"/>
  </w:style>
  <w:style w:type="paragraph" w:styleId="BlockText">
    <w:name w:val="Block Text"/>
    <w:basedOn w:val="Normal"/>
    <w:rsid w:val="00954484"/>
    <w:pPr>
      <w:tabs>
        <w:tab w:val="left" w:pos="3600"/>
      </w:tabs>
      <w:ind w:left="540" w:right="540" w:hanging="180"/>
      <w:jc w:val="both"/>
    </w:pPr>
  </w:style>
  <w:style w:type="character" w:customStyle="1" w:styleId="BodyTextChar">
    <w:name w:val="Body Text Char"/>
    <w:link w:val="BodyText"/>
    <w:rsid w:val="003F6F86"/>
    <w:rPr>
      <w:sz w:val="24"/>
      <w:szCs w:val="24"/>
      <w:lang w:val="id-ID"/>
    </w:rPr>
  </w:style>
  <w:style w:type="paragraph" w:styleId="Header">
    <w:name w:val="header"/>
    <w:basedOn w:val="Normal"/>
    <w:link w:val="HeaderChar"/>
    <w:rsid w:val="00727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BA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D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26196288" Type="http://schemas.openxmlformats.org/officeDocument/2006/relationships/comments" Target="comments.xml"/><Relationship Id="rId34695a28c22ac190e" Type="http://schemas.openxmlformats.org/officeDocument/2006/relationships/image" Target="media/img34695a28c22ac190e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7994-DDF6-4717-BBCB-35328D1E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KEJAKSAAN NEGERI JAKARTA SELATAN</vt:lpstr>
    </vt:vector>
  </TitlesOfParts>
  <Company>rclink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KEJAKSAAN NEGERI JAKARTA SELATAN</dc:title>
  <dc:creator/>
  <cp:lastModifiedBy>Yoga Putra Yuniyanto</cp:lastModifiedBy>
  <cp:revision>13</cp:revision>
  <cp:lastPrinted>2016-12-20T07:37:00Z</cp:lastPrinted>
  <dcterms:created xsi:type="dcterms:W3CDTF">2017-10-16T06:50:00Z</dcterms:created>
  <dcterms:modified xsi:type="dcterms:W3CDTF">2017-11-13T04:21:00Z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
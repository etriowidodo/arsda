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34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978259a396a1b7587" o:bwmode="white" o:targetscreensize="800,600">
      <v:fill r:id="rId382359a396a1b757b" o:title="tit_286859a396a1b758e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869"/>
        <w:gridCol w:w="6206"/>
        <w:gridCol w:w="897"/>
      </w:tblGrid>
      <w:tr w:rsidR="0026434C" w:rsidTr="005C5ECA">
        <w:trPr>
          <w:trHeight w:val="413"/>
        </w:trPr>
        <w:tc>
          <w:tcPr>
            <w:tcW w:w="9075" w:type="dxa"/>
            <w:gridSpan w:val="2"/>
            <w:shd w:val="clear" w:color="000000" w:fill="FFFFFF"/>
          </w:tcPr>
          <w:p w:rsidR="0026434C" w:rsidRDefault="00C969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AGUNG REPUBLIK INDONESIA</w:t>
            </w:r>
          </w:p>
        </w:tc>
        <w:tc>
          <w:tcPr>
            <w:tcW w:w="897" w:type="dxa"/>
            <w:shd w:val="clear" w:color="000000" w:fill="FFFFFF"/>
          </w:tcPr>
          <w:p w:rsidR="0026434C" w:rsidRDefault="0026434C" w:rsidP="00930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</w:t>
            </w:r>
            <w:r w:rsidR="00930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26434C" w:rsidTr="005C5ECA">
        <w:trPr>
          <w:gridAfter w:val="2"/>
          <w:wAfter w:w="7103" w:type="dxa"/>
          <w:trHeight w:val="1"/>
        </w:trPr>
        <w:tc>
          <w:tcPr>
            <w:tcW w:w="2869" w:type="dxa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DAKWAAN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REG. PERKARA </w:t>
      </w:r>
      <w:r w:rsidR="00C969E0">
        <w:rPr>
          <w:rFonts w:ascii="Times New Roman" w:hAnsi="Times New Roman" w:cs="Times New Roman"/>
          <w:b/>
          <w:bCs/>
          <w:sz w:val="24"/>
          <w:szCs w:val="24"/>
        </w:rPr>
        <w:t xml:space="preserve">2345234523452345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22"/>
        <w:gridCol w:w="28"/>
        <w:gridCol w:w="1660"/>
        <w:gridCol w:w="7659"/>
      </w:tblGrid>
      <w:tr w:rsidR="0026434C" w:rsidTr="005C5ECA">
        <w:trPr>
          <w:gridBefore w:val="1"/>
          <w:gridAfter w:val="1"/>
          <w:wBefore w:w="422" w:type="dxa"/>
          <w:wAfter w:w="7659" w:type="dxa"/>
          <w:trHeight w:val="1"/>
        </w:trPr>
        <w:tc>
          <w:tcPr>
            <w:tcW w:w="1688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</w:p>
        </w:tc>
      </w:tr>
      <w:tr w:rsidR="0026434C" w:rsidTr="005C5ECA"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19" w:type="dxa"/>
            <w:gridSpan w:val="2"/>
            <w:shd w:val="clear" w:color="000000" w:fill="FFFFFF"/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250"/>
              <w:gridCol/>
            </w:tblGrid>
            <w:tr>
              <w:trPr>
                <w:trHeight w:val="0" w:hRule="atLeast"/>
              </w:trPr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1.</w:t>
                  </w:r>
                </w:p>
              </w:tc>
              <w:tc>
                <w:tcPr>
                  <w:tcW w:w="15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Nama lengkap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Warsun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Tempat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Jakarta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Umur/tanggal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13/05 Juni 2004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Jenis kelamin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Laki-laki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Kebangsaan/ Kewarganegaraan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Indonesia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Tempat tinggal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Kolong Jmbatan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Agama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ISLAM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Pekerjaan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Ngrongsok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Pendidikan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Tidak Sekolah 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2.</w:t>
                  </w:r>
                </w:p>
              </w:tc>
              <w:tc>
                <w:tcPr>
                  <w:tcW w:w="15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Nama lengkap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Sunwar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Tempat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Jakarta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Umur/tanggal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14/05 Juni 2003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Jenis kelamin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Laki-laki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Kebangsaan/ Kewarganegaraan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Indonesia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Tempat tinggal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Alexis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Agama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HINDU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Pekerjaan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Ngitul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Pendidikan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Tidak Sekolah </w:t>
                  </w:r>
                </w:p>
              </w:tc>
            </w:tr>
          </w:tbl>
          <w:p/>
        </w:tc>
      </w:tr>
      <w:tr w:rsidR="0026434C" w:rsidTr="005C5ECA"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26434C" w:rsidRDefault="00160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penahanan</w:t>
            </w:r>
            <w:proofErr w:type="spellEnd"/>
            <w:r w:rsidR="0026434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9209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209"/>
            </w:tblGrid>
            <w:tr w:rsidR="002A225F" w:rsidTr="005C5ECA">
              <w:trPr>
                <w:trHeight w:val="967"/>
              </w:trPr>
              <w:tc>
                <w:tcPr>
                  <w:tcW w:w="9209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250"/>
                    <w:gridCol w:w="250"/>
                    <w:gridCol w:w="1500"/>
                    <w:gridCol/>
                  </w:tblGrid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Rutan sejak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............... s/d 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2.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Rumah sejak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24 Agustus 2017 s/d 16 September 2017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3.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Kota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............... s/d 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4.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Perpanjangan penahanan oleh/tanggal 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5.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Pengalihan jenis penahanan oleh/tanggal ..............................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7.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Pencabutan penangguhan penahanan oleh/tanggal ..............................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2.</w:t>
                        </w:r>
                      </w:p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Rutan sejak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23 Agustus 2017 s/d 27 Agustus 2017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2.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Rumah sejak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............... s/d 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3.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Kota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............... s/d 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4.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Perpanjangan penahanan oleh/tanggal 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5.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Pengalihan jenis penahanan oleh/tanggal ..............................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7.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Pencabutan penangguhan penahanan oleh/tanggal ..............................</w:t>
                        </w:r>
                      </w:p>
                    </w:tc>
                  </w:tr>
                </w:tbl>
                <w:p/>
              </w:tc>
            </w:tr>
            <w:tr w:rsidR="004562B9" w:rsidTr="005C5ECA">
              <w:trPr>
                <w:trHeight w:val="175"/>
              </w:trPr>
              <w:tc>
                <w:tcPr>
                  <w:tcW w:w="9209" w:type="dxa"/>
                  <w:shd w:val="clear" w:color="000000" w:fill="FFFFFF"/>
                </w:tcPr>
                <w:p w:rsidR="004562B9" w:rsidRDefault="004562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6434C" w:rsidTr="00EE56B4"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 w:rsidP="00EE56B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19" w:type="dxa"/>
            <w:gridSpan w:val="2"/>
            <w:shd w:val="clear" w:color="000000" w:fill="FFFFFF"/>
            <w:vAlign w:val="center"/>
          </w:tcPr>
          <w:tbl>
            <w:tblPr>
              <w:tblW w:w="9209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209"/>
            </w:tblGrid>
            <w:tr w:rsidR="00EE56B4" w:rsidTr="008373F6">
              <w:trPr>
                <w:trHeight w:val="337"/>
              </w:trPr>
              <w:tc>
                <w:tcPr>
                  <w:tcW w:w="9209" w:type="dxa"/>
                  <w:shd w:val="clear" w:color="000000" w:fill="FFFFFF"/>
                </w:tcPr>
                <w:p w:rsidR="00EE56B4" w:rsidRDefault="00EE56B4" w:rsidP="00EE56B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Catatan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tindak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</w:tc>
            </w:tr>
            <w:tr w:rsidR="008373F6" w:rsidTr="008373F6">
              <w:trPr>
                <w:trHeight w:val="337"/>
              </w:trPr>
              <w:tc>
                <w:tcPr>
                  <w:tcW w:w="9209" w:type="dxa"/>
                  <w:shd w:val="clear" w:color="000000" w:fill="FFFFFF"/>
                  <w:vAlign w:val="center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5000"/>
                  </w:tblGrid>
                  <w:tr>
                    <w:trPr>
                      <w:trHeight w:val="0" w:hRule="atLeast"/>
                    </w:trPr>
                    <w:tc>
                      <w:tcPr>
                        <w:tcW w:w="5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240" w:after="240" w:line="240" w:lineRule="auto"/>
                          <w:ind w:left="0" w:right="0"/>
                          <w:jc w:val="left"/>
                          <w:textAlignment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Terdakwa dihukum pancung</w:t>
                        </w:r>
                      </w:p>
                    </w:tc>
                  </w:tr>
                </w:tbl>
                <w:p/>
              </w:tc>
            </w:tr>
            <w:tr w:rsidR="008373F6" w:rsidTr="008373F6">
              <w:trPr>
                <w:trHeight w:val="337"/>
              </w:trPr>
              <w:tc>
                <w:tcPr>
                  <w:tcW w:w="9209" w:type="dxa"/>
                  <w:shd w:val="clear" w:color="000000" w:fill="FFFFFF"/>
                  <w:vAlign w:val="center"/>
                </w:tcPr>
                <w:p w:rsidR="008373F6" w:rsidRDefault="008373F6" w:rsidP="00587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Sebagaimana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diatur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diancam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26434C" w:rsidRDefault="0026434C" w:rsidP="005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72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030"/>
        <w:gridCol w:w="3690"/>
      </w:tblGrid>
      <w:tr w:rsidR="0026434C" w:rsidTr="005C5ECA">
        <w:trPr>
          <w:trHeight w:val="1"/>
        </w:trPr>
        <w:tc>
          <w:tcPr>
            <w:tcW w:w="6030" w:type="dxa"/>
            <w:vMerge w:val="restart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6434C" w:rsidRDefault="00C969E0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</w:t>
            </w:r>
            <w:r w:rsidR="002643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Agustus 2017</w:t>
            </w:r>
          </w:p>
        </w:tc>
      </w:tr>
      <w:tr w:rsidR="0026434C" w:rsidTr="005C5ECA">
        <w:trPr>
          <w:trHeight w:val="1"/>
        </w:trPr>
        <w:tc>
          <w:tcPr>
            <w:tcW w:w="6030" w:type="dxa"/>
            <w:vMerge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6434C" w:rsidRDefault="0026434C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JAKSA PENUNTUT UMUM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8246" w:type="dxa"/>
        <w:tblInd w:w="1529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556"/>
        <w:gridCol w:w="3690"/>
      </w:tblGrid>
      <w:tr w:rsidR="002702B6" w:rsidTr="005C5ECA">
        <w:trPr>
          <w:trHeight w:val="1"/>
        </w:trPr>
        <w:tc>
          <w:tcPr>
            <w:tcW w:w="4556" w:type="dxa"/>
            <w:vMerge w:val="restart"/>
            <w:shd w:val="clear" w:color="000000" w:fill="FFFFFF"/>
          </w:tcPr>
          <w:p w:rsidR="002702B6" w:rsidRDefault="002702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702B6" w:rsidRDefault="002702B6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NANANG GUNARYANTO, S.H., M.H.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02B6" w:rsidTr="005C5ECA">
        <w:trPr>
          <w:trHeight w:val="1"/>
        </w:trPr>
        <w:tc>
          <w:tcPr>
            <w:tcW w:w="4556" w:type="dxa"/>
            <w:vMerge/>
            <w:shd w:val="clear" w:color="000000" w:fill="FFFFFF"/>
          </w:tcPr>
          <w:p w:rsidR="002702B6" w:rsidRDefault="002702B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90" w:type="dxa"/>
            <w:shd w:val="clear" w:color="000000" w:fill="FFFFFF"/>
          </w:tcPr>
          <w:p w:rsidR="002702B6" w:rsidRPr="002702B6" w:rsidRDefault="002702B6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NIP. Jaksa Madya 196704131989031001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4DE7" w:rsidRDefault="00084DE7"/>
    <w:sectPr xmlns:w="http://schemas.openxmlformats.org/wordprocessingml/2006/main" w:rsidR="00084DE7" w:rsidSect="00C969E0">
      <w:pgSz w:w="12240" w:h="15840"/>
      <w:pgMar w:top="63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066101">
    <w:multiLevelType w:val="hybridMultilevel"/>
    <w:lvl w:ilvl="0" w:tplc="25724182">
      <w:start w:val="1"/>
      <w:numFmt w:val="decimal"/>
      <w:lvlText w:val="%1."/>
      <w:lvlJc w:val="left"/>
      <w:pPr>
        <w:ind w:left="720" w:hanging="360"/>
      </w:pPr>
    </w:lvl>
    <w:lvl w:ilvl="1" w:tplc="25724182" w:tentative="1">
      <w:start w:val="1"/>
      <w:numFmt w:val="lowerLetter"/>
      <w:lvlText w:val="%2."/>
      <w:lvlJc w:val="left"/>
      <w:pPr>
        <w:ind w:left="1440" w:hanging="360"/>
      </w:pPr>
    </w:lvl>
    <w:lvl w:ilvl="2" w:tplc="25724182" w:tentative="1">
      <w:start w:val="1"/>
      <w:numFmt w:val="lowerRoman"/>
      <w:lvlText w:val="%3."/>
      <w:lvlJc w:val="right"/>
      <w:pPr>
        <w:ind w:left="2160" w:hanging="180"/>
      </w:pPr>
    </w:lvl>
    <w:lvl w:ilvl="3" w:tplc="25724182" w:tentative="1">
      <w:start w:val="1"/>
      <w:numFmt w:val="decimal"/>
      <w:lvlText w:val="%4."/>
      <w:lvlJc w:val="left"/>
      <w:pPr>
        <w:ind w:left="2880" w:hanging="360"/>
      </w:pPr>
    </w:lvl>
    <w:lvl w:ilvl="4" w:tplc="25724182" w:tentative="1">
      <w:start w:val="1"/>
      <w:numFmt w:val="lowerLetter"/>
      <w:lvlText w:val="%5."/>
      <w:lvlJc w:val="left"/>
      <w:pPr>
        <w:ind w:left="3600" w:hanging="360"/>
      </w:pPr>
    </w:lvl>
    <w:lvl w:ilvl="5" w:tplc="25724182" w:tentative="1">
      <w:start w:val="1"/>
      <w:numFmt w:val="lowerRoman"/>
      <w:lvlText w:val="%6."/>
      <w:lvlJc w:val="right"/>
      <w:pPr>
        <w:ind w:left="4320" w:hanging="180"/>
      </w:pPr>
    </w:lvl>
    <w:lvl w:ilvl="6" w:tplc="25724182" w:tentative="1">
      <w:start w:val="1"/>
      <w:numFmt w:val="decimal"/>
      <w:lvlText w:val="%7."/>
      <w:lvlJc w:val="left"/>
      <w:pPr>
        <w:ind w:left="5040" w:hanging="360"/>
      </w:pPr>
    </w:lvl>
    <w:lvl w:ilvl="7" w:tplc="25724182" w:tentative="1">
      <w:start w:val="1"/>
      <w:numFmt w:val="lowerLetter"/>
      <w:lvlText w:val="%8."/>
      <w:lvlJc w:val="left"/>
      <w:pPr>
        <w:ind w:left="5760" w:hanging="360"/>
      </w:pPr>
    </w:lvl>
    <w:lvl w:ilvl="8" w:tplc="257241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66100">
    <w:multiLevelType w:val="hybridMultilevel"/>
    <w:lvl w:ilvl="0" w:tplc="72017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3066100">
    <w:abstractNumId w:val="43066100"/>
  </w:num>
  <w:num w:numId="43066101">
    <w:abstractNumId w:val="4306610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20"/>
  <w:characterSpacingControl w:val="doNotCompress"/>
  <w:compat/>
  <w:rsids>
    <w:rsidRoot w:val="0026434C"/>
    <w:rsid w:val="00084DE7"/>
    <w:rsid w:val="00160AEA"/>
    <w:rsid w:val="0026434C"/>
    <w:rsid w:val="002702B6"/>
    <w:rsid w:val="002A225F"/>
    <w:rsid w:val="004562B9"/>
    <w:rsid w:val="00587CB3"/>
    <w:rsid w:val="005C5ECA"/>
    <w:rsid w:val="008373F6"/>
    <w:rsid w:val="00856AF3"/>
    <w:rsid w:val="008B127A"/>
    <w:rsid w:val="009308F3"/>
    <w:rsid w:val="00954E76"/>
    <w:rsid w:val="009C7490"/>
    <w:rsid w:val="00C37770"/>
    <w:rsid w:val="00C969E0"/>
    <w:rsid w:val="00D2460D"/>
    <w:rsid w:val="00EE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83111571" Type="http://schemas.openxmlformats.org/officeDocument/2006/relationships/numbering" Target="numbering.xml"/><Relationship Id="rId470101928" Type="http://schemas.openxmlformats.org/officeDocument/2006/relationships/footnotes" Target="footnotes.xml"/><Relationship Id="rId575488280" Type="http://schemas.openxmlformats.org/officeDocument/2006/relationships/endnotes" Target="endnotes.xml"/><Relationship Id="rId517288207" Type="http://schemas.openxmlformats.org/officeDocument/2006/relationships/comments" Target="comments.xml"/><Relationship Id="rId382359a396a1b757b" Type="http://schemas.openxmlformats.org/officeDocument/2006/relationships/image" Target="media/img382359a396a1b757b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15</cp:revision>
  <dcterms:created xsi:type="dcterms:W3CDTF">2017-08-22T02:48:00Z</dcterms:created>
  <dcterms:modified xsi:type="dcterms:W3CDTF">2017-08-22T07:44:00Z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
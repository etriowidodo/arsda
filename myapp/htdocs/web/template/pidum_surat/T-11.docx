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067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34555a290223db01e" o:bwmode="white" o:targetscreensize="800,600">
      <v:fill r:id="rId26225a290223db011" o:title="tit_21735a290223db025" recolor="t" type="frame"/>
    </v:background>
  </w:background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330"/>
        <w:gridCol w:w="645"/>
      </w:tblGrid>
      <w:tr w:rsidR="00795AD0" w:rsidRPr="00112237" w:rsidTr="00262B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0" w:type="dxa"/>
            <w:shd w:val="clear" w:color="000000" w:fill="FFFFFF"/>
          </w:tcPr>
          <w:p w:rsidR="00795AD0" w:rsidRPr="00112237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112237">
              <w:rPr>
                <w:rFonts w:ascii="Times New Roman" w:hAnsi="Times New Roman" w:cs="Times New Roman"/>
                <w:b/>
                <w:bCs/>
                <w:lang/>
              </w:rPr>
              <w:t xml:space="preserve">KEJAKSAAN AGUNG REPUBLIK INDONESIA</w:t>
            </w:r>
          </w:p>
        </w:tc>
        <w:tc>
          <w:tcPr>
            <w:tcW w:w="645" w:type="dxa"/>
            <w:shd w:val="clear" w:color="000000" w:fill="FFFFFF"/>
          </w:tcPr>
          <w:p w:rsidR="00795AD0" w:rsidRPr="00112237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112237">
              <w:rPr>
                <w:rFonts w:ascii="Times New Roman" w:hAnsi="Times New Roman" w:cs="Times New Roman"/>
                <w:b/>
                <w:bCs/>
                <w:lang/>
              </w:rPr>
              <w:t>T-11</w:t>
            </w:r>
          </w:p>
        </w:tc>
      </w:tr>
    </w:tbl>
    <w:p w:rsidR="00795AD0" w:rsidRPr="00112237" w:rsidRDefault="00795AD0" w:rsidP="00795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95AD0" w:rsidRPr="00112237" w:rsidRDefault="00795AD0" w:rsidP="004F46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D3D3D"/>
          <w:lang/>
        </w:rPr>
      </w:pPr>
      <w:r w:rsidRPr="00112237">
        <w:rPr>
          <w:rFonts w:ascii="Times New Roman" w:hAnsi="Times New Roman" w:cs="Times New Roman"/>
          <w:b/>
          <w:bCs/>
          <w:lang/>
        </w:rPr>
        <w:t>SURAT PERINTAH PEMERIKSAAN KESEHATAN TAHANAN</w:t>
      </w:r>
    </w:p>
    <w:p w:rsidR="00795AD0" w:rsidRPr="00112237" w:rsidRDefault="00795AD0" w:rsidP="004F46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82828"/>
          <w:lang/>
        </w:rPr>
      </w:pPr>
      <w:proofErr w:type="gramStart"/>
      <w:r w:rsidRPr="00112237">
        <w:rPr>
          <w:rFonts w:ascii="Times New Roman" w:hAnsi="Times New Roman" w:cs="Times New Roman"/>
          <w:b/>
          <w:bCs/>
          <w:color w:val="3D3D3D"/>
          <w:lang/>
        </w:rPr>
        <w:t>N</w:t>
      </w:r>
      <w:r w:rsidRPr="00112237">
        <w:rPr>
          <w:rFonts w:ascii="Times New Roman" w:hAnsi="Times New Roman" w:cs="Times New Roman"/>
          <w:b/>
          <w:bCs/>
          <w:color w:val="282828"/>
          <w:lang/>
        </w:rPr>
        <w:t>OMOR  :</w:t>
      </w:r>
      <w:proofErr w:type="gramEnd"/>
      <w:r w:rsidRPr="00112237">
        <w:rPr>
          <w:rFonts w:ascii="Times New Roman" w:hAnsi="Times New Roman" w:cs="Times New Roman"/>
          <w:b/>
          <w:bCs/>
          <w:color w:val="282828"/>
          <w:lang/>
        </w:rPr>
        <w:t xml:space="preserve">  T11.07122017-0101</w:t>
      </w:r>
    </w:p>
    <w:p w:rsidR="00795AD0" w:rsidRPr="00112237" w:rsidRDefault="00795AD0" w:rsidP="004F46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lang/>
        </w:rPr>
      </w:pPr>
      <w:r w:rsidRPr="00112237">
        <w:rPr>
          <w:rFonts w:ascii="Times New Roman" w:hAnsi="Times New Roman" w:cs="Times New Roman"/>
          <w:b/>
          <w:bCs/>
          <w:lang/>
        </w:rPr>
        <w:t xml:space="preserve">KEPALA KEJAKSAAN NEGERI JAKARTA BARAT</w:t>
      </w:r>
    </w:p>
    <w:p w:rsidR="00795AD0" w:rsidRDefault="00795AD0" w:rsidP="00795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9972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890"/>
        <w:gridCol w:w="8048"/>
        <w:gridCol w:w="34"/>
      </w:tblGrid>
      <w:tr w:rsidR="00795AD0" w:rsidTr="00262B21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trHeight w:val="679"/>
        </w:trPr>
        <w:tc>
          <w:tcPr>
            <w:tcW w:w="1890" w:type="dxa"/>
            <w:shd w:val="clear" w:color="000000" w:fill="auto"/>
          </w:tcPr>
          <w:p w:rsidR="00795AD0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lang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lang/>
              </w:rPr>
              <w:t xml:space="preserve">  </w:t>
            </w:r>
          </w:p>
        </w:tc>
        <w:tc>
          <w:tcPr>
            <w:tcW w:w="8048" w:type="dxa"/>
            <w:shd w:val="clear" w:color="000000" w:fill="auto"/>
          </w:tcPr>
          <w:tbl>
            <w:tblPr>
              <w:tblW w:w="7860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302"/>
              <w:gridCol w:w="7558"/>
            </w:tblGrid>
            <w:tr w:rsidR="005919E4" w:rsidTr="00262B21">
              <w:tblPrEx>
                <w:tblCellMar>
                  <w:top w:w="0" w:type="dxa"/>
                  <w:bottom w:w="0" w:type="dxa"/>
                </w:tblCellMar>
              </w:tblPrEx>
              <w:trPr>
                <w:trHeight w:val="589"/>
              </w:trPr>
              <w:tc>
                <w:tcPr>
                  <w:tcW w:w="302" w:type="dxa"/>
                  <w:shd w:val="clear" w:color="000000" w:fill="FFFFFF"/>
                </w:tcPr>
                <w:p w:rsidR="005919E4" w:rsidRDefault="005919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  <w:p w:rsidR="005919E4" w:rsidRDefault="005919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7558" w:type="dxa"/>
                  <w:shd w:val="clear" w:color="000000" w:fill="FFFFFF"/>
                </w:tcPr>
                <w:tbl>
                  <w:tblPr>
                    <w:tblStyle w:val="NormalTablePHPDOCX"/>
                    <w:tblW w:w="5000" w:type="pct"/>
                    <w:tblCellSpacing w:w="30" w:type="dxa"/>
                    <w:tblInd w:w="0" w:type="auto"/>
                    <w:tblBorders/>
                  </w:tblPr>
                  <w:tblGrid>
                    <w:gridCol w:w="150"/>
                    <w:gridCol w:w="2000"/>
                  </w:tblGrid>
                  <w:tr>
                    <w:trPr>
                      <w:trHeight w:val="0" w:hRule="atLeast"/>
                    </w:trPr>
                    <w:tc>
                      <w:tcPr>
                        <w:tcW w:w="1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2"/>
                            <w:szCs w:val="22"/>
                          </w:rPr>
                          <w:t xml:space="preserve"> 1.</w:t>
                        </w:r>
                      </w:p>
                    </w:tc>
                    <w:tc>
                      <w:tcPr>
                        <w:tcW w:w="20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2"/>
                            <w:szCs w:val="22"/>
                          </w:rPr>
                          <w:t xml:space="preserve">Surat Perintah Penahanan Kepala ......... Tanggal ........ Nomor .........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1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2"/>
                            <w:szCs w:val="22"/>
                          </w:rPr>
                          <w:t xml:space="preserve"> 2.</w:t>
                        </w:r>
                      </w:p>
                    </w:tc>
                    <w:tc>
                      <w:tcPr>
                        <w:tcW w:w="20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</w:tr>
                </w:tbl>
                <w:p/>
              </w:tc>
            </w:tr>
          </w:tbl>
          <w:p w:rsidR="00795AD0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795AD0" w:rsidRPr="00112237" w:rsidTr="00262B21">
        <w:tblPrEx>
          <w:tblCellMar>
            <w:top w:w="0" w:type="dxa"/>
            <w:bottom w:w="0" w:type="dxa"/>
          </w:tblCellMar>
        </w:tblPrEx>
        <w:trPr>
          <w:trHeight w:val="1174"/>
        </w:trPr>
        <w:tc>
          <w:tcPr>
            <w:tcW w:w="1890" w:type="dxa"/>
            <w:shd w:val="clear" w:color="000000" w:fill="FFFFFF"/>
          </w:tcPr>
          <w:p w:rsidR="00795AD0" w:rsidRPr="00112237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112237">
              <w:rPr>
                <w:rFonts w:ascii="Times New Roman" w:hAnsi="Times New Roman" w:cs="Times New Roman"/>
                <w:lang/>
              </w:rPr>
              <w:t>Pertimbangan</w:t>
            </w:r>
            <w:proofErr w:type="spellEnd"/>
            <w:r w:rsidRPr="00112237">
              <w:rPr>
                <w:rFonts w:ascii="Times New Roman" w:hAnsi="Times New Roman" w:cs="Times New Roman"/>
                <w:lang/>
              </w:rPr>
              <w:t xml:space="preserve"> </w:t>
            </w:r>
          </w:p>
        </w:tc>
        <w:tc>
          <w:tcPr>
            <w:tcW w:w="8082" w:type="dxa"/>
            <w:gridSpan w:val="2"/>
            <w:shd w:val="clear" w:color="000000" w:fill="FFFFFF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302"/>
              <w:gridCol w:w="7650"/>
            </w:tblGrid>
            <w:tr w:rsidR="00894167" w:rsidRPr="00112237" w:rsidTr="00262B21">
              <w:tblPrEx>
                <w:tblCellMar>
                  <w:top w:w="0" w:type="dxa"/>
                  <w:bottom w:w="0" w:type="dxa"/>
                </w:tblCellMar>
              </w:tblPrEx>
              <w:trPr>
                <w:trHeight w:val="904"/>
              </w:trPr>
              <w:tc>
                <w:tcPr>
                  <w:tcW w:w="302" w:type="dxa"/>
                  <w:shd w:val="clear" w:color="000000" w:fill="FFFFFF"/>
                </w:tcPr>
                <w:p w:rsidR="00894167" w:rsidRPr="00112237" w:rsidRDefault="008941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7650" w:type="dxa"/>
                  <w:shd w:val="clear" w:color="000000" w:fill="FFFFFF"/>
                </w:tcPr>
                <w:tbl>
                  <w:tblPr>
                    <w:tblStyle w:val="NormalTablePHPDOCX"/>
                    <w:tblW w:w="5000" w:type="pct"/>
                    <w:tblCellSpacing w:w="30" w:type="dxa"/>
                    <w:tblInd w:w="0" w:type="auto"/>
                    <w:tblBorders/>
                  </w:tblPr>
                  <w:tblGrid>
                    <w:gridCol w:w="150"/>
                    <w:gridCol w:w="2000"/>
                  </w:tblGrid>
                  <w:tr>
                    <w:trPr>
                      <w:trHeight w:val="0" w:hRule="atLeast"/>
                    </w:trPr>
                    <w:tc>
                      <w:tcPr>
                        <w:tcW w:w="1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2"/>
                            <w:szCs w:val="22"/>
                          </w:rPr>
                          <w:t xml:space="preserve"> -</w:t>
                        </w:r>
                      </w:p>
                    </w:tc>
                    <w:tc>
                      <w:tcPr>
                        <w:tcW w:w="20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2"/>
                            <w:szCs w:val="22"/>
                          </w:rPr>
                          <w:t xml:space="preserve">Hasil pemeriksaan kesehatan tersangka/terdakwa yang dibuat oleh dokter ........... (Lembaga) ........... (Kejaksaan) ........... (Puskesmas).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1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2"/>
                            <w:szCs w:val="22"/>
                          </w:rPr>
                          <w:t xml:space="preserve"> -</w:t>
                        </w:r>
                      </w:p>
                    </w:tc>
                    <w:tc>
                      <w:tcPr>
                        <w:tcW w:w="20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2"/>
                            <w:szCs w:val="22"/>
                          </w:rPr>
                          <w:t xml:space="preserve">Permintaan Penyidik/Penuntut Umum.</w:t>
                        </w:r>
                      </w:p>
                    </w:tc>
                  </w:tr>
                </w:tbl>
                <w:p/>
              </w:tc>
            </w:tr>
          </w:tbl>
          <w:p w:rsidR="00795AD0" w:rsidRPr="00112237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  <w:p w:rsidR="00795AD0" w:rsidRPr="00112237" w:rsidRDefault="00795A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/>
              </w:rPr>
            </w:pPr>
            <w:r w:rsidRPr="00112237">
              <w:rPr>
                <w:rFonts w:ascii="Times New Roman" w:hAnsi="Times New Roman" w:cs="Times New Roman"/>
                <w:b/>
                <w:bCs/>
                <w:lang/>
              </w:rPr>
              <w:t>MEMERINTAHKAN :</w:t>
            </w:r>
          </w:p>
        </w:tc>
      </w:tr>
      <w:tr w:rsidR="00795AD0" w:rsidRPr="00112237" w:rsidTr="00262B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0" w:type="dxa"/>
            <w:shd w:val="clear" w:color="000000" w:fill="FFFFFF"/>
          </w:tcPr>
          <w:p w:rsidR="00795AD0" w:rsidRPr="00112237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112237">
              <w:rPr>
                <w:rFonts w:ascii="Times New Roman" w:hAnsi="Times New Roman" w:cs="Times New Roman"/>
                <w:lang/>
              </w:rPr>
              <w:t>Kepada</w:t>
            </w:r>
            <w:proofErr w:type="spellEnd"/>
          </w:p>
        </w:tc>
        <w:tc>
          <w:tcPr>
            <w:tcW w:w="8082" w:type="dxa"/>
            <w:gridSpan w:val="2"/>
            <w:shd w:val="clear" w:color="000000" w:fill="FFFFFF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300"/>
              <w:gridCol w:w="2794"/>
              <w:gridCol w:w="281"/>
              <w:gridCol w:w="4557"/>
            </w:tblGrid>
            <w:tr w:rsidR="00795AD0" w:rsidRPr="00112237" w:rsidTr="00262B21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300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2794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proofErr w:type="spellStart"/>
                  <w:r w:rsidRPr="00112237">
                    <w:rPr>
                      <w:rFonts w:ascii="Times New Roman" w:hAnsi="Times New Roman" w:cs="Times New Roman"/>
                      <w:lang/>
                    </w:rPr>
                    <w:t>Petugas</w:t>
                  </w:r>
                  <w:proofErr w:type="spellEnd"/>
                  <w:r w:rsidRPr="00112237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112237">
                    <w:rPr>
                      <w:rFonts w:ascii="Times New Roman" w:hAnsi="Times New Roman" w:cs="Times New Roman"/>
                      <w:lang/>
                    </w:rPr>
                    <w:t>Kejaksaan</w:t>
                  </w:r>
                  <w:proofErr w:type="spellEnd"/>
                  <w:r w:rsidRPr="00112237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</w:p>
              </w:tc>
              <w:tc>
                <w:tcPr>
                  <w:tcW w:w="281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557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 xml:space="preserve">KEJAKSAAN AGUNG REPUBLIK INDONESIA</w:t>
                  </w:r>
                </w:p>
              </w:tc>
            </w:tr>
            <w:tr w:rsidR="00795AD0" w:rsidRPr="00112237" w:rsidTr="00262B21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300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</w:p>
              </w:tc>
              <w:tc>
                <w:tcPr>
                  <w:tcW w:w="2794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proofErr w:type="spellStart"/>
                  <w:r w:rsidRPr="00112237">
                    <w:rPr>
                      <w:rFonts w:ascii="Times New Roman" w:hAnsi="Times New Roman" w:cs="Times New Roman"/>
                      <w:lang/>
                    </w:rPr>
                    <w:t>Nama</w:t>
                  </w:r>
                  <w:proofErr w:type="spellEnd"/>
                </w:p>
              </w:tc>
              <w:tc>
                <w:tcPr>
                  <w:tcW w:w="281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557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 xml:space="preserve">ANDRIYAN NUR GROHO</w:t>
                  </w:r>
                </w:p>
              </w:tc>
            </w:tr>
            <w:tr w:rsidR="00795AD0" w:rsidRPr="00112237" w:rsidTr="00262B21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300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</w:p>
              </w:tc>
              <w:tc>
                <w:tcPr>
                  <w:tcW w:w="2794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proofErr w:type="spellStart"/>
                  <w:r w:rsidRPr="00112237">
                    <w:rPr>
                      <w:rFonts w:ascii="Times New Roman" w:hAnsi="Times New Roman" w:cs="Times New Roman"/>
                      <w:lang/>
                    </w:rPr>
                    <w:t>Pangkat</w:t>
                  </w:r>
                  <w:proofErr w:type="spellEnd"/>
                </w:p>
              </w:tc>
              <w:tc>
                <w:tcPr>
                  <w:tcW w:w="281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557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 xml:space="preserve">Sena Darma TU</w:t>
                  </w:r>
                </w:p>
              </w:tc>
            </w:tr>
            <w:tr w:rsidR="00795AD0" w:rsidRPr="00112237" w:rsidTr="00262B21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300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</w:p>
              </w:tc>
              <w:tc>
                <w:tcPr>
                  <w:tcW w:w="2794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>NIP/NRP</w:t>
                  </w:r>
                </w:p>
              </w:tc>
              <w:tc>
                <w:tcPr>
                  <w:tcW w:w="281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557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 xml:space="preserve">198306082002121002</w:t>
                  </w:r>
                </w:p>
              </w:tc>
            </w:tr>
          </w:tbl>
          <w:p w:rsidR="00795AD0" w:rsidRPr="00112237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</w:tc>
      </w:tr>
    </w:tbl>
    <w:p w:rsidR="00795AD0" w:rsidRPr="00112237" w:rsidRDefault="00795AD0" w:rsidP="0079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</w:p>
    <w:tbl>
      <w:tblPr>
        <w:tblW w:w="9972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980"/>
        <w:gridCol w:w="251"/>
        <w:gridCol w:w="7741"/>
      </w:tblGrid>
      <w:tr w:rsidR="00F64876" w:rsidRPr="00112237" w:rsidTr="00262B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shd w:val="clear" w:color="000000" w:fill="FFFFFF"/>
          </w:tcPr>
          <w:p w:rsidR="00F64876" w:rsidRPr="00112237" w:rsidRDefault="00F648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112237">
              <w:rPr>
                <w:rFonts w:ascii="Times New Roman" w:hAnsi="Times New Roman" w:cs="Times New Roman"/>
                <w:lang/>
              </w:rPr>
              <w:t>Untuk</w:t>
            </w:r>
            <w:proofErr w:type="spellEnd"/>
            <w:r w:rsidRPr="00112237">
              <w:rPr>
                <w:rFonts w:ascii="Times New Roman" w:hAnsi="Times New Roman" w:cs="Times New Roman"/>
                <w:lang/>
              </w:rPr>
              <w:t xml:space="preserve"> </w:t>
            </w:r>
          </w:p>
        </w:tc>
        <w:tc>
          <w:tcPr>
            <w:tcW w:w="251" w:type="dxa"/>
            <w:shd w:val="clear" w:color="000000" w:fill="FFFFFF"/>
          </w:tcPr>
          <w:p w:rsidR="00F64876" w:rsidRPr="00112237" w:rsidRDefault="00F648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112237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7741" w:type="dxa"/>
            <w:vMerge w:val="restart"/>
            <w:shd w:val="clear" w:color="000000" w:fill="FFFFFF"/>
          </w:tcPr>
          <w:tbl>
            <w:tblPr>
              <w:tblStyle w:val="NormalTablePHPDOCX"/>
              <w:tblW w:w="5000" w:type="pct"/>
              <w:tblCellSpacing w:w="30" w:type="dxa"/>
              <w:tblInd w:w="0" w:type="auto"/>
              <w:tblBorders/>
            </w:tblPr>
            <w:tblGrid>
              <w:gridCol w:w="150"/>
              <w:gridCol w:w="2000"/>
              <w:gridCol/>
            </w:tblGrid>
            <w:tr>
              <w:trPr>
                <w:trHeight w:val="0" w:hRule="atLeast"/>
              </w:trPr>
              <w:tc>
                <w:tcPr>
                  <w:tcW w:w="1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 1.</w:t>
                  </w:r>
                </w:p>
              </w:tc>
              <w:tc>
                <w:tcPr>
                  <w:tcW w:w="2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Memeriksa kesehatan tahanan a.n TSK.07122017-0101 ke Rumah sakit .......... dan/atau spesialis ........... pada tanggal ..........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W w:w="1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 2.</w:t>
                  </w:r>
                </w:p>
              </w:tc>
              <w:tc>
                <w:tcPr>
                  <w:tcW w:w="2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Mengembalikan tahanan tersebut ketempat tahanan segera setelah selesai pemeriksaan.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W w:w="1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 3.</w:t>
                  </w:r>
                </w:p>
              </w:tc>
              <w:tc>
                <w:tcPr>
                  <w:tcW w:w="2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Membuat Berita Acara Pelaksanaan Surat Perintah ini.</w:t>
                  </w:r>
                </w:p>
              </w:tc>
            </w:tr>
          </w:tbl>
          <w:p/>
        </w:tc>
      </w:tr>
      <w:tr w:rsidR="00F64876" w:rsidRPr="00112237" w:rsidTr="00262B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shd w:val="clear" w:color="000000" w:fill="FFFFFF"/>
          </w:tcPr>
          <w:p w:rsidR="00F64876" w:rsidRPr="00112237" w:rsidRDefault="00F648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</w:tc>
        <w:tc>
          <w:tcPr>
            <w:tcW w:w="251" w:type="dxa"/>
            <w:shd w:val="clear" w:color="000000" w:fill="FFFFFF"/>
          </w:tcPr>
          <w:p w:rsidR="00F64876" w:rsidRPr="00112237" w:rsidRDefault="00F648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</w:tc>
        <w:tc>
          <w:tcPr>
            <w:tcW w:w="7741" w:type="dxa"/>
            <w:vMerge/>
            <w:shd w:val="clear" w:color="000000" w:fill="FFFFFF"/>
          </w:tcPr>
          <w:p w:rsidR="00F64876" w:rsidRPr="00112237" w:rsidRDefault="00F64876" w:rsidP="009714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</w:tc>
      </w:tr>
      <w:tr w:rsidR="00F64876" w:rsidRPr="00112237" w:rsidTr="00262B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shd w:val="clear" w:color="000000" w:fill="FFFFFF"/>
          </w:tcPr>
          <w:p w:rsidR="00F64876" w:rsidRPr="00112237" w:rsidRDefault="00F648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</w:tc>
        <w:tc>
          <w:tcPr>
            <w:tcW w:w="251" w:type="dxa"/>
            <w:shd w:val="clear" w:color="000000" w:fill="FFFFFF"/>
          </w:tcPr>
          <w:p w:rsidR="00F64876" w:rsidRPr="00112237" w:rsidRDefault="00F648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</w:tc>
        <w:tc>
          <w:tcPr>
            <w:tcW w:w="7741" w:type="dxa"/>
            <w:vMerge/>
            <w:shd w:val="clear" w:color="000000" w:fill="FFFFFF"/>
          </w:tcPr>
          <w:p w:rsidR="00F64876" w:rsidRPr="00112237" w:rsidRDefault="00F648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</w:tc>
      </w:tr>
    </w:tbl>
    <w:p w:rsidR="00795AD0" w:rsidRDefault="00795AD0" w:rsidP="00795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38"/>
        <w:gridCol w:w="6037"/>
      </w:tblGrid>
      <w:tr w:rsidR="00795AD0" w:rsidTr="00262B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3938" w:type="dxa"/>
            <w:shd w:val="clear" w:color="000000" w:fill="FFFFFF"/>
          </w:tcPr>
          <w:p w:rsidR="00795AD0" w:rsidRPr="00346D29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Kepada</w:t>
            </w:r>
            <w:proofErr w:type="spellEnd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 xml:space="preserve"> : </w:t>
            </w:r>
            <w:proofErr w:type="spellStart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Ybs</w:t>
            </w:r>
            <w:proofErr w:type="spellEnd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 xml:space="preserve"> </w:t>
            </w:r>
            <w:proofErr w:type="spellStart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untuk</w:t>
            </w:r>
            <w:proofErr w:type="spellEnd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 xml:space="preserve"> </w:t>
            </w:r>
            <w:proofErr w:type="spellStart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dilaksanakan</w:t>
            </w:r>
            <w:proofErr w:type="spellEnd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 xml:space="preserve"> </w:t>
            </w:r>
          </w:p>
        </w:tc>
        <w:tc>
          <w:tcPr>
            <w:tcW w:w="6037" w:type="dxa"/>
            <w:shd w:val="clear" w:color="000000" w:fill="FFFFFF"/>
          </w:tcPr>
          <w:p w:rsidR="00795AD0" w:rsidRPr="00346D29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/>
              </w:rPr>
            </w:pPr>
            <w:proofErr w:type="spellStart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Dikeluarkan</w:t>
            </w:r>
            <w:proofErr w:type="spellEnd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 xml:space="preserve"> </w:t>
            </w:r>
            <w:proofErr w:type="spellStart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di</w:t>
            </w:r>
            <w:proofErr w:type="spellEnd"/>
            <w:r w:rsidR="00346D29" w:rsidRPr="00346D29">
              <w:rPr>
                <w:rFonts w:ascii="Times New Roman" w:hAnsi="Times New Roman" w:cs="Times New Roman"/>
                <w:b/>
                <w:bCs/>
                <w:lang/>
              </w:rPr>
              <w:t xml:space="preserve">   </w:t>
            </w:r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 xml:space="preserve">: JAKARTA</w:t>
            </w:r>
          </w:p>
          <w:p w:rsidR="00795AD0" w:rsidRPr="00346D29" w:rsidRDefault="00346D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/>
              </w:rPr>
              <w:t xml:space="preserve">      </w:t>
            </w:r>
            <w:r w:rsidR="00795AD0" w:rsidRPr="00346D29">
              <w:rPr>
                <w:rFonts w:ascii="Times New Roman" w:hAnsi="Times New Roman" w:cs="Times New Roman"/>
                <w:b/>
                <w:bCs/>
                <w:lang/>
              </w:rPr>
              <w:t xml:space="preserve">: 2017-11-30</w:t>
            </w:r>
          </w:p>
          <w:p w:rsidR="00795AD0" w:rsidRPr="00346D29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795AD0" w:rsidRPr="00346D29" w:rsidRDefault="00795A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/>
              </w:rPr>
            </w:pPr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 xml:space="preserve">KEPALA KEJAKSAAN NEGERI JAKARTA BARAT </w:t>
            </w:r>
          </w:p>
          <w:p w:rsidR="00795AD0" w:rsidRPr="00346D29" w:rsidRDefault="00795A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795AD0" w:rsidRPr="00346D29" w:rsidRDefault="00795A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795AD0" w:rsidRPr="00346D29" w:rsidRDefault="00795A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795AD0" w:rsidRPr="00346D29" w:rsidRDefault="00795A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  <w:lang/>
              </w:rPr>
            </w:pPr>
            <w:r w:rsidRPr="00346D29">
              <w:rPr>
                <w:rFonts w:ascii="Times New Roman" w:hAnsi="Times New Roman" w:cs="Times New Roman"/>
                <w:b/>
                <w:bCs/>
                <w:u w:val="single"/>
                <w:lang/>
              </w:rPr>
              <w:t xml:space="preserve">Dr. REDA MANTHOVANI, S.H. ,M.H., LL.M.</w:t>
            </w:r>
          </w:p>
          <w:p w:rsidR="00795AD0" w:rsidRPr="00346D29" w:rsidRDefault="00795A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 xml:space="preserve">Jaksa Utama Pratama NIP. 196906201994031005</w:t>
            </w:r>
          </w:p>
        </w:tc>
      </w:tr>
      <w:tr w:rsidR="00AA098A" w:rsidTr="00262B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3938" w:type="dxa"/>
            <w:shd w:val="clear" w:color="000000" w:fill="FFFFFF"/>
          </w:tcPr>
          <w:p w:rsidR="00AA098A" w:rsidRDefault="00AA09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/>
              </w:rPr>
            </w:pPr>
          </w:p>
        </w:tc>
        <w:tc>
          <w:tcPr>
            <w:tcW w:w="6037" w:type="dxa"/>
            <w:shd w:val="clear" w:color="000000" w:fill="FFFFFF"/>
          </w:tcPr>
          <w:p w:rsidR="00AA098A" w:rsidRDefault="00AA09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</w:p>
        </w:tc>
      </w:tr>
    </w:tbl>
    <w:p w:rsidR="00795AD0" w:rsidRPr="00A3670F" w:rsidRDefault="00795AD0" w:rsidP="0079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</w:t>
      </w:r>
      <w:proofErr w:type="spellStart"/>
      <w:r w:rsidRPr="00A3670F">
        <w:rPr>
          <w:rFonts w:ascii="Times New Roman" w:hAnsi="Times New Roman" w:cs="Times New Roman"/>
          <w:lang/>
        </w:rPr>
        <w:t>Tembusan</w:t>
      </w:r>
      <w:proofErr w:type="spellEnd"/>
      <w:r w:rsidRPr="00A3670F">
        <w:rPr>
          <w:rFonts w:ascii="Times New Roman" w:hAnsi="Times New Roman" w:cs="Times New Roman"/>
          <w:lang/>
        </w:rPr>
        <w:t xml:space="preserve"> </w:t>
      </w:r>
    </w:p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 w:w="100"/>
        <w:gridCol w:w="2000"/>
        <w:gridCol/>
      </w:tblGrid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1.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Yth. Kepala kejaksaan Tinggi..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2.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Yth. Kapolda - Kapolres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3.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Arsip</w:t>
            </w:r>
          </w:p>
        </w:tc>
      </w:tr>
    </w:tbl>
    <w:sectPr xmlns:w="http://schemas.openxmlformats.org/wordprocessingml/2006/main" w:rsidR="007D2F14" w:rsidRPr="00A3670F" w:rsidSect="00795AD0">
      <w:pgSz w:w="12240" w:h="15840"/>
      <w:pgMar w:top="45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2108460">
    <w:multiLevelType w:val="hybridMultilevel"/>
    <w:lvl w:ilvl="0" w:tplc="91109313">
      <w:start w:val="1"/>
      <w:numFmt w:val="decimal"/>
      <w:lvlText w:val="%1."/>
      <w:lvlJc w:val="left"/>
      <w:pPr>
        <w:ind w:left="720" w:hanging="360"/>
      </w:pPr>
    </w:lvl>
    <w:lvl w:ilvl="1" w:tplc="91109313" w:tentative="1">
      <w:start w:val="1"/>
      <w:numFmt w:val="lowerLetter"/>
      <w:lvlText w:val="%2."/>
      <w:lvlJc w:val="left"/>
      <w:pPr>
        <w:ind w:left="1440" w:hanging="360"/>
      </w:pPr>
    </w:lvl>
    <w:lvl w:ilvl="2" w:tplc="91109313" w:tentative="1">
      <w:start w:val="1"/>
      <w:numFmt w:val="lowerRoman"/>
      <w:lvlText w:val="%3."/>
      <w:lvlJc w:val="right"/>
      <w:pPr>
        <w:ind w:left="2160" w:hanging="180"/>
      </w:pPr>
    </w:lvl>
    <w:lvl w:ilvl="3" w:tplc="91109313" w:tentative="1">
      <w:start w:val="1"/>
      <w:numFmt w:val="decimal"/>
      <w:lvlText w:val="%4."/>
      <w:lvlJc w:val="left"/>
      <w:pPr>
        <w:ind w:left="2880" w:hanging="360"/>
      </w:pPr>
    </w:lvl>
    <w:lvl w:ilvl="4" w:tplc="91109313" w:tentative="1">
      <w:start w:val="1"/>
      <w:numFmt w:val="lowerLetter"/>
      <w:lvlText w:val="%5."/>
      <w:lvlJc w:val="left"/>
      <w:pPr>
        <w:ind w:left="3600" w:hanging="360"/>
      </w:pPr>
    </w:lvl>
    <w:lvl w:ilvl="5" w:tplc="91109313" w:tentative="1">
      <w:start w:val="1"/>
      <w:numFmt w:val="lowerRoman"/>
      <w:lvlText w:val="%6."/>
      <w:lvlJc w:val="right"/>
      <w:pPr>
        <w:ind w:left="4320" w:hanging="180"/>
      </w:pPr>
    </w:lvl>
    <w:lvl w:ilvl="6" w:tplc="91109313" w:tentative="1">
      <w:start w:val="1"/>
      <w:numFmt w:val="decimal"/>
      <w:lvlText w:val="%7."/>
      <w:lvlJc w:val="left"/>
      <w:pPr>
        <w:ind w:left="5040" w:hanging="360"/>
      </w:pPr>
    </w:lvl>
    <w:lvl w:ilvl="7" w:tplc="91109313" w:tentative="1">
      <w:start w:val="1"/>
      <w:numFmt w:val="lowerLetter"/>
      <w:lvlText w:val="%8."/>
      <w:lvlJc w:val="left"/>
      <w:pPr>
        <w:ind w:left="5760" w:hanging="360"/>
      </w:pPr>
    </w:lvl>
    <w:lvl w:ilvl="8" w:tplc="9110931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108459">
    <w:multiLevelType w:val="hybridMultilevel"/>
    <w:lvl w:ilvl="0" w:tplc="4544738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2108459">
    <w:abstractNumId w:val="72108459"/>
  </w:num>
  <w:num w:numId="72108460">
    <w:abstractNumId w:val="7210846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 w:val="1"/>
  <w:proofState w:spelling="clean" w:grammar="clean"/>
  <w:defaultTabStop w:val="720"/>
  <w:characterSpacingControl w:val="doNotCompress"/>
  <w:compat/>
  <w:rsids>
    <w:rsidRoot w:val="00795AD0"/>
    <w:rsid w:val="0008668F"/>
    <w:rsid w:val="000F7945"/>
    <w:rsid w:val="00112237"/>
    <w:rsid w:val="00262B21"/>
    <w:rsid w:val="00346D29"/>
    <w:rsid w:val="004F46BA"/>
    <w:rsid w:val="005919E4"/>
    <w:rsid w:val="00607DF6"/>
    <w:rsid w:val="00615170"/>
    <w:rsid w:val="00795AD0"/>
    <w:rsid w:val="007D0DB4"/>
    <w:rsid w:val="007D2F14"/>
    <w:rsid w:val="00894167"/>
    <w:rsid w:val="008A7E9C"/>
    <w:rsid w:val="00A3670F"/>
    <w:rsid w:val="00AA098A"/>
    <w:rsid w:val="00D71EC0"/>
    <w:rsid w:val="00E90E80"/>
    <w:rsid w:val="00F44DE8"/>
    <w:rsid w:val="00F64876"/>
    <w:rsid w:val="00FD7B9E"/>
    <w:rsid w:val="00FE3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56030272" Type="http://schemas.openxmlformats.org/officeDocument/2006/relationships/numbering" Target="numbering.xml"/><Relationship Id="rId358865355" Type="http://schemas.openxmlformats.org/officeDocument/2006/relationships/footnotes" Target="footnotes.xml"/><Relationship Id="rId178826903" Type="http://schemas.openxmlformats.org/officeDocument/2006/relationships/endnotes" Target="endnotes.xml"/><Relationship Id="rId846823119" Type="http://schemas.openxmlformats.org/officeDocument/2006/relationships/comments" Target="comments.xml"/><Relationship Id="rId26225a290223db011" Type="http://schemas.openxmlformats.org/officeDocument/2006/relationships/image" Target="media/img26225a290223db011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Yoga Putra Yuniyanto</cp:lastModifiedBy>
  <cp:revision>20</cp:revision>
  <dcterms:created xsi:type="dcterms:W3CDTF">2017-08-11T06:25:00Z</dcterms:created>
  <dcterms:modified xsi:type="dcterms:W3CDTF">2017-08-11T07:40:00Z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
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808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201959eda769e0f5a" o:bwmode="white" o:targetscreensize="800,600">
      <v:fill r:id="rId475759eda769e0f4f" o:title="tit_992459eda769e0f62" recolor="t" type="frame"/>
    </v:background>
  </w:background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212"/>
        <w:gridCol w:w="763"/>
      </w:tblGrid>
      <w:tr w:rsidR="00112040" w:rsidTr="0010716E">
        <w:trPr>
          <w:trHeight w:val="1"/>
        </w:trPr>
        <w:tc>
          <w:tcPr>
            <w:tcW w:w="9212" w:type="dxa"/>
            <w:shd w:val="clear" w:color="000000" w:fill="FFFFFF"/>
          </w:tcPr>
          <w:p w:rsidR="00112040" w:rsidRDefault="006B4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763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P-33</w:t>
            </w:r>
          </w:p>
        </w:tc>
      </w:tr>
    </w:tbl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TANDA TERIMA SURAT</w:t>
      </w: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PELIMPAHAN PERKARA</w:t>
      </w: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ACARA PEMERIKSAAN </w:t>
      </w:r>
      <w:r w:rsidR="006B4A37">
        <w:rPr>
          <w:rFonts w:ascii="Times New Roman" w:hAnsi="Times New Roman" w:cs="Times New Roman"/>
          <w:b/>
          <w:bCs/>
          <w:sz w:val="24"/>
          <w:szCs w:val="24"/>
        </w:rPr>
        <w:t xml:space="preserve">BIASA</w:t>
      </w: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Calibri" w:hAnsi="Calibri" w:cs="Calibri"/>
        </w:rPr>
      </w:pP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990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990"/>
      </w:tblGrid>
      <w:tr w:rsidR="00112040" w:rsidTr="0010716E">
        <w:trPr>
          <w:trHeight w:val="1"/>
        </w:trPr>
        <w:tc>
          <w:tcPr>
            <w:tcW w:w="9990" w:type="dxa"/>
            <w:shd w:val="clear" w:color="000000" w:fill="auto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EC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EC6">
              <w:rPr>
                <w:rFonts w:ascii="Times New Roman" w:hAnsi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 w:rsidR="00E74700">
              <w:rPr>
                <w:rFonts w:ascii="Times New Roman" w:hAnsi="Times New Roman" w:cs="Times New Roman"/>
                <w:sz w:val="24"/>
                <w:szCs w:val="24"/>
              </w:rPr>
              <w:t xml:space="preserve">…………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Ind w:w="237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2576"/>
              <w:gridCol w:w="318"/>
              <w:gridCol w:w="5912"/>
            </w:tblGrid>
            <w:tr w:rsidR="00112040" w:rsidTr="0010716E">
              <w:trPr>
                <w:trHeight w:val="1"/>
              </w:trPr>
              <w:tc>
                <w:tcPr>
                  <w:tcW w:w="2576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  <w:proofErr w:type="spellEnd"/>
                </w:p>
              </w:tc>
              <w:tc>
                <w:tcPr>
                  <w:tcW w:w="318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912" w:type="dxa"/>
                  <w:shd w:val="clear" w:color="000000" w:fill="FFFFFF"/>
                </w:tcPr>
                <w:p w:rsidR="00112040" w:rsidRDefault="00E747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…………………………………………</w:t>
                  </w:r>
                </w:p>
              </w:tc>
            </w:tr>
            <w:tr w:rsidR="00112040" w:rsidTr="0010716E">
              <w:trPr>
                <w:trHeight w:val="1"/>
              </w:trPr>
              <w:tc>
                <w:tcPr>
                  <w:tcW w:w="2576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Alamat</w:t>
                  </w:r>
                  <w:proofErr w:type="spellEnd"/>
                </w:p>
              </w:tc>
              <w:tc>
                <w:tcPr>
                  <w:tcW w:w="318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912" w:type="dxa"/>
                  <w:shd w:val="clear" w:color="000000" w:fill="FFFFFF"/>
                </w:tcPr>
                <w:p w:rsidR="00112040" w:rsidRDefault="00E747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…………………………………………</w:t>
                  </w:r>
                </w:p>
              </w:tc>
            </w:tr>
            <w:tr w:rsidR="00112040" w:rsidTr="0010716E">
              <w:trPr>
                <w:trHeight w:val="1"/>
              </w:trPr>
              <w:tc>
                <w:tcPr>
                  <w:tcW w:w="2576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Pekerjaan</w:t>
                  </w:r>
                  <w:proofErr w:type="spellEnd"/>
                </w:p>
              </w:tc>
              <w:tc>
                <w:tcPr>
                  <w:tcW w:w="318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912" w:type="dxa"/>
                  <w:shd w:val="clear" w:color="000000" w:fill="FFFFFF"/>
                </w:tcPr>
                <w:p w:rsidR="00112040" w:rsidRDefault="00E74700" w:rsidP="00E747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…………………………………………</w:t>
                  </w:r>
                </w:p>
              </w:tc>
            </w:tr>
          </w:tbl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12040" w:rsidTr="0010716E">
        <w:trPr>
          <w:trHeight w:val="88"/>
        </w:trPr>
        <w:tc>
          <w:tcPr>
            <w:tcW w:w="9990" w:type="dxa"/>
            <w:shd w:val="clear" w:color="000000" w:fill="auto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surat-surat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tbl>
            <w:tblPr>
              <w:tblW w:w="9652" w:type="dxa"/>
              <w:tblInd w:w="220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234"/>
              <w:gridCol w:w="4168"/>
              <w:gridCol w:w="180"/>
              <w:gridCol w:w="5070"/>
            </w:tblGrid>
            <w:tr w:rsidR="004675A0" w:rsidTr="0010716E">
              <w:trPr>
                <w:trHeight w:val="1"/>
              </w:trPr>
              <w:tc>
                <w:tcPr>
                  <w:tcW w:w="234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168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Surat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Pelimpahan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Perkara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Turunan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Nomor</w:t>
                  </w:r>
                  <w:proofErr w:type="spellEnd"/>
                </w:p>
              </w:tc>
              <w:tc>
                <w:tcPr>
                  <w:tcW w:w="18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507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P-31/002/2017 tanggal 13 Oktober 2017</w:t>
                  </w:r>
                </w:p>
              </w:tc>
            </w:tr>
            <w:tr w:rsidR="004675A0" w:rsidTr="0010716E">
              <w:trPr>
                <w:trHeight w:val="1"/>
              </w:trPr>
              <w:tc>
                <w:tcPr>
                  <w:tcW w:w="234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168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Surat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Dakwaan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Turunan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Nomor</w:t>
                  </w:r>
                  <w:proofErr w:type="spellEnd"/>
                </w:p>
              </w:tc>
              <w:tc>
                <w:tcPr>
                  <w:tcW w:w="18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507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tanggal -</w:t>
                  </w:r>
                </w:p>
              </w:tc>
            </w:tr>
            <w:tr w:rsidR="004675A0" w:rsidTr="0010716E">
              <w:trPr>
                <w:trHeight w:val="1"/>
              </w:trPr>
              <w:tc>
                <w:tcPr>
                  <w:tcW w:w="234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168" w:type="dxa"/>
                  <w:shd w:val="clear" w:color="000000" w:fill="FFFFFF"/>
                </w:tcPr>
                <w:p w:rsidR="004675A0" w:rsidRDefault="004675A0" w:rsidP="002835C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Berkas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perkara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2835C3">
                    <w:rPr>
                      <w:rFonts w:ascii="Times New Roman" w:hAnsi="Times New Roman" w:cs="Times New Roman"/>
                    </w:rPr>
                    <w:t>Nomor</w:t>
                  </w:r>
                  <w:proofErr w:type="spellEnd"/>
                </w:p>
              </w:tc>
              <w:tc>
                <w:tcPr>
                  <w:tcW w:w="18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507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tanggal -</w:t>
                  </w:r>
                </w:p>
              </w:tc>
            </w:tr>
          </w:tbl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97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680"/>
        <w:gridCol w:w="180"/>
        <w:gridCol w:w="5137"/>
      </w:tblGrid>
      <w:tr w:rsidR="00112040" w:rsidTr="0010716E">
        <w:trPr>
          <w:trHeight w:val="1"/>
        </w:trPr>
        <w:tc>
          <w:tcPr>
            <w:tcW w:w="4680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Sehubungan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terdakwa</w:t>
            </w:r>
            <w:proofErr w:type="spellEnd"/>
          </w:p>
        </w:tc>
        <w:tc>
          <w:tcPr>
            <w:tcW w:w="180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37" w:type="dxa"/>
            <w:shd w:val="clear" w:color="000000" w:fill="FFFFFF"/>
          </w:tcPr>
          <w:p w:rsidR="00112040" w:rsidRDefault="006B4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</w:tc>
      </w:tr>
    </w:tbl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12040" w:rsidRDefault="00EA15E2" w:rsidP="00112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700">
        <w:rPr>
          <w:rFonts w:ascii="Times New Roman" w:hAnsi="Times New Roman" w:cs="Times New Roman"/>
          <w:sz w:val="24"/>
          <w:szCs w:val="24"/>
        </w:rPr>
        <w:t>………...</w:t>
      </w:r>
      <w:r w:rsidR="00112040">
        <w:rPr>
          <w:rFonts w:ascii="Times New Roman" w:hAnsi="Times New Roman" w:cs="Times New Roman"/>
          <w:sz w:val="24"/>
          <w:szCs w:val="24"/>
        </w:rPr>
        <w:t xml:space="preserve">, </w:t>
      </w:r>
      <w:r w:rsidR="00E74700">
        <w:rPr>
          <w:rFonts w:ascii="Times New Roman" w:hAnsi="Times New Roman" w:cs="Times New Roman"/>
          <w:sz w:val="24"/>
          <w:szCs w:val="24"/>
        </w:rPr>
        <w:t>…………………...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30"/>
        <w:gridCol w:w="5145"/>
      </w:tblGrid>
      <w:tr w:rsidR="00112040" w:rsidTr="0010716E">
        <w:trPr>
          <w:trHeight w:val="1"/>
        </w:trPr>
        <w:tc>
          <w:tcPr>
            <w:tcW w:w="4830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menyerahkan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6D68C6">
              <w:rPr>
                <w:rFonts w:ascii="Times New Roman" w:hAnsi="Times New Roman" w:cs="Times New Roman"/>
              </w:rPr>
              <w:t xml:space="preserve"> </w:t>
            </w:r>
            <w:r w:rsidR="006B4A37">
              <w:rPr>
                <w:rFonts w:ascii="Times New Roman" w:hAnsi="Times New Roman" w:cs="Times New Roman"/>
              </w:rPr>
              <w:t xml:space="preserve"/>
            </w:r>
            <w:r w:rsidR="006D68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112040" w:rsidRDefault="006B4A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/>
            </w:r>
            <w:r w:rsidR="00112040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5145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74700"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112040" w:rsidRDefault="00112040" w:rsidP="00112040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</w:rPr>
      </w:pPr>
    </w:p>
    <w:p w:rsidR="00831B29" w:rsidRPr="00112040" w:rsidRDefault="00112040" w:rsidP="00112040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xmlns:w="http://schemas.openxmlformats.org/wordprocessingml/2006/main" w:rsidR="00831B29" w:rsidRPr="00112040" w:rsidSect="00112040">
      <w:pgSz w:w="12240" w:h="15840"/>
      <w:pgMar w:top="45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619324">
    <w:multiLevelType w:val="hybridMultilevel"/>
    <w:lvl w:ilvl="0" w:tplc="35062561">
      <w:start w:val="1"/>
      <w:numFmt w:val="decimal"/>
      <w:lvlText w:val="%1."/>
      <w:lvlJc w:val="left"/>
      <w:pPr>
        <w:ind w:left="720" w:hanging="360"/>
      </w:pPr>
    </w:lvl>
    <w:lvl w:ilvl="1" w:tplc="35062561" w:tentative="1">
      <w:start w:val="1"/>
      <w:numFmt w:val="lowerLetter"/>
      <w:lvlText w:val="%2."/>
      <w:lvlJc w:val="left"/>
      <w:pPr>
        <w:ind w:left="1440" w:hanging="360"/>
      </w:pPr>
    </w:lvl>
    <w:lvl w:ilvl="2" w:tplc="35062561" w:tentative="1">
      <w:start w:val="1"/>
      <w:numFmt w:val="lowerRoman"/>
      <w:lvlText w:val="%3."/>
      <w:lvlJc w:val="right"/>
      <w:pPr>
        <w:ind w:left="2160" w:hanging="180"/>
      </w:pPr>
    </w:lvl>
    <w:lvl w:ilvl="3" w:tplc="35062561" w:tentative="1">
      <w:start w:val="1"/>
      <w:numFmt w:val="decimal"/>
      <w:lvlText w:val="%4."/>
      <w:lvlJc w:val="left"/>
      <w:pPr>
        <w:ind w:left="2880" w:hanging="360"/>
      </w:pPr>
    </w:lvl>
    <w:lvl w:ilvl="4" w:tplc="35062561" w:tentative="1">
      <w:start w:val="1"/>
      <w:numFmt w:val="lowerLetter"/>
      <w:lvlText w:val="%5."/>
      <w:lvlJc w:val="left"/>
      <w:pPr>
        <w:ind w:left="3600" w:hanging="360"/>
      </w:pPr>
    </w:lvl>
    <w:lvl w:ilvl="5" w:tplc="35062561" w:tentative="1">
      <w:start w:val="1"/>
      <w:numFmt w:val="lowerRoman"/>
      <w:lvlText w:val="%6."/>
      <w:lvlJc w:val="right"/>
      <w:pPr>
        <w:ind w:left="4320" w:hanging="180"/>
      </w:pPr>
    </w:lvl>
    <w:lvl w:ilvl="6" w:tplc="35062561" w:tentative="1">
      <w:start w:val="1"/>
      <w:numFmt w:val="decimal"/>
      <w:lvlText w:val="%7."/>
      <w:lvlJc w:val="left"/>
      <w:pPr>
        <w:ind w:left="5040" w:hanging="360"/>
      </w:pPr>
    </w:lvl>
    <w:lvl w:ilvl="7" w:tplc="35062561" w:tentative="1">
      <w:start w:val="1"/>
      <w:numFmt w:val="lowerLetter"/>
      <w:lvlText w:val="%8."/>
      <w:lvlJc w:val="left"/>
      <w:pPr>
        <w:ind w:left="5760" w:hanging="360"/>
      </w:pPr>
    </w:lvl>
    <w:lvl w:ilvl="8" w:tplc="3506256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619323">
    <w:multiLevelType w:val="hybridMultilevel"/>
    <w:lvl w:ilvl="0" w:tplc="4206909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2619323">
    <w:abstractNumId w:val="72619323"/>
  </w:num>
  <w:num w:numId="72619324">
    <w:abstractNumId w:val="726193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20"/>
  <w:characterSpacingControl w:val="doNotCompress"/>
  <w:compat/>
  <w:rsids>
    <w:rsidRoot w:val="00112040"/>
    <w:rsid w:val="0010716E"/>
    <w:rsid w:val="00112040"/>
    <w:rsid w:val="002835C3"/>
    <w:rsid w:val="004675A0"/>
    <w:rsid w:val="0056426A"/>
    <w:rsid w:val="006B4A37"/>
    <w:rsid w:val="006D68C6"/>
    <w:rsid w:val="008172C5"/>
    <w:rsid w:val="00831B29"/>
    <w:rsid w:val="00BB4EC6"/>
    <w:rsid w:val="00BC7017"/>
    <w:rsid w:val="00D52114"/>
    <w:rsid w:val="00D715A9"/>
    <w:rsid w:val="00E74700"/>
    <w:rsid w:val="00EA1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49444579" Type="http://schemas.openxmlformats.org/officeDocument/2006/relationships/numbering" Target="numbering.xml"/><Relationship Id="rId937899780" Type="http://schemas.openxmlformats.org/officeDocument/2006/relationships/footnotes" Target="footnotes.xml"/><Relationship Id="rId152954100" Type="http://schemas.openxmlformats.org/officeDocument/2006/relationships/endnotes" Target="endnotes.xml"/><Relationship Id="rId698562621" Type="http://schemas.openxmlformats.org/officeDocument/2006/relationships/comments" Target="comments.xml"/><Relationship Id="rId475759eda769e0f4f" Type="http://schemas.openxmlformats.org/officeDocument/2006/relationships/image" Target="media/img475759eda769e0f4f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10</cp:revision>
  <dcterms:created xsi:type="dcterms:W3CDTF">2017-08-23T04:04:00Z</dcterms:created>
  <dcterms:modified xsi:type="dcterms:W3CDTF">2017-10-13T07:41:00Z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
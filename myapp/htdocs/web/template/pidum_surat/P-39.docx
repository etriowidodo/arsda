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70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94285a291e1b0df4c" o:bwmode="white" o:targetscreensize="800,600">
      <v:fill r:id="rId60345a291e1b0df44" o:title="tit_24095a291e1b0df55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2738"/>
        <w:gridCol w:w="6600"/>
        <w:gridCol w:w="634"/>
      </w:tblGrid>
      <w:tr w:rsidR="00743F43" w:rsidTr="00825A0D">
        <w:trPr>
          <w:trHeight w:val="1"/>
        </w:trPr>
        <w:tc>
          <w:tcPr>
            <w:tcW w:w="9338" w:type="dxa"/>
            <w:gridSpan w:val="2"/>
            <w:shd w:val="clear" w:color="000000" w:fill="FFFFFF"/>
          </w:tcPr>
          <w:p w:rsidR="00743F43" w:rsidRDefault="00201D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KEJAKSAAN AGUNG REPUBLIK INDONESIA</w:t>
            </w:r>
          </w:p>
        </w:tc>
        <w:tc>
          <w:tcPr>
            <w:tcW w:w="634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P-39</w:t>
            </w:r>
          </w:p>
        </w:tc>
      </w:tr>
      <w:tr w:rsidR="00743F43" w:rsidTr="00825A0D">
        <w:trPr>
          <w:gridAfter w:val="2"/>
          <w:wAfter w:w="7234" w:type="dxa"/>
          <w:trHeight w:val="1"/>
        </w:trPr>
        <w:tc>
          <w:tcPr>
            <w:tcW w:w="2738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743F43" w:rsidRDefault="00743F43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376"/>
        <w:gridCol w:w="3251"/>
        <w:gridCol w:w="3852"/>
      </w:tblGrid>
      <w:tr w:rsidR="00743F43" w:rsidTr="00825A0D">
        <w:trPr>
          <w:trHeight w:val="1"/>
        </w:trPr>
        <w:tc>
          <w:tcPr>
            <w:tcW w:w="2493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376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1" w:type="dxa"/>
            <w:shd w:val="clear" w:color="000000" w:fill="FFFFFF"/>
          </w:tcPr>
          <w:p w:rsidR="00743F43" w:rsidRDefault="00201D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P39.07122017</w:t>
            </w:r>
          </w:p>
        </w:tc>
        <w:tc>
          <w:tcPr>
            <w:tcW w:w="3852" w:type="dxa"/>
            <w:shd w:val="clear" w:color="000000" w:fill="FFFFFF"/>
          </w:tcPr>
          <w:p w:rsidR="00743F43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JAKARTA, 04 Desember 2017</w:t>
            </w:r>
          </w:p>
        </w:tc>
      </w:tr>
      <w:tr w:rsidR="007531A4" w:rsidTr="00825A0D">
        <w:trPr>
          <w:trHeight w:val="1"/>
        </w:trPr>
        <w:tc>
          <w:tcPr>
            <w:tcW w:w="2493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376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1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Biasa</w:t>
            </w:r>
          </w:p>
        </w:tc>
        <w:tc>
          <w:tcPr>
            <w:tcW w:w="3852" w:type="dxa"/>
            <w:shd w:val="clear" w:color="000000" w:fill="FFFFFF"/>
          </w:tcPr>
          <w:p w:rsidR="007531A4" w:rsidRDefault="007531A4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YTH.</w:t>
            </w:r>
          </w:p>
        </w:tc>
      </w:tr>
      <w:tr w:rsidR="007531A4" w:rsidTr="00825A0D">
        <w:trPr>
          <w:trHeight w:val="1"/>
        </w:trPr>
        <w:tc>
          <w:tcPr>
            <w:tcW w:w="2493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376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1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3852" w:type="dxa"/>
            <w:shd w:val="clear" w:color="000000" w:fill="FFFFFF"/>
          </w:tcPr>
          <w:p w:rsidR="007531A4" w:rsidRDefault="007531A4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Kepala Polisi Resort Jakarta Selatan</w:t>
            </w:r>
          </w:p>
        </w:tc>
      </w:tr>
      <w:tr w:rsidR="007531A4" w:rsidTr="00825A0D">
        <w:trPr>
          <w:trHeight w:val="361"/>
        </w:trPr>
        <w:tc>
          <w:tcPr>
            <w:tcW w:w="2493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376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1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Persidangan</w:t>
            </w:r>
            <w:proofErr w:type="spellEnd"/>
          </w:p>
        </w:tc>
        <w:tc>
          <w:tcPr>
            <w:tcW w:w="3852" w:type="dxa"/>
            <w:shd w:val="clear" w:color="000000" w:fill="FFFFFF"/>
          </w:tcPr>
          <w:p w:rsidR="007531A4" w:rsidRDefault="007531A4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DI-</w:t>
            </w:r>
          </w:p>
        </w:tc>
      </w:tr>
      <w:tr w:rsidR="007531A4" w:rsidTr="00825A0D">
        <w:trPr>
          <w:trHeight w:val="361"/>
        </w:trPr>
        <w:tc>
          <w:tcPr>
            <w:tcW w:w="2493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1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</w:t>
            </w:r>
          </w:p>
        </w:tc>
      </w:tr>
    </w:tbl>
    <w:p w:rsidR="00743F43" w:rsidRDefault="00743F43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43F43" w:rsidRDefault="00743F43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DDE" w:rsidRDefault="002F3DDE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126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8756"/>
      </w:tblGrid>
      <w:tr w:rsidR="00743F43" w:rsidTr="00825A0D">
        <w:trPr>
          <w:trHeight w:val="1"/>
        </w:trPr>
        <w:tc>
          <w:tcPr>
            <w:tcW w:w="8756" w:type="dxa"/>
            <w:shd w:val="clear" w:color="000000" w:fill="FFFFFF"/>
          </w:tcPr>
          <w:p w:rsidR="00743F43" w:rsidRDefault="00743F43" w:rsidP="00875D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D05">
              <w:rPr>
                <w:rFonts w:ascii="Times New Roman" w:hAnsi="Times New Roman" w:cs="Times New Roman"/>
                <w:sz w:val="24"/>
                <w:szCs w:val="24"/>
              </w:rPr>
              <w:t xml:space="preserve">Penganiayaan</w:t>
            </w:r>
            <w:r w:rsidR="00875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01D05">
              <w:rPr>
                <w:rFonts w:ascii="Times New Roman" w:hAnsi="Times New Roman" w:cs="Times New Roman"/>
                <w:sz w:val="24"/>
                <w:szCs w:val="24"/>
              </w:rPr>
              <w:t xml:space="preserve">TSK.07122017-0101 dan TSK.07122017-0102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FEA">
              <w:rPr>
                <w:rFonts w:ascii="Times New Roman" w:hAnsi="Times New Roman" w:cs="Times New Roman"/>
                <w:sz w:val="24"/>
                <w:szCs w:val="24"/>
              </w:rPr>
              <w:t>persidangan</w:t>
            </w:r>
            <w:proofErr w:type="spellEnd"/>
            <w:r w:rsidR="00DC4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D05">
              <w:rPr>
                <w:rFonts w:ascii="Times New Roman" w:hAnsi="Times New Roman" w:cs="Times New Roman"/>
                <w:sz w:val="24"/>
                <w:szCs w:val="24"/>
              </w:rPr>
              <w:t xml:space="preserve">tahap ke 1 Tanggal 04 Desember 2017 Acara Sidang Pembacaan Dakwaan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1207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13"/>
              <w:gridCol w:w="8233"/>
            </w:tblGrid>
            <w:tr w:rsidR="00743F43" w:rsidTr="00825A0D">
              <w:trPr>
                <w:trHeight w:val="1"/>
              </w:trPr>
              <w:tc>
                <w:tcPr>
                  <w:tcW w:w="41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3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Susunan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persidangan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2"/>
                    <w:gridCol w:w="130"/>
                    <w:gridCol w:w="4951"/>
                  </w:tblGrid>
                  <w:tr w:rsidR="00743F43" w:rsidTr="00825A0D">
                    <w:trPr>
                      <w:trHeight w:val="1"/>
                    </w:trPr>
                    <w:tc>
                      <w:tcPr>
                        <w:tcW w:w="1892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Hakim</w:t>
                        </w:r>
                      </w:p>
                    </w:tc>
                    <w:tc>
                      <w:tcPr>
                        <w:tcW w:w="130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951" w:type="dxa"/>
                        <w:shd w:val="clear" w:color="000000" w:fill="FFFFFF"/>
                      </w:tcPr>
                      <w:tbl>
                        <w:tblPr>
                          <w:tblStyle w:val="NormalTablePHPDOCX"/>
                          <w:tblW w:w="5000" w:type="pct"/>
                          <w:tblCellSpacing w:w="30" w:type="dxa"/>
                          <w:tblInd w:w="0" w:type="auto"/>
                          <w:tblBorders/>
                        </w:tblPr>
                        <w:tblGrid>
                          <w:gridCol w:w="350"/>
                          <w:gridCol/>
                        </w:tblGrid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35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2"/>
                                  <w:szCs w:val="22"/>
                                </w:rPr>
                                <w:t xml:space="preserve"> 1. Ketua : Sukarman</w:t>
                              </w:r>
                            </w:p>
                          </w:tc>
                        </w:tr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35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2"/>
                                  <w:szCs w:val="22"/>
                                </w:rPr>
                                <w:t xml:space="preserve"> 2. Anggota 1 : </w:t>
                              </w:r>
                            </w:p>
                          </w:tc>
                        </w:tr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35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2"/>
                                  <w:szCs w:val="22"/>
                                </w:rPr>
                                <w:t xml:space="preserve"> 3. Anggota 2 : 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 w:rsidR="00743F43" w:rsidTr="00825A0D">
                    <w:trPr>
                      <w:trHeight w:val="1"/>
                    </w:trPr>
                    <w:tc>
                      <w:tcPr>
                        <w:tcW w:w="1892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Panitera</w:t>
                        </w:r>
                        <w:proofErr w:type="spellEnd"/>
                      </w:p>
                    </w:tc>
                    <w:tc>
                      <w:tcPr>
                        <w:tcW w:w="130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951" w:type="dxa"/>
                        <w:shd w:val="clear" w:color="000000" w:fill="FFFFFF"/>
                      </w:tcPr>
                      <w:tbl>
                        <w:tblPr>
                          <w:tblStyle w:val="NormalTablePHPDOCX"/>
                          <w:tblW w:w="5000" w:type="pct"/>
                          <w:tblCellSpacing w:w="30" w:type="dxa"/>
                          <w:tblInd w:w="0" w:type="auto"/>
                          <w:tblBorders/>
                        </w:tblPr>
                        <w:tblGrid>
                          <w:gridCol w:w="350"/>
                        </w:tblGrid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35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2"/>
                                  <w:szCs w:val="22"/>
                                </w:rPr>
                                <w:t xml:space="preserve"> 1. Panitera : Parmin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 w:rsidR="00743F43" w:rsidTr="00825A0D">
                    <w:trPr>
                      <w:trHeight w:val="1"/>
                    </w:trPr>
                    <w:tc>
                      <w:tcPr>
                        <w:tcW w:w="1892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Penuntut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  <w:proofErr w:type="spellEnd"/>
                      </w:p>
                    </w:tc>
                    <w:tc>
                      <w:tcPr>
                        <w:tcW w:w="130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951" w:type="dxa"/>
                        <w:shd w:val="clear" w:color="000000" w:fill="FFFFFF"/>
                      </w:tcPr>
                      <w:tbl>
                        <w:tblPr>
                          <w:tblStyle w:val="NormalTablePHPDOCX"/>
                          <w:tblW w:w="5000" w:type="pct"/>
                          <w:tblCellSpacing w:w="30" w:type="dxa"/>
                          <w:tblInd w:w="0" w:type="auto"/>
                          <w:tblBorders/>
                        </w:tblPr>
                        <w:tblGrid>
                          <w:gridCol w:w="5000"/>
                          <w:gridCol/>
                        </w:tblGrid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500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2"/>
                                  <w:szCs w:val="22"/>
                                </w:rPr>
                                <w:t xml:space="preserve"> 1. PRASETYO, S.H.</w:t>
                              </w:r>
                            </w:p>
                          </w:tc>
                        </w:tr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500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2"/>
                                  <w:szCs w:val="22"/>
                                </w:rPr>
                                <w:t xml:space="preserve"> 2. Dr. BAMBANG WALUYO, S.H., M.H.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 w:rsidR="00743F43" w:rsidTr="00825A0D">
                    <w:trPr>
                      <w:trHeight w:val="1"/>
                    </w:trPr>
                    <w:tc>
                      <w:tcPr>
                        <w:tcW w:w="1892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Penasehat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Hukum</w:t>
                        </w:r>
                        <w:proofErr w:type="spellEnd"/>
                      </w:p>
                    </w:tc>
                    <w:tc>
                      <w:tcPr>
                        <w:tcW w:w="130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951" w:type="dxa"/>
                        <w:shd w:val="clear" w:color="000000" w:fill="FFFFFF"/>
                      </w:tcPr>
                      <w:tbl>
                        <w:tblPr>
                          <w:tblStyle w:val="NormalTablePHPDOCX"/>
                          <w:tblW w:w="5000" w:type="pct"/>
                          <w:tblCellSpacing w:w="30" w:type="dxa"/>
                          <w:tblInd w:w="0" w:type="auto"/>
                          <w:tblBorders/>
                        </w:tblPr>
                        <w:tblGrid>
                          <w:gridCol w:w="5000"/>
                          <w:gridCol/>
                        </w:tblGrid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500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2"/>
                                  <w:szCs w:val="22"/>
                                </w:rPr>
                                <w:t xml:space="preserve"> Ke-1 Titis</w:t>
                              </w:r>
                            </w:p>
                          </w:tc>
                        </w:tr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500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2"/>
                                  <w:szCs w:val="22"/>
                                </w:rPr>
                                <w:t xml:space="preserve"> Ke-2 </w:t>
                              </w:r>
                            </w:p>
                          </w:tc>
                        </w:tr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500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2"/>
                                  <w:szCs w:val="22"/>
                                </w:rPr>
                                <w:t xml:space="preserve"> Ke-3 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43F43" w:rsidTr="00825A0D">
              <w:trPr>
                <w:trHeight w:val="1"/>
              </w:trPr>
              <w:tc>
                <w:tcPr>
                  <w:tcW w:w="41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3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Jalannya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persidangan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168"/>
                  </w:tblGrid>
                  <w:tr w:rsidR="00743F43" w:rsidTr="00B87C47">
                    <w:trPr>
                      <w:trHeight w:val="1"/>
                    </w:trPr>
                    <w:tc>
                      <w:tcPr>
                        <w:tcW w:w="7168" w:type="dxa"/>
                        <w:shd w:val="clear" w:color="000000" w:fill="FFFFFF"/>
                      </w:tcPr>
                      <w:tbl>
                        <w:tblPr>
                          <w:tblStyle w:val="NormalTablePHPDOCX"/>
                          <w:tblW w:w="5000" w:type="pct"/>
                          <w:tblCellSpacing w:w="30" w:type="dxa"/>
                          <w:tblInd w:w="0" w:type="auto"/>
                          <w:tblBorders/>
                        </w:tblPr>
                        <w:tblGrid>
                          <w:gridCol w:w="3500"/>
                        </w:tblGrid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350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/>
                          </w:tc>
                        </w:tr>
                      </w:tbl>
                      <w:p/>
                    </w:tc>
                  </w:tr>
                </w:tbl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43F43" w:rsidTr="00825A0D">
              <w:trPr>
                <w:trHeight w:val="1"/>
              </w:trPr>
              <w:tc>
                <w:tcPr>
                  <w:tcW w:w="41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3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Pengunjung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198"/>
                  </w:tblGrid>
                  <w:tr w:rsidR="00743F43" w:rsidTr="00B87C47">
                    <w:trPr>
                      <w:trHeight w:val="1"/>
                    </w:trPr>
                    <w:tc>
                      <w:tcPr>
                        <w:tcW w:w="7198" w:type="dxa"/>
                        <w:shd w:val="clear" w:color="000000" w:fill="FFFFFF"/>
                      </w:tcPr>
                      <w:tbl>
                        <w:tblPr>
                          <w:tblStyle w:val="NormalTablePHPDOCX"/>
                          <w:tblW w:w="5000" w:type="pct"/>
                          <w:tblCellSpacing w:w="30" w:type="dxa"/>
                          <w:tblInd w:w="0" w:type="auto"/>
                          <w:tblBorders/>
                        </w:tblPr>
                        <w:tblGrid>
                          <w:gridCol w:w="3500"/>
                        </w:tblGrid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350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/>
                          </w:tc>
                        </w:tr>
                      </w:tbl>
                      <w:p/>
                    </w:tc>
                  </w:tr>
                </w:tbl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43F43" w:rsidTr="00825A0D">
              <w:trPr>
                <w:trHeight w:val="1"/>
              </w:trPr>
              <w:tc>
                <w:tcPr>
                  <w:tcW w:w="41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3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Kesimpulan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289"/>
                  </w:tblGrid>
                  <w:tr w:rsidR="00743F43" w:rsidTr="00B87C47">
                    <w:trPr>
                      <w:trHeight w:val="1"/>
                    </w:trPr>
                    <w:tc>
                      <w:tcPr>
                        <w:tcW w:w="7289" w:type="dxa"/>
                        <w:shd w:val="clear" w:color="000000" w:fill="FFFFFF"/>
                      </w:tcPr>
                      <w:tbl>
                        <w:tblPr>
                          <w:tblStyle w:val="NormalTablePHPDOCX"/>
                          <w:tblW w:w="5000" w:type="pct"/>
                          <w:tblCellSpacing w:w="30" w:type="dxa"/>
                          <w:tblInd w:w="0" w:type="auto"/>
                          <w:tblBorders/>
                        </w:tblPr>
                        <w:tblGrid>
                          <w:gridCol w:w="3500"/>
                        </w:tblGrid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350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/>
                          </w:tc>
                        </w:tr>
                      </w:tbl>
                      <w:p/>
                    </w:tc>
                  </w:tr>
                </w:tbl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43F43" w:rsidTr="00825A0D">
              <w:trPr>
                <w:trHeight w:val="1"/>
              </w:trPr>
              <w:tc>
                <w:tcPr>
                  <w:tcW w:w="41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23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Pendapat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saran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33"/>
                  </w:tblGrid>
                  <w:tr w:rsidR="00743F43" w:rsidTr="00B87C47">
                    <w:trPr>
                      <w:trHeight w:val="1"/>
                    </w:trPr>
                    <w:tc>
                      <w:tcPr>
                        <w:tcW w:w="7033" w:type="dxa"/>
                        <w:shd w:val="clear" w:color="000000" w:fill="FFFFFF"/>
                      </w:tcPr>
                      <w:tbl>
                        <w:tblPr>
                          <w:tblStyle w:val="NormalTablePHPDOCX"/>
                          <w:tblW w:w="5000" w:type="pct"/>
                          <w:tblCellSpacing w:w="30" w:type="dxa"/>
                          <w:tblInd w:w="0" w:type="auto"/>
                          <w:tblBorders/>
                        </w:tblPr>
                        <w:tblGrid>
                          <w:gridCol w:w="3500"/>
                        </w:tblGrid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350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/>
                          </w:tc>
                        </w:tr>
                      </w:tbl>
                      <w:p/>
                    </w:tc>
                  </w:tr>
                </w:tbl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743F43" w:rsidRDefault="00743F43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684" w:rsidRDefault="00CD6684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684" w:rsidRDefault="00CD6684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9585C" w:rsidRDefault="00E9585C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743F43" w:rsidTr="00CD6684">
        <w:trPr>
          <w:trHeight w:val="1"/>
        </w:trPr>
        <w:tc>
          <w:tcPr>
            <w:tcW w:w="4986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986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280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PENUNTUT UMUM</w:t>
            </w: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43F43" w:rsidRDefault="00201D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PRASETYO, S.H.</w:t>
            </w: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 w:rsidR="00201D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Jaksa Utama</w:t>
            </w: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 w:rsidR="00201D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230011358</w:t>
            </w:r>
          </w:p>
        </w:tc>
      </w:tr>
    </w:tbl>
    <w:p w:rsidR="00743F43" w:rsidRDefault="00743F43" w:rsidP="00743F43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  <w:gridCol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JAM PIDUM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kadit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3.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Kajati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4.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 pidum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5.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</w:tbl>
    <w:p w:rsidR="003916B7" w:rsidRDefault="003916B7"/>
    <w:sectPr xmlns:w="http://schemas.openxmlformats.org/wordprocessingml/2006/main" w:rsidR="003916B7" w:rsidSect="00743F4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7967224">
    <w:multiLevelType w:val="hybridMultilevel"/>
    <w:lvl w:ilvl="0" w:tplc="32217102">
      <w:start w:val="1"/>
      <w:numFmt w:val="decimal"/>
      <w:lvlText w:val="%1."/>
      <w:lvlJc w:val="left"/>
      <w:pPr>
        <w:ind w:left="720" w:hanging="360"/>
      </w:pPr>
    </w:lvl>
    <w:lvl w:ilvl="1" w:tplc="32217102" w:tentative="1">
      <w:start w:val="1"/>
      <w:numFmt w:val="lowerLetter"/>
      <w:lvlText w:val="%2."/>
      <w:lvlJc w:val="left"/>
      <w:pPr>
        <w:ind w:left="1440" w:hanging="360"/>
      </w:pPr>
    </w:lvl>
    <w:lvl w:ilvl="2" w:tplc="32217102" w:tentative="1">
      <w:start w:val="1"/>
      <w:numFmt w:val="lowerRoman"/>
      <w:lvlText w:val="%3."/>
      <w:lvlJc w:val="right"/>
      <w:pPr>
        <w:ind w:left="2160" w:hanging="180"/>
      </w:pPr>
    </w:lvl>
    <w:lvl w:ilvl="3" w:tplc="32217102" w:tentative="1">
      <w:start w:val="1"/>
      <w:numFmt w:val="decimal"/>
      <w:lvlText w:val="%4."/>
      <w:lvlJc w:val="left"/>
      <w:pPr>
        <w:ind w:left="2880" w:hanging="360"/>
      </w:pPr>
    </w:lvl>
    <w:lvl w:ilvl="4" w:tplc="32217102" w:tentative="1">
      <w:start w:val="1"/>
      <w:numFmt w:val="lowerLetter"/>
      <w:lvlText w:val="%5."/>
      <w:lvlJc w:val="left"/>
      <w:pPr>
        <w:ind w:left="3600" w:hanging="360"/>
      </w:pPr>
    </w:lvl>
    <w:lvl w:ilvl="5" w:tplc="32217102" w:tentative="1">
      <w:start w:val="1"/>
      <w:numFmt w:val="lowerRoman"/>
      <w:lvlText w:val="%6."/>
      <w:lvlJc w:val="right"/>
      <w:pPr>
        <w:ind w:left="4320" w:hanging="180"/>
      </w:pPr>
    </w:lvl>
    <w:lvl w:ilvl="6" w:tplc="32217102" w:tentative="1">
      <w:start w:val="1"/>
      <w:numFmt w:val="decimal"/>
      <w:lvlText w:val="%7."/>
      <w:lvlJc w:val="left"/>
      <w:pPr>
        <w:ind w:left="5040" w:hanging="360"/>
      </w:pPr>
    </w:lvl>
    <w:lvl w:ilvl="7" w:tplc="32217102" w:tentative="1">
      <w:start w:val="1"/>
      <w:numFmt w:val="lowerLetter"/>
      <w:lvlText w:val="%8."/>
      <w:lvlJc w:val="left"/>
      <w:pPr>
        <w:ind w:left="5760" w:hanging="360"/>
      </w:pPr>
    </w:lvl>
    <w:lvl w:ilvl="8" w:tplc="322171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967223">
    <w:multiLevelType w:val="hybridMultilevel"/>
    <w:lvl w:ilvl="0" w:tplc="21865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7967223">
    <w:abstractNumId w:val="87967223"/>
  </w:num>
  <w:num w:numId="87967224">
    <w:abstractNumId w:val="87967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43F43"/>
    <w:rsid w:val="000F5E70"/>
    <w:rsid w:val="000F6229"/>
    <w:rsid w:val="00201D05"/>
    <w:rsid w:val="00280F93"/>
    <w:rsid w:val="002F3DDE"/>
    <w:rsid w:val="003916B7"/>
    <w:rsid w:val="00743F43"/>
    <w:rsid w:val="007531A4"/>
    <w:rsid w:val="00777EE3"/>
    <w:rsid w:val="00825A0D"/>
    <w:rsid w:val="00875D27"/>
    <w:rsid w:val="008D1F49"/>
    <w:rsid w:val="00B87C47"/>
    <w:rsid w:val="00CD6684"/>
    <w:rsid w:val="00DC4FEA"/>
    <w:rsid w:val="00E9585C"/>
    <w:rsid w:val="00EB2C93"/>
    <w:rsid w:val="00F2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566644286" Type="http://schemas.openxmlformats.org/officeDocument/2006/relationships/numbering" Target="numbering.xml"/><Relationship Id="rId256417845" Type="http://schemas.openxmlformats.org/officeDocument/2006/relationships/footnotes" Target="footnotes.xml"/><Relationship Id="rId740173339" Type="http://schemas.openxmlformats.org/officeDocument/2006/relationships/endnotes" Target="endnotes.xml"/><Relationship Id="rId299209593" Type="http://schemas.openxmlformats.org/officeDocument/2006/relationships/comments" Target="comments.xml"/><Relationship Id="rId60345a291e1b0df44" Type="http://schemas.openxmlformats.org/officeDocument/2006/relationships/image" Target="media/img60345a291e1b0df44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15</cp:revision>
  <dcterms:created xsi:type="dcterms:W3CDTF">2017-08-25T07:18:00Z</dcterms:created>
  <dcterms:modified xsi:type="dcterms:W3CDTF">2017-11-30T04:20:00Z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
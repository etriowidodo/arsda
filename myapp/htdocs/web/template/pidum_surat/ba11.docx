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92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24485a290c7a056cf" o:bwmode="white" o:targetscreensize="800,600">
      <v:fill r:id="rId36155a290c7a056c8" o:title="tit_71025a290c7a056d3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  <w:gridCol w:w="79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 w:rsidP="00CC2D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</w:t>
            </w:r>
            <w:r w:rsidR="00CC2D4B">
              <w:rPr>
                <w:b/>
                <w:bCs/>
              </w:rPr>
              <w:t>1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262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9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26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E47D45" w:rsidRDefault="00536BB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PENCABUTAN</w:t>
            </w:r>
          </w:p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PENANGGUHAN PENAHANAN</w:t>
            </w:r>
          </w:p>
        </w:tc>
      </w:tr>
    </w:tbl>
    <w:p w:rsidR="00E47D45" w:rsidRDefault="00E47D45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both"/>
            </w:pPr>
            <w:bookmarkStart w:id="0" w:name="__DdeLink__2417_1451447513"/>
            <w:r>
              <w:t>-----</w:t>
            </w:r>
            <w:bookmarkEnd w:id="0"/>
            <w:r>
              <w:t xml:space="preserve">Pada hari ini </w:t>
            </w:r>
            <w:r w:rsidR="00CC2D4B">
              <w:t xml:space="preserve">Sabtu</w:t>
            </w:r>
            <w:r>
              <w:t xml:space="preserve"> tanggal </w:t>
            </w:r>
            <w:r w:rsidR="00CC2D4B">
              <w:t xml:space="preserve">02 Desember 2017</w:t>
            </w:r>
            <w:r>
              <w:t>, saya : ------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  <w:tbl>
            <w:tblPr>
              <w:tblW w:w="8771" w:type="dxa"/>
              <w:tblInd w:w="108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1"/>
              <w:gridCol w:w="6830"/>
            </w:tblGrid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>Nama   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 xml:space="preserve">Dr. BAMBANG WALUYO, S.H., M.H.</w:t>
                  </w:r>
                </w:p>
              </w:tc>
            </w:tr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>Pangkat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 xml:space="preserve">Jaksa Utama</w:t>
                  </w:r>
                </w:p>
              </w:tc>
            </w:tr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 xml:space="preserve">Nip </w:t>
                  </w:r>
                  <w:r>
                    <w:t xml:space="preserve">      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 xml:space="preserve">195807121983031001</w:t>
                  </w:r>
                </w:p>
              </w:tc>
            </w:tr>
          </w:tbl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000000" w:rsidRDefault="00536BB6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</w:pPr>
            <w:r>
              <w:t>Jaksa Penuntut umum  dalam perkara an tersangka: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2470"/>
        <w:gridCol w:w="194"/>
        <w:gridCol w:w="6146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Nama Lengkap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TSK.07122017-0102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Tempat lahir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Bogor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Umur/tanggal lahir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07 Desember 1977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Jenis Kelamin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Laki-laki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Kebangsaan/</w:t>
            </w:r>
          </w:p>
          <w:p w:rsidR="00E47D45" w:rsidRDefault="00536BB6">
            <w:pPr>
              <w:pStyle w:val="TableContents"/>
            </w:pPr>
            <w:r>
              <w:t>Kewarganegaraan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Malaysia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Tempat tinggal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Komplek B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Agama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Kristen Katolik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Pekerjaan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pns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Pendidikan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Diploma IV/Strata I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Ditahan sejak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-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Register Tahanan Nomor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 xml:space="preserve">Reg-Tahanan-07122017-0102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Register Perkara Nomor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1D6275">
            <w:pPr>
              <w:pStyle w:val="TableContents"/>
            </w:pPr>
            <w:r>
              <w:t xml:space="preserve">PDM.07122017-01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 w:rsidP="001D1FAA">
            <w:pPr>
              <w:pStyle w:val="Standard"/>
              <w:jc w:val="both"/>
            </w:pPr>
            <w:r>
              <w:t xml:space="preserve">Berdasarkan Surat Perintah Kepala </w:t>
            </w:r>
            <w:r w:rsidR="00CC2D4B">
              <w:t xml:space="preserve">Kejaksaan Agung Republik Indonesia</w:t>
            </w:r>
            <w:r>
              <w:t xml:space="preserve"> Nomor </w:t>
            </w:r>
            <w:r w:rsidR="00CC2D4B">
              <w:t xml:space="preserve">T8.07122017</w:t>
            </w:r>
            <w:r>
              <w:t xml:space="preserve"> tanggal </w:t>
            </w:r>
            <w:r w:rsidR="00CC2D4B">
              <w:t xml:space="preserve">02-12-2017</w:t>
            </w:r>
            <w:r>
              <w:t xml:space="preserve"> telah melaksanakan penahanan kembali </w:t>
            </w:r>
            <w:r w:rsidR="001D1FAA">
              <w:t xml:space="preserve">Terdakwa</w:t>
            </w:r>
            <w:r w:rsidR="001D1FAA">
              <w:t xml:space="preserve"> </w:t>
            </w:r>
            <w:r>
              <w:t xml:space="preserve">yang </w:t>
            </w:r>
            <w:r w:rsidR="001D1FAA">
              <w:t xml:space="preserve">Didakwa</w:t>
            </w:r>
            <w:bookmarkStart w:id="1" w:name="_GoBack"/>
            <w:bookmarkEnd w:id="1"/>
            <w:r>
              <w:t xml:space="preserve"> melanggar </w:t>
            </w:r>
            <w:r w:rsidR="00CC2D4B">
              <w:t xml:space="preserve">Pasal 363 Ayat (1) Angka 1 UU NO.1 TAHUN 1946 , </w:t>
            </w:r>
            <w:r>
              <w:t xml:space="preserve"> terhitung mulai tanggal </w:t>
            </w:r>
            <w:r w:rsidR="007840B2">
              <w:t xml:space="preserve">-</w:t>
            </w:r>
            <w:r>
              <w:t xml:space="preserve"> </w:t>
            </w:r>
            <w:r w:rsidR="001D1FAA">
              <w:t xml:space="preserve">Terdakwa</w:t>
            </w:r>
            <w:r>
              <w:t xml:space="preserve"> ditahan di </w:t>
            </w:r>
            <w:r w:rsidR="007840B2">
              <w:t xml:space="preserve">Rutan</w:t>
            </w:r>
            <w:r>
              <w:t>.------</w:t>
            </w:r>
            <w:r>
              <w:t>--------------------------------------------------------------------------------------------------------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both"/>
            </w:pPr>
            <w:bookmarkStart w:id="2" w:name="__DdeLink__2687_1451447513"/>
            <w:r>
              <w:t>-------</w:t>
            </w:r>
            <w:bookmarkEnd w:id="2"/>
            <w:r>
              <w:t xml:space="preserve">Pencabutan penagguhan penahanan dilakukan karena tidak di penuhinya oleh tersangka syarat-syarat yang di tentukan oleh Undang-undang, tingkat </w:t>
            </w:r>
            <w:r>
              <w:t xml:space="preserve">penyelesaian perkara,keadaan </w:t>
            </w:r>
            <w:r w:rsidR="001D1FAA">
              <w:t xml:space="preserve">Terdakwa</w:t>
            </w:r>
            <w:r>
              <w:t xml:space="preserve"> dan situasi masyarakat setempat   --------------------------------------------------------------------------------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  <w:jc w:val="both"/>
            </w:pPr>
            <w:r>
              <w:t xml:space="preserve">-------Demikianlah Berita Acara ini dibuat dengan sebenarnya atas kekuatan sumpah jabatan dan untuk </w:t>
            </w:r>
            <w:r>
              <w:t xml:space="preserve">memperkuatnya </w:t>
            </w:r>
            <w:r w:rsidR="001D1FAA">
              <w:t xml:space="preserve">Terdakwa</w:t>
            </w:r>
            <w:r w:rsidR="001D1FAA">
              <w:t xml:space="preserve"> </w:t>
            </w:r>
            <w:r>
              <w:t>membubuhkan tanda tangannya. 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</w:pPr>
            <w:r>
              <w:t>--------Berita Acara ini ditutup dan ditanda tangani pada hari dan tanggal tersebut diatas---------------</w:t>
            </w:r>
          </w:p>
        </w:tc>
      </w:tr>
    </w:tbl>
    <w:p w:rsidR="00E47D45" w:rsidRDefault="00536BB6">
      <w:pPr>
        <w:pStyle w:val="Standard"/>
      </w:pPr>
      <w: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E47D45">
        <w:tblPrEx>
          <w:tblCellMar>
            <w:top w:w="0" w:type="dxa"/>
            <w:bottom w:w="0" w:type="dxa"/>
          </w:tblCellMar>
        </w:tblPrEx>
        <w:trPr>
          <w:trHeight w:val="1535"/>
        </w:trPr>
        <w:tc>
          <w:tcPr>
            <w:tcW w:w="4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Pr="001D1FAA" w:rsidRDefault="001D1FAA">
            <w:pPr>
              <w:pStyle w:val="TableContents"/>
              <w:jc w:val="center"/>
              <w:rPr>
                <w:b/>
                <w:bCs/>
              </w:rPr>
            </w:pPr>
            <w:r w:rsidRPr="001D1FAA">
              <w:rPr>
                <w:b/>
              </w:rPr>
              <w:t xml:space="preserve">Terdakwa</w:t>
            </w: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</w:t>
            </w:r>
            <w:r w:rsidR="00CC2D4B">
              <w:rPr>
                <w:b/>
                <w:bCs/>
              </w:rPr>
              <w:t xml:space="preserve">TSK.07122017-0102</w:t>
            </w:r>
            <w:r>
              <w:rPr>
                <w:b/>
                <w:bCs/>
              </w:rPr>
              <w:t xml:space="preserve"> )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C2D4B">
              <w:rPr>
                <w:b/>
                <w:bCs/>
                <w:u w:val="single"/>
              </w:rPr>
              <w:t xml:space="preserve">Dr. BAMBANG WALUYO, S.H., M.H.</w:t>
            </w:r>
            <w:r>
              <w:rPr>
                <w:b/>
                <w:bCs/>
              </w:rPr>
              <w:t xml:space="preserve"> )</w:t>
            </w:r>
          </w:p>
          <w:p w:rsidR="00E47D45" w:rsidRDefault="00CC2D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</w:t>
            </w:r>
            <w:r w:rsidR="00536BB6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 xml:space="preserve">195807121983031001</w:t>
            </w:r>
          </w:p>
        </w:tc>
      </w:tr>
    </w:tbl>
    <w:p w:rsidR="00E47D45" w:rsidRDefault="00E47D45">
      <w:pPr>
        <w:pStyle w:val="TableContents"/>
        <w:jc w:val="center"/>
        <w:rPr>
          <w:b/>
          <w:bCs/>
        </w:rPr>
      </w:pP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>Kepala Rutan</w:t>
      </w:r>
    </w:p>
    <w:p w:rsidR="00E47D45" w:rsidRDefault="00E47D45">
      <w:pPr>
        <w:pStyle w:val="TableContents"/>
        <w:jc w:val="center"/>
        <w:rPr>
          <w:b/>
          <w:bCs/>
        </w:rPr>
      </w:pP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 xml:space="preserve">(     </w:t>
      </w:r>
      <w:r w:rsidR="00CC2D4B">
        <w:rPr>
          <w:b/>
          <w:bCs/>
        </w:rPr>
        <w:t xml:space="preserve">Suparman</w:t>
      </w:r>
      <w:r>
        <w:rPr>
          <w:b/>
          <w:bCs/>
        </w:rPr>
        <w:t xml:space="preserve">    )</w:t>
      </w:r>
    </w:p>
    <w:sectPr xmlns:w="http://schemas.openxmlformats.org/wordprocessingml/2006/main" w:rsidR="00E47D45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BB6" w:rsidRDefault="00536BB6">
      <w:r>
        <w:separator/>
      </w:r>
    </w:p>
  </w:endnote>
  <w:endnote w:type="continuationSeparator" w:id="0">
    <w:p w:rsidR="00536BB6" w:rsidRDefault="0053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BB6" w:rsidRDefault="00536BB6">
      <w:r>
        <w:rPr>
          <w:color w:val="000000"/>
        </w:rPr>
        <w:separator/>
      </w:r>
    </w:p>
  </w:footnote>
  <w:footnote w:type="continuationSeparator" w:id="0">
    <w:p w:rsidR="00536BB6" w:rsidRDefault="00536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151794">
    <w:multiLevelType w:val="hybridMultilevel"/>
    <w:lvl w:ilvl="0" w:tplc="74096984">
      <w:start w:val="1"/>
      <w:numFmt w:val="decimal"/>
      <w:lvlText w:val="%1."/>
      <w:lvlJc w:val="left"/>
      <w:pPr>
        <w:ind w:left="720" w:hanging="360"/>
      </w:pPr>
    </w:lvl>
    <w:lvl w:ilvl="1" w:tplc="74096984" w:tentative="1">
      <w:start w:val="1"/>
      <w:numFmt w:val="lowerLetter"/>
      <w:lvlText w:val="%2."/>
      <w:lvlJc w:val="left"/>
      <w:pPr>
        <w:ind w:left="1440" w:hanging="360"/>
      </w:pPr>
    </w:lvl>
    <w:lvl w:ilvl="2" w:tplc="74096984" w:tentative="1">
      <w:start w:val="1"/>
      <w:numFmt w:val="lowerRoman"/>
      <w:lvlText w:val="%3."/>
      <w:lvlJc w:val="right"/>
      <w:pPr>
        <w:ind w:left="2160" w:hanging="180"/>
      </w:pPr>
    </w:lvl>
    <w:lvl w:ilvl="3" w:tplc="74096984" w:tentative="1">
      <w:start w:val="1"/>
      <w:numFmt w:val="decimal"/>
      <w:lvlText w:val="%4."/>
      <w:lvlJc w:val="left"/>
      <w:pPr>
        <w:ind w:left="2880" w:hanging="360"/>
      </w:pPr>
    </w:lvl>
    <w:lvl w:ilvl="4" w:tplc="74096984" w:tentative="1">
      <w:start w:val="1"/>
      <w:numFmt w:val="lowerLetter"/>
      <w:lvlText w:val="%5."/>
      <w:lvlJc w:val="left"/>
      <w:pPr>
        <w:ind w:left="3600" w:hanging="360"/>
      </w:pPr>
    </w:lvl>
    <w:lvl w:ilvl="5" w:tplc="74096984" w:tentative="1">
      <w:start w:val="1"/>
      <w:numFmt w:val="lowerRoman"/>
      <w:lvlText w:val="%6."/>
      <w:lvlJc w:val="right"/>
      <w:pPr>
        <w:ind w:left="4320" w:hanging="180"/>
      </w:pPr>
    </w:lvl>
    <w:lvl w:ilvl="6" w:tplc="74096984" w:tentative="1">
      <w:start w:val="1"/>
      <w:numFmt w:val="decimal"/>
      <w:lvlText w:val="%7."/>
      <w:lvlJc w:val="left"/>
      <w:pPr>
        <w:ind w:left="5040" w:hanging="360"/>
      </w:pPr>
    </w:lvl>
    <w:lvl w:ilvl="7" w:tplc="74096984" w:tentative="1">
      <w:start w:val="1"/>
      <w:numFmt w:val="lowerLetter"/>
      <w:lvlText w:val="%8."/>
      <w:lvlJc w:val="left"/>
      <w:pPr>
        <w:ind w:left="5760" w:hanging="360"/>
      </w:pPr>
    </w:lvl>
    <w:lvl w:ilvl="8" w:tplc="74096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51793">
    <w:multiLevelType w:val="hybridMultilevel"/>
    <w:lvl w:ilvl="0" w:tplc="55483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151793">
    <w:abstractNumId w:val="52151793"/>
  </w:num>
  <w:num w:numId="52151794">
    <w:abstractNumId w:val="521517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7D45"/>
    <w:rsid w:val="000645C3"/>
    <w:rsid w:val="001D1FAA"/>
    <w:rsid w:val="001D6275"/>
    <w:rsid w:val="00464ED1"/>
    <w:rsid w:val="00536BB6"/>
    <w:rsid w:val="007840B2"/>
    <w:rsid w:val="007F6FA7"/>
    <w:rsid w:val="00CC2D4B"/>
    <w:rsid w:val="00CF5BEB"/>
    <w:rsid w:val="00DE4BEF"/>
    <w:rsid w:val="00E47D45"/>
    <w:rsid w:val="00E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90716552" Type="http://schemas.openxmlformats.org/officeDocument/2006/relationships/numbering" Target="numbering.xml"/><Relationship Id="rId355294799" Type="http://schemas.openxmlformats.org/officeDocument/2006/relationships/comments" Target="comments.xml"/><Relationship Id="rId36155a290c7a056c8" Type="http://schemas.openxmlformats.org/officeDocument/2006/relationships/image" Target="media/img36155a290c7a056c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12</cp:revision>
  <dcterms:created xsi:type="dcterms:W3CDTF">2015-09-08T10:42:00Z</dcterms:created>
  <dcterms:modified xsi:type="dcterms:W3CDTF">2017-07-31T03:37:00Z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
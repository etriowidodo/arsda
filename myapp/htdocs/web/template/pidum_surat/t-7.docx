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21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569559acb06b17221" o:bwmode="white" o:targetscreensize="800,600">
      <v:fill r:id="rId561059acb06b1721a" o:title="tit_452759acb06b17225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B17046" w:rsidTr="00A242B6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4C5402" w:rsidP="00B636E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Negeri Kabupaten Semarang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T-7</w:t>
            </w:r>
          </w:p>
        </w:tc>
      </w:tr>
    </w:tbl>
    <w:p w:rsidR="00B17046" w:rsidRDefault="00B17046" w:rsidP="00B17046">
      <w:pPr>
        <w:rPr>
          <w:vanish/>
        </w:rPr>
      </w:pPr>
    </w:p>
    <w:tbl>
      <w:tblPr>
        <w:tblW w:w="2981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1"/>
      </w:tblGrid>
      <w:tr w:rsidR="00B17046" w:rsidTr="00A242B6">
        <w:tc>
          <w:tcPr>
            <w:tcW w:w="29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B17046" w:rsidRDefault="00B17046" w:rsidP="00B17046">
      <w:pPr>
        <w:pStyle w:val="Standard"/>
      </w:pPr>
    </w:p>
    <w:p w:rsidR="00B17046" w:rsidRDefault="00B17046" w:rsidP="00B17046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 SURAT PERINTAH</w:t>
      </w:r>
    </w:p>
    <w:p w:rsidR="00B17046" w:rsidRDefault="00B17046" w:rsidP="00B17046">
      <w:pPr>
        <w:pStyle w:val="Standard"/>
        <w:jc w:val="center"/>
        <w:rPr>
          <w:b/>
          <w:bCs/>
        </w:rPr>
      </w:pPr>
      <w:r>
        <w:rPr>
          <w:b/>
          <w:bCs/>
        </w:rPr>
        <w:t>PENAHANAN/PENGALIHAN JENIS PENAHANAN</w:t>
      </w:r>
    </w:p>
    <w:p w:rsidR="00B17046" w:rsidRDefault="00B17046" w:rsidP="00B17046">
      <w:pPr>
        <w:pStyle w:val="Standard"/>
        <w:jc w:val="center"/>
      </w:pPr>
      <w:r>
        <w:rPr>
          <w:b/>
          <w:bCs/>
        </w:rPr>
        <w:t>(TINGKAT PENUNTUTAN)</w:t>
      </w:r>
      <w:r>
        <w:rPr>
          <w:color w:val="3D3D3D"/>
        </w:rPr>
        <w:tab/>
      </w:r>
    </w:p>
    <w:p w:rsidR="00B17046" w:rsidRDefault="00B17046" w:rsidP="00B17046">
      <w:pPr>
        <w:pStyle w:val="Standard"/>
        <w:jc w:val="center"/>
      </w:pPr>
      <w:proofErr w:type="gramStart"/>
      <w:r>
        <w:rPr>
          <w:b/>
          <w:bCs/>
          <w:color w:val="3D3D3D"/>
        </w:rPr>
        <w:t>N</w:t>
      </w:r>
      <w:r w:rsidR="008B1958">
        <w:rPr>
          <w:b/>
          <w:bCs/>
          <w:color w:val="282828"/>
        </w:rPr>
        <w:t>OMOR  :</w:t>
      </w:r>
      <w:proofErr w:type="gramEnd"/>
      <w:r w:rsidR="008B1958">
        <w:rPr>
          <w:b/>
          <w:bCs/>
          <w:color w:val="282828"/>
        </w:rPr>
        <w:t xml:space="preserve">  23523452</w:t>
      </w:r>
    </w:p>
    <w:p w:rsidR="00B17046" w:rsidRDefault="004C5402" w:rsidP="00B17046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An. Jaksa Agung Muda Tindak Pidana Umum</w:t>
        <w:br/>
        <w:t xml:space="preserve">Direktur OHARDA</w:t>
      </w:r>
    </w:p>
    <w:tbl>
      <w:tblPr>
        <w:tblW w:w="99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0"/>
        <w:gridCol w:w="7986"/>
      </w:tblGrid>
      <w:tr w:rsidR="00B17046" w:rsidTr="00A242B6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Dasar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79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7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2"/>
              <w:gridCol w:w="7305"/>
            </w:tblGrid>
            <w:tr w:rsidR="00B17046" w:rsidTr="00A242B6">
              <w:trPr>
                <w:trHeight w:val="506"/>
              </w:trPr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</w:pPr>
                  <w:proofErr w:type="spellStart"/>
                  <w:r>
                    <w:t>Undang-undang</w:t>
                  </w:r>
                  <w:proofErr w:type="spellEnd"/>
                  <w:r>
                    <w:t xml:space="preserve"> No. 8 </w:t>
                  </w:r>
                  <w:proofErr w:type="spellStart"/>
                  <w:r>
                    <w:t>Tahun</w:t>
                  </w:r>
                  <w:proofErr w:type="spellEnd"/>
                  <w:r>
                    <w:t xml:space="preserve"> 1981 </w:t>
                  </w:r>
                  <w:proofErr w:type="spellStart"/>
                  <w:r>
                    <w:t>tentang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Hukum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pidana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pasal</w:t>
                  </w:r>
                  <w:proofErr w:type="spellEnd"/>
                  <w:r>
                    <w:t xml:space="preserve"> 284 </w:t>
                  </w:r>
                  <w:proofErr w:type="spellStart"/>
                  <w:r>
                    <w:t>ayat</w:t>
                  </w:r>
                  <w:proofErr w:type="spellEnd"/>
                  <w:r>
                    <w:t xml:space="preserve"> (2), </w:t>
                  </w:r>
                  <w:proofErr w:type="spellStart"/>
                  <w:r>
                    <w:t>jo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pasal</w:t>
                  </w:r>
                  <w:proofErr w:type="spellEnd"/>
                  <w:r>
                    <w:t xml:space="preserve"> 20 </w:t>
                  </w:r>
                  <w:proofErr w:type="spellStart"/>
                  <w:r>
                    <w:t>ayat</w:t>
                  </w:r>
                  <w:proofErr w:type="spellEnd"/>
                  <w:r>
                    <w:t xml:space="preserve"> (1) </w:t>
                  </w:r>
                  <w:proofErr w:type="spellStart"/>
                  <w:r>
                    <w:t>jo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pasal</w:t>
                  </w:r>
                  <w:proofErr w:type="spellEnd"/>
                  <w:r>
                    <w:t xml:space="preserve"> 21, </w:t>
                  </w:r>
                  <w:proofErr w:type="spellStart"/>
                  <w:r>
                    <w:t>pasal</w:t>
                  </w:r>
                  <w:proofErr w:type="spellEnd"/>
                  <w:r>
                    <w:t xml:space="preserve"> 22, 23, 25.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Surat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perintah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penahanan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dari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penyidikPasal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14 </w:t>
                  </w:r>
                  <w:proofErr w:type="spellStart"/>
                  <w:r>
                    <w:rPr>
                      <w:sz w:val="22"/>
                      <w:szCs w:val="22"/>
                    </w:rPr>
                    <w:t>Undang-undang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No. 26 </w:t>
                  </w:r>
                  <w:proofErr w:type="spellStart"/>
                  <w:r>
                    <w:rPr>
                      <w:sz w:val="22"/>
                      <w:szCs w:val="22"/>
                    </w:rPr>
                    <w:t>Tahun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2000 </w:t>
                  </w:r>
                  <w:proofErr w:type="spellStart"/>
                  <w:r>
                    <w:rPr>
                      <w:sz w:val="22"/>
                      <w:szCs w:val="22"/>
                    </w:rPr>
                    <w:t>tentang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Pengadilan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Hak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Azasi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Manusia</w:t>
                  </w:r>
                  <w:proofErr w:type="spellEnd"/>
                  <w:r>
                    <w:rPr>
                      <w:sz w:val="22"/>
                      <w:szCs w:val="22"/>
                    </w:rPr>
                    <w:t>.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Undang-undang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No. 16 </w:t>
                  </w:r>
                  <w:proofErr w:type="spellStart"/>
                  <w:r>
                    <w:rPr>
                      <w:sz w:val="22"/>
                      <w:szCs w:val="22"/>
                    </w:rPr>
                    <w:t>tahun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2004 </w:t>
                  </w:r>
                  <w:proofErr w:type="spellStart"/>
                  <w:r>
                    <w:rPr>
                      <w:sz w:val="22"/>
                      <w:szCs w:val="22"/>
                    </w:rPr>
                    <w:t>tentang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Kejaksaan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Republik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Indonesia.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636E0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Undang-undang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No. 23452345 </w:t>
                  </w:r>
                  <w:proofErr w:type="spellStart"/>
                  <w:r>
                    <w:rPr>
                      <w:sz w:val="22"/>
                      <w:szCs w:val="22"/>
                    </w:rPr>
                    <w:t>tahun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34 </w:t>
                  </w:r>
                  <w:proofErr w:type="spellStart"/>
                  <w:r>
                    <w:rPr>
                      <w:sz w:val="22"/>
                      <w:szCs w:val="22"/>
                    </w:rPr>
                    <w:t>tentang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324523452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Berkas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perk</w:t>
                  </w:r>
                  <w:r w:rsidR="00B636E0">
                    <w:rPr>
                      <w:sz w:val="22"/>
                      <w:szCs w:val="22"/>
                    </w:rPr>
                    <w:t>ara</w:t>
                  </w:r>
                  <w:proofErr w:type="spellEnd"/>
                  <w:r w:rsidR="00B636E0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636E0">
                    <w:rPr>
                      <w:sz w:val="22"/>
                      <w:szCs w:val="22"/>
                    </w:rPr>
                    <w:t>dari</w:t>
                  </w:r>
                  <w:proofErr w:type="spellEnd"/>
                  <w:r w:rsidR="00B636E0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636E0">
                    <w:rPr>
                      <w:sz w:val="22"/>
                      <w:szCs w:val="22"/>
                    </w:rPr>
                    <w:t>penyidik</w:t>
                  </w:r>
                  <w:proofErr w:type="spellEnd"/>
                  <w:r w:rsidR="00B636E0">
                    <w:rPr>
                      <w:sz w:val="22"/>
                      <w:szCs w:val="22"/>
                    </w:rPr>
                    <w:t xml:space="preserve"> No. berkasnomor123 </w:t>
                  </w:r>
                  <w:proofErr w:type="spellStart"/>
                  <w:r w:rsidR="00B636E0">
                    <w:rPr>
                      <w:sz w:val="22"/>
                      <w:szCs w:val="22"/>
                    </w:rPr>
                    <w:t>tanggal</w:t>
                  </w:r>
                  <w:proofErr w:type="spellEnd"/>
                  <w:r w:rsidR="00B636E0">
                    <w:rPr>
                      <w:sz w:val="22"/>
                      <w:szCs w:val="22"/>
                    </w:rPr>
                    <w:t xml:space="preserve"> 2017-07-02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</w:t>
                  </w:r>
                  <w:r w:rsidR="00421AA4">
                    <w:rPr>
                      <w:sz w:val="22"/>
                      <w:szCs w:val="22"/>
                    </w:rPr>
                    <w:t>lam</w:t>
                  </w:r>
                  <w:proofErr w:type="spellEnd"/>
                  <w:r w:rsidR="00421AA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421AA4">
                    <w:rPr>
                      <w:sz w:val="22"/>
                      <w:szCs w:val="22"/>
                    </w:rPr>
                    <w:t>perkara</w:t>
                  </w:r>
                  <w:proofErr w:type="spellEnd"/>
                  <w:r w:rsidR="00421AA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421AA4">
                    <w:rPr>
                      <w:sz w:val="22"/>
                      <w:szCs w:val="22"/>
                    </w:rPr>
                    <w:t>atas</w:t>
                  </w:r>
                  <w:proofErr w:type="spellEnd"/>
                  <w:r w:rsidR="00421AA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421AA4">
                    <w:rPr>
                      <w:sz w:val="22"/>
                      <w:szCs w:val="22"/>
                    </w:rPr>
                    <w:t>nama</w:t>
                  </w:r>
                  <w:proofErr w:type="spellEnd"/>
                  <w:r w:rsidR="00421AA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421AA4">
                    <w:rPr>
                      <w:sz w:val="22"/>
                      <w:szCs w:val="22"/>
                    </w:rPr>
                    <w:t>terdakwa</w:t>
                  </w:r>
                  <w:proofErr w:type="spellEnd"/>
                  <w:r w:rsidR="00421AA4">
                    <w:rPr>
                      <w:sz w:val="22"/>
                      <w:szCs w:val="22"/>
                    </w:rPr>
                    <w:t xml:space="preserve"> Warsun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301417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6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3D3F76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Surat perintah penahanan dari 23452342 no 32452345 tanggal 2017-08-17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9815F4" w:rsidP="005903A2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7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9815F4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Saran pendapat dari Dr. NUR ROCHMAD, S.H., M.H., dengan pangkat , dan NIP  Jaksa Penuntut Umum pada Kejaksaan Negeri Kabupaten Semarang</w:t>
                  </w:r>
                </w:p>
              </w:tc>
            </w:tr>
          </w:tbl>
          <w:p w:rsidR="00B17046" w:rsidRDefault="00B17046" w:rsidP="00A242B6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B17046" w:rsidRDefault="00B17046" w:rsidP="00B17046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1"/>
        <w:gridCol w:w="8041"/>
      </w:tblGrid>
      <w:tr w:rsidR="00B17046" w:rsidTr="00A242B6"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proofErr w:type="spellStart"/>
            <w:r>
              <w:t>Pertimbangan</w:t>
            </w:r>
            <w:proofErr w:type="spellEnd"/>
          </w:p>
        </w:tc>
        <w:tc>
          <w:tcPr>
            <w:tcW w:w="80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95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67"/>
              <w:gridCol w:w="7385"/>
            </w:tblGrid>
            <w:tr w:rsidR="00B17046" w:rsidTr="00A242B6">
              <w:tc>
                <w:tcPr>
                  <w:tcW w:w="5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Standard"/>
                  </w:pPr>
                  <w:r>
                    <w:t>a</w:t>
                  </w:r>
                </w:p>
              </w:tc>
              <w:tc>
                <w:tcPr>
                  <w:tcW w:w="738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7600DB">
                  <w:pPr>
                    <w:pStyle w:val="Standard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Uraian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singkat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</w:t>
                  </w:r>
                  <w:r w:rsidR="00F5562A">
                    <w:rPr>
                      <w:sz w:val="22"/>
                      <w:szCs w:val="22"/>
                    </w:rPr>
                    <w:t>rkara</w:t>
                  </w:r>
                  <w:proofErr w:type="spellEnd"/>
                  <w:r w:rsidR="00F5562A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5562A">
                    <w:rPr>
                      <w:sz w:val="22"/>
                      <w:szCs w:val="22"/>
                    </w:rPr>
                    <w:t>dan</w:t>
                  </w:r>
                  <w:proofErr w:type="spellEnd"/>
                  <w:r w:rsidR="00F5562A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5562A">
                    <w:rPr>
                      <w:sz w:val="22"/>
                      <w:szCs w:val="22"/>
                    </w:rPr>
                    <w:t>pasal</w:t>
                  </w:r>
                  <w:proofErr w:type="spellEnd"/>
                  <w:r w:rsidR="00F5562A">
                    <w:rPr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="00F5562A">
                    <w:rPr>
                      <w:sz w:val="22"/>
                      <w:szCs w:val="22"/>
                    </w:rPr>
                    <w:t>dilanggar</w:t>
                  </w:r>
                  <w:proofErr w:type="spellEnd"/>
                  <w:r w:rsidR="00F5562A"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 w:rsidR="007600DB">
                    <w:rPr>
                      <w:sz w:val="22"/>
                      <w:szCs w:val="22"/>
                    </w:rPr>
                    <w:t>KasusPosisi</w:t>
                  </w:r>
                  <w:proofErr w:type="spellEnd"/>
                  <w:r w:rsidR="00F5562A">
                    <w:rPr>
                      <w:sz w:val="22"/>
                      <w:szCs w:val="22"/>
                    </w:rPr>
                    <w:t>$</w:t>
                  </w:r>
                </w:p>
              </w:tc>
            </w:tr>
            <w:tr w:rsidR="00B17046" w:rsidTr="00A242B6">
              <w:tc>
                <w:tcPr>
                  <w:tcW w:w="5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b</w:t>
                  </w:r>
                </w:p>
              </w:tc>
              <w:tc>
                <w:tcPr>
                  <w:tcW w:w="738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Standard"/>
                    <w:jc w:val="both"/>
                  </w:pPr>
                  <w:proofErr w:type="spellStart"/>
                  <w:r>
                    <w:t>Berdasarkan</w:t>
                  </w:r>
                  <w:proofErr w:type="spellEnd"/>
                  <w:r>
                    <w:t xml:space="preserve"> basil </w:t>
                  </w:r>
                  <w:proofErr w:type="spellStart"/>
                  <w:r>
                    <w:t>pemeriksaan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berkas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Penyidik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diperoleh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bukti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cukup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terdakwa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diduga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keras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pidana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dikenakan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penahanan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dikhawatirkan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melarikan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diri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merusak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menghilangkan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bukti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atau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mengulangi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pidana</w:t>
                  </w:r>
                  <w:proofErr w:type="spellEnd"/>
                  <w:r>
                    <w:t xml:space="preserve">.     </w:t>
                  </w:r>
                </w:p>
              </w:tc>
            </w:tr>
            <w:tr w:rsidR="00B17046" w:rsidTr="00A242B6">
              <w:tc>
                <w:tcPr>
                  <w:tcW w:w="5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c</w:t>
                  </w:r>
                </w:p>
              </w:tc>
              <w:tc>
                <w:tcPr>
                  <w:tcW w:w="738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</w:pPr>
                  <w:proofErr w:type="spellStart"/>
                  <w:r>
                    <w:t>Bahwa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syarat-syarat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ditentukan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Undang-undang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tingkat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penyelesaian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perkara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keadaan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terdakwa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situasi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terpenuhi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sehingga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dipandang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mengalihkan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jenis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penahanan</w:t>
                  </w:r>
                  <w:proofErr w:type="spellEnd"/>
                  <w:r>
                    <w:t>.</w:t>
                  </w:r>
                </w:p>
              </w:tc>
            </w:tr>
            <w:tr w:rsidR="00B17046" w:rsidTr="00A242B6">
              <w:tc>
                <w:tcPr>
                  <w:tcW w:w="5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738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Oleh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dianggap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mengeluarkan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surat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perintah</w:t>
                  </w:r>
                  <w:proofErr w:type="spellEnd"/>
                  <w:r>
                    <w:t>.</w:t>
                  </w:r>
                </w:p>
              </w:tc>
            </w:tr>
          </w:tbl>
          <w:p w:rsidR="00B17046" w:rsidRDefault="00B17046" w:rsidP="00A242B6">
            <w:pPr>
              <w:pStyle w:val="TableContents"/>
            </w:pP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MEMERINTAHKAN :</w:t>
            </w:r>
          </w:p>
        </w:tc>
      </w:tr>
      <w:tr w:rsidR="00B17046" w:rsidTr="00A242B6"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proofErr w:type="spellStart"/>
            <w:r>
              <w:t>Kepada</w:t>
            </w:r>
            <w:proofErr w:type="spellEnd"/>
          </w:p>
        </w:tc>
        <w:tc>
          <w:tcPr>
            <w:tcW w:w="80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93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8"/>
              <w:gridCol w:w="7554"/>
            </w:tblGrid>
            <w:tr w:rsidR="00B17046" w:rsidTr="00A242B6">
              <w:tc>
                <w:tcPr>
                  <w:tcW w:w="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755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Jaksa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Penuntut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Umum</w:t>
                  </w:r>
                  <w:proofErr w:type="spellEnd"/>
                  <w:r>
                    <w:t xml:space="preserve"> :</w:t>
                  </w:r>
                </w:p>
              </w:tc>
            </w:tr>
          </w:tbl>
          <w:p w:rsidR="00B17046" w:rsidRDefault="00B17046" w:rsidP="00A242B6">
            <w:pPr>
              <w:pStyle w:val="TableContents"/>
            </w:pPr>
          </w:p>
          <w:tbl>
            <w:tblPr>
              <w:tblW w:w="7520" w:type="dxa"/>
              <w:tblInd w:w="40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88"/>
              <w:gridCol w:w="4332"/>
            </w:tblGrid>
            <w:tr w:rsidR="00B17046" w:rsidTr="00A242B6">
              <w:tc>
                <w:tcPr>
                  <w:tcW w:w="318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Nama</w:t>
                  </w:r>
                  <w:proofErr w:type="spellEnd"/>
                </w:p>
              </w:tc>
              <w:tc>
                <w:tcPr>
                  <w:tcW w:w="433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Dr. NUR ROCHMAD, S.H., M.H.</w:t>
                  </w:r>
                </w:p>
              </w:tc>
            </w:tr>
            <w:tr w:rsidR="00B17046" w:rsidTr="00A242B6">
              <w:tc>
                <w:tcPr>
                  <w:tcW w:w="318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Pangkat</w:t>
                  </w:r>
                  <w:proofErr w:type="spellEnd"/>
                  <w:r>
                    <w:t>/NIP</w:t>
                  </w:r>
                </w:p>
              </w:tc>
              <w:tc>
                <w:tcPr>
                  <w:tcW w:w="433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/</w:t>
                  </w:r>
                </w:p>
              </w:tc>
            </w:tr>
            <w:tr w:rsidR="00B17046" w:rsidTr="00A242B6">
              <w:tc>
                <w:tcPr>
                  <w:tcW w:w="318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Kejaksaan</w:t>
                  </w:r>
                  <w:proofErr w:type="spellEnd"/>
                </w:p>
              </w:tc>
              <w:tc>
                <w:tcPr>
                  <w:tcW w:w="433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Kejaksaan Negeri Kabupaten Semarang</w:t>
                  </w:r>
                </w:p>
              </w:tc>
            </w:tr>
          </w:tbl>
          <w:p w:rsidR="00B17046" w:rsidRDefault="00B17046" w:rsidP="00A242B6">
            <w:pPr>
              <w:pStyle w:val="TableContents"/>
            </w:pPr>
          </w:p>
        </w:tc>
      </w:tr>
    </w:tbl>
    <w:p w:rsidR="00B17046" w:rsidRDefault="00B17046" w:rsidP="00B17046">
      <w:pPr>
        <w:pStyle w:val="Textbody"/>
        <w:spacing w:after="0"/>
      </w:pPr>
    </w:p>
    <w:p w:rsidR="00B17046" w:rsidRDefault="00B17046" w:rsidP="00B17046">
      <w:pPr>
        <w:pStyle w:val="Textbody"/>
        <w:spacing w:after="0"/>
      </w:pPr>
      <w:r>
        <w:t xml:space="preserve">         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6"/>
        <w:gridCol w:w="225"/>
        <w:gridCol w:w="319"/>
        <w:gridCol w:w="7422"/>
      </w:tblGrid>
      <w:tr w:rsidR="00B17046" w:rsidTr="00A242B6">
        <w:tc>
          <w:tcPr>
            <w:tcW w:w="20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proofErr w:type="spellStart"/>
            <w:r>
              <w:t>Untuk</w:t>
            </w:r>
            <w:proofErr w:type="spellEnd"/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:</w:t>
            </w:r>
          </w:p>
        </w:tc>
        <w:tc>
          <w:tcPr>
            <w:tcW w:w="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1</w:t>
            </w:r>
          </w:p>
        </w:tc>
        <w:tc>
          <w:tcPr>
            <w:tcW w:w="74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proofErr w:type="spellStart"/>
            <w:r>
              <w:t>Menahan</w:t>
            </w:r>
            <w:proofErr w:type="spellEnd"/>
            <w:r>
              <w:t>/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  <w:r>
              <w:t>/</w:t>
            </w:r>
            <w:proofErr w:type="spellStart"/>
            <w:r>
              <w:t>pengadilan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:</w:t>
            </w:r>
          </w:p>
          <w:tbl>
            <w:tblPr>
              <w:tblW w:w="731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375"/>
              <w:gridCol w:w="244"/>
              <w:gridCol w:w="3694"/>
            </w:tblGrid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Nama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Warsun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Lahir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Jakarta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Umur</w:t>
                  </w:r>
                  <w:proofErr w:type="spellEnd"/>
                  <w:r>
                    <w:t>/</w:t>
                  </w:r>
                  <w:proofErr w:type="spellStart"/>
                  <w:r>
                    <w:t>tanggal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lahir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13/05 Juni 2004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Jenis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kelamin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Laki-laki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Kebangsaan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kewarganegaraan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Indonesia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Tinggal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Kolong Jmbatan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Agama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ISLAM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Pekerjaan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Ngrongsok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Pendidikan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 xml:space="preserve">Tidak Sekolah 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 xml:space="preserve">Register </w:t>
                  </w:r>
                  <w:proofErr w:type="spellStart"/>
                  <w:r>
                    <w:t>Tahanan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Nomor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AF24D8" w:rsidP="00AF24D8">
                  <w:pPr>
                    <w:pStyle w:val="TableContents"/>
                  </w:pPr>
                  <w:r>
                    <w:t xml:space="preserve">9868698689698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 xml:space="preserve">Register </w:t>
                  </w:r>
                  <w:proofErr w:type="spellStart"/>
                  <w:r>
                    <w:t>Perkara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Nomor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F86F09">
                  <w:pPr>
                    <w:pStyle w:val="TableContents"/>
                  </w:pPr>
                  <w:r>
                    <w:t xml:space="preserve">2345234523452345</w:t>
                  </w:r>
                </w:p>
              </w:tc>
            </w:tr>
            <w:tr w:rsidR="00B17046" w:rsidTr="00A242B6">
              <w:tc>
                <w:tcPr>
                  <w:tcW w:w="7313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641A95">
                  <w:pPr>
                    <w:pStyle w:val="TableContents"/>
                    <w:jc w:val="both"/>
                  </w:pPr>
                  <w:proofErr w:type="spellStart"/>
                  <w:r>
                    <w:lastRenderedPageBreak/>
                    <w:t>Dengan</w:t>
                  </w:r>
                  <w:proofErr w:type="spellEnd"/>
                  <w:r w:rsidR="008F7713">
                    <w:t xml:space="preserve"> </w:t>
                  </w:r>
                  <w:proofErr w:type="spellStart"/>
                  <w:r w:rsidR="008F7713">
                    <w:t>ketentuan</w:t>
                  </w:r>
                  <w:proofErr w:type="spellEnd"/>
                  <w:r w:rsidR="008F7713">
                    <w:t xml:space="preserve"> </w:t>
                  </w:r>
                  <w:proofErr w:type="spellStart"/>
                  <w:r w:rsidR="008F7713">
                    <w:t>bahwa</w:t>
                  </w:r>
                  <w:proofErr w:type="spellEnd"/>
                  <w:r w:rsidR="008F7713">
                    <w:t xml:space="preserve"> </w:t>
                  </w:r>
                  <w:proofErr w:type="spellStart"/>
                  <w:r w:rsidR="008F7713">
                    <w:t>ia</w:t>
                  </w:r>
                  <w:proofErr w:type="spellEnd"/>
                  <w:r w:rsidR="008F7713">
                    <w:t xml:space="preserve"> </w:t>
                  </w:r>
                  <w:proofErr w:type="spellStart"/>
                  <w:r w:rsidR="008F7713">
                    <w:t>ditahan</w:t>
                  </w:r>
                  <w:proofErr w:type="spellEnd"/>
                  <w:r w:rsidR="008F7713">
                    <w:t xml:space="preserve"> di</w:t>
                  </w:r>
                  <w:r w:rsidR="009D7737">
                    <w:t xml:space="preserve"> Rutan Salemba1 Rumah </w:t>
                  </w:r>
                  <w:proofErr w:type="spellStart"/>
                  <w:r w:rsidR="009D7737">
                    <w:t>selama</w:t>
                  </w:r>
                  <w:proofErr w:type="spellEnd"/>
                  <w:r w:rsidR="009D7737">
                    <w:t xml:space="preserve"> 23 </w:t>
                  </w:r>
                  <w:proofErr w:type="spellStart"/>
                  <w:r w:rsidR="008F7713">
                    <w:t>hari</w:t>
                  </w:r>
                  <w:proofErr w:type="spellEnd"/>
                  <w:r w:rsidR="008F7713">
                    <w:t xml:space="preserve"> </w:t>
                  </w:r>
                  <w:proofErr w:type="spellStart"/>
                  <w:r w:rsidR="008F7713">
                    <w:t>terhitung</w:t>
                  </w:r>
                  <w:proofErr w:type="spellEnd"/>
                  <w:r w:rsidR="008F7713">
                    <w:t xml:space="preserve"> </w:t>
                  </w:r>
                  <w:proofErr w:type="spellStart"/>
                  <w:r w:rsidR="008F7713">
                    <w:t>mulai</w:t>
                  </w:r>
                  <w:proofErr w:type="spellEnd"/>
                  <w:r w:rsidR="008F7713">
                    <w:t xml:space="preserve"> </w:t>
                  </w:r>
                  <w:proofErr w:type="spellStart"/>
                  <w:r w:rsidR="008F7713">
                    <w:t>tanggal</w:t>
                  </w:r>
                  <w:proofErr w:type="spellEnd"/>
                  <w:r w:rsidR="008F7713">
                    <w:t xml:space="preserve"> 24 Agustus 2017 </w:t>
                  </w:r>
                  <w:proofErr w:type="spellStart"/>
                  <w:r w:rsidR="00AF0798">
                    <w:t>hingga</w:t>
                  </w:r>
                  <w:proofErr w:type="spellEnd"/>
                  <w:r w:rsidR="00AF0798">
                    <w:t xml:space="preserve"> 16 September 2017</w:t>
                  </w:r>
                </w:p>
              </w:tc>
            </w:tr>
            <w:tr w:rsidR="007A1BC2" w:rsidTr="00A242B6">
              <w:tc>
                <w:tcPr>
                  <w:tcW w:w="7313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A1BC2" w:rsidRDefault="007A1BC2" w:rsidP="00641A95">
                  <w:pPr>
                    <w:pStyle w:val="TableContents"/>
                    <w:jc w:val="both"/>
                  </w:pPr>
                </w:p>
              </w:tc>
            </w:tr>
          </w:tbl>
          <w:p w:rsidR="00B17046" w:rsidRDefault="00B17046" w:rsidP="00A242B6">
            <w:pPr>
              <w:pStyle w:val="TableContents"/>
            </w:pPr>
          </w:p>
        </w:tc>
      </w:tr>
      <w:tr w:rsidR="00B17046" w:rsidTr="00A242B6">
        <w:tc>
          <w:tcPr>
            <w:tcW w:w="20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</w:p>
        </w:tc>
        <w:tc>
          <w:tcPr>
            <w:tcW w:w="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2</w:t>
            </w:r>
          </w:p>
        </w:tc>
        <w:tc>
          <w:tcPr>
            <w:tcW w:w="74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  <w:r>
              <w:t>/</w:t>
            </w:r>
            <w:proofErr w:type="spellStart"/>
            <w:r>
              <w:t>Pengalihan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Tahanan</w:t>
            </w:r>
            <w:proofErr w:type="spellEnd"/>
            <w:r>
              <w:t>.</w:t>
            </w:r>
          </w:p>
        </w:tc>
      </w:tr>
    </w:tbl>
    <w:p w:rsidR="00B17046" w:rsidRDefault="00B17046" w:rsidP="00B17046">
      <w:pPr>
        <w:pStyle w:val="Textbody"/>
        <w:spacing w:after="0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0"/>
        <w:gridCol w:w="5105"/>
      </w:tblGrid>
      <w:tr w:rsidR="00B17046" w:rsidTr="007A1BC2">
        <w:tc>
          <w:tcPr>
            <w:tcW w:w="4870" w:type="dxa"/>
          </w:tcPr>
          <w:p w:rsidR="00B17046" w:rsidRDefault="00B17046" w:rsidP="00A242B6">
            <w:pPr>
              <w:pStyle w:val="TableContents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Kepada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: </w:t>
            </w:r>
            <w:proofErr w:type="spellStart"/>
            <w:r>
              <w:rPr>
                <w:b/>
                <w:bCs/>
                <w:sz w:val="22"/>
                <w:szCs w:val="22"/>
              </w:rPr>
              <w:t>Ybs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untuk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dilaksanakan</w:t>
            </w:r>
            <w:proofErr w:type="spellEnd"/>
          </w:p>
        </w:tc>
        <w:tc>
          <w:tcPr>
            <w:tcW w:w="5105" w:type="dxa"/>
          </w:tcPr>
          <w:p w:rsidR="00B17046" w:rsidRDefault="00920C83" w:rsidP="00A242B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Dikeluarkan</w:t>
            </w:r>
            <w:proofErr w:type="spellEnd"/>
            <w:r>
              <w:rPr>
                <w:b/>
                <w:bCs/>
              </w:rPr>
              <w:t xml:space="preserve"> di    : </w:t>
            </w:r>
            <w:bookmarkStart w:id="0" w:name="_GoBack"/>
            <w:bookmarkEnd w:id="0"/>
            <w:r>
              <w:rPr>
                <w:b/>
                <w:bCs/>
              </w:rPr>
              <w:t xml:space="preserve">Ambarawa</w:t>
            </w:r>
          </w:p>
          <w:p w:rsidR="00B17046" w:rsidRDefault="00741515" w:rsidP="00A242B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      </w:t>
            </w:r>
            <w:r w:rsidR="007A1BC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: 18 Agustus 2017</w:t>
            </w:r>
          </w:p>
          <w:p w:rsidR="00B17046" w:rsidRDefault="00B17046" w:rsidP="00A242B6">
            <w:pPr>
              <w:pStyle w:val="TableContents"/>
              <w:rPr>
                <w:b/>
                <w:bCs/>
              </w:rPr>
            </w:pPr>
          </w:p>
          <w:p w:rsidR="00112F9E" w:rsidRDefault="00112F9E" w:rsidP="00112F9E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An. Jaksa Agung Muda Tindak Pidana Umum</w:t>
              <w:br/>
              <w:t xml:space="preserve">Direktur OHARDA</w:t>
            </w:r>
          </w:p>
          <w:p w:rsidR="00B17046" w:rsidRDefault="00B17046" w:rsidP="00A242B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SELAKU PENUNTUT UMUM</w:t>
            </w: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</w:p>
          <w:p w:rsidR="00B17046" w:rsidRDefault="00920C83" w:rsidP="00A242B6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FADIL ZUMHANA, S.H. M.H,</w:t>
            </w:r>
          </w:p>
          <w:p w:rsidR="00B17046" w:rsidRDefault="00920C83" w:rsidP="00A242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Jaksa Utama Madya NIP. 196410141990031001</w:t>
            </w:r>
          </w:p>
        </w:tc>
      </w:tr>
      <w:tr w:rsidR="00741515" w:rsidTr="007A1BC2">
        <w:tc>
          <w:tcPr>
            <w:tcW w:w="4870" w:type="dxa"/>
          </w:tcPr>
          <w:p w:rsidR="00741515" w:rsidRDefault="00741515" w:rsidP="00A242B6">
            <w:pPr>
              <w:pStyle w:val="TableContents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05" w:type="dxa"/>
          </w:tcPr>
          <w:p w:rsidR="00741515" w:rsidRDefault="00741515" w:rsidP="00A242B6">
            <w:pPr>
              <w:pStyle w:val="TableContents"/>
              <w:rPr>
                <w:b/>
                <w:bCs/>
              </w:rPr>
            </w:pPr>
          </w:p>
        </w:tc>
      </w:tr>
    </w:tbl>
    <w:p w:rsidR="00B17046" w:rsidRDefault="00B17046" w:rsidP="00B17046">
      <w:pPr>
        <w:pStyle w:val="Textbody"/>
        <w:spacing w:after="0"/>
        <w:ind w:left="114"/>
        <w:rPr>
          <w:rFonts w:eastAsia="Times New Roman" w:cs="Times New Roman"/>
          <w:color w:val="474747"/>
        </w:rPr>
      </w:pPr>
    </w:p>
    <w:p w:rsidR="00B17046" w:rsidRDefault="00B17046" w:rsidP="00B17046">
      <w:pPr>
        <w:pStyle w:val="Textbody"/>
        <w:spacing w:after="0"/>
        <w:ind w:left="114"/>
      </w:pPr>
      <w:r>
        <w:t xml:space="preserve"> </w:t>
      </w:r>
    </w:p>
    <w:p w:rsidR="00B17046" w:rsidRDefault="00B17046" w:rsidP="00B17046">
      <w:pPr>
        <w:pStyle w:val="Textbody"/>
        <w:spacing w:after="0"/>
        <w:ind w:left="114"/>
      </w:pPr>
      <w:proofErr w:type="spellStart"/>
      <w:r>
        <w:t>Tembusan</w:t>
      </w:r>
      <w:proofErr w:type="spellEnd"/>
    </w:p>
    <w:p w:rsidR="00B17046" w:rsidRDefault="00920C83" w:rsidP="00B17046">
      <w:pPr>
        <w:pStyle w:val="Textbody"/>
        <w:spacing w:after="0"/>
        <w:ind w:left="114"/>
        <w:rPr>
          <w:color w:val="595959"/>
        </w:rPr>
      </w:pPr>
      <w:r>
        <w:t xml:space="preserve"/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1. AAA1</w:t>
      </w:r>
      <w:r>
        <w:t xml:space="preserve"/>
      </w:r>
    </w:p>
    <w:p w:rsidR="00DB7C3D" w:rsidRDefault="00DB7C3D"/>
    <w:sectPr xmlns:w="http://schemas.openxmlformats.org/wordprocessingml/2006/main" w:rsidR="00DB7C3D">
      <w:pgSz w:w="12240" w:h="2016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754882">
    <w:multiLevelType w:val="hybridMultilevel"/>
    <w:lvl w:ilvl="0" w:tplc="52577514">
      <w:start w:val="1"/>
      <w:numFmt w:val="decimal"/>
      <w:lvlText w:val="%1."/>
      <w:lvlJc w:val="left"/>
      <w:pPr>
        <w:ind w:left="720" w:hanging="360"/>
      </w:pPr>
    </w:lvl>
    <w:lvl w:ilvl="1" w:tplc="52577514" w:tentative="1">
      <w:start w:val="1"/>
      <w:numFmt w:val="lowerLetter"/>
      <w:lvlText w:val="%2."/>
      <w:lvlJc w:val="left"/>
      <w:pPr>
        <w:ind w:left="1440" w:hanging="360"/>
      </w:pPr>
    </w:lvl>
    <w:lvl w:ilvl="2" w:tplc="52577514" w:tentative="1">
      <w:start w:val="1"/>
      <w:numFmt w:val="lowerRoman"/>
      <w:lvlText w:val="%3."/>
      <w:lvlJc w:val="right"/>
      <w:pPr>
        <w:ind w:left="2160" w:hanging="180"/>
      </w:pPr>
    </w:lvl>
    <w:lvl w:ilvl="3" w:tplc="52577514" w:tentative="1">
      <w:start w:val="1"/>
      <w:numFmt w:val="decimal"/>
      <w:lvlText w:val="%4."/>
      <w:lvlJc w:val="left"/>
      <w:pPr>
        <w:ind w:left="2880" w:hanging="360"/>
      </w:pPr>
    </w:lvl>
    <w:lvl w:ilvl="4" w:tplc="52577514" w:tentative="1">
      <w:start w:val="1"/>
      <w:numFmt w:val="lowerLetter"/>
      <w:lvlText w:val="%5."/>
      <w:lvlJc w:val="left"/>
      <w:pPr>
        <w:ind w:left="3600" w:hanging="360"/>
      </w:pPr>
    </w:lvl>
    <w:lvl w:ilvl="5" w:tplc="52577514" w:tentative="1">
      <w:start w:val="1"/>
      <w:numFmt w:val="lowerRoman"/>
      <w:lvlText w:val="%6."/>
      <w:lvlJc w:val="right"/>
      <w:pPr>
        <w:ind w:left="4320" w:hanging="180"/>
      </w:pPr>
    </w:lvl>
    <w:lvl w:ilvl="6" w:tplc="52577514" w:tentative="1">
      <w:start w:val="1"/>
      <w:numFmt w:val="decimal"/>
      <w:lvlText w:val="%7."/>
      <w:lvlJc w:val="left"/>
      <w:pPr>
        <w:ind w:left="5040" w:hanging="360"/>
      </w:pPr>
    </w:lvl>
    <w:lvl w:ilvl="7" w:tplc="52577514" w:tentative="1">
      <w:start w:val="1"/>
      <w:numFmt w:val="lowerLetter"/>
      <w:lvlText w:val="%8."/>
      <w:lvlJc w:val="left"/>
      <w:pPr>
        <w:ind w:left="5760" w:hanging="360"/>
      </w:pPr>
    </w:lvl>
    <w:lvl w:ilvl="8" w:tplc="525775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54881">
    <w:multiLevelType w:val="hybridMultilevel"/>
    <w:lvl w:ilvl="0" w:tplc="806887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3754881">
    <w:abstractNumId w:val="23754881"/>
  </w:num>
  <w:num w:numId="23754882">
    <w:abstractNumId w:val="237548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46"/>
    <w:rsid w:val="00112F9E"/>
    <w:rsid w:val="001C7F21"/>
    <w:rsid w:val="00301417"/>
    <w:rsid w:val="0038371F"/>
    <w:rsid w:val="003D3F76"/>
    <w:rsid w:val="00421AA4"/>
    <w:rsid w:val="00450E19"/>
    <w:rsid w:val="004C5402"/>
    <w:rsid w:val="00507682"/>
    <w:rsid w:val="00511D0C"/>
    <w:rsid w:val="005903A2"/>
    <w:rsid w:val="00610C7B"/>
    <w:rsid w:val="00641A95"/>
    <w:rsid w:val="00705388"/>
    <w:rsid w:val="00741515"/>
    <w:rsid w:val="007600DB"/>
    <w:rsid w:val="007A1BC2"/>
    <w:rsid w:val="008B1958"/>
    <w:rsid w:val="008C7A80"/>
    <w:rsid w:val="008F7713"/>
    <w:rsid w:val="00920C83"/>
    <w:rsid w:val="009815F4"/>
    <w:rsid w:val="009D7737"/>
    <w:rsid w:val="00AD31B5"/>
    <w:rsid w:val="00AF0798"/>
    <w:rsid w:val="00AF24D8"/>
    <w:rsid w:val="00B17046"/>
    <w:rsid w:val="00B52C40"/>
    <w:rsid w:val="00B636E0"/>
    <w:rsid w:val="00D2726B"/>
    <w:rsid w:val="00DB7C3D"/>
    <w:rsid w:val="00F5562A"/>
    <w:rsid w:val="00F8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extbody">
    <w:name w:val="Text body"/>
    <w:basedOn w:val="Standard"/>
    <w:rsid w:val="00B17046"/>
    <w:pPr>
      <w:spacing w:after="120"/>
    </w:pPr>
  </w:style>
  <w:style w:type="paragraph" w:customStyle="1" w:styleId="TableContents">
    <w:name w:val="Table Contents"/>
    <w:basedOn w:val="Standard"/>
    <w:rsid w:val="00B17046"/>
    <w:pPr>
      <w:suppressLineNumbers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extbody">
    <w:name w:val="Text body"/>
    <w:basedOn w:val="Standard"/>
    <w:rsid w:val="00B17046"/>
    <w:pPr>
      <w:spacing w:after="120"/>
    </w:pPr>
  </w:style>
  <w:style w:type="paragraph" w:customStyle="1" w:styleId="TableContents">
    <w:name w:val="Table Contents"/>
    <w:basedOn w:val="Standard"/>
    <w:rsid w:val="00B1704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526681518" Type="http://schemas.openxmlformats.org/officeDocument/2006/relationships/numbering" Target="numbering.xml"/><Relationship Id="rId723913573" Type="http://schemas.openxmlformats.org/officeDocument/2006/relationships/footnotes" Target="footnotes.xml"/><Relationship Id="rId551895141" Type="http://schemas.openxmlformats.org/officeDocument/2006/relationships/endnotes" Target="endnotes.xml"/><Relationship Id="rId237823485" Type="http://schemas.openxmlformats.org/officeDocument/2006/relationships/comments" Target="comments.xml"/><Relationship Id="rId561059acb06b1721a" Type="http://schemas.openxmlformats.org/officeDocument/2006/relationships/image" Target="media/img561059acb06b1721a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Etrio Widodo</cp:lastModifiedBy>
  <cp:revision>69</cp:revision>
  <dcterms:created xsi:type="dcterms:W3CDTF">2017-07-12T01:38:00Z</dcterms:created>
  <dcterms:modified xsi:type="dcterms:W3CDTF">2017-07-12T05:23:00Z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
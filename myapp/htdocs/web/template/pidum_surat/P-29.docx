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36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8482599e6a2d79d94" o:bwmode="white" o:targetscreensize="800,600">
      <v:fill r:id="rId7104599e6a2d79d88" o:title="tit_3633599e6a2d79d9c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869"/>
        <w:gridCol w:w="6206"/>
        <w:gridCol w:w="897"/>
      </w:tblGrid>
      <w:tr w:rsidR="0026434C" w:rsidTr="005C5ECA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9075" w:type="dxa"/>
            <w:gridSpan w:val="2"/>
            <w:shd w:val="clear" w:color="000000" w:fill="FFFFFF"/>
          </w:tcPr>
          <w:p w:rsidR="0026434C" w:rsidRDefault="00C969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KEJAKSAAN NEGERI KABUPATEN SEMARANG</w:t>
            </w:r>
          </w:p>
        </w:tc>
        <w:tc>
          <w:tcPr>
            <w:tcW w:w="897" w:type="dxa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P-29</w:t>
            </w:r>
          </w:p>
        </w:tc>
      </w:tr>
      <w:tr w:rsidR="0026434C" w:rsidTr="005C5ECA">
        <w:tblPrEx>
          <w:tblCellMar>
            <w:top w:w="0" w:type="dxa"/>
            <w:bottom w:w="0" w:type="dxa"/>
          </w:tblCellMar>
        </w:tblPrEx>
        <w:trPr>
          <w:gridAfter w:val="2"/>
          <w:wAfter w:w="7103" w:type="dxa"/>
          <w:trHeight w:val="1"/>
        </w:trPr>
        <w:tc>
          <w:tcPr>
            <w:tcW w:w="2869" w:type="dxa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“UNTUK KEADILAN”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SURAT DAKWAAN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/>
        </w:rPr>
        <w:t>NOMOR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REG. PERKARA </w:t>
      </w:r>
      <w:r w:rsidR="00C969E0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PDM-001/0023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22"/>
        <w:gridCol w:w="28"/>
        <w:gridCol w:w="1660"/>
        <w:gridCol w:w="7659"/>
      </w:tblGrid>
      <w:tr w:rsidR="0026434C" w:rsidTr="005C5EC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2" w:type="dxa"/>
          <w:wAfter w:w="7659" w:type="dxa"/>
          <w:trHeight w:val="1"/>
        </w:trPr>
        <w:tc>
          <w:tcPr>
            <w:tcW w:w="1688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 :</w:t>
            </w:r>
          </w:p>
        </w:tc>
      </w:tr>
      <w:tr w:rsidR="0026434C" w:rsidTr="005C5E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</w:t>
            </w:r>
          </w:p>
        </w:tc>
        <w:tc>
          <w:tcPr>
            <w:tcW w:w="9319" w:type="dxa"/>
            <w:gridSpan w:val="2"/>
            <w:shd w:val="clear" w:color="000000" w:fill="FFFFFF"/>
          </w:tcPr>
          <w:tbl>
            <w:tblPr>
              <w:tblStyle w:val="NormalTablePHPDOCX"/>
              <w:tblW w:w="5000" w:type="pct"/>
              <w:tblCellSpacing w:w="30" w:type="dxa"/>
              <w:tblInd w:w="0" w:type="auto"/>
              <w:tblBorders/>
            </w:tblPr>
            <w:tblGrid>
              <w:gridCol w:w="250"/>
              <w:gridCol/>
            </w:tblGrid>
            <w:tr>
              <w:trPr>
                <w:trHeight w:val="0" w:hRule="atLeast"/>
              </w:trPr>
              <w:tc>
                <w:tcPr>
                  <w:tcW w:w="2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1.</w:t>
                  </w:r>
                </w:p>
              </w:tc>
              <w:tc>
                <w:tcPr>
                  <w:tcW w:w="15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Nama lengkap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DAF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Tempat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asdasda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Umur/tanggal lahir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27/03 Juli 1990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Jenis kelamin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Laki-laki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Kebangsaan/ Kewarganegaraan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Indonesia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Tempat tinggal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asdasd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Agama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ISLAM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Pekerjaan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asdasda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Pendidikan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4"/>
                      <w:szCs w:val="24"/>
                    </w:rPr>
                    <w:t xml:space="preserve">Sekolah Lanjutan Tingkat Atas</w:t>
                  </w:r>
                </w:p>
              </w:tc>
            </w:tr>
          </w:tbl>
          <w:p/>
        </w:tc>
      </w:tr>
      <w:tr w:rsidR="0026434C" w:rsidTr="005C5E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</w:t>
            </w:r>
          </w:p>
        </w:tc>
        <w:tc>
          <w:tcPr>
            <w:tcW w:w="9319" w:type="dxa"/>
            <w:gridSpan w:val="2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Penahanan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:</w:t>
            </w:r>
          </w:p>
          <w:tbl>
            <w:tblPr>
              <w:tblW w:w="9209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9209"/>
            </w:tblGrid>
            <w:tr w:rsidR="002A225F" w:rsidTr="005C5ECA">
              <w:tblPrEx>
                <w:tblCellMar>
                  <w:top w:w="0" w:type="dxa"/>
                  <w:bottom w:w="0" w:type="dxa"/>
                </w:tblCellMar>
              </w:tblPrEx>
              <w:trPr>
                <w:trHeight w:val="967"/>
              </w:trPr>
              <w:tc>
                <w:tcPr>
                  <w:tcW w:w="9209" w:type="dxa"/>
                  <w:shd w:val="clear" w:color="000000" w:fill="FFFFFF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250"/>
                    <w:gridCol w:w="250"/>
                    <w:gridCol w:w="1500"/>
                    <w:gridCol/>
                  </w:tblGrid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1.</w:t>
                        </w:r>
                      </w:p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1.</w:t>
                        </w:r>
                      </w:p>
                    </w:tc>
                    <w:tc>
                      <w:tcPr>
                        <w:tcW w:w="15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Rutan sejak</w:t>
                        </w:r>
                      </w:p>
                    </w:tc>
                    <w:tc>
                      <w:tcPr>
                        <w:tcW w:w="3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6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23 Agustus 2017 s/d 26 Agustus 2017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2.</w:t>
                        </w:r>
                      </w:p>
                    </w:tc>
                    <w:tc>
                      <w:tcPr>
                        <w:tcW w:w="15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Rumah sejak</w:t>
                        </w:r>
                      </w:p>
                    </w:tc>
                    <w:tc>
                      <w:tcPr>
                        <w:tcW w:w="3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6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............... s/d 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3.</w:t>
                        </w:r>
                      </w:p>
                    </w:tc>
                    <w:tc>
                      <w:tcPr>
                        <w:tcW w:w="15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Kota</w:t>
                        </w:r>
                      </w:p>
                    </w:tc>
                    <w:tc>
                      <w:tcPr>
                        <w:tcW w:w="3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6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............... s/d 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4.</w:t>
                        </w:r>
                      </w:p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Perpanjangan penahanan oleh/tanggal .......................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5.</w:t>
                        </w:r>
                      </w:p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Pengalihan jenis penahanan oleh/tanggal ..............................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6.</w:t>
                        </w:r>
                      </w:p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Penangguhan penahanan tanggal ..............................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7.</w:t>
                        </w:r>
                      </w:p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Pencabutan penangguhan penahanan oleh/tanggal ..............................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W w:w="2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8.</w:t>
                        </w:r>
                      </w:p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Dikeluarkan dari tahanan oleh/tanggal ..............................</w:t>
                        </w:r>
                      </w:p>
                    </w:tc>
                  </w:tr>
                </w:tbl>
                <w:p/>
              </w:tc>
            </w:tr>
            <w:tr w:rsidR="004562B9" w:rsidTr="005C5ECA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9209" w:type="dxa"/>
                  <w:shd w:val="clear" w:color="000000" w:fill="FFFFFF"/>
                </w:tcPr>
                <w:p w:rsidR="004562B9" w:rsidRDefault="004562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26434C" w:rsidTr="005C5E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" w:type="dxa"/>
            <w:gridSpan w:val="2"/>
            <w:shd w:val="clear" w:color="000000" w:fill="FFFFFF"/>
            <w:vAlign w:val="center"/>
          </w:tcPr>
          <w:p w:rsidR="0026434C" w:rsidRDefault="0026434C" w:rsidP="005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</w:t>
            </w:r>
          </w:p>
        </w:tc>
        <w:tc>
          <w:tcPr>
            <w:tcW w:w="9319" w:type="dxa"/>
            <w:gridSpan w:val="2"/>
            <w:shd w:val="clear" w:color="000000" w:fill="FFFFFF"/>
            <w:vAlign w:val="center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3244"/>
              <w:gridCol w:w="244"/>
              <w:gridCol w:w="5721"/>
            </w:tblGrid>
            <w:tr w:rsidR="0026434C" w:rsidTr="005C5ECA">
              <w:tblPrEx>
                <w:tblCellMar>
                  <w:top w:w="0" w:type="dxa"/>
                  <w:bottom w:w="0" w:type="dxa"/>
                </w:tblCellMar>
              </w:tblPrEx>
              <w:trPr>
                <w:trHeight w:val="337"/>
              </w:trPr>
              <w:tc>
                <w:tcPr>
                  <w:tcW w:w="3244" w:type="dxa"/>
                  <w:shd w:val="clear" w:color="000000" w:fill="FFFFFF"/>
                  <w:vAlign w:val="center"/>
                </w:tcPr>
                <w:p w:rsidR="0026434C" w:rsidRDefault="0026434C" w:rsidP="00587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Dakwaan</w:t>
                  </w:r>
                  <w:proofErr w:type="spellEnd"/>
                </w:p>
              </w:tc>
              <w:tc>
                <w:tcPr>
                  <w:tcW w:w="244" w:type="dxa"/>
                  <w:shd w:val="clear" w:color="000000" w:fill="FFFFFF"/>
                  <w:vAlign w:val="center"/>
                </w:tcPr>
                <w:p w:rsidR="0026434C" w:rsidRDefault="0026434C" w:rsidP="00587CB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5721" w:type="dxa"/>
                  <w:shd w:val="clear" w:color="000000" w:fill="FFFFFF"/>
                  <w:vAlign w:val="center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5000"/>
                  </w:tblGrid>
                  <w:tr>
                    <w:trPr>
                      <w:trHeight w:val="0" w:hRule="atLeast"/>
                    </w:trPr>
                    <w:tc>
                      <w:tcPr>
                        <w:tcW w:w="5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240" w:after="240" w:line="240" w:lineRule="auto"/>
                          <w:ind w:left="0" w:right="0"/>
                          <w:jc w:val="left"/>
                          <w:textAlignment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Tester</w:t>
                        </w:r>
                      </w:p>
                    </w:tc>
                  </w:tr>
                </w:tbl>
                <w:p/>
              </w:tc>
            </w:tr>
          </w:tbl>
          <w:p w:rsidR="0026434C" w:rsidRDefault="0026434C" w:rsidP="00587C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diancam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969E0">
        <w:rPr>
          <w:rFonts w:ascii="Times New Roman" w:hAnsi="Times New Roman" w:cs="Times New Roman"/>
          <w:sz w:val="24"/>
          <w:szCs w:val="24"/>
          <w:lang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pasal</w:t>
      </w:r>
      <w:proofErr w:type="spellEnd"/>
      <w:r w:rsidR="00C969E0">
        <w:rPr>
          <w:rFonts w:ascii="Times New Roman" w:hAnsi="Times New Roman" w:cs="Times New Roman"/>
          <w:sz w:val="24"/>
          <w:szCs w:val="24"/>
          <w:lang/>
        </w:rPr>
        <w:t>$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972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030"/>
        <w:gridCol w:w="3690"/>
      </w:tblGrid>
      <w:tr w:rsidR="0026434C" w:rsidTr="005C5E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030" w:type="dxa"/>
            <w:vMerge w:val="restart"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3690" w:type="dxa"/>
            <w:shd w:val="clear" w:color="000000" w:fill="FFFFFF"/>
          </w:tcPr>
          <w:p w:rsidR="0026434C" w:rsidRDefault="00C969E0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Ambarawa</w:t>
            </w:r>
            <w:r w:rsidR="0026434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01 Agustus 2017</w:t>
            </w:r>
          </w:p>
        </w:tc>
      </w:tr>
      <w:tr w:rsidR="0026434C" w:rsidTr="005C5E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030" w:type="dxa"/>
            <w:vMerge/>
            <w:shd w:val="clear" w:color="000000" w:fill="FFFFFF"/>
          </w:tcPr>
          <w:p w:rsidR="0026434C" w:rsidRDefault="0026434C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3690" w:type="dxa"/>
            <w:shd w:val="clear" w:color="000000" w:fill="FFFFFF"/>
          </w:tcPr>
          <w:p w:rsidR="0026434C" w:rsidRDefault="0026434C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JAKSA PENUNTUT UMUM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</w:t>
      </w: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8246" w:type="dxa"/>
        <w:tblInd w:w="1529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556"/>
        <w:gridCol w:w="3690"/>
      </w:tblGrid>
      <w:tr w:rsidR="002702B6" w:rsidTr="005C5E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6" w:type="dxa"/>
            <w:vMerge w:val="restart"/>
            <w:shd w:val="clear" w:color="000000" w:fill="FFFFFF"/>
          </w:tcPr>
          <w:p w:rsidR="002702B6" w:rsidRDefault="002702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3690" w:type="dxa"/>
            <w:shd w:val="clear" w:color="000000" w:fill="FFFFFF"/>
          </w:tcPr>
          <w:p w:rsidR="002702B6" w:rsidRDefault="002702B6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(</w:t>
            </w:r>
            <w:r>
              <w:rPr>
                <w:rFonts w:ascii="Calibri" w:hAnsi="Calibri" w:cs="Calibri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NANANG GUNARYANTO, S.H., M.H.</w:t>
            </w:r>
            <w:r>
              <w:rPr>
                <w:rFonts w:ascii="Calibri" w:hAnsi="Calibri" w:cs="Calibri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</w:p>
        </w:tc>
      </w:tr>
      <w:tr w:rsidR="002702B6" w:rsidTr="005C5EC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6" w:type="dxa"/>
            <w:vMerge/>
            <w:shd w:val="clear" w:color="000000" w:fill="FFFFFF"/>
          </w:tcPr>
          <w:p w:rsidR="002702B6" w:rsidRDefault="002702B6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3690" w:type="dxa"/>
            <w:shd w:val="clear" w:color="000000" w:fill="FFFFFF"/>
          </w:tcPr>
          <w:p w:rsidR="002702B6" w:rsidRPr="002702B6" w:rsidRDefault="002702B6" w:rsidP="00270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NIP. Jaksa Madya 196704131989031001</w:t>
            </w:r>
          </w:p>
        </w:tc>
      </w:tr>
    </w:tbl>
    <w:p w:rsidR="0026434C" w:rsidRDefault="0026434C" w:rsidP="0026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84DE7" w:rsidRDefault="00084DE7"/>
    <w:sectPr xmlns:w="http://schemas.openxmlformats.org/wordprocessingml/2006/main" w:rsidR="00084DE7" w:rsidSect="00C969E0">
      <w:pgSz w:w="12240" w:h="15840"/>
      <w:pgMar w:top="63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302734">
    <w:multiLevelType w:val="hybridMultilevel"/>
    <w:lvl w:ilvl="0" w:tplc="42601928">
      <w:start w:val="1"/>
      <w:numFmt w:val="decimal"/>
      <w:lvlText w:val="%1."/>
      <w:lvlJc w:val="left"/>
      <w:pPr>
        <w:ind w:left="720" w:hanging="360"/>
      </w:pPr>
    </w:lvl>
    <w:lvl w:ilvl="1" w:tplc="42601928" w:tentative="1">
      <w:start w:val="1"/>
      <w:numFmt w:val="lowerLetter"/>
      <w:lvlText w:val="%2."/>
      <w:lvlJc w:val="left"/>
      <w:pPr>
        <w:ind w:left="1440" w:hanging="360"/>
      </w:pPr>
    </w:lvl>
    <w:lvl w:ilvl="2" w:tplc="42601928" w:tentative="1">
      <w:start w:val="1"/>
      <w:numFmt w:val="lowerRoman"/>
      <w:lvlText w:val="%3."/>
      <w:lvlJc w:val="right"/>
      <w:pPr>
        <w:ind w:left="2160" w:hanging="180"/>
      </w:pPr>
    </w:lvl>
    <w:lvl w:ilvl="3" w:tplc="42601928" w:tentative="1">
      <w:start w:val="1"/>
      <w:numFmt w:val="decimal"/>
      <w:lvlText w:val="%4."/>
      <w:lvlJc w:val="left"/>
      <w:pPr>
        <w:ind w:left="2880" w:hanging="360"/>
      </w:pPr>
    </w:lvl>
    <w:lvl w:ilvl="4" w:tplc="42601928" w:tentative="1">
      <w:start w:val="1"/>
      <w:numFmt w:val="lowerLetter"/>
      <w:lvlText w:val="%5."/>
      <w:lvlJc w:val="left"/>
      <w:pPr>
        <w:ind w:left="3600" w:hanging="360"/>
      </w:pPr>
    </w:lvl>
    <w:lvl w:ilvl="5" w:tplc="42601928" w:tentative="1">
      <w:start w:val="1"/>
      <w:numFmt w:val="lowerRoman"/>
      <w:lvlText w:val="%6."/>
      <w:lvlJc w:val="right"/>
      <w:pPr>
        <w:ind w:left="4320" w:hanging="180"/>
      </w:pPr>
    </w:lvl>
    <w:lvl w:ilvl="6" w:tplc="42601928" w:tentative="1">
      <w:start w:val="1"/>
      <w:numFmt w:val="decimal"/>
      <w:lvlText w:val="%7."/>
      <w:lvlJc w:val="left"/>
      <w:pPr>
        <w:ind w:left="5040" w:hanging="360"/>
      </w:pPr>
    </w:lvl>
    <w:lvl w:ilvl="7" w:tplc="42601928" w:tentative="1">
      <w:start w:val="1"/>
      <w:numFmt w:val="lowerLetter"/>
      <w:lvlText w:val="%8."/>
      <w:lvlJc w:val="left"/>
      <w:pPr>
        <w:ind w:left="5760" w:hanging="360"/>
      </w:pPr>
    </w:lvl>
    <w:lvl w:ilvl="8" w:tplc="426019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02733">
    <w:multiLevelType w:val="hybridMultilevel"/>
    <w:lvl w:ilvl="0" w:tplc="51904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0302733">
    <w:abstractNumId w:val="30302733"/>
  </w:num>
  <w:num w:numId="30302734">
    <w:abstractNumId w:val="303027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20"/>
  <w:characterSpacingControl w:val="doNotCompress"/>
  <w:compat/>
  <w:rsids>
    <w:rsidRoot w:val="0026434C"/>
    <w:rsid w:val="00084DE7"/>
    <w:rsid w:val="0026434C"/>
    <w:rsid w:val="002702B6"/>
    <w:rsid w:val="002A225F"/>
    <w:rsid w:val="004562B9"/>
    <w:rsid w:val="00587CB3"/>
    <w:rsid w:val="005C5ECA"/>
    <w:rsid w:val="00856AF3"/>
    <w:rsid w:val="008B127A"/>
    <w:rsid w:val="00954E76"/>
    <w:rsid w:val="00C37770"/>
    <w:rsid w:val="00C969E0"/>
    <w:rsid w:val="00D2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228292845" Type="http://schemas.openxmlformats.org/officeDocument/2006/relationships/numbering" Target="numbering.xml"/><Relationship Id="rId374548339" Type="http://schemas.openxmlformats.org/officeDocument/2006/relationships/footnotes" Target="footnotes.xml"/><Relationship Id="rId946084594" Type="http://schemas.openxmlformats.org/officeDocument/2006/relationships/endnotes" Target="endnotes.xml"/><Relationship Id="rId679473876" Type="http://schemas.openxmlformats.org/officeDocument/2006/relationships/comments" Target="comments.xml"/><Relationship Id="rId7104599e6a2d79d88" Type="http://schemas.openxmlformats.org/officeDocument/2006/relationships/image" Target="media/img7104599e6a2d79d8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12</cp:revision>
  <dcterms:created xsi:type="dcterms:W3CDTF">2017-08-22T02:48:00Z</dcterms:created>
  <dcterms:modified xsi:type="dcterms:W3CDTF">2017-08-22T07:19:00Z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
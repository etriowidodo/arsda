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836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52795a2914762dcdf" o:bwmode="white" o:targetscreensize="800,600">
      <v:fill r:id="rId89495a2914762dcd8" o:title="tit_31335a2914762dce3" recolor="t" type="frame"/>
    </v:background>
  </w:background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330"/>
        <w:gridCol w:w="645"/>
      </w:tblGrid>
      <w:tr w:rsidR="0045215B" w:rsidTr="00B903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30" w:type="dxa"/>
            <w:shd w:val="clear" w:color="000000" w:fill="FFFFFF"/>
          </w:tcPr>
          <w:p w:rsidR="0045215B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 xml:space="preserve">KEJAKSAAN AGUNG REPUBLIK INDONESIA</w:t>
            </w:r>
          </w:p>
        </w:tc>
        <w:tc>
          <w:tcPr>
            <w:tcW w:w="645" w:type="dxa"/>
            <w:shd w:val="clear" w:color="000000" w:fill="FFFFFF"/>
          </w:tcPr>
          <w:p w:rsidR="0045215B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P-26</w:t>
            </w:r>
          </w:p>
        </w:tc>
      </w:tr>
    </w:tbl>
    <w:p w:rsidR="0045215B" w:rsidRDefault="0045215B" w:rsidP="0045215B">
      <w:pPr>
        <w:autoSpaceDE w:val="0"/>
        <w:autoSpaceDN w:val="0"/>
        <w:adjustRightInd w:val="0"/>
        <w:spacing w:before="81" w:after="0" w:line="240" w:lineRule="auto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“UNTUK KEADILAN”</w:t>
      </w:r>
    </w:p>
    <w:p w:rsidR="0045215B" w:rsidRDefault="0045215B" w:rsidP="0045215B">
      <w:pPr>
        <w:autoSpaceDE w:val="0"/>
        <w:autoSpaceDN w:val="0"/>
        <w:adjustRightInd w:val="0"/>
        <w:spacing w:before="81" w:after="0" w:line="240" w:lineRule="auto"/>
        <w:jc w:val="center"/>
        <w:rPr>
          <w:rFonts w:ascii="Calibri" w:hAnsi="Calibri" w:cs="Calibri"/>
          <w:lang/>
        </w:rPr>
      </w:pPr>
    </w:p>
    <w:p w:rsidR="0045215B" w:rsidRPr="0045215B" w:rsidRDefault="0045215B" w:rsidP="0045215B">
      <w:pPr>
        <w:autoSpaceDE w:val="0"/>
        <w:autoSpaceDN w:val="0"/>
        <w:adjustRightInd w:val="0"/>
        <w:spacing w:after="0" w:line="240" w:lineRule="auto"/>
        <w:ind w:left="114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45215B">
        <w:rPr>
          <w:rFonts w:ascii="Times New Roman" w:hAnsi="Times New Roman" w:cs="Times New Roman"/>
          <w:b/>
          <w:bCs/>
          <w:sz w:val="24"/>
          <w:szCs w:val="24"/>
          <w:lang/>
        </w:rPr>
        <w:t>SURAT KETETAPAN PENGHENTIAN PENUNTUTAN</w:t>
      </w:r>
    </w:p>
    <w:p w:rsidR="0045215B" w:rsidRPr="0045215B" w:rsidRDefault="0045215B" w:rsidP="0045215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lang/>
        </w:rPr>
      </w:pPr>
      <w:proofErr w:type="gramStart"/>
      <w:r w:rsidRPr="0045215B">
        <w:rPr>
          <w:rFonts w:ascii="Times New Roman" w:hAnsi="Times New Roman" w:cs="Times New Roman"/>
          <w:b/>
          <w:bCs/>
          <w:sz w:val="24"/>
          <w:szCs w:val="24"/>
          <w:lang/>
        </w:rPr>
        <w:t>NOMOR  :</w:t>
      </w:r>
      <w:proofErr w:type="gramEnd"/>
      <w:r w:rsidRPr="0045215B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</w:t>
      </w:r>
      <w:r w:rsidRPr="0045215B">
        <w:rPr>
          <w:rFonts w:ascii="Times New Roman" w:hAnsi="Times New Roman" w:cs="Times New Roman"/>
          <w:b/>
          <w:bCs/>
          <w:lang/>
        </w:rPr>
        <w:t xml:space="preserve">P26.07122017</w:t>
      </w:r>
    </w:p>
    <w:p w:rsidR="0045215B" w:rsidRPr="0045215B" w:rsidRDefault="0045215B" w:rsidP="004521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5215B" w:rsidRDefault="00671B43" w:rsidP="0045215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KEPALA</w:t>
      </w:r>
      <w:r w:rsidR="0045215B" w:rsidRPr="0045215B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KEJAKSAAN AGUNG REPUBLIK INDONESIA</w:t>
      </w:r>
    </w:p>
    <w:p w:rsidR="0045215B" w:rsidRDefault="0045215B" w:rsidP="0045215B">
      <w:pPr>
        <w:autoSpaceDE w:val="0"/>
        <w:autoSpaceDN w:val="0"/>
        <w:adjustRightInd w:val="0"/>
        <w:spacing w:after="120" w:line="240" w:lineRule="auto"/>
        <w:jc w:val="center"/>
        <w:rPr>
          <w:rFonts w:ascii="Calibri" w:hAnsi="Calibri" w:cs="Calibri"/>
          <w:lang/>
        </w:rPr>
      </w:pPr>
    </w:p>
    <w:tbl>
      <w:tblPr>
        <w:tblW w:w="9972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950"/>
        <w:gridCol w:w="18"/>
        <w:gridCol w:w="506"/>
        <w:gridCol w:w="432"/>
        <w:gridCol w:w="7032"/>
        <w:gridCol w:w="34"/>
      </w:tblGrid>
      <w:tr w:rsidR="0045215B" w:rsidTr="00B9030E">
        <w:tblPrEx>
          <w:tblCellMar>
            <w:top w:w="0" w:type="dxa"/>
            <w:bottom w:w="0" w:type="dxa"/>
          </w:tblCellMar>
        </w:tblPrEx>
        <w:trPr>
          <w:gridAfter w:val="1"/>
          <w:wAfter w:w="34" w:type="dxa"/>
          <w:trHeight w:val="5869"/>
        </w:trPr>
        <w:tc>
          <w:tcPr>
            <w:tcW w:w="1950" w:type="dxa"/>
            <w:shd w:val="clear" w:color="000000" w:fill="auto"/>
          </w:tcPr>
          <w:p w:rsidR="0045215B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lang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lang/>
              </w:rPr>
              <w:t xml:space="preserve">                       </w:t>
            </w:r>
          </w:p>
        </w:tc>
        <w:tc>
          <w:tcPr>
            <w:tcW w:w="7988" w:type="dxa"/>
            <w:gridSpan w:val="4"/>
            <w:shd w:val="clear" w:color="000000" w:fill="auto"/>
          </w:tcPr>
          <w:tbl>
            <w:tblPr>
              <w:tblW w:w="0" w:type="auto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488"/>
              <w:gridCol w:w="2325"/>
              <w:gridCol w:w="300"/>
              <w:gridCol w:w="4857"/>
            </w:tblGrid>
            <w:tr w:rsidR="0045215B" w:rsidTr="00B9030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45215B" w:rsidRPr="00F2567A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 w:rsidRPr="00F2567A">
                    <w:rPr>
                      <w:rFonts w:ascii="Times New Roman" w:hAnsi="Times New Roman" w:cs="Times New Roman"/>
                      <w:lang/>
                    </w:rPr>
                    <w:t>1</w:t>
                  </w:r>
                </w:p>
              </w:tc>
              <w:tc>
                <w:tcPr>
                  <w:tcW w:w="7482" w:type="dxa"/>
                  <w:gridSpan w:val="3"/>
                  <w:shd w:val="clear" w:color="000000" w:fill="FFFFFF"/>
                </w:tcPr>
                <w:p w:rsidR="0045215B" w:rsidRPr="00F2567A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proofErr w:type="spellStart"/>
                  <w:r w:rsidRPr="00F2567A">
                    <w:rPr>
                      <w:rFonts w:ascii="Times New Roman" w:hAnsi="Times New Roman" w:cs="Times New Roman"/>
                      <w:lang/>
                    </w:rPr>
                    <w:t>Berkas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  <w:lang/>
                    </w:rPr>
                    <w:t>perkara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  <w:lang/>
                    </w:rPr>
                    <w:t>hasil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  <w:lang/>
                    </w:rPr>
                    <w:t>penyidikan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  <w:lang/>
                    </w:rPr>
                    <w:t>dari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  <w:lang/>
                    </w:rPr>
                    <w:t xml:space="preserve"> ,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  <w:lang/>
                    </w:rPr>
                    <w:t>tanggal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  <w:lang/>
                    </w:rPr>
                    <w:t xml:space="preserve"> 02 Desember 2017, No  P26.07122017 yang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  <w:lang/>
                    </w:rPr>
                    <w:t>dibuat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  <w:lang/>
                    </w:rPr>
                    <w:t>oleh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  <w:lang/>
                    </w:rPr>
                    <w:t xml:space="preserve"> Prasetyo, s.h.,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  <w:lang/>
                    </w:rPr>
                    <w:t>Pangkat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  <w:lang/>
                    </w:rPr>
                    <w:t xml:space="preserve">/NIP Jaksa utama/230011358,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  <w:lang/>
                    </w:rPr>
                    <w:t>Jabatan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  <w:lang/>
                    </w:rPr>
                    <w:t xml:space="preserve"> Jaksa agung kejaksaan agung republik indonesia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  <w:lang/>
                    </w:rPr>
                    <w:t>dalam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  <w:lang/>
                    </w:rPr>
                    <w:t>perkara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  <w:lang/>
                    </w:rPr>
                    <w:t>atas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  <w:lang/>
                    </w:rPr>
                    <w:t>nama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  <w:lang/>
                    </w:rPr>
                    <w:t>tersangka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  <w:lang/>
                    </w:rPr>
                    <w:t xml:space="preserve"> :</w:t>
                  </w:r>
                </w:p>
              </w:tc>
            </w:tr>
            <w:tr w:rsidR="0045215B" w:rsidTr="00B9030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Nama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Lengkap</w:t>
                  </w:r>
                  <w:proofErr w:type="spellEnd"/>
                </w:p>
              </w:tc>
              <w:tc>
                <w:tcPr>
                  <w:tcW w:w="300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 xml:space="preserve">TSK.07122017-0101</w:t>
                  </w:r>
                </w:p>
              </w:tc>
            </w:tr>
            <w:tr w:rsidR="0045215B" w:rsidTr="00B9030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Tempat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Lahir</w:t>
                  </w:r>
                  <w:proofErr w:type="spellEnd"/>
                </w:p>
              </w:tc>
              <w:tc>
                <w:tcPr>
                  <w:tcW w:w="300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 xml:space="preserve">JAKARTA</w:t>
                  </w:r>
                </w:p>
              </w:tc>
            </w:tr>
            <w:tr w:rsidR="0045215B" w:rsidTr="00B9030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Umur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/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Tanggal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Lahir</w:t>
                  </w:r>
                  <w:proofErr w:type="spellEnd"/>
                </w:p>
              </w:tc>
              <w:tc>
                <w:tcPr>
                  <w:tcW w:w="300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 xml:space="preserve">47 tahun/12 Maret 1970</w:t>
                  </w:r>
                </w:p>
              </w:tc>
            </w:tr>
            <w:tr w:rsidR="0045215B" w:rsidTr="00B9030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Jenis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Kelamin</w:t>
                  </w:r>
                  <w:proofErr w:type="spellEnd"/>
                </w:p>
              </w:tc>
              <w:tc>
                <w:tcPr>
                  <w:tcW w:w="300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 xml:space="preserve">Laki-laki</w:t>
                  </w:r>
                </w:p>
              </w:tc>
            </w:tr>
            <w:tr w:rsidR="0045215B" w:rsidTr="00B9030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lang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Kebangsaan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atau</w:t>
                  </w:r>
                  <w:proofErr w:type="spellEnd"/>
                </w:p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Kewarganegaraan</w:t>
                  </w:r>
                  <w:proofErr w:type="spellEnd"/>
                </w:p>
              </w:tc>
              <w:tc>
                <w:tcPr>
                  <w:tcW w:w="300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</w:p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</w:p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 xml:space="preserve">Indonesia</w:t>
                  </w:r>
                </w:p>
              </w:tc>
            </w:tr>
            <w:tr w:rsidR="0045215B" w:rsidTr="00B9030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Tempat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Tinggal</w:t>
                  </w:r>
                  <w:proofErr w:type="spellEnd"/>
                </w:p>
              </w:tc>
              <w:tc>
                <w:tcPr>
                  <w:tcW w:w="300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 xml:space="preserve">Komplek A</w:t>
                  </w:r>
                </w:p>
              </w:tc>
            </w:tr>
            <w:tr w:rsidR="0045215B" w:rsidTr="00B9030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Agama</w:t>
                  </w:r>
                </w:p>
              </w:tc>
              <w:tc>
                <w:tcPr>
                  <w:tcW w:w="300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 xml:space="preserve">Budha</w:t>
                  </w:r>
                </w:p>
              </w:tc>
            </w:tr>
            <w:tr w:rsidR="0045215B" w:rsidTr="00B9030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Pekerjaan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</w:p>
              </w:tc>
              <w:tc>
                <w:tcPr>
                  <w:tcW w:w="300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 xml:space="preserve">PNS</w:t>
                  </w:r>
                </w:p>
              </w:tc>
            </w:tr>
            <w:tr w:rsidR="0045215B" w:rsidTr="00B9030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Pendidikan</w:t>
                  </w:r>
                  <w:proofErr w:type="spellEnd"/>
                </w:p>
              </w:tc>
              <w:tc>
                <w:tcPr>
                  <w:tcW w:w="300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 xml:space="preserve">Diploma I</w:t>
                  </w:r>
                </w:p>
              </w:tc>
            </w:tr>
            <w:tr w:rsidR="0045215B" w:rsidTr="00B9030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 xml:space="preserve">Yang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disangka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melanggar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Pasal</w:t>
                  </w:r>
                  <w:proofErr w:type="spellEnd"/>
                </w:p>
              </w:tc>
              <w:tc>
                <w:tcPr>
                  <w:tcW w:w="300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</w:p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</w:p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 xml:space="preserve">UU NO.1 TAHUN 1946  KUHP Pasal 363 Ayat (1) Angka 1</w:t>
                  </w:r>
                </w:p>
              </w:tc>
            </w:tr>
            <w:tr w:rsidR="0045215B" w:rsidTr="00B9030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2</w:t>
                  </w:r>
                </w:p>
              </w:tc>
              <w:tc>
                <w:tcPr>
                  <w:tcW w:w="7482" w:type="dxa"/>
                  <w:gridSpan w:val="3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Berita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acara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pendapat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jaksa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penuntut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umum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tanggal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02 Desember 2017.</w:t>
                  </w:r>
                </w:p>
              </w:tc>
            </w:tr>
            <w:tr w:rsidR="0045215B" w:rsidTr="00B9030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lang/>
                    </w:rPr>
                    <w:t>3</w:t>
                  </w:r>
                </w:p>
              </w:tc>
              <w:tc>
                <w:tcPr>
                  <w:tcW w:w="7482" w:type="dxa"/>
                  <w:gridSpan w:val="3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Persetujuan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Jaksa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Agung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dalam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suratnya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/>
                    </w:rPr>
                    <w:t>tanggal</w:t>
                  </w:r>
                  <w:proofErr w:type="spellEnd"/>
                  <w:r>
                    <w:rPr>
                      <w:rFonts w:ascii="Times New Roman" w:hAnsi="Times New Roman" w:cs="Times New Roman"/>
                      <w:lang/>
                    </w:rPr>
                    <w:t xml:space="preserve"> 02 Desember 2017, No. P26.07122017.</w:t>
                  </w:r>
                </w:p>
              </w:tc>
            </w:tr>
          </w:tbl>
          <w:p w:rsidR="0045215B" w:rsidRDefault="0045215B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</w:tr>
      <w:tr w:rsidR="0045215B" w:rsidTr="00B903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68" w:type="dxa"/>
            <w:gridSpan w:val="2"/>
            <w:vMerge w:val="restart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Menimbang</w:t>
            </w:r>
            <w:proofErr w:type="spellEnd"/>
          </w:p>
        </w:tc>
        <w:tc>
          <w:tcPr>
            <w:tcW w:w="506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 w:rsidRPr="005535B0">
              <w:rPr>
                <w:rFonts w:ascii="Times New Roman" w:hAnsi="Times New Roman" w:cs="Times New Roman"/>
                <w:lang/>
              </w:rPr>
              <w:t>a.</w:t>
            </w:r>
          </w:p>
        </w:tc>
        <w:tc>
          <w:tcPr>
            <w:tcW w:w="432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 w:rsidRPr="005535B0">
              <w:rPr>
                <w:rFonts w:ascii="Times New Roman" w:hAnsi="Times New Roman" w:cs="Times New Roman"/>
                <w:lang/>
              </w:rPr>
              <w:t>1)</w:t>
            </w:r>
          </w:p>
        </w:tc>
        <w:tc>
          <w:tcPr>
            <w:tcW w:w="7066" w:type="dxa"/>
            <w:gridSpan w:val="2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Kasus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posisi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:</w:t>
            </w:r>
          </w:p>
        </w:tc>
      </w:tr>
      <w:tr w:rsidR="0045215B" w:rsidTr="00B903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68" w:type="dxa"/>
            <w:gridSpan w:val="2"/>
            <w:vMerge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506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432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7066" w:type="dxa"/>
            <w:gridSpan w:val="2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 w:rsidRPr="005535B0">
              <w:rPr>
                <w:rFonts w:ascii="Times New Roman" w:hAnsi="Times New Roman" w:cs="Times New Roman"/>
                <w:lang/>
              </w:rPr>
              <w:t xml:space="preserve">masih tahap penyidikan</w:t>
            </w:r>
          </w:p>
        </w:tc>
      </w:tr>
      <w:tr w:rsidR="0045215B" w:rsidTr="00B903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68" w:type="dxa"/>
            <w:gridSpan w:val="2"/>
            <w:vMerge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506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432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7066" w:type="dxa"/>
            <w:gridSpan w:val="2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Pasal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yang </w:t>
            </w: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disangkakan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:</w:t>
            </w:r>
          </w:p>
        </w:tc>
      </w:tr>
      <w:tr w:rsidR="0045215B" w:rsidTr="00B903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68" w:type="dxa"/>
            <w:gridSpan w:val="2"/>
            <w:vMerge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506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432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7066" w:type="dxa"/>
            <w:gridSpan w:val="2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 w:rsidRPr="005535B0">
              <w:rPr>
                <w:rFonts w:ascii="Times New Roman" w:hAnsi="Times New Roman" w:cs="Times New Roman"/>
                <w:lang/>
              </w:rPr>
              <w:t xml:space="preserve">UU NO.1 TAHUN 1946  KUHP Pasal 363 Ayat (1) Angka 1</w:t>
            </w:r>
          </w:p>
        </w:tc>
      </w:tr>
      <w:tr w:rsidR="0045215B" w:rsidTr="00B903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68" w:type="dxa"/>
            <w:gridSpan w:val="2"/>
            <w:vMerge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506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432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 w:rsidRPr="005535B0">
              <w:rPr>
                <w:rFonts w:ascii="Times New Roman" w:hAnsi="Times New Roman" w:cs="Times New Roman"/>
                <w:lang/>
              </w:rPr>
              <w:t>2)</w:t>
            </w:r>
          </w:p>
        </w:tc>
        <w:tc>
          <w:tcPr>
            <w:tcW w:w="7066" w:type="dxa"/>
            <w:gridSpan w:val="2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Barang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Bukti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, </w:t>
            </w: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berupa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:</w:t>
            </w:r>
          </w:p>
        </w:tc>
      </w:tr>
      <w:tr w:rsidR="0045215B" w:rsidTr="00B903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68" w:type="dxa"/>
            <w:gridSpan w:val="2"/>
            <w:vMerge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506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432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7066" w:type="dxa"/>
            <w:gridSpan w:val="2"/>
            <w:shd w:val="clear" w:color="000000" w:fill="FFFFFF"/>
          </w:tcPr>
          <w:p>
            <w:pPr>
              <w:widowControl w:val="on"/>
              <w:pBdr/>
              <w:spacing w:before="240" w:after="240" w:line="240" w:lineRule="auto"/>
              <w:ind w:left="0" w:right="0"/>
              <w:jc w:val="left"/>
            </w:pPr>
            <w:r>
              <w:rPr>
                <w:color w:val="000000"/>
                <w:sz w:val="24"/>
                <w:szCs w:val="24"/>
              </w:rPr>
              <w:t xml:space="preserve">1 .1 (satu) Unit Mobil Inova</w:t>
            </w:r>
            <w:r>
              <w:rPr>
                <w:color w:val="000000"/>
                <w:sz w:val="24"/>
                <w:szCs w:val="24"/>
              </w:rPr>
              <w:br/>
              <w:t xml:space="preserve">2 .2 (dua) Unit Sepeda Motor Honda</w:t>
            </w:r>
          </w:p>
        </w:tc>
      </w:tr>
      <w:tr w:rsidR="0045215B" w:rsidTr="00B903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68" w:type="dxa"/>
            <w:gridSpan w:val="2"/>
            <w:vMerge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506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 w:rsidRPr="005535B0">
              <w:rPr>
                <w:rFonts w:ascii="Times New Roman" w:hAnsi="Times New Roman" w:cs="Times New Roman"/>
                <w:lang/>
              </w:rPr>
              <w:t>b.</w:t>
            </w:r>
          </w:p>
        </w:tc>
        <w:tc>
          <w:tcPr>
            <w:tcW w:w="7498" w:type="dxa"/>
            <w:gridSpan w:val="3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Alasan-alasan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 </w:t>
            </w: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Untuk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menghentikan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penuntutan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</w:t>
            </w:r>
          </w:p>
        </w:tc>
      </w:tr>
      <w:tr w:rsidR="0045215B" w:rsidTr="00B903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68" w:type="dxa"/>
            <w:gridSpan w:val="2"/>
            <w:vMerge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506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7498" w:type="dxa"/>
            <w:gridSpan w:val="3"/>
            <w:shd w:val="clear" w:color="000000" w:fill="FFFFFF"/>
          </w:tcPr>
          <w:p w:rsidR="0045215B" w:rsidRPr="005535B0" w:rsidRDefault="0045215B" w:rsidP="00F019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 w:rsidRPr="005535B0">
              <w:rPr>
                <w:rFonts w:ascii="Times New Roman" w:hAnsi="Times New Roman" w:cs="Times New Roman"/>
                <w:lang/>
              </w:rPr>
              <w:t xml:space="preserve">- </w:t>
            </w:r>
            <w:r w:rsidR="00F019A9" w:rsidRPr="005535B0">
              <w:rPr>
                <w:rFonts w:ascii="Times New Roman" w:hAnsi="Times New Roman" w:cs="Times New Roman"/>
                <w:lang/>
              </w:rPr>
              <w:t xml:space="preserve">Tidak terdapat cukup bukti</w:t>
            </w:r>
          </w:p>
        </w:tc>
      </w:tr>
      <w:tr w:rsidR="0045215B" w:rsidTr="00B903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68" w:type="dxa"/>
            <w:gridSpan w:val="2"/>
            <w:vMerge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506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7498" w:type="dxa"/>
            <w:gridSpan w:val="3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 w:rsidRPr="005535B0">
              <w:rPr>
                <w:rFonts w:ascii="Times New Roman" w:hAnsi="Times New Roman" w:cs="Times New Roman"/>
                <w:lang/>
              </w:rPr>
              <w:t>(</w:t>
            </w: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Lihat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alasan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penghentian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penyelidikan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>).</w:t>
            </w:r>
          </w:p>
        </w:tc>
      </w:tr>
      <w:tr w:rsidR="0045215B" w:rsidTr="00B903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68" w:type="dxa"/>
            <w:gridSpan w:val="2"/>
            <w:vMerge w:val="restart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Mengingat</w:t>
            </w:r>
            <w:proofErr w:type="spellEnd"/>
          </w:p>
        </w:tc>
        <w:tc>
          <w:tcPr>
            <w:tcW w:w="506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 w:rsidRPr="005535B0">
              <w:rPr>
                <w:rFonts w:ascii="Times New Roman" w:hAnsi="Times New Roman" w:cs="Times New Roman"/>
                <w:lang/>
              </w:rPr>
              <w:t>1</w:t>
            </w:r>
          </w:p>
        </w:tc>
        <w:tc>
          <w:tcPr>
            <w:tcW w:w="7498" w:type="dxa"/>
            <w:gridSpan w:val="3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Ketentuan-ketentuan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didalam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pasal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14 h </w:t>
            </w: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jo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</w:t>
            </w: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pasal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140 (2) KUHAP</w:t>
            </w:r>
          </w:p>
        </w:tc>
      </w:tr>
      <w:tr w:rsidR="0045215B" w:rsidTr="00B903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68" w:type="dxa"/>
            <w:gridSpan w:val="2"/>
            <w:vMerge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506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 w:rsidRPr="005535B0">
              <w:rPr>
                <w:rFonts w:ascii="Times New Roman" w:hAnsi="Times New Roman" w:cs="Times New Roman"/>
                <w:lang/>
              </w:rPr>
              <w:t>2</w:t>
            </w:r>
          </w:p>
        </w:tc>
        <w:tc>
          <w:tcPr>
            <w:tcW w:w="7498" w:type="dxa"/>
            <w:gridSpan w:val="3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Pasal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46 (1) b KUHAP</w:t>
            </w:r>
          </w:p>
        </w:tc>
      </w:tr>
      <w:tr w:rsidR="0045215B" w:rsidTr="00B903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68" w:type="dxa"/>
            <w:gridSpan w:val="2"/>
            <w:vMerge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  <w:tc>
          <w:tcPr>
            <w:tcW w:w="506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 w:rsidRPr="005535B0">
              <w:rPr>
                <w:rFonts w:ascii="Times New Roman" w:hAnsi="Times New Roman" w:cs="Times New Roman"/>
                <w:lang/>
              </w:rPr>
              <w:t>3</w:t>
            </w:r>
          </w:p>
        </w:tc>
        <w:tc>
          <w:tcPr>
            <w:tcW w:w="7498" w:type="dxa"/>
            <w:gridSpan w:val="3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Pasal-pasal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75,76,77, </w:t>
            </w:r>
            <w:proofErr w:type="spellStart"/>
            <w:r w:rsidRPr="005535B0">
              <w:rPr>
                <w:rFonts w:ascii="Times New Roman" w:hAnsi="Times New Roman" w:cs="Times New Roman"/>
                <w:lang/>
              </w:rPr>
              <w:t>dan</w:t>
            </w:r>
            <w:proofErr w:type="spellEnd"/>
            <w:r w:rsidRPr="005535B0">
              <w:rPr>
                <w:rFonts w:ascii="Times New Roman" w:hAnsi="Times New Roman" w:cs="Times New Roman"/>
                <w:lang/>
              </w:rPr>
              <w:t xml:space="preserve"> 78 KUHAP </w:t>
            </w:r>
          </w:p>
        </w:tc>
      </w:tr>
    </w:tbl>
    <w:p w:rsidR="0045215B" w:rsidRDefault="0045215B" w:rsidP="0045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</w:p>
    <w:p w:rsidR="0045215B" w:rsidRDefault="0045215B" w:rsidP="0045215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/>
        </w:rPr>
      </w:pPr>
    </w:p>
    <w:p w:rsidR="0045215B" w:rsidRDefault="0045215B" w:rsidP="0045215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/>
        </w:rPr>
      </w:pPr>
    </w:p>
    <w:p w:rsidR="0045215B" w:rsidRDefault="0045215B" w:rsidP="0045215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/>
        </w:rPr>
      </w:pPr>
    </w:p>
    <w:p w:rsidR="0045215B" w:rsidRDefault="0045215B" w:rsidP="0045215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/>
        </w:rPr>
      </w:pPr>
    </w:p>
    <w:p w:rsidR="0045215B" w:rsidRDefault="0045215B" w:rsidP="0045215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/>
        </w:rPr>
      </w:pPr>
    </w:p>
    <w:p w:rsidR="0045215B" w:rsidRDefault="0045215B" w:rsidP="0045215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/>
        </w:rPr>
      </w:pPr>
    </w:p>
    <w:p w:rsidR="0045215B" w:rsidRDefault="0045215B" w:rsidP="0045215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/>
        </w:rPr>
      </w:pPr>
    </w:p>
    <w:p w:rsidR="0045215B" w:rsidRDefault="0045215B" w:rsidP="004521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/>
        </w:rPr>
        <w:lastRenderedPageBreak/>
        <w:t>MENETAPKAN :</w:t>
      </w:r>
      <w:proofErr w:type="gramEnd"/>
    </w:p>
    <w:p w:rsidR="0045215B" w:rsidRDefault="0045215B" w:rsidP="004521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972"/>
      </w:tblGrid>
      <w:tr w:rsidR="0045215B" w:rsidTr="00B903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72" w:type="dxa"/>
            <w:shd w:val="clear" w:color="000000" w:fill="FFFFFF"/>
          </w:tcPr>
          <w:tbl>
            <w:tblPr>
              <w:tblW w:w="0" w:type="auto"/>
              <w:tblInd w:w="1958" w:type="dxa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430"/>
              <w:gridCol w:w="7464"/>
            </w:tblGrid>
            <w:tr w:rsidR="0045215B" w:rsidTr="00B9030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30" w:type="dxa"/>
                  <w:shd w:val="clear" w:color="000000" w:fill="FFFFFF"/>
                </w:tcPr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 w:rsidRPr="005535B0">
                    <w:rPr>
                      <w:rFonts w:ascii="Times New Roman" w:hAnsi="Times New Roman" w:cs="Times New Roman"/>
                      <w:lang/>
                    </w:rPr>
                    <w:t>1</w:t>
                  </w:r>
                </w:p>
              </w:tc>
              <w:tc>
                <w:tcPr>
                  <w:tcW w:w="7464" w:type="dxa"/>
                  <w:shd w:val="clear" w:color="000000" w:fill="FFFFFF"/>
                </w:tcPr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Menghentikan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penuntutan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perkara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pidana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atas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nama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proofErr w:type="gramStart"/>
                  <w:r w:rsidRPr="005535B0">
                    <w:rPr>
                      <w:rFonts w:ascii="Times New Roman" w:hAnsi="Times New Roman" w:cs="Times New Roman"/>
                      <w:lang/>
                    </w:rPr>
                    <w:t>tersangka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.</w:t>
                  </w:r>
                  <w:proofErr w:type="gramEnd"/>
                </w:p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Karena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-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Tidak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cukup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bukti</w:t>
                  </w:r>
                  <w:proofErr w:type="spellEnd"/>
                </w:p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-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Ternyata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bukan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merupakan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tindak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pidana</w:t>
                  </w:r>
                  <w:proofErr w:type="spellEnd"/>
                </w:p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-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Perkara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ditutup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demi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hukum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>.</w:t>
                  </w:r>
                </w:p>
              </w:tc>
            </w:tr>
            <w:tr w:rsidR="0045215B" w:rsidTr="00B9030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30" w:type="dxa"/>
                  <w:shd w:val="clear" w:color="000000" w:fill="FFFFFF"/>
                </w:tcPr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 w:rsidRPr="005535B0">
                    <w:rPr>
                      <w:rFonts w:ascii="Times New Roman" w:hAnsi="Times New Roman" w:cs="Times New Roman"/>
                      <w:lang/>
                    </w:rPr>
                    <w:t>2</w:t>
                  </w:r>
                </w:p>
              </w:tc>
              <w:tc>
                <w:tcPr>
                  <w:tcW w:w="7464" w:type="dxa"/>
                  <w:shd w:val="clear" w:color="000000" w:fill="FFFFFF"/>
                </w:tcPr>
                <w:p>
                  <w:pPr>
                    <w:widowControl w:val="on"/>
                    <w:pBdr/>
                    <w:spacing w:before="240" w:after="240" w:line="240" w:lineRule="auto"/>
                    <w:ind w:left="0" w:right="0"/>
                    <w:jc w:val="left"/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1 .1 (satu) Unit Mobil Inova</w:t>
                  </w:r>
                  <w:r>
                    <w:rPr>
                      <w:color w:val="000000"/>
                      <w:sz w:val="24"/>
                      <w:szCs w:val="24"/>
                    </w:rPr>
                    <w:br/>
                    <w:t xml:space="preserve">2 .2 (dua) Unit Sepeda Motor Honda</w:t>
                  </w:r>
                </w:p>
                <w:p w:rsidR="0045215B" w:rsidRPr="005535B0" w:rsidRDefault="0045215B" w:rsidP="005535B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  <w:lang/>
                    </w:rPr>
                  </w:pPr>
                  <w:proofErr w:type="gramStart"/>
                  <w:r w:rsidRPr="005535B0">
                    <w:rPr>
                      <w:rFonts w:ascii="Times New Roman" w:hAnsi="Times New Roman" w:cs="Times New Roman"/>
                      <w:lang/>
                    </w:rPr>
                    <w:t>yang</w:t>
                  </w:r>
                  <w:proofErr w:type="gram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berhak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>/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dirampas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untuk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Negara  Register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Bukti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No -.</w:t>
                  </w:r>
                </w:p>
              </w:tc>
            </w:tr>
            <w:tr w:rsidR="0045215B" w:rsidTr="00B9030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30" w:type="dxa"/>
                  <w:shd w:val="clear" w:color="000000" w:fill="FFFFFF"/>
                </w:tcPr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 w:rsidRPr="005535B0">
                    <w:rPr>
                      <w:rFonts w:ascii="Times New Roman" w:hAnsi="Times New Roman" w:cs="Times New Roman"/>
                      <w:lang/>
                    </w:rPr>
                    <w:t>3</w:t>
                  </w:r>
                </w:p>
              </w:tc>
              <w:tc>
                <w:tcPr>
                  <w:tcW w:w="7464" w:type="dxa"/>
                  <w:shd w:val="clear" w:color="000000" w:fill="FFFFFF"/>
                </w:tcPr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Surat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Ketetapan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ini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dapat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dicabut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kembali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apabila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:</w:t>
                  </w:r>
                </w:p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-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dikemudian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hari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terdapat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alasan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baru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yang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diperoleh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Penyidik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I</w:t>
                  </w:r>
                </w:p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 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Penuntut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Umum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:</w:t>
                  </w:r>
                </w:p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lang/>
                    </w:rPr>
                  </w:pPr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-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ada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putusan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pra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peradilan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I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telah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mendapat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putusan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akhir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dari</w:t>
                  </w:r>
                  <w:proofErr w:type="spellEnd"/>
                </w:p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 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Pengadilan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Tinggi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yang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menyatakan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penghentian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penuntutan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tidak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sah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>.</w:t>
                  </w:r>
                </w:p>
              </w:tc>
            </w:tr>
            <w:tr w:rsidR="0045215B" w:rsidTr="00B9030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30" w:type="dxa"/>
                  <w:shd w:val="clear" w:color="000000" w:fill="FFFFFF"/>
                </w:tcPr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 w:rsidRPr="005535B0">
                    <w:rPr>
                      <w:rFonts w:ascii="Times New Roman" w:hAnsi="Times New Roman" w:cs="Times New Roman"/>
                      <w:lang/>
                    </w:rPr>
                    <w:t>4</w:t>
                  </w:r>
                </w:p>
              </w:tc>
              <w:tc>
                <w:tcPr>
                  <w:tcW w:w="7464" w:type="dxa"/>
                  <w:shd w:val="clear" w:color="000000" w:fill="FFFFFF"/>
                </w:tcPr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lang/>
                    </w:rPr>
                  </w:pPr>
                  <w:proofErr w:type="spellStart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>Turunan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>dari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>Surat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>Ketetapan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>ini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>diberikan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>kepada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 xml:space="preserve"> yang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>bersangkutan</w:t>
                  </w:r>
                  <w:proofErr w:type="spellEnd"/>
                </w:p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proofErr w:type="spellStart"/>
                  <w:proofErr w:type="gramStart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>untuk</w:t>
                  </w:r>
                  <w:proofErr w:type="spellEnd"/>
                  <w:proofErr w:type="gramEnd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>dipergunakan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>sebagaimana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>mestinya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color w:val="000000"/>
                      <w:lang/>
                    </w:rPr>
                    <w:t>.</w:t>
                  </w:r>
                </w:p>
              </w:tc>
            </w:tr>
          </w:tbl>
          <w:p w:rsidR="0045215B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</w:tbl>
    <w:p w:rsidR="0045215B" w:rsidRDefault="0045215B" w:rsidP="0045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3563"/>
        <w:gridCol w:w="6412"/>
      </w:tblGrid>
      <w:tr w:rsidR="0045215B" w:rsidTr="00B903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3563" w:type="dxa"/>
            <w:shd w:val="clear" w:color="000000" w:fill="FFFFFF"/>
            <w:vAlign w:val="center"/>
          </w:tcPr>
          <w:p w:rsidR="0045215B" w:rsidRDefault="004521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6412" w:type="dxa"/>
            <w:shd w:val="clear" w:color="000000" w:fill="FFFFFF"/>
          </w:tcPr>
          <w:tbl>
            <w:tblPr>
              <w:tblW w:w="0" w:type="auto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1715"/>
              <w:gridCol w:w="235"/>
              <w:gridCol w:w="3188"/>
            </w:tblGrid>
            <w:tr w:rsidR="0045215B" w:rsidTr="00B9030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715" w:type="dxa"/>
                  <w:shd w:val="clear" w:color="000000" w:fill="FFFFFF"/>
                </w:tcPr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Dikeluarkan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di</w:t>
                  </w:r>
                  <w:proofErr w:type="spellEnd"/>
                </w:p>
              </w:tc>
              <w:tc>
                <w:tcPr>
                  <w:tcW w:w="235" w:type="dxa"/>
                  <w:shd w:val="clear" w:color="000000" w:fill="FFFFFF"/>
                </w:tcPr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 w:rsidRPr="005535B0"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</w:tc>
              <w:tc>
                <w:tcPr>
                  <w:tcW w:w="3188" w:type="dxa"/>
                  <w:shd w:val="clear" w:color="000000" w:fill="FFFFFF"/>
                </w:tcPr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Jakarta</w:t>
                  </w:r>
                </w:p>
              </w:tc>
            </w:tr>
            <w:tr w:rsidR="0045215B" w:rsidTr="00B9030E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715" w:type="dxa"/>
                  <w:shd w:val="clear" w:color="000000" w:fill="FFFFFF"/>
                </w:tcPr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Pada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lang/>
                    </w:rPr>
                    <w:t>tanggal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 </w:t>
                  </w:r>
                </w:p>
              </w:tc>
              <w:tc>
                <w:tcPr>
                  <w:tcW w:w="235" w:type="dxa"/>
                  <w:shd w:val="clear" w:color="000000" w:fill="FFFFFF"/>
                </w:tcPr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 w:rsidRPr="005535B0">
                    <w:rPr>
                      <w:rFonts w:ascii="Times New Roman" w:hAnsi="Times New Roman" w:cs="Times New Roman"/>
                      <w:lang/>
                    </w:rPr>
                    <w:t>:</w:t>
                  </w:r>
                </w:p>
              </w:tc>
              <w:tc>
                <w:tcPr>
                  <w:tcW w:w="3188" w:type="dxa"/>
                  <w:shd w:val="clear" w:color="000000" w:fill="FFFFFF"/>
                </w:tcPr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 w:rsidRPr="005535B0">
                    <w:rPr>
                      <w:rFonts w:ascii="Times New Roman" w:hAnsi="Times New Roman" w:cs="Times New Roman"/>
                      <w:lang/>
                    </w:rPr>
                    <w:t xml:space="preserve">02 Desember 2017</w:t>
                  </w:r>
                </w:p>
              </w:tc>
            </w:tr>
          </w:tbl>
          <w:p w:rsidR="0045215B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  <w:p w:rsidR="0045215B" w:rsidRDefault="004521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DIREKTUR TINDAK PIDANA UMUM DAN LAINNYA</w:t>
            </w:r>
          </w:p>
          <w:p w:rsidR="0045215B" w:rsidRDefault="004521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SELAKU PENUNTUT UMUM</w:t>
            </w:r>
          </w:p>
          <w:p w:rsidR="0045215B" w:rsidRDefault="004521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  <w:p w:rsidR="0045215B" w:rsidRDefault="004521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  <w:p w:rsidR="0045215B" w:rsidRDefault="004521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  <w:p w:rsidR="0045215B" w:rsidRDefault="004521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/>
              </w:rPr>
              <w:t xml:space="preserve">SYAFRUDIN, S.H.,M.H.</w:t>
            </w:r>
          </w:p>
          <w:p w:rsidR="0045215B" w:rsidRDefault="004521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 Jaksa Utama Madya NIP. 195904171980031003</w:t>
            </w:r>
          </w:p>
        </w:tc>
      </w:tr>
    </w:tbl>
    <w:p w:rsidR="0045215B" w:rsidRDefault="0045215B" w:rsidP="0045215B">
      <w:pPr>
        <w:autoSpaceDE w:val="0"/>
        <w:autoSpaceDN w:val="0"/>
        <w:adjustRightInd w:val="0"/>
        <w:spacing w:after="0" w:line="240" w:lineRule="auto"/>
        <w:ind w:left="114"/>
        <w:rPr>
          <w:rFonts w:ascii="Calibri" w:hAnsi="Calibri" w:cs="Calibri"/>
          <w:lang/>
        </w:rPr>
      </w:pPr>
    </w:p>
    <w:p w:rsidR="0045215B" w:rsidRPr="005535B0" w:rsidRDefault="0045215B" w:rsidP="0045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</w:t>
      </w:r>
      <w:proofErr w:type="spellStart"/>
      <w:r w:rsidRPr="005535B0">
        <w:rPr>
          <w:rFonts w:ascii="Times New Roman" w:hAnsi="Times New Roman" w:cs="Times New Roman"/>
          <w:lang/>
        </w:rPr>
        <w:t>Turunan</w:t>
      </w:r>
      <w:proofErr w:type="spellEnd"/>
      <w:r w:rsidRPr="005535B0">
        <w:rPr>
          <w:rFonts w:ascii="Times New Roman" w:hAnsi="Times New Roman" w:cs="Times New Roman"/>
          <w:lang/>
        </w:rPr>
        <w:t>:</w:t>
      </w:r>
    </w:p>
    <w:p w:rsidR="0045215B" w:rsidRPr="005535B0" w:rsidRDefault="0045215B" w:rsidP="0045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r w:rsidRPr="005535B0">
        <w:rPr>
          <w:rFonts w:ascii="Times New Roman" w:hAnsi="Times New Roman" w:cs="Times New Roman"/>
          <w:lang/>
        </w:rPr>
        <w:t xml:space="preserve">    I. </w:t>
      </w:r>
      <w:proofErr w:type="spellStart"/>
      <w:r w:rsidRPr="005535B0">
        <w:rPr>
          <w:rFonts w:ascii="Times New Roman" w:hAnsi="Times New Roman" w:cs="Times New Roman"/>
          <w:lang/>
        </w:rPr>
        <w:t>Ketua</w:t>
      </w:r>
      <w:proofErr w:type="spellEnd"/>
      <w:r w:rsidRPr="005535B0">
        <w:rPr>
          <w:rFonts w:ascii="Times New Roman" w:hAnsi="Times New Roman" w:cs="Times New Roman"/>
          <w:lang/>
        </w:rPr>
        <w:t xml:space="preserve"> </w:t>
      </w:r>
      <w:proofErr w:type="spellStart"/>
      <w:r w:rsidRPr="005535B0">
        <w:rPr>
          <w:rFonts w:ascii="Times New Roman" w:hAnsi="Times New Roman" w:cs="Times New Roman"/>
          <w:lang/>
        </w:rPr>
        <w:t>Pengadilan</w:t>
      </w:r>
      <w:proofErr w:type="spellEnd"/>
      <w:r w:rsidRPr="005535B0">
        <w:rPr>
          <w:rFonts w:ascii="Times New Roman" w:hAnsi="Times New Roman" w:cs="Times New Roman"/>
          <w:lang/>
        </w:rPr>
        <w:t xml:space="preserve"> </w:t>
      </w:r>
      <w:proofErr w:type="spellStart"/>
      <w:r w:rsidRPr="005535B0">
        <w:rPr>
          <w:rFonts w:ascii="Times New Roman" w:hAnsi="Times New Roman" w:cs="Times New Roman"/>
          <w:lang/>
        </w:rPr>
        <w:t>Negeri</w:t>
      </w:r>
      <w:proofErr w:type="spellEnd"/>
    </w:p>
    <w:p w:rsidR="0045215B" w:rsidRPr="005535B0" w:rsidRDefault="0045215B" w:rsidP="0045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r w:rsidRPr="005535B0">
        <w:rPr>
          <w:rFonts w:ascii="Times New Roman" w:hAnsi="Times New Roman" w:cs="Times New Roman"/>
          <w:lang/>
        </w:rPr>
        <w:t xml:space="preserve">    2. </w:t>
      </w:r>
      <w:proofErr w:type="spellStart"/>
      <w:r w:rsidRPr="005535B0">
        <w:rPr>
          <w:rFonts w:ascii="Times New Roman" w:hAnsi="Times New Roman" w:cs="Times New Roman"/>
          <w:lang/>
        </w:rPr>
        <w:t>lnstansi</w:t>
      </w:r>
      <w:proofErr w:type="spellEnd"/>
      <w:r w:rsidRPr="005535B0">
        <w:rPr>
          <w:rFonts w:ascii="Times New Roman" w:hAnsi="Times New Roman" w:cs="Times New Roman"/>
          <w:lang/>
        </w:rPr>
        <w:t xml:space="preserve"> </w:t>
      </w:r>
      <w:proofErr w:type="spellStart"/>
      <w:r w:rsidRPr="005535B0">
        <w:rPr>
          <w:rFonts w:ascii="Times New Roman" w:hAnsi="Times New Roman" w:cs="Times New Roman"/>
          <w:lang/>
        </w:rPr>
        <w:t>Penyidik</w:t>
      </w:r>
      <w:proofErr w:type="spellEnd"/>
      <w:r w:rsidRPr="005535B0">
        <w:rPr>
          <w:rFonts w:ascii="Times New Roman" w:hAnsi="Times New Roman" w:cs="Times New Roman"/>
          <w:lang/>
        </w:rPr>
        <w:t xml:space="preserve"> </w:t>
      </w:r>
      <w:proofErr w:type="spellStart"/>
      <w:r w:rsidRPr="005535B0">
        <w:rPr>
          <w:rFonts w:ascii="Times New Roman" w:hAnsi="Times New Roman" w:cs="Times New Roman"/>
          <w:lang/>
        </w:rPr>
        <w:t>Ybs</w:t>
      </w:r>
      <w:proofErr w:type="spellEnd"/>
      <w:r w:rsidRPr="005535B0">
        <w:rPr>
          <w:rFonts w:ascii="Times New Roman" w:hAnsi="Times New Roman" w:cs="Times New Roman"/>
          <w:lang/>
        </w:rPr>
        <w:t>.</w:t>
      </w:r>
    </w:p>
    <w:p w:rsidR="0045215B" w:rsidRPr="005535B0" w:rsidRDefault="0045215B" w:rsidP="0045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r w:rsidRPr="005535B0">
        <w:rPr>
          <w:rFonts w:ascii="Times New Roman" w:hAnsi="Times New Roman" w:cs="Times New Roman"/>
          <w:lang/>
        </w:rPr>
        <w:t xml:space="preserve">    3. </w:t>
      </w:r>
      <w:proofErr w:type="spellStart"/>
      <w:r w:rsidRPr="005535B0">
        <w:rPr>
          <w:rFonts w:ascii="Times New Roman" w:hAnsi="Times New Roman" w:cs="Times New Roman"/>
          <w:lang/>
        </w:rPr>
        <w:t>Kepala</w:t>
      </w:r>
      <w:proofErr w:type="spellEnd"/>
      <w:r w:rsidRPr="005535B0">
        <w:rPr>
          <w:rFonts w:ascii="Times New Roman" w:hAnsi="Times New Roman" w:cs="Times New Roman"/>
          <w:lang/>
        </w:rPr>
        <w:t xml:space="preserve"> RUTAN.</w:t>
      </w:r>
    </w:p>
    <w:p w:rsidR="0045215B" w:rsidRPr="005535B0" w:rsidRDefault="0045215B" w:rsidP="0045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r w:rsidRPr="005535B0">
        <w:rPr>
          <w:rFonts w:ascii="Times New Roman" w:hAnsi="Times New Roman" w:cs="Times New Roman"/>
          <w:lang/>
        </w:rPr>
        <w:t xml:space="preserve">    4. </w:t>
      </w:r>
      <w:proofErr w:type="spellStart"/>
      <w:r w:rsidRPr="005535B0">
        <w:rPr>
          <w:rFonts w:ascii="Times New Roman" w:hAnsi="Times New Roman" w:cs="Times New Roman"/>
          <w:lang/>
        </w:rPr>
        <w:t>Tersangka</w:t>
      </w:r>
      <w:proofErr w:type="spellEnd"/>
      <w:r w:rsidRPr="005535B0">
        <w:rPr>
          <w:rFonts w:ascii="Times New Roman" w:hAnsi="Times New Roman" w:cs="Times New Roman"/>
          <w:lang/>
        </w:rPr>
        <w:t>/</w:t>
      </w:r>
      <w:proofErr w:type="spellStart"/>
      <w:r w:rsidRPr="005535B0">
        <w:rPr>
          <w:rFonts w:ascii="Times New Roman" w:hAnsi="Times New Roman" w:cs="Times New Roman"/>
          <w:lang/>
        </w:rPr>
        <w:t>keluarga</w:t>
      </w:r>
      <w:proofErr w:type="spellEnd"/>
      <w:r w:rsidRPr="005535B0">
        <w:rPr>
          <w:rFonts w:ascii="Times New Roman" w:hAnsi="Times New Roman" w:cs="Times New Roman"/>
          <w:lang/>
        </w:rPr>
        <w:t>/</w:t>
      </w:r>
      <w:proofErr w:type="spellStart"/>
      <w:r w:rsidRPr="005535B0">
        <w:rPr>
          <w:rFonts w:ascii="Times New Roman" w:hAnsi="Times New Roman" w:cs="Times New Roman"/>
          <w:lang/>
        </w:rPr>
        <w:t>Penasehat</w:t>
      </w:r>
      <w:proofErr w:type="spellEnd"/>
      <w:r w:rsidRPr="005535B0">
        <w:rPr>
          <w:rFonts w:ascii="Times New Roman" w:hAnsi="Times New Roman" w:cs="Times New Roman"/>
          <w:lang/>
        </w:rPr>
        <w:t xml:space="preserve"> </w:t>
      </w:r>
      <w:proofErr w:type="spellStart"/>
      <w:r w:rsidRPr="005535B0">
        <w:rPr>
          <w:rFonts w:ascii="Times New Roman" w:hAnsi="Times New Roman" w:cs="Times New Roman"/>
          <w:lang/>
        </w:rPr>
        <w:t>Hukum</w:t>
      </w:r>
      <w:proofErr w:type="spellEnd"/>
    </w:p>
    <w:p w:rsidR="0045215B" w:rsidRPr="005535B0" w:rsidRDefault="0045215B" w:rsidP="0045215B">
      <w:pPr>
        <w:autoSpaceDE w:val="0"/>
        <w:autoSpaceDN w:val="0"/>
        <w:adjustRightInd w:val="0"/>
        <w:spacing w:after="0" w:line="240" w:lineRule="auto"/>
        <w:ind w:left="114"/>
        <w:rPr>
          <w:rFonts w:ascii="Calibri" w:hAnsi="Calibri" w:cs="Calibri"/>
          <w:lang/>
        </w:rPr>
      </w:pPr>
    </w:p>
    <w:p w:rsidR="0045215B" w:rsidRPr="005535B0" w:rsidRDefault="0045215B" w:rsidP="0045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r w:rsidRPr="005535B0">
        <w:rPr>
          <w:rFonts w:ascii="Times New Roman" w:hAnsi="Times New Roman" w:cs="Times New Roman"/>
          <w:lang/>
        </w:rPr>
        <w:t xml:space="preserve">    </w:t>
      </w:r>
      <w:proofErr w:type="spellStart"/>
      <w:r w:rsidRPr="005535B0">
        <w:rPr>
          <w:rFonts w:ascii="Times New Roman" w:hAnsi="Times New Roman" w:cs="Times New Roman"/>
          <w:lang/>
        </w:rPr>
        <w:t>Tembusan</w:t>
      </w:r>
      <w:proofErr w:type="spellEnd"/>
      <w:r w:rsidRPr="005535B0">
        <w:rPr>
          <w:rFonts w:ascii="Times New Roman" w:hAnsi="Times New Roman" w:cs="Times New Roman"/>
          <w:lang/>
        </w:rPr>
        <w:t xml:space="preserve"> </w:t>
      </w:r>
    </w:p>
    <w:tbl>
      <w:tblPr>
        <w:tblStyle w:val="NormalTablePHPDOCX"/>
        <w:tblW w:w="0" w:type="auto"/>
        <w:tblCellSpacing w:w="30" w:type="dxa"/>
        <w:tblInd w:w="0" w:type="auto"/>
        <w:tblBorders/>
      </w:tblPr>
      <w:tblGrid>
        <w:gridCol w:w="100"/>
        <w:gridCol w:w="2000"/>
        <w:gridCol/>
      </w:tblGrid>
      <w:tr>
        <w:trPr>
          <w:trHeight w:val="0" w:hRule="atLeast"/>
        </w:trPr>
        <w:tc>
          <w:tcPr>
            <w:tcW w:w="1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 1.</w:t>
            </w:r>
          </w:p>
        </w:tc>
        <w:tc>
          <w:tcPr>
            <w:tcW w:w="20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Yth. Kepala kejaksaan Tinggi..</w:t>
            </w:r>
          </w:p>
        </w:tc>
      </w:tr>
      <w:tr>
        <w:trPr>
          <w:trHeight w:val="0" w:hRule="atLeast"/>
        </w:trPr>
        <w:tc>
          <w:tcPr>
            <w:tcW w:w="1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 2.</w:t>
            </w:r>
          </w:p>
        </w:tc>
        <w:tc>
          <w:tcPr>
            <w:tcW w:w="20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Saksi Korban/Pelapor</w:t>
            </w:r>
          </w:p>
        </w:tc>
      </w:tr>
      <w:tr>
        <w:trPr>
          <w:trHeight w:val="0" w:hRule="atLeast"/>
        </w:trPr>
        <w:tc>
          <w:tcPr>
            <w:tcW w:w="1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 3.</w:t>
            </w:r>
          </w:p>
        </w:tc>
        <w:tc>
          <w:tcPr>
            <w:tcW w:w="20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Arsip</w:t>
            </w:r>
          </w:p>
        </w:tc>
      </w:tr>
    </w:tbl>
    <w:p w:rsidR="0045215B" w:rsidRDefault="0045215B" w:rsidP="0045215B">
      <w:pPr>
        <w:autoSpaceDE w:val="0"/>
        <w:autoSpaceDN w:val="0"/>
        <w:adjustRightInd w:val="0"/>
        <w:spacing w:after="0" w:line="240" w:lineRule="auto"/>
        <w:ind w:left="114"/>
        <w:rPr>
          <w:rFonts w:ascii="Calibri" w:hAnsi="Calibri" w:cs="Calibri"/>
          <w:lang/>
        </w:rPr>
      </w:pPr>
    </w:p>
    <w:p w:rsidR="00775C1B" w:rsidRDefault="00775C1B"/>
    <w:sectPr xmlns:w="http://schemas.openxmlformats.org/wordprocessingml/2006/main" w:rsidR="00775C1B" w:rsidSect="00B9030E">
      <w:pgSz w:w="12240" w:h="15840"/>
      <w:pgMar w:top="36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8381348">
    <w:multiLevelType w:val="hybridMultilevel"/>
    <w:lvl w:ilvl="0" w:tplc="92106323">
      <w:start w:val="1"/>
      <w:numFmt w:val="decimal"/>
      <w:lvlText w:val="%1."/>
      <w:lvlJc w:val="left"/>
      <w:pPr>
        <w:ind w:left="720" w:hanging="360"/>
      </w:pPr>
    </w:lvl>
    <w:lvl w:ilvl="1" w:tplc="92106323" w:tentative="1">
      <w:start w:val="1"/>
      <w:numFmt w:val="lowerLetter"/>
      <w:lvlText w:val="%2."/>
      <w:lvlJc w:val="left"/>
      <w:pPr>
        <w:ind w:left="1440" w:hanging="360"/>
      </w:pPr>
    </w:lvl>
    <w:lvl w:ilvl="2" w:tplc="92106323" w:tentative="1">
      <w:start w:val="1"/>
      <w:numFmt w:val="lowerRoman"/>
      <w:lvlText w:val="%3."/>
      <w:lvlJc w:val="right"/>
      <w:pPr>
        <w:ind w:left="2160" w:hanging="180"/>
      </w:pPr>
    </w:lvl>
    <w:lvl w:ilvl="3" w:tplc="92106323" w:tentative="1">
      <w:start w:val="1"/>
      <w:numFmt w:val="decimal"/>
      <w:lvlText w:val="%4."/>
      <w:lvlJc w:val="left"/>
      <w:pPr>
        <w:ind w:left="2880" w:hanging="360"/>
      </w:pPr>
    </w:lvl>
    <w:lvl w:ilvl="4" w:tplc="92106323" w:tentative="1">
      <w:start w:val="1"/>
      <w:numFmt w:val="lowerLetter"/>
      <w:lvlText w:val="%5."/>
      <w:lvlJc w:val="left"/>
      <w:pPr>
        <w:ind w:left="3600" w:hanging="360"/>
      </w:pPr>
    </w:lvl>
    <w:lvl w:ilvl="5" w:tplc="92106323" w:tentative="1">
      <w:start w:val="1"/>
      <w:numFmt w:val="lowerRoman"/>
      <w:lvlText w:val="%6."/>
      <w:lvlJc w:val="right"/>
      <w:pPr>
        <w:ind w:left="4320" w:hanging="180"/>
      </w:pPr>
    </w:lvl>
    <w:lvl w:ilvl="6" w:tplc="92106323" w:tentative="1">
      <w:start w:val="1"/>
      <w:numFmt w:val="decimal"/>
      <w:lvlText w:val="%7."/>
      <w:lvlJc w:val="left"/>
      <w:pPr>
        <w:ind w:left="5040" w:hanging="360"/>
      </w:pPr>
    </w:lvl>
    <w:lvl w:ilvl="7" w:tplc="92106323" w:tentative="1">
      <w:start w:val="1"/>
      <w:numFmt w:val="lowerLetter"/>
      <w:lvlText w:val="%8."/>
      <w:lvlJc w:val="left"/>
      <w:pPr>
        <w:ind w:left="5760" w:hanging="360"/>
      </w:pPr>
    </w:lvl>
    <w:lvl w:ilvl="8" w:tplc="9210632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381347">
    <w:multiLevelType w:val="hybridMultilevel"/>
    <w:lvl w:ilvl="0" w:tplc="9622344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8381347">
    <w:abstractNumId w:val="68381347"/>
  </w:num>
  <w:num w:numId="68381348">
    <w:abstractNumId w:val="6838134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 w:val="1"/>
  <w:proofState w:spelling="clean" w:grammar="clean"/>
  <w:defaultTabStop w:val="720"/>
  <w:characterSpacingControl w:val="doNotCompress"/>
  <w:compat/>
  <w:rsids>
    <w:rsidRoot w:val="0045215B"/>
    <w:rsid w:val="0045215B"/>
    <w:rsid w:val="005535B0"/>
    <w:rsid w:val="00671B43"/>
    <w:rsid w:val="00775C1B"/>
    <w:rsid w:val="00B9030E"/>
    <w:rsid w:val="00F019A9"/>
    <w:rsid w:val="00F25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525582885" Type="http://schemas.openxmlformats.org/officeDocument/2006/relationships/numbering" Target="numbering.xml"/><Relationship Id="rId266662596" Type="http://schemas.openxmlformats.org/officeDocument/2006/relationships/footnotes" Target="footnotes.xml"/><Relationship Id="rId324038695" Type="http://schemas.openxmlformats.org/officeDocument/2006/relationships/endnotes" Target="endnotes.xml"/><Relationship Id="rId263970946" Type="http://schemas.openxmlformats.org/officeDocument/2006/relationships/comments" Target="comments.xml"/><Relationship Id="rId89495a2914762dcd8" Type="http://schemas.openxmlformats.org/officeDocument/2006/relationships/image" Target="media/img89495a2914762dcd8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Yoga Putra Yuniyanto</cp:lastModifiedBy>
  <cp:revision>7</cp:revision>
  <dcterms:created xsi:type="dcterms:W3CDTF">2017-07-31T02:03:00Z</dcterms:created>
  <dcterms:modified xsi:type="dcterms:W3CDTF">2017-07-31T04:23:00Z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
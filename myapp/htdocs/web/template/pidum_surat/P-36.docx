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406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83625a291d155ae24" o:bwmode="white" o:targetscreensize="800,600">
      <v:fill r:id="rId99285a291d155ae1e" o:title="tit_95155a291d155ae28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300"/>
        <w:gridCol w:w="672"/>
      </w:tblGrid>
      <w:tr w:rsidR="00131B71" w:rsidTr="004E1E4A">
        <w:trPr>
          <w:trHeight w:val="1"/>
        </w:trPr>
        <w:tc>
          <w:tcPr>
            <w:tcW w:w="9300" w:type="dxa"/>
            <w:shd w:val="clear" w:color="000000" w:fill="FFFFFF"/>
          </w:tcPr>
          <w:p w:rsidR="00131B71" w:rsidRDefault="0047159B" w:rsidP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AGUNG REPUBLIK INDONESIA</w:t>
            </w:r>
          </w:p>
        </w:tc>
        <w:tc>
          <w:tcPr>
            <w:tcW w:w="672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P-36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8"/>
        <w:gridCol w:w="337"/>
        <w:gridCol w:w="3563"/>
        <w:gridCol w:w="3934"/>
      </w:tblGrid>
      <w:tr w:rsidR="00131B71" w:rsidTr="004E1E4A">
        <w:trPr>
          <w:trHeight w:val="450"/>
        </w:trPr>
        <w:tc>
          <w:tcPr>
            <w:tcW w:w="6038" w:type="dxa"/>
            <w:gridSpan w:val="3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34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</w:t>
            </w:r>
            <w:r w:rsidR="00131B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 Desember 2017</w:t>
            </w:r>
          </w:p>
        </w:tc>
      </w:tr>
      <w:tr w:rsidR="00131B71" w:rsidTr="004E1E4A">
        <w:trPr>
          <w:trHeight w:val="450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P36.07122017</w:t>
            </w:r>
          </w:p>
        </w:tc>
        <w:tc>
          <w:tcPr>
            <w:tcW w:w="3934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131B71" w:rsidTr="004E1E4A">
        <w:trPr>
          <w:trHeight w:val="1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Biasa</w:t>
            </w:r>
          </w:p>
        </w:tc>
        <w:tc>
          <w:tcPr>
            <w:tcW w:w="3934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Kepala Polisi Resort Jakarta Selatan</w:t>
            </w:r>
          </w:p>
        </w:tc>
      </w:tr>
      <w:tr w:rsidR="00131B71" w:rsidTr="004E1E4A">
        <w:trPr>
          <w:trHeight w:val="1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3934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131B71" w:rsidTr="004E1E4A">
        <w:trPr>
          <w:trHeight w:val="1"/>
        </w:trPr>
        <w:tc>
          <w:tcPr>
            <w:tcW w:w="2138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337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63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Permintaan bantuan pengawalan tahanan / pengamanan persidangan.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34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131B71" w:rsidRDefault="00131B71" w:rsidP="00385BAB">
            <w:pPr>
              <w:autoSpaceDE w:val="0"/>
              <w:autoSpaceDN w:val="0"/>
              <w:adjustRightInd w:val="0"/>
              <w:spacing w:after="0" w:line="240" w:lineRule="auto"/>
              <w:ind w:firstLine="1475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Diminta bantuan Saudara untuk dapat memberikan tenaga pengawalan tahanan dan pengalaman dalam rangka penyidangan perkara terdakwa / para terdakwa :</w:t>
            </w:r>
          </w:p>
        </w:tc>
      </w:tr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Tersangka</w:t>
            </w:r>
          </w:p>
        </w:tc>
      </w:tr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4908AC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akan disidangkan di Pengadilan Negeri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 xml:space="preserve">Pengadilan</w:t>
            </w:r>
            <w:r w:rsidR="00174F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 xml:space="preserve">Alamat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hari / tanggal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 xml:space="preserve"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7159B">
              <w:rPr>
                <w:rFonts w:ascii="Times New Roman" w:hAnsi="Times New Roman" w:cs="Times New Roman"/>
                <w:sz w:val="24"/>
                <w:szCs w:val="24"/>
              </w:rPr>
              <w:t xml:space="preserve">04 Desember 2017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131B71" w:rsidTr="004E1E4A">
        <w:trPr>
          <w:trHeight w:val="1"/>
        </w:trPr>
        <w:tc>
          <w:tcPr>
            <w:tcW w:w="9972" w:type="dxa"/>
            <w:shd w:val="clear" w:color="000000" w:fill="FFFFFF"/>
          </w:tcPr>
          <w:p w:rsidR="00131B71" w:rsidRDefault="00131B71" w:rsidP="00385BAB">
            <w:pPr>
              <w:autoSpaceDE w:val="0"/>
              <w:autoSpaceDN w:val="0"/>
              <w:adjustRightInd w:val="0"/>
              <w:spacing w:after="0" w:line="240" w:lineRule="auto"/>
              <w:ind w:firstLine="1475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Atas bantuannya diucapkan terima kasih.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131B71" w:rsidTr="004E1E4A">
        <w:trPr>
          <w:trHeight w:val="1"/>
        </w:trPr>
        <w:tc>
          <w:tcPr>
            <w:tcW w:w="1165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53" w:type="dxa"/>
            <w:shd w:val="clear" w:color="000000" w:fill="FFFFFF"/>
          </w:tcPr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857" w:type="dxa"/>
            <w:shd w:val="clear" w:color="000000" w:fill="FFFFFF"/>
          </w:tcPr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DIREKTUR TINDAK PIDANA UMUM DAN LAINNYA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SELAKU PENUNTUT UMUM</w:t>
            </w: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Default="00131B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31B71" w:rsidRPr="00B450E1" w:rsidRDefault="00471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SYAFRUDIN, S.H.,M.H.</w:t>
            </w:r>
          </w:p>
          <w:p w:rsidR="00131B71" w:rsidRDefault="004715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Jaksa Utama Madya</w:t>
            </w:r>
            <w:r w:rsidR="00131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195904171980031003</w:t>
            </w:r>
          </w:p>
        </w:tc>
      </w:tr>
    </w:tbl>
    <w:p w:rsidR="00CE5B7B" w:rsidRDefault="00CE5B7B" w:rsidP="00131B7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</w:p>
    <w:p w:rsidR="00131B71" w:rsidRDefault="00131B71" w:rsidP="00131B7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Tembusan 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Ketua Pengadilan Negeri...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Kepala Rumah Tahanan Negara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131B71" w:rsidRDefault="00131B71" w:rsidP="00131B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809BD" w:rsidRDefault="00B809BD"/>
    <w:sectPr xmlns:w="http://schemas.openxmlformats.org/wordprocessingml/2006/main" w:rsidR="00B809BD" w:rsidSect="00131B71">
      <w:pgSz w:w="12240" w:h="15840"/>
      <w:pgMar w:top="45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849670">
    <w:multiLevelType w:val="hybridMultilevel"/>
    <w:lvl w:ilvl="0" w:tplc="11436462">
      <w:start w:val="1"/>
      <w:numFmt w:val="decimal"/>
      <w:lvlText w:val="%1."/>
      <w:lvlJc w:val="left"/>
      <w:pPr>
        <w:ind w:left="720" w:hanging="360"/>
      </w:pPr>
    </w:lvl>
    <w:lvl w:ilvl="1" w:tplc="11436462" w:tentative="1">
      <w:start w:val="1"/>
      <w:numFmt w:val="lowerLetter"/>
      <w:lvlText w:val="%2."/>
      <w:lvlJc w:val="left"/>
      <w:pPr>
        <w:ind w:left="1440" w:hanging="360"/>
      </w:pPr>
    </w:lvl>
    <w:lvl w:ilvl="2" w:tplc="11436462" w:tentative="1">
      <w:start w:val="1"/>
      <w:numFmt w:val="lowerRoman"/>
      <w:lvlText w:val="%3."/>
      <w:lvlJc w:val="right"/>
      <w:pPr>
        <w:ind w:left="2160" w:hanging="180"/>
      </w:pPr>
    </w:lvl>
    <w:lvl w:ilvl="3" w:tplc="11436462" w:tentative="1">
      <w:start w:val="1"/>
      <w:numFmt w:val="decimal"/>
      <w:lvlText w:val="%4."/>
      <w:lvlJc w:val="left"/>
      <w:pPr>
        <w:ind w:left="2880" w:hanging="360"/>
      </w:pPr>
    </w:lvl>
    <w:lvl w:ilvl="4" w:tplc="11436462" w:tentative="1">
      <w:start w:val="1"/>
      <w:numFmt w:val="lowerLetter"/>
      <w:lvlText w:val="%5."/>
      <w:lvlJc w:val="left"/>
      <w:pPr>
        <w:ind w:left="3600" w:hanging="360"/>
      </w:pPr>
    </w:lvl>
    <w:lvl w:ilvl="5" w:tplc="11436462" w:tentative="1">
      <w:start w:val="1"/>
      <w:numFmt w:val="lowerRoman"/>
      <w:lvlText w:val="%6."/>
      <w:lvlJc w:val="right"/>
      <w:pPr>
        <w:ind w:left="4320" w:hanging="180"/>
      </w:pPr>
    </w:lvl>
    <w:lvl w:ilvl="6" w:tplc="11436462" w:tentative="1">
      <w:start w:val="1"/>
      <w:numFmt w:val="decimal"/>
      <w:lvlText w:val="%7."/>
      <w:lvlJc w:val="left"/>
      <w:pPr>
        <w:ind w:left="5040" w:hanging="360"/>
      </w:pPr>
    </w:lvl>
    <w:lvl w:ilvl="7" w:tplc="11436462" w:tentative="1">
      <w:start w:val="1"/>
      <w:numFmt w:val="lowerLetter"/>
      <w:lvlText w:val="%8."/>
      <w:lvlJc w:val="left"/>
      <w:pPr>
        <w:ind w:left="5760" w:hanging="360"/>
      </w:pPr>
    </w:lvl>
    <w:lvl w:ilvl="8" w:tplc="114364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49669">
    <w:multiLevelType w:val="hybridMultilevel"/>
    <w:lvl w:ilvl="0" w:tplc="197393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849669">
    <w:abstractNumId w:val="51849669"/>
  </w:num>
  <w:num w:numId="51849670">
    <w:abstractNumId w:val="518496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31B71"/>
    <w:rsid w:val="00131B71"/>
    <w:rsid w:val="00174F6B"/>
    <w:rsid w:val="00385BAB"/>
    <w:rsid w:val="0047159B"/>
    <w:rsid w:val="004776A1"/>
    <w:rsid w:val="004908AC"/>
    <w:rsid w:val="004E1E4A"/>
    <w:rsid w:val="007A2D28"/>
    <w:rsid w:val="00AA3390"/>
    <w:rsid w:val="00B450E1"/>
    <w:rsid w:val="00B809BD"/>
    <w:rsid w:val="00C37FBE"/>
    <w:rsid w:val="00CE5B7B"/>
    <w:rsid w:val="00E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37622070" Type="http://schemas.openxmlformats.org/officeDocument/2006/relationships/numbering" Target="numbering.xml"/><Relationship Id="rId177371214" Type="http://schemas.openxmlformats.org/officeDocument/2006/relationships/footnotes" Target="footnotes.xml"/><Relationship Id="rId420965575" Type="http://schemas.openxmlformats.org/officeDocument/2006/relationships/endnotes" Target="endnotes.xml"/><Relationship Id="rId464938353" Type="http://schemas.openxmlformats.org/officeDocument/2006/relationships/comments" Target="comments.xml"/><Relationship Id="rId99285a291d155ae1e" Type="http://schemas.openxmlformats.org/officeDocument/2006/relationships/image" Target="media/img99285a291d155ae1e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16</cp:revision>
  <dcterms:created xsi:type="dcterms:W3CDTF">2017-08-24T02:01:00Z</dcterms:created>
  <dcterms:modified xsi:type="dcterms:W3CDTF">2017-11-29T12:52:00Z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
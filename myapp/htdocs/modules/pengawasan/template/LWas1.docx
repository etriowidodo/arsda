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1049581c34db9fc85" o:bwmode="white" o:targetscreensize="1024,768">
      <v:fill recolor="t" type="frame"/>
    </v:background>
  </w:background>
  <w:body>
    <w:p w:rsidR="00A7154D" w:rsidRPr="005A4271" w:rsidRDefault="00861D04" w:rsidP="00246DE8">
      <w:pPr>
        <w:spacing w:before="100" w:beforeAutospacing="1" w:after="0" w:line="240" w:lineRule="auto"/>
        <w:ind w:right="29"/>
        <w:jc w:val="center"/>
        <w:rPr>
          <w:rFonts w:ascii="Arial" w:eastAsia="Times New Roman" w:hAnsi="Arial" w:cs="Arial"/>
          <w:color w:val="000000"/>
          <w:sz w:val="96"/>
          <w:szCs w:val="96"/>
          <w:lang w:val="en-US"/>
        </w:rPr>
      </w:pPr>
      <w:r w:rsidRPr="005A4271">
        <w:rPr>
          <w:rFonts w:ascii="Arial" w:eastAsia="Times New Roman" w:hAnsi="Arial" w:cs="Arial"/>
          <w:color w:val="000000"/>
          <w:sz w:val="96"/>
          <w:szCs w:val="96"/>
          <w:lang w:val="en-US"/>
        </w:rPr>
        <w:t>$</w:t>
      </w:r>
      <w:r w:rsidR="00A7154D" w:rsidRPr="005A4271">
        <w:rPr>
          <w:rFonts w:ascii="Arial" w:eastAsia="Times New Roman" w:hAnsi="Arial" w:cs="Arial"/>
          <w:color w:val="000000"/>
          <w:sz w:val="96"/>
          <w:szCs w:val="96"/>
          <w:lang w:val="en-US"/>
        </w:rPr>
        <w:t>kejaksaan</w:t>
      </w:r>
      <w:r w:rsidRPr="005A4271">
        <w:rPr>
          <w:rFonts w:ascii="Arial" w:eastAsia="Times New Roman" w:hAnsi="Arial" w:cs="Arial"/>
          <w:color w:val="000000"/>
          <w:sz w:val="96"/>
          <w:szCs w:val="96"/>
          <w:lang w:val="en-US"/>
        </w:rPr>
        <w:t>$</w:t>
      </w:r>
    </w:p>
    <w:p w:rsidR="005174AB" w:rsidRPr="005A4271" w:rsidRDefault="005174AB" w:rsidP="00246DE8">
      <w:pPr>
        <w:spacing w:before="100" w:beforeAutospacing="1" w:after="0" w:line="240" w:lineRule="auto"/>
        <w:ind w:right="29"/>
        <w:jc w:val="center"/>
        <w:rPr>
          <w:rFonts w:ascii="Arial" w:eastAsia="Times New Roman" w:hAnsi="Arial" w:cs="Arial"/>
          <w:sz w:val="96"/>
          <w:szCs w:val="96"/>
          <w:lang w:val="en-US"/>
        </w:rPr>
      </w:pPr>
      <w:r w:rsidRPr="005A4271">
        <w:rPr>
          <w:rFonts w:ascii="Arial" w:eastAsia="Times New Roman" w:hAnsi="Arial" w:cs="Arial"/>
          <w:sz w:val="96"/>
          <w:szCs w:val="96"/>
          <w:lang w:val="en-US"/>
        </w:rPr>
        <w:t>$dix$</w:t>
      </w:r>
    </w:p>
    <w:p w:rsidR="00A7154D" w:rsidRPr="005A4271" w:rsidRDefault="00A7154D" w:rsidP="00246DE8">
      <w:pPr>
        <w:spacing w:before="100" w:beforeAutospacing="1" w:after="0" w:line="240" w:lineRule="auto"/>
        <w:ind w:right="29"/>
        <w:jc w:val="right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5A4271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L. WAS-1</w:t>
      </w:r>
    </w:p>
    <w:p w:rsidR="00A7154D" w:rsidRPr="005A4271" w:rsidRDefault="00A7154D" w:rsidP="00246DE8">
      <w:pPr>
        <w:spacing w:before="100" w:beforeAutospacing="1" w:after="0" w:line="240" w:lineRule="auto"/>
        <w:ind w:right="29"/>
        <w:jc w:val="right"/>
        <w:rPr>
          <w:rFonts w:ascii="Arial" w:eastAsia="Times New Roman" w:hAnsi="Arial" w:cs="Arial"/>
          <w:sz w:val="24"/>
          <w:szCs w:val="24"/>
          <w:lang w:val="en-US"/>
        </w:rPr>
      </w:pPr>
    </w:p>
    <w:p w:rsidR="00A7154D" w:rsidRPr="005A4271" w:rsidRDefault="00A7154D" w:rsidP="00246DE8">
      <w:pPr>
        <w:spacing w:before="100" w:beforeAutospacing="1" w:after="0" w:line="240" w:lineRule="auto"/>
        <w:ind w:right="29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:rsidR="00A7154D" w:rsidRPr="005A4271" w:rsidRDefault="00A7154D" w:rsidP="00246DE8">
      <w:pPr>
        <w:spacing w:before="100" w:beforeAutospacing="1" w:after="0" w:line="240" w:lineRule="auto"/>
        <w:ind w:right="29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 xml:space="preserve">LAPORAN HASIL </w:t>
      </w:r>
      <w:r w:rsidRPr="005A4271">
        <w:rPr>
          <w:rFonts w:ascii="Arial" w:eastAsia="Times New Roman" w:hAnsi="Arial" w:cs="Arial"/>
          <w:color w:val="000000"/>
          <w:sz w:val="24"/>
          <w:szCs w:val="24"/>
          <w:u w:val="single"/>
          <w:lang w:val="id-ID"/>
        </w:rPr>
        <w:t>KLARIFIKASI</w:t>
      </w:r>
    </w:p>
    <w:p w:rsidR="00A7154D" w:rsidRPr="005A4271" w:rsidRDefault="00A7154D" w:rsidP="00246DE8">
      <w:pPr>
        <w:spacing w:before="100" w:beforeAutospacing="1" w:after="0" w:line="240" w:lineRule="auto"/>
        <w:ind w:right="115"/>
        <w:rPr>
          <w:rFonts w:ascii="Arial" w:eastAsia="Times New Roman" w:hAnsi="Arial" w:cs="Arial"/>
          <w:sz w:val="24"/>
          <w:szCs w:val="24"/>
          <w:lang w:val="en-US"/>
        </w:rPr>
      </w:pPr>
    </w:p>
    <w:p w:rsidR="00A7154D" w:rsidRPr="005A4271" w:rsidRDefault="00A7154D" w:rsidP="00246DE8">
      <w:pPr>
        <w:spacing w:before="100" w:beforeAutospacing="1" w:after="0" w:line="240" w:lineRule="auto"/>
        <w:ind w:right="115"/>
        <w:rPr>
          <w:rFonts w:ascii="Arial" w:eastAsia="Times New Roman" w:hAnsi="Arial" w:cs="Arial"/>
          <w:color w:val="000000"/>
          <w:sz w:val="24"/>
          <w:szCs w:val="24"/>
          <w:lang w:val="id-ID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Sehubungan dengan </w:t>
      </w:r>
      <w:r w:rsidRPr="005A4271">
        <w:rPr>
          <w:rFonts w:ascii="Arial" w:eastAsia="Times New Roman" w:hAnsi="Arial" w:cs="Arial"/>
          <w:color w:val="000000"/>
          <w:sz w:val="24"/>
          <w:szCs w:val="24"/>
          <w:lang w:val="id-ID"/>
        </w:rPr>
        <w:t>S</w:t>
      </w:r>
      <w:r w:rsidR="00D33642"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urat Perintah $</w:t>
      </w:r>
      <w:r w:rsidR="00E0694D">
        <w:rPr>
          <w:rFonts w:ascii="Arial" w:eastAsia="Times New Roman" w:hAnsi="Arial" w:cs="Arial"/>
          <w:color w:val="000000"/>
          <w:sz w:val="24"/>
          <w:szCs w:val="24"/>
          <w:lang w:val="en-US"/>
        </w:rPr>
        <w:t>pejabat_lwas1</w:t>
      </w:r>
      <w:r w:rsidR="00D33642"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$</w:t>
      </w:r>
      <w:r w:rsidR="00E0694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</w:t>
      </w:r>
      <w:bookmarkStart w:id="0" w:name="_GoBack"/>
      <w:bookmarkEnd w:id="0"/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Nomor : </w:t>
      </w:r>
      <w:r w:rsidR="00D33642"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$</w:t>
      </w: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no_sp_was_1</w:t>
      </w:r>
      <w:r w:rsidR="00D33642"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$</w:t>
      </w:r>
      <w:r w:rsidR="009C796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2226F8"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tanggal $tgl_sp_was_1$</w:t>
      </w: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r w:rsidR="006C5890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5A4271">
        <w:rPr>
          <w:rFonts w:ascii="Arial" w:eastAsia="Times New Roman" w:hAnsi="Arial" w:cs="Arial"/>
          <w:color w:val="000000"/>
          <w:sz w:val="24"/>
          <w:szCs w:val="24"/>
          <w:lang w:val="id-ID"/>
        </w:rPr>
        <w:t>t</w:t>
      </w: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elah </w:t>
      </w:r>
      <w:r w:rsidR="009C796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ditugaskan</w:t>
      </w:r>
      <w:r w:rsidRPr="005A4271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 :</w:t>
      </w:r>
    </w:p>
    <w:p w:rsidR="004C04F7" w:rsidRPr="005A4271" w:rsidRDefault="004C04F7" w:rsidP="00246DE8">
      <w:pPr>
        <w:spacing w:before="100" w:beforeAutospacing="1" w:after="0" w:line="240" w:lineRule="auto"/>
        <w:ind w:right="115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"/>
        <w:gridCol w:w="2005"/>
        <w:gridCol w:w="7488"/>
      </w:tblGrid>
      <w:tr w:rsidR="004C04F7" w:rsidRPr="005A4271" w:rsidTr="00923EBB">
        <w:tc>
          <w:tcPr>
            <w:tcW w:w="443" w:type="dxa"/>
          </w:tcPr>
          <w:p w:rsidR="004C04F7" w:rsidRPr="005A4271" w:rsidRDefault="004C04F7" w:rsidP="00246DE8">
            <w:pPr>
              <w:spacing w:before="100" w:before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05" w:type="dxa"/>
          </w:tcPr>
          <w:p w:rsidR="004C04F7" w:rsidRPr="005A4271" w:rsidRDefault="00A82C54" w:rsidP="00246DE8">
            <w:pPr>
              <w:spacing w:before="100" w:before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A427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$</w:t>
            </w:r>
            <w:r w:rsidR="00A30BAF" w:rsidRPr="005A427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</w:t>
            </w:r>
            <w:r w:rsidRPr="005A427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em_nama$</w:t>
            </w:r>
          </w:p>
        </w:tc>
        <w:tc>
          <w:tcPr>
            <w:tcW w:w="7488" w:type="dxa"/>
          </w:tcPr>
          <w:p w:rsidR="004C04F7" w:rsidRPr="005A4271" w:rsidRDefault="004C04F7" w:rsidP="00246DE8">
            <w:pPr>
              <w:spacing w:before="100" w:before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A427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$pemeriksa$</w:t>
            </w:r>
          </w:p>
        </w:tc>
      </w:tr>
    </w:tbl>
    <w:p w:rsidR="00A7154D" w:rsidRPr="005A4271" w:rsidRDefault="00595803" w:rsidP="00246DE8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id-ID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U</w:t>
      </w:r>
      <w:r w:rsidR="00A7154D"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ntuk melakukan K</w:t>
      </w:r>
      <w:r w:rsidR="00A7154D" w:rsidRPr="005A4271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larifikasi </w:t>
      </w:r>
      <w:r w:rsidR="00A7154D"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terhadap</w:t>
      </w:r>
      <w:r w:rsidR="00A7154D" w:rsidRPr="005A4271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 :</w:t>
      </w:r>
    </w:p>
    <w:p w:rsidR="00AE1637" w:rsidRPr="005A4271" w:rsidRDefault="00AE1637" w:rsidP="00246DE8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1980"/>
        <w:gridCol w:w="7488"/>
      </w:tblGrid>
      <w:tr w:rsidR="005F1C0E" w:rsidRPr="005A4271" w:rsidTr="00923EBB">
        <w:tc>
          <w:tcPr>
            <w:tcW w:w="468" w:type="dxa"/>
          </w:tcPr>
          <w:p w:rsidR="005F1C0E" w:rsidRPr="005A4271" w:rsidRDefault="005F1C0E" w:rsidP="00246DE8">
            <w:pPr>
              <w:spacing w:before="100" w:before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5F1C0E" w:rsidRPr="005A4271" w:rsidRDefault="0017358F" w:rsidP="00246DE8">
            <w:pPr>
              <w:spacing w:before="100" w:before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A427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$saksi_namaIn$</w:t>
            </w:r>
          </w:p>
        </w:tc>
        <w:tc>
          <w:tcPr>
            <w:tcW w:w="7488" w:type="dxa"/>
          </w:tcPr>
          <w:p w:rsidR="005F1C0E" w:rsidRPr="005A4271" w:rsidRDefault="005F1C0E" w:rsidP="00246DE8">
            <w:pPr>
              <w:spacing w:before="100" w:before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A427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$saksiinertnal$</w:t>
            </w:r>
          </w:p>
        </w:tc>
      </w:tr>
    </w:tbl>
    <w:p w:rsidR="009A4A17" w:rsidRPr="005A4271" w:rsidRDefault="009A4A17" w:rsidP="00246DE8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"/>
        <w:gridCol w:w="2044"/>
        <w:gridCol w:w="7427"/>
      </w:tblGrid>
      <w:tr w:rsidR="0063482B" w:rsidRPr="005A4271" w:rsidTr="00923EBB">
        <w:tc>
          <w:tcPr>
            <w:tcW w:w="468" w:type="dxa"/>
          </w:tcPr>
          <w:p w:rsidR="0063482B" w:rsidRPr="005A4271" w:rsidRDefault="0063482B" w:rsidP="00246DE8">
            <w:pPr>
              <w:spacing w:before="100" w:before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63482B" w:rsidRPr="005A4271" w:rsidRDefault="00DF4A88" w:rsidP="00246DE8">
            <w:pPr>
              <w:spacing w:before="100" w:before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A427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$</w:t>
            </w:r>
            <w:r w:rsidR="003E4F9D" w:rsidRPr="005A427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saksi_namaEk</w:t>
            </w:r>
            <w:r w:rsidRPr="005A427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$</w:t>
            </w:r>
          </w:p>
        </w:tc>
        <w:tc>
          <w:tcPr>
            <w:tcW w:w="7488" w:type="dxa"/>
          </w:tcPr>
          <w:p w:rsidR="0063482B" w:rsidRPr="005A4271" w:rsidRDefault="0063482B" w:rsidP="00246DE8">
            <w:pPr>
              <w:spacing w:before="100" w:before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A427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$saksieksternal$</w:t>
            </w:r>
          </w:p>
        </w:tc>
      </w:tr>
    </w:tbl>
    <w:p w:rsidR="00A7154D" w:rsidRPr="005A4271" w:rsidRDefault="00A7154D" w:rsidP="00246DE8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A7154D" w:rsidRPr="005A4271" w:rsidRDefault="00A7154D" w:rsidP="00246DE8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lang w:val="id-ID"/>
        </w:rPr>
        <w:t>Dengan hasil</w:t>
      </w: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sebagai berikut :</w:t>
      </w:r>
    </w:p>
    <w:p w:rsidR="00A7154D" w:rsidRPr="005A4271" w:rsidRDefault="00A7154D" w:rsidP="00246DE8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7154D" w:rsidRPr="005A4271" w:rsidRDefault="00A7154D" w:rsidP="00246DE8">
      <w:pPr>
        <w:spacing w:before="100" w:beforeAutospacing="1" w:after="0" w:line="240" w:lineRule="auto"/>
        <w:ind w:left="720" w:hanging="720"/>
        <w:rPr>
          <w:rFonts w:ascii="Arial" w:eastAsia="Times New Roman" w:hAnsi="Arial" w:cs="Arial"/>
          <w:sz w:val="24"/>
          <w:szCs w:val="24"/>
          <w:lang w:val="en-US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I. PERMASALAHAN</w:t>
      </w:r>
    </w:p>
    <w:p w:rsidR="00A7154D" w:rsidRPr="005A4271" w:rsidRDefault="00DC50DA" w:rsidP="00246DE8">
      <w:pPr>
        <w:spacing w:before="115" w:after="0" w:line="240" w:lineRule="auto"/>
        <w:ind w:left="720" w:hanging="720"/>
        <w:rPr>
          <w:rFonts w:ascii="Arial" w:eastAsia="Times New Roman" w:hAnsi="Arial" w:cs="Arial"/>
          <w:sz w:val="24"/>
          <w:szCs w:val="24"/>
          <w:lang w:val="en-US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$permasalahan$</w:t>
      </w:r>
    </w:p>
    <w:p w:rsidR="00A7154D" w:rsidRPr="005A4271" w:rsidRDefault="00A7154D" w:rsidP="00246DE8">
      <w:pPr>
        <w:spacing w:before="100" w:beforeAutospacing="1" w:after="0" w:line="240" w:lineRule="auto"/>
        <w:ind w:left="720" w:hanging="720"/>
        <w:rPr>
          <w:rFonts w:ascii="Arial" w:eastAsia="Times New Roman" w:hAnsi="Arial" w:cs="Arial"/>
          <w:sz w:val="24"/>
          <w:szCs w:val="24"/>
          <w:lang w:val="en-US"/>
        </w:rPr>
      </w:pPr>
    </w:p>
    <w:p w:rsidR="00246DE8" w:rsidRPr="005A4271" w:rsidRDefault="00246DE8" w:rsidP="00246DE8">
      <w:pPr>
        <w:spacing w:before="100" w:beforeAutospacing="1" w:after="0" w:line="240" w:lineRule="auto"/>
        <w:ind w:left="720" w:hanging="720"/>
        <w:rPr>
          <w:rFonts w:ascii="Arial" w:eastAsia="Times New Roman" w:hAnsi="Arial" w:cs="Arial"/>
          <w:sz w:val="24"/>
          <w:szCs w:val="24"/>
          <w:lang w:val="en-US"/>
        </w:rPr>
      </w:pPr>
    </w:p>
    <w:p w:rsidR="00246DE8" w:rsidRPr="005A4271" w:rsidRDefault="00246DE8" w:rsidP="00246DE8">
      <w:pPr>
        <w:spacing w:before="100" w:beforeAutospacing="1" w:after="0" w:line="240" w:lineRule="auto"/>
        <w:ind w:left="720" w:hanging="720"/>
        <w:rPr>
          <w:rFonts w:ascii="Arial" w:eastAsia="Times New Roman" w:hAnsi="Arial" w:cs="Arial"/>
          <w:sz w:val="24"/>
          <w:szCs w:val="24"/>
          <w:lang w:val="en-US"/>
        </w:rPr>
      </w:pPr>
    </w:p>
    <w:p w:rsidR="00A7154D" w:rsidRPr="005A4271" w:rsidRDefault="00A7154D" w:rsidP="00246DE8">
      <w:pPr>
        <w:spacing w:before="100" w:beforeAutospacing="1" w:after="0" w:line="240" w:lineRule="auto"/>
        <w:ind w:left="720" w:hanging="720"/>
        <w:rPr>
          <w:rFonts w:ascii="Arial" w:eastAsia="Times New Roman" w:hAnsi="Arial" w:cs="Arial"/>
          <w:sz w:val="24"/>
          <w:szCs w:val="24"/>
          <w:lang w:val="en-US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II. DATA </w:t>
      </w:r>
    </w:p>
    <w:p w:rsidR="00A7154D" w:rsidRPr="005A4271" w:rsidRDefault="00FC48A5" w:rsidP="00246DE8">
      <w:pPr>
        <w:spacing w:before="100" w:beforeAutospacing="1" w:after="0" w:line="240" w:lineRule="auto"/>
        <w:ind w:left="720" w:hanging="29"/>
        <w:rPr>
          <w:rFonts w:ascii="Arial" w:eastAsia="Times New Roman" w:hAnsi="Arial" w:cs="Arial"/>
          <w:sz w:val="24"/>
          <w:szCs w:val="24"/>
          <w:lang w:val="en-US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$data$</w:t>
      </w:r>
    </w:p>
    <w:p w:rsidR="00A7154D" w:rsidRPr="005A4271" w:rsidRDefault="00A7154D" w:rsidP="00246DE8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7154D" w:rsidRPr="005A4271" w:rsidRDefault="00A7154D" w:rsidP="00246DE8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id-ID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lang w:val="id-ID"/>
        </w:rPr>
        <w:t>III. ANALISA</w:t>
      </w:r>
    </w:p>
    <w:p w:rsidR="00A7154D" w:rsidRPr="005A4271" w:rsidRDefault="003B63E0" w:rsidP="00246DE8">
      <w:pPr>
        <w:spacing w:before="100" w:beforeAutospacing="1" w:after="0" w:line="240" w:lineRule="auto"/>
        <w:ind w:left="706" w:right="-29"/>
        <w:rPr>
          <w:rFonts w:ascii="Arial" w:eastAsia="Times New Roman" w:hAnsi="Arial" w:cs="Arial"/>
          <w:sz w:val="24"/>
          <w:szCs w:val="24"/>
          <w:lang w:val="en-US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$analisa$</w:t>
      </w:r>
    </w:p>
    <w:p w:rsidR="00A7154D" w:rsidRPr="005A4271" w:rsidRDefault="00A7154D" w:rsidP="00246DE8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A7154D" w:rsidRPr="005A4271" w:rsidRDefault="00A7154D" w:rsidP="00246DE8">
      <w:pPr>
        <w:spacing w:before="100" w:beforeAutospacing="1" w:after="0" w:line="240" w:lineRule="auto"/>
        <w:ind w:left="720" w:hanging="720"/>
        <w:rPr>
          <w:rFonts w:ascii="Arial" w:eastAsia="Times New Roman" w:hAnsi="Arial" w:cs="Arial"/>
          <w:sz w:val="24"/>
          <w:szCs w:val="24"/>
          <w:lang w:val="en-US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I</w:t>
      </w:r>
      <w:r w:rsidRPr="005A4271">
        <w:rPr>
          <w:rFonts w:ascii="Arial" w:eastAsia="Times New Roman" w:hAnsi="Arial" w:cs="Arial"/>
          <w:color w:val="000000"/>
          <w:sz w:val="24"/>
          <w:szCs w:val="24"/>
          <w:lang w:val="id-ID"/>
        </w:rPr>
        <w:t>II</w:t>
      </w: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. KESIMPULAN</w:t>
      </w:r>
    </w:p>
    <w:p w:rsidR="00A7154D" w:rsidRPr="005A4271" w:rsidRDefault="00623339" w:rsidP="00246DE8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5A4271">
        <w:rPr>
          <w:rFonts w:ascii="Arial" w:eastAsia="Times New Roman" w:hAnsi="Arial" w:cs="Arial"/>
          <w:sz w:val="24"/>
          <w:szCs w:val="24"/>
          <w:lang w:val="en-US"/>
        </w:rPr>
        <w:t>$kesimpulanpendapat$</w:t>
      </w:r>
    </w:p>
    <w:p w:rsidR="00A7154D" w:rsidRPr="005A4271" w:rsidRDefault="00A7154D" w:rsidP="00246DE8">
      <w:pPr>
        <w:spacing w:before="100" w:beforeAutospacing="1" w:after="0" w:line="240" w:lineRule="auto"/>
        <w:ind w:left="720"/>
        <w:rPr>
          <w:rFonts w:ascii="Arial" w:eastAsia="Times New Roman" w:hAnsi="Arial" w:cs="Arial"/>
          <w:sz w:val="24"/>
          <w:szCs w:val="24"/>
          <w:lang w:val="id-ID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lang w:val="id-ID"/>
        </w:rPr>
        <w:t>Demikian kami laporkan, selanjutnya mohon petunjuk.</w:t>
      </w:r>
    </w:p>
    <w:p w:rsidR="00A7154D" w:rsidRPr="005A4271" w:rsidRDefault="00A7154D" w:rsidP="00246DE8">
      <w:pPr>
        <w:spacing w:before="100" w:beforeAutospacing="1" w:after="0" w:line="240" w:lineRule="auto"/>
        <w:ind w:left="720"/>
        <w:rPr>
          <w:rFonts w:ascii="Arial" w:eastAsia="Times New Roman" w:hAnsi="Arial" w:cs="Arial"/>
          <w:sz w:val="24"/>
          <w:szCs w:val="24"/>
          <w:lang w:val="id-ID"/>
        </w:rPr>
      </w:pPr>
    </w:p>
    <w:p w:rsidR="00A7154D" w:rsidRPr="005A4271" w:rsidRDefault="00A7154D" w:rsidP="00246DE8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4860"/>
      </w:tblGrid>
      <w:tr w:rsidR="00A7154D" w:rsidRPr="005A4271" w:rsidTr="00EA1AC8">
        <w:trPr>
          <w:tblCellSpacing w:w="0" w:type="dxa"/>
          <w:jc w:val="center"/>
        </w:trPr>
        <w:tc>
          <w:tcPr>
            <w:tcW w:w="2500" w:type="pct"/>
            <w:hideMark/>
          </w:tcPr>
          <w:p w:rsidR="00A7154D" w:rsidRPr="005A4271" w:rsidRDefault="00A7154D" w:rsidP="00246DE8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00" w:type="pct"/>
            <w:hideMark/>
          </w:tcPr>
          <w:p w:rsidR="00A7154D" w:rsidRPr="005A4271" w:rsidRDefault="00264DDA" w:rsidP="00246DE8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A42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$</w:t>
            </w:r>
            <w:r w:rsidR="00A7154D" w:rsidRPr="005A42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di</w:t>
            </w:r>
            <w:r w:rsidRPr="005A42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$</w:t>
            </w:r>
            <w:r w:rsidR="00A7154D" w:rsidRPr="005A42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, </w:t>
            </w:r>
            <w:r w:rsidRPr="005A42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$</w:t>
            </w:r>
            <w:r w:rsidR="00A7154D" w:rsidRPr="005A42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tgl_lwas1</w:t>
            </w:r>
            <w:r w:rsidRPr="005A42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$</w:t>
            </w:r>
          </w:p>
          <w:p w:rsidR="00A7154D" w:rsidRPr="005A4271" w:rsidRDefault="00A7154D" w:rsidP="00246DE8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A42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TIM KLARIFIKASI</w:t>
            </w:r>
          </w:p>
          <w:p w:rsidR="00A7154D" w:rsidRPr="005A4271" w:rsidRDefault="00A7154D" w:rsidP="00246DE8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A7154D" w:rsidRPr="005A4271" w:rsidTr="00EA1AC8">
        <w:trPr>
          <w:tblCellSpacing w:w="0" w:type="dxa"/>
          <w:jc w:val="center"/>
        </w:trPr>
        <w:tc>
          <w:tcPr>
            <w:tcW w:w="2500" w:type="pct"/>
            <w:hideMark/>
          </w:tcPr>
          <w:p w:rsidR="00A7154D" w:rsidRPr="005A4271" w:rsidRDefault="00A7154D" w:rsidP="00246DE8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00" w:type="pct"/>
            <w:hideMark/>
          </w:tcPr>
          <w:p w:rsidR="00A7154D" w:rsidRPr="005A4271" w:rsidRDefault="00BD60C6" w:rsidP="000E3426">
            <w:pPr>
              <w:spacing w:before="100" w:beforeAutospacing="1"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A42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$tim</w:t>
            </w:r>
            <w:r w:rsidR="00A7154D" w:rsidRPr="005A42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_pem</w:t>
            </w:r>
            <w:r w:rsidRPr="005A42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eriksa$</w:t>
            </w:r>
          </w:p>
          <w:p w:rsidR="00A7154D" w:rsidRPr="005A4271" w:rsidRDefault="00A7154D" w:rsidP="00246DE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</w:tbl>
    <w:p w:rsidR="00A7154D" w:rsidRPr="005A4271" w:rsidRDefault="00A7154D" w:rsidP="00246DE8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406BFB" w:rsidRPr="005A4271" w:rsidRDefault="00406BFB" w:rsidP="00246DE8">
      <w:pPr>
        <w:spacing w:line="240" w:lineRule="auto"/>
        <w:rPr>
          <w:rFonts w:ascii="Arial" w:hAnsi="Arial" w:cs="Arial"/>
        </w:rPr>
      </w:pPr>
    </w:p>
    <w:sectPr w:rsidR="00406BFB" w:rsidRPr="005A4271" w:rsidSect="00410D73">
      <w:headerReference w:type="default" r:id="rId8"/>
      <w:pgSz w:w="12240" w:h="15840" w:code="1"/>
      <w:pgMar w:top="1417" w:right="1170" w:bottom="1417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6A4" w:rsidRDefault="00ED06A4" w:rsidP="00406BFB">
      <w:pPr>
        <w:spacing w:after="0" w:line="240" w:lineRule="auto"/>
      </w:pPr>
      <w:r>
        <w:separator/>
      </w:r>
    </w:p>
  </w:endnote>
  <w:endnote w:type="continuationSeparator" w:id="0">
    <w:p w:rsidR="00ED06A4" w:rsidRDefault="00ED06A4" w:rsidP="0040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6A4" w:rsidRDefault="00ED06A4" w:rsidP="00406BFB">
      <w:pPr>
        <w:spacing w:after="0" w:line="240" w:lineRule="auto"/>
      </w:pPr>
      <w:r>
        <w:separator/>
      </w:r>
    </w:p>
  </w:footnote>
  <w:footnote w:type="continuationSeparator" w:id="0">
    <w:p w:rsidR="00ED06A4" w:rsidRDefault="00ED06A4" w:rsidP="00406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BFB" w:rsidRDefault="00406BFB" w:rsidP="00406BF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B69"/>
    <w:multiLevelType w:val="multilevel"/>
    <w:tmpl w:val="E78EDB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77916"/>
    <w:multiLevelType w:val="multilevel"/>
    <w:tmpl w:val="4904A68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C62D44"/>
    <w:multiLevelType w:val="hybridMultilevel"/>
    <w:tmpl w:val="88B654E0"/>
    <w:lvl w:ilvl="0" w:tplc="37457580">
      <w:start w:val="1"/>
      <w:numFmt w:val="decimal"/>
      <w:lvlText w:val="%1."/>
      <w:lvlJc w:val="left"/>
      <w:pPr>
        <w:ind w:left="720" w:hanging="360"/>
      </w:pPr>
    </w:lvl>
    <w:lvl w:ilvl="1" w:tplc="37457580" w:tentative="1">
      <w:start w:val="1"/>
      <w:numFmt w:val="lowerLetter"/>
      <w:lvlText w:val="%2."/>
      <w:lvlJc w:val="left"/>
      <w:pPr>
        <w:ind w:left="1440" w:hanging="360"/>
      </w:pPr>
    </w:lvl>
    <w:lvl w:ilvl="2" w:tplc="37457580" w:tentative="1">
      <w:start w:val="1"/>
      <w:numFmt w:val="lowerRoman"/>
      <w:lvlText w:val="%3."/>
      <w:lvlJc w:val="right"/>
      <w:pPr>
        <w:ind w:left="2160" w:hanging="180"/>
      </w:pPr>
    </w:lvl>
    <w:lvl w:ilvl="3" w:tplc="37457580" w:tentative="1">
      <w:start w:val="1"/>
      <w:numFmt w:val="decimal"/>
      <w:lvlText w:val="%4."/>
      <w:lvlJc w:val="left"/>
      <w:pPr>
        <w:ind w:left="2880" w:hanging="360"/>
      </w:pPr>
    </w:lvl>
    <w:lvl w:ilvl="4" w:tplc="37457580" w:tentative="1">
      <w:start w:val="1"/>
      <w:numFmt w:val="lowerLetter"/>
      <w:lvlText w:val="%5."/>
      <w:lvlJc w:val="left"/>
      <w:pPr>
        <w:ind w:left="3600" w:hanging="360"/>
      </w:pPr>
    </w:lvl>
    <w:lvl w:ilvl="5" w:tplc="37457580" w:tentative="1">
      <w:start w:val="1"/>
      <w:numFmt w:val="lowerRoman"/>
      <w:lvlText w:val="%6."/>
      <w:lvlJc w:val="right"/>
      <w:pPr>
        <w:ind w:left="4320" w:hanging="180"/>
      </w:pPr>
    </w:lvl>
    <w:lvl w:ilvl="6" w:tplc="37457580" w:tentative="1">
      <w:start w:val="1"/>
      <w:numFmt w:val="decimal"/>
      <w:lvlText w:val="%7."/>
      <w:lvlJc w:val="left"/>
      <w:pPr>
        <w:ind w:left="5040" w:hanging="360"/>
      </w:pPr>
    </w:lvl>
    <w:lvl w:ilvl="7" w:tplc="37457580" w:tentative="1">
      <w:start w:val="1"/>
      <w:numFmt w:val="lowerLetter"/>
      <w:lvlText w:val="%8."/>
      <w:lvlJc w:val="left"/>
      <w:pPr>
        <w:ind w:left="5760" w:hanging="360"/>
      </w:pPr>
    </w:lvl>
    <w:lvl w:ilvl="8" w:tplc="374575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6374F"/>
    <w:multiLevelType w:val="hybridMultilevel"/>
    <w:tmpl w:val="39ACF67C"/>
    <w:lvl w:ilvl="0" w:tplc="3F306526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8E35FDE"/>
    <w:multiLevelType w:val="multilevel"/>
    <w:tmpl w:val="2ABE2E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7C4044"/>
    <w:multiLevelType w:val="hybridMultilevel"/>
    <w:tmpl w:val="59F46A9E"/>
    <w:lvl w:ilvl="0" w:tplc="98341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F3AA6"/>
    <w:multiLevelType w:val="multilevel"/>
    <w:tmpl w:val="8A0A0C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441"/>
    <w:rsid w:val="00014FC2"/>
    <w:rsid w:val="0002716C"/>
    <w:rsid w:val="00027CAB"/>
    <w:rsid w:val="00065F9C"/>
    <w:rsid w:val="000704F1"/>
    <w:rsid w:val="00084375"/>
    <w:rsid w:val="00095ECD"/>
    <w:rsid w:val="000B451A"/>
    <w:rsid w:val="000C21D6"/>
    <w:rsid w:val="000D2BD1"/>
    <w:rsid w:val="000E3426"/>
    <w:rsid w:val="000F52CF"/>
    <w:rsid w:val="000F6147"/>
    <w:rsid w:val="0013520E"/>
    <w:rsid w:val="00135412"/>
    <w:rsid w:val="00144E1B"/>
    <w:rsid w:val="00157493"/>
    <w:rsid w:val="001578B5"/>
    <w:rsid w:val="0017358F"/>
    <w:rsid w:val="001C7FF9"/>
    <w:rsid w:val="001D0B5A"/>
    <w:rsid w:val="001F5B63"/>
    <w:rsid w:val="00201BD7"/>
    <w:rsid w:val="00205DA4"/>
    <w:rsid w:val="002226F8"/>
    <w:rsid w:val="00246DE8"/>
    <w:rsid w:val="00264DDA"/>
    <w:rsid w:val="002A320C"/>
    <w:rsid w:val="002F44BC"/>
    <w:rsid w:val="00300569"/>
    <w:rsid w:val="00382805"/>
    <w:rsid w:val="003A7E52"/>
    <w:rsid w:val="003B11FC"/>
    <w:rsid w:val="003B63E0"/>
    <w:rsid w:val="003C79CB"/>
    <w:rsid w:val="003E15C8"/>
    <w:rsid w:val="003E24CC"/>
    <w:rsid w:val="003E4F9D"/>
    <w:rsid w:val="00406BFB"/>
    <w:rsid w:val="00410D73"/>
    <w:rsid w:val="0041278E"/>
    <w:rsid w:val="00416CC0"/>
    <w:rsid w:val="00433048"/>
    <w:rsid w:val="00456954"/>
    <w:rsid w:val="00465538"/>
    <w:rsid w:val="004944E6"/>
    <w:rsid w:val="00495183"/>
    <w:rsid w:val="004B5B16"/>
    <w:rsid w:val="004C04F7"/>
    <w:rsid w:val="004D3071"/>
    <w:rsid w:val="004D7F10"/>
    <w:rsid w:val="004F2BFD"/>
    <w:rsid w:val="005174AB"/>
    <w:rsid w:val="00531A4E"/>
    <w:rsid w:val="00555F58"/>
    <w:rsid w:val="00556474"/>
    <w:rsid w:val="00575441"/>
    <w:rsid w:val="0058557E"/>
    <w:rsid w:val="005866E7"/>
    <w:rsid w:val="00595803"/>
    <w:rsid w:val="00596E01"/>
    <w:rsid w:val="005A4271"/>
    <w:rsid w:val="005C7C6B"/>
    <w:rsid w:val="005F1C0E"/>
    <w:rsid w:val="00601FBF"/>
    <w:rsid w:val="00616A25"/>
    <w:rsid w:val="00623339"/>
    <w:rsid w:val="0063482B"/>
    <w:rsid w:val="006627E4"/>
    <w:rsid w:val="00662BE0"/>
    <w:rsid w:val="006C5890"/>
    <w:rsid w:val="006D05C3"/>
    <w:rsid w:val="006F4881"/>
    <w:rsid w:val="007245B1"/>
    <w:rsid w:val="0078207F"/>
    <w:rsid w:val="00782D4E"/>
    <w:rsid w:val="007F000B"/>
    <w:rsid w:val="007F05CF"/>
    <w:rsid w:val="007F623F"/>
    <w:rsid w:val="008008AE"/>
    <w:rsid w:val="008229ED"/>
    <w:rsid w:val="00822FA5"/>
    <w:rsid w:val="008309A5"/>
    <w:rsid w:val="008406F7"/>
    <w:rsid w:val="0084339E"/>
    <w:rsid w:val="00861D04"/>
    <w:rsid w:val="00895D54"/>
    <w:rsid w:val="008F680D"/>
    <w:rsid w:val="0090566B"/>
    <w:rsid w:val="00923ADD"/>
    <w:rsid w:val="00923EBB"/>
    <w:rsid w:val="00951750"/>
    <w:rsid w:val="00983873"/>
    <w:rsid w:val="009A4A17"/>
    <w:rsid w:val="009C15A1"/>
    <w:rsid w:val="009C377B"/>
    <w:rsid w:val="009C796F"/>
    <w:rsid w:val="009D3CDF"/>
    <w:rsid w:val="009E2138"/>
    <w:rsid w:val="009F6712"/>
    <w:rsid w:val="00A00F70"/>
    <w:rsid w:val="00A30BAF"/>
    <w:rsid w:val="00A438F9"/>
    <w:rsid w:val="00A440E5"/>
    <w:rsid w:val="00A479AB"/>
    <w:rsid w:val="00A64997"/>
    <w:rsid w:val="00A67D42"/>
    <w:rsid w:val="00A7154D"/>
    <w:rsid w:val="00A82C54"/>
    <w:rsid w:val="00A85E12"/>
    <w:rsid w:val="00AB0A8A"/>
    <w:rsid w:val="00AD4EED"/>
    <w:rsid w:val="00AE1637"/>
    <w:rsid w:val="00B10B9F"/>
    <w:rsid w:val="00B21D59"/>
    <w:rsid w:val="00BD34B1"/>
    <w:rsid w:val="00BD3E08"/>
    <w:rsid w:val="00BD60C6"/>
    <w:rsid w:val="00C0371D"/>
    <w:rsid w:val="00C0481D"/>
    <w:rsid w:val="00C07DB9"/>
    <w:rsid w:val="00C16B25"/>
    <w:rsid w:val="00C41021"/>
    <w:rsid w:val="00C857E0"/>
    <w:rsid w:val="00C94E5F"/>
    <w:rsid w:val="00CB17E7"/>
    <w:rsid w:val="00CB17F2"/>
    <w:rsid w:val="00CB7FD0"/>
    <w:rsid w:val="00D0717A"/>
    <w:rsid w:val="00D109F2"/>
    <w:rsid w:val="00D33642"/>
    <w:rsid w:val="00D57FCB"/>
    <w:rsid w:val="00D73582"/>
    <w:rsid w:val="00D827B7"/>
    <w:rsid w:val="00DC0757"/>
    <w:rsid w:val="00DC50DA"/>
    <w:rsid w:val="00DF0A76"/>
    <w:rsid w:val="00DF4A88"/>
    <w:rsid w:val="00E0694D"/>
    <w:rsid w:val="00E069C0"/>
    <w:rsid w:val="00E76368"/>
    <w:rsid w:val="00EA1AC8"/>
    <w:rsid w:val="00EB11EC"/>
    <w:rsid w:val="00ED06A4"/>
    <w:rsid w:val="00F06157"/>
    <w:rsid w:val="00F4490D"/>
    <w:rsid w:val="00F8172E"/>
    <w:rsid w:val="00FA7D81"/>
    <w:rsid w:val="00FC0A42"/>
    <w:rsid w:val="00FC3608"/>
    <w:rsid w:val="00FC48A5"/>
    <w:rsid w:val="00FD0359"/>
    <w:rsid w:val="00FD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0A42"/>
    <w:pPr>
      <w:ind w:left="720"/>
      <w:contextualSpacing/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06BF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BFB"/>
  </w:style>
  <w:style w:type="paragraph" w:styleId="Footer">
    <w:name w:val="footer"/>
    <w:basedOn w:val="Normal"/>
    <w:link w:val="FooterChar"/>
    <w:uiPriority w:val="99"/>
    <w:unhideWhenUsed/>
    <w:rsid w:val="0040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B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RH</cp:lastModifiedBy>
  <cp:revision>172</cp:revision>
  <dcterms:created xsi:type="dcterms:W3CDTF">2012-04-15T11:24:00Z</dcterms:created>
  <dcterms:modified xsi:type="dcterms:W3CDTF">2017-10-24T14:20:00Z</dcterms:modified>
</cp:coreProperties>
</file>
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1049581c34db9fc85" o:bwmode="white" o:targetscreensize="1024,768">
      <v:fill recolor="t" type="frame"/>
    </v:background>
  </w:background>
  <w:body>
    <w:p w14:paraId="25D49823" w14:textId="77777777" w:rsidR="00DC6BC2" w:rsidRPr="002102BE" w:rsidRDefault="00DC6BC2" w:rsidP="00267999">
      <w:pPr>
        <w:pStyle w:val="TableContents"/>
        <w:jc w:val="center"/>
        <w:rPr>
          <w:rFonts w:ascii="Arial" w:hAnsi="Arial" w:cs="Arial"/>
          <w:b/>
          <w:bCs/>
          <w:sz w:val="32"/>
          <w:szCs w:val="32"/>
        </w:rPr>
      </w:pPr>
      <w:r w:rsidRPr="002102BE">
        <w:rPr>
          <w:rFonts w:ascii="Arial" w:hAnsi="Arial" w:cs="Arial"/>
          <w:b/>
          <w:bCs/>
          <w:sz w:val="32"/>
          <w:szCs w:val="32"/>
        </w:rPr>
        <w:t>$kejaksaan$</w:t>
      </w:r>
    </w:p>
    <w:p w14:paraId="67DD374D" w14:textId="77777777" w:rsidR="00267999" w:rsidRPr="002102BE" w:rsidRDefault="00267999" w:rsidP="00267999">
      <w:pPr>
        <w:pStyle w:val="TableContents"/>
        <w:jc w:val="center"/>
        <w:rPr>
          <w:rFonts w:ascii="Arial" w:hAnsi="Arial" w:cs="Arial"/>
          <w:b/>
          <w:bCs/>
          <w:sz w:val="32"/>
          <w:szCs w:val="32"/>
        </w:rPr>
      </w:pPr>
      <w:r w:rsidRPr="002102BE">
        <w:rPr>
          <w:rFonts w:ascii="Arial" w:hAnsi="Arial" w:cs="Arial"/>
          <w:b/>
          <w:bCs/>
          <w:sz w:val="32"/>
          <w:szCs w:val="32"/>
        </w:rPr>
        <w:t>$lokasi$</w:t>
      </w:r>
    </w:p>
    <w:p w14:paraId="2C9F74D8" w14:textId="4221F677" w:rsidR="00372393" w:rsidRPr="002102BE" w:rsidRDefault="0023479B" w:rsidP="00267999">
      <w:pPr>
        <w:pStyle w:val="TableContents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9E8C14" wp14:editId="12D9A1D4">
                <wp:simplePos x="0" y="0"/>
                <wp:positionH relativeFrom="column">
                  <wp:posOffset>-57150</wp:posOffset>
                </wp:positionH>
                <wp:positionV relativeFrom="paragraph">
                  <wp:posOffset>48895</wp:posOffset>
                </wp:positionV>
                <wp:extent cx="6381750" cy="0"/>
                <wp:effectExtent l="19050" t="20320" r="19050" b="177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pt;margin-top:3.85pt;width:50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" strokeweight="2.5pt"/>
            </w:pict>
          </mc:Fallback>
        </mc:AlternateContent>
      </w:r>
    </w:p>
    <w:p w14:paraId="7C523D36" w14:textId="77777777" w:rsidR="00DC6BC2" w:rsidRPr="002102BE" w:rsidRDefault="000031B6" w:rsidP="00DC6BC2">
      <w:pPr>
        <w:pStyle w:val="Standard"/>
        <w:jc w:val="right"/>
        <w:rPr>
          <w:rFonts w:ascii="Arial" w:hAnsi="Arial" w:cs="Arial"/>
          <w:b/>
          <w:bCs/>
          <w:color w:val="000000"/>
        </w:rPr>
      </w:pPr>
      <w:r w:rsidRPr="002102BE">
        <w:rPr>
          <w:rFonts w:ascii="Arial" w:hAnsi="Arial" w:cs="Arial"/>
          <w:b/>
          <w:bCs/>
          <w:color w:val="000000"/>
        </w:rPr>
        <w:t>WAS-14B</w:t>
      </w:r>
    </w:p>
    <w:p w14:paraId="7A032A0A" w14:textId="77777777" w:rsidR="00701A5B" w:rsidRPr="002102BE" w:rsidRDefault="00701A5B" w:rsidP="00DC6BC2">
      <w:pPr>
        <w:pStyle w:val="Standard"/>
        <w:jc w:val="right"/>
        <w:rPr>
          <w:rFonts w:ascii="Arial" w:hAnsi="Arial" w:cs="Arial"/>
          <w:b/>
          <w:bCs/>
        </w:rPr>
      </w:pP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8"/>
        <w:gridCol w:w="270"/>
        <w:gridCol w:w="3960"/>
        <w:gridCol w:w="540"/>
        <w:gridCol w:w="3870"/>
      </w:tblGrid>
      <w:tr w:rsidR="00E71F5B" w:rsidRPr="002102BE" w14:paraId="2732E36F" w14:textId="77777777" w:rsidTr="00B62694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B159" w14:textId="77777777" w:rsidR="00E71F5B" w:rsidRPr="002102BE" w:rsidRDefault="00E71F5B" w:rsidP="00AB4315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2102BE">
              <w:rPr>
                <w:rFonts w:ascii="Arial" w:hAnsi="Arial" w:cs="Arial"/>
                <w:bCs/>
                <w:color w:val="000000"/>
              </w:rPr>
              <w:t>Nomor</w:t>
            </w:r>
          </w:p>
        </w:tc>
        <w:tc>
          <w:tcPr>
            <w:tcW w:w="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CF2" w14:textId="77777777" w:rsidR="00E71F5B" w:rsidRPr="002102BE" w:rsidRDefault="00E71F5B">
            <w:pPr>
              <w:pStyle w:val="TableContents"/>
              <w:jc w:val="both"/>
              <w:rPr>
                <w:rFonts w:ascii="Arial" w:hAnsi="Arial" w:cs="Arial"/>
              </w:rPr>
            </w:pPr>
            <w:r w:rsidRPr="002102BE">
              <w:rPr>
                <w:rFonts w:ascii="Arial" w:hAnsi="Arial" w:cs="Arial"/>
              </w:rPr>
              <w:t>: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9BD3" w14:textId="77777777" w:rsidR="00E71F5B" w:rsidRPr="002102BE" w:rsidRDefault="00E71F5B">
            <w:pPr>
              <w:pStyle w:val="Standard"/>
              <w:rPr>
                <w:rFonts w:ascii="Arial" w:hAnsi="Arial" w:cs="Arial"/>
                <w:color w:val="000000"/>
              </w:rPr>
            </w:pPr>
            <w:r w:rsidRPr="002102BE">
              <w:rPr>
                <w:rFonts w:ascii="Arial" w:hAnsi="Arial" w:cs="Arial"/>
                <w:color w:val="000000"/>
              </w:rPr>
              <w:t>$nomor_surat$</w:t>
            </w:r>
          </w:p>
        </w:tc>
        <w:tc>
          <w:tcPr>
            <w:tcW w:w="4410" w:type="dxa"/>
            <w:gridSpan w:val="2"/>
          </w:tcPr>
          <w:p w14:paraId="51E3B210" w14:textId="77777777" w:rsidR="00E71F5B" w:rsidRPr="002102BE" w:rsidRDefault="00E71F5B">
            <w:pPr>
              <w:pStyle w:val="Standard"/>
              <w:rPr>
                <w:rFonts w:ascii="Arial" w:hAnsi="Arial" w:cs="Arial"/>
                <w:color w:val="000000"/>
              </w:rPr>
            </w:pPr>
            <w:r w:rsidRPr="002102BE">
              <w:rPr>
                <w:rFonts w:ascii="Arial" w:hAnsi="Arial" w:cs="Arial"/>
                <w:color w:val="000000"/>
              </w:rPr>
              <w:t>$tempat$,$tanggal_surat$</w:t>
            </w:r>
          </w:p>
        </w:tc>
      </w:tr>
      <w:tr w:rsidR="00AB4315" w:rsidRPr="002102BE" w14:paraId="27216D6A" w14:textId="77777777" w:rsidTr="00B62694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E812" w14:textId="77777777" w:rsidR="00AB4315" w:rsidRPr="002102BE" w:rsidRDefault="00AB4315" w:rsidP="00AB4315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2102BE">
              <w:rPr>
                <w:rFonts w:ascii="Arial" w:hAnsi="Arial" w:cs="Arial"/>
                <w:bCs/>
                <w:color w:val="000000"/>
              </w:rPr>
              <w:t>Sifat</w:t>
            </w:r>
          </w:p>
        </w:tc>
        <w:tc>
          <w:tcPr>
            <w:tcW w:w="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F713" w14:textId="77777777" w:rsidR="00AB4315" w:rsidRPr="002102BE" w:rsidRDefault="00AB4315">
            <w:pPr>
              <w:pStyle w:val="TableContents"/>
              <w:jc w:val="both"/>
              <w:rPr>
                <w:rFonts w:ascii="Arial" w:hAnsi="Arial" w:cs="Arial"/>
              </w:rPr>
            </w:pPr>
            <w:r w:rsidRPr="002102BE">
              <w:rPr>
                <w:rFonts w:ascii="Arial" w:hAnsi="Arial" w:cs="Arial"/>
              </w:rPr>
              <w:t>:</w:t>
            </w:r>
          </w:p>
        </w:tc>
        <w:tc>
          <w:tcPr>
            <w:tcW w:w="83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D4308" w14:textId="77777777" w:rsidR="00AB4315" w:rsidRPr="002102BE" w:rsidRDefault="00AB4315">
            <w:pPr>
              <w:pStyle w:val="Standard"/>
              <w:rPr>
                <w:rFonts w:ascii="Arial" w:hAnsi="Arial" w:cs="Arial"/>
                <w:color w:val="000000"/>
              </w:rPr>
            </w:pPr>
            <w:r w:rsidRPr="002102BE">
              <w:rPr>
                <w:rFonts w:ascii="Arial" w:hAnsi="Arial" w:cs="Arial"/>
                <w:color w:val="000000"/>
              </w:rPr>
              <w:t>$sifat_surat$</w:t>
            </w:r>
          </w:p>
        </w:tc>
      </w:tr>
      <w:tr w:rsidR="00AB4315" w:rsidRPr="002102BE" w14:paraId="18251D4F" w14:textId="77777777" w:rsidTr="00B62694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3760" w14:textId="77777777" w:rsidR="00AB4315" w:rsidRPr="002102BE" w:rsidRDefault="00AB4315" w:rsidP="00AB4315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2102BE">
              <w:rPr>
                <w:rFonts w:ascii="Arial" w:hAnsi="Arial" w:cs="Arial"/>
                <w:bCs/>
                <w:color w:val="000000"/>
              </w:rPr>
              <w:t>Lampiran</w:t>
            </w:r>
          </w:p>
        </w:tc>
        <w:tc>
          <w:tcPr>
            <w:tcW w:w="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3CBB" w14:textId="77777777" w:rsidR="00AB4315" w:rsidRPr="002102BE" w:rsidRDefault="00AB4315">
            <w:pPr>
              <w:pStyle w:val="TableContents"/>
              <w:jc w:val="both"/>
              <w:rPr>
                <w:rFonts w:ascii="Arial" w:hAnsi="Arial" w:cs="Arial"/>
              </w:rPr>
            </w:pPr>
            <w:r w:rsidRPr="002102BE">
              <w:rPr>
                <w:rFonts w:ascii="Arial" w:hAnsi="Arial" w:cs="Arial"/>
              </w:rPr>
              <w:t>:</w:t>
            </w:r>
          </w:p>
        </w:tc>
        <w:tc>
          <w:tcPr>
            <w:tcW w:w="83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2D07E" w14:textId="77777777" w:rsidR="00AB4315" w:rsidRPr="002102BE" w:rsidRDefault="003713F1">
            <w:pPr>
              <w:pStyle w:val="Standard"/>
              <w:rPr>
                <w:rFonts w:ascii="Arial" w:hAnsi="Arial" w:cs="Arial"/>
                <w:color w:val="000000"/>
              </w:rPr>
            </w:pPr>
            <w:r w:rsidRPr="002102BE">
              <w:rPr>
                <w:rFonts w:ascii="Arial" w:hAnsi="Arial" w:cs="Arial"/>
                <w:color w:val="000000"/>
              </w:rPr>
              <w:t>$lampiran$</w:t>
            </w:r>
          </w:p>
        </w:tc>
      </w:tr>
      <w:tr w:rsidR="00342211" w:rsidRPr="002102BE" w14:paraId="19601B20" w14:textId="77777777" w:rsidTr="00B62694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27A1" w14:textId="77777777" w:rsidR="00342211" w:rsidRPr="002102BE" w:rsidRDefault="00342211" w:rsidP="00AB4315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2102BE">
              <w:rPr>
                <w:rFonts w:ascii="Arial" w:hAnsi="Arial" w:cs="Arial"/>
                <w:bCs/>
                <w:color w:val="000000"/>
              </w:rPr>
              <w:t>Perihal</w:t>
            </w:r>
          </w:p>
        </w:tc>
        <w:tc>
          <w:tcPr>
            <w:tcW w:w="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33B7" w14:textId="77777777" w:rsidR="00342211" w:rsidRPr="002102BE" w:rsidRDefault="00342211">
            <w:pPr>
              <w:pStyle w:val="TableContents"/>
              <w:jc w:val="both"/>
              <w:rPr>
                <w:rFonts w:ascii="Arial" w:hAnsi="Arial" w:cs="Arial"/>
              </w:rPr>
            </w:pPr>
            <w:r w:rsidRPr="002102BE">
              <w:rPr>
                <w:rFonts w:ascii="Arial" w:hAnsi="Arial" w:cs="Arial"/>
              </w:rPr>
              <w:t>:</w:t>
            </w:r>
          </w:p>
        </w:tc>
        <w:tc>
          <w:tcPr>
            <w:tcW w:w="396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7C05C" w14:textId="77777777" w:rsidR="00342211" w:rsidRPr="002102BE" w:rsidRDefault="00342211" w:rsidP="00987F0E">
            <w:pPr>
              <w:pStyle w:val="Standard"/>
              <w:rPr>
                <w:rFonts w:ascii="Arial" w:hAnsi="Arial" w:cs="Arial"/>
                <w:color w:val="000000"/>
              </w:rPr>
            </w:pPr>
            <w:r w:rsidRPr="002102BE">
              <w:rPr>
                <w:rFonts w:ascii="Arial" w:hAnsi="Arial" w:cs="Arial"/>
              </w:rPr>
              <w:t>$perihal$</w:t>
            </w:r>
          </w:p>
          <w:p w14:paraId="520B4AD5" w14:textId="7C6C6096" w:rsidR="00342211" w:rsidRPr="002102BE" w:rsidRDefault="0023479B" w:rsidP="00B61989">
            <w:pPr>
              <w:pStyle w:val="TableContents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3A26D7" wp14:editId="470A97B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487045</wp:posOffset>
                      </wp:positionV>
                      <wp:extent cx="2514600" cy="0"/>
                      <wp:effectExtent l="7620" t="10795" r="11430" b="825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-5.4pt;margin-top:38.35pt;width:19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" strokeweight="1pt"/>
                  </w:pict>
                </mc:Fallback>
              </mc:AlternateContent>
            </w:r>
          </w:p>
        </w:tc>
        <w:tc>
          <w:tcPr>
            <w:tcW w:w="4410" w:type="dxa"/>
            <w:gridSpan w:val="2"/>
          </w:tcPr>
          <w:p w14:paraId="1642BD2D" w14:textId="11633D2F" w:rsidR="00342211" w:rsidRPr="002102BE" w:rsidRDefault="007C34CF">
            <w:pPr>
              <w:pStyle w:val="Standard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342211" w:rsidRPr="002102BE">
              <w:rPr>
                <w:rFonts w:ascii="Arial" w:hAnsi="Arial" w:cs="Arial"/>
                <w:color w:val="000000"/>
              </w:rPr>
              <w:t>Kepada YTH,</w:t>
            </w:r>
          </w:p>
        </w:tc>
      </w:tr>
      <w:tr w:rsidR="00342211" w:rsidRPr="002102BE" w14:paraId="5F0ACA0B" w14:textId="77777777" w:rsidTr="00B62694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61CF" w14:textId="77777777" w:rsidR="00342211" w:rsidRPr="002102BE" w:rsidRDefault="00342211" w:rsidP="00AB4315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E0B1C" w14:textId="77777777" w:rsidR="00342211" w:rsidRPr="002102BE" w:rsidRDefault="00342211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3960" w:type="dxa"/>
            <w:vMerge/>
          </w:tcPr>
          <w:p w14:paraId="771CDA87" w14:textId="77777777" w:rsidR="00342211" w:rsidRPr="002102BE" w:rsidRDefault="00342211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4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87770" w14:textId="77777777" w:rsidR="00342211" w:rsidRPr="002102BE" w:rsidRDefault="00342211">
            <w:pPr>
              <w:pStyle w:val="Standard"/>
              <w:rPr>
                <w:rFonts w:ascii="Arial" w:hAnsi="Arial" w:cs="Arial"/>
                <w:color w:val="000000"/>
              </w:rPr>
            </w:pPr>
            <w:r w:rsidRPr="002102BE">
              <w:rPr>
                <w:rFonts w:ascii="Arial" w:hAnsi="Arial" w:cs="Arial"/>
                <w:color w:val="000000"/>
              </w:rPr>
              <w:t>$kepada$</w:t>
            </w:r>
          </w:p>
        </w:tc>
      </w:tr>
      <w:tr w:rsidR="00342211" w:rsidRPr="002102BE" w14:paraId="26003B50" w14:textId="77777777" w:rsidTr="00B62694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F757" w14:textId="77777777" w:rsidR="00342211" w:rsidRPr="002102BE" w:rsidRDefault="00342211" w:rsidP="00AB4315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7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E9B4C" w14:textId="77777777" w:rsidR="00342211" w:rsidRPr="002102BE" w:rsidRDefault="00342211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3960" w:type="dxa"/>
            <w:vMerge/>
          </w:tcPr>
          <w:p w14:paraId="3F389285" w14:textId="77777777" w:rsidR="00342211" w:rsidRPr="002102BE" w:rsidRDefault="00342211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4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9BEF8" w14:textId="3006D3C6" w:rsidR="00342211" w:rsidRPr="002102BE" w:rsidRDefault="007C34CF">
            <w:pPr>
              <w:pStyle w:val="Standard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</w:t>
            </w:r>
            <w:r w:rsidR="00342211" w:rsidRPr="002102BE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342211" w:rsidRPr="002102BE" w14:paraId="74E0FC97" w14:textId="77777777" w:rsidTr="00B62694">
        <w:tc>
          <w:tcPr>
            <w:tcW w:w="1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0326B" w14:textId="77777777" w:rsidR="00342211" w:rsidRPr="002102BE" w:rsidRDefault="00342211" w:rsidP="00AB4315">
            <w:pPr>
              <w:pStyle w:val="Standard"/>
              <w:snapToGrid w:val="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7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2237" w14:textId="77777777" w:rsidR="00342211" w:rsidRPr="002102BE" w:rsidRDefault="00342211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3960" w:type="dxa"/>
            <w:vMerge/>
          </w:tcPr>
          <w:p w14:paraId="59EC6ED2" w14:textId="77777777" w:rsidR="00342211" w:rsidRPr="002102BE" w:rsidRDefault="00342211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5C22" w14:textId="77777777" w:rsidR="00342211" w:rsidRPr="002102BE" w:rsidRDefault="00342211">
            <w:pPr>
              <w:pStyle w:val="Standard"/>
              <w:rPr>
                <w:rFonts w:ascii="Arial" w:hAnsi="Arial" w:cs="Arial"/>
                <w:color w:val="000000"/>
              </w:rPr>
            </w:pPr>
          </w:p>
        </w:tc>
        <w:tc>
          <w:tcPr>
            <w:tcW w:w="3870" w:type="dxa"/>
          </w:tcPr>
          <w:p w14:paraId="4B2F6921" w14:textId="77777777" w:rsidR="00342211" w:rsidRPr="00BB293E" w:rsidRDefault="00342211">
            <w:pPr>
              <w:pStyle w:val="Standard"/>
              <w:rPr>
                <w:rFonts w:ascii="Arial" w:hAnsi="Arial" w:cs="Arial"/>
                <w:color w:val="000000"/>
                <w:u w:val="single"/>
              </w:rPr>
            </w:pPr>
            <w:r w:rsidRPr="00BB293E">
              <w:rPr>
                <w:rFonts w:ascii="Arial" w:hAnsi="Arial" w:cs="Arial"/>
                <w:color w:val="000000"/>
                <w:u w:val="single"/>
              </w:rPr>
              <w:t>$di$</w:t>
            </w:r>
          </w:p>
        </w:tc>
      </w:tr>
      <w:tr w:rsidR="003713F1" w:rsidRPr="002102BE" w14:paraId="1F99183D" w14:textId="77777777" w:rsidTr="00B62694">
        <w:tc>
          <w:tcPr>
            <w:tcW w:w="9918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1261" w14:textId="77777777" w:rsidR="003713F1" w:rsidRPr="002102BE" w:rsidRDefault="003713F1" w:rsidP="003713F1">
            <w:pPr>
              <w:pStyle w:val="Standard"/>
              <w:ind w:left="708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4B00BE8E" w14:textId="30BCF437" w:rsidR="00406BFB" w:rsidRDefault="00406BFB" w:rsidP="00752BEC">
      <w:pPr>
        <w:pStyle w:val="Standard"/>
        <w:jc w:val="center"/>
        <w:rPr>
          <w:rFonts w:ascii="Arial" w:hAnsi="Arial" w:cs="Arial"/>
        </w:rPr>
      </w:pPr>
    </w:p>
    <w:p w14:paraId="28916E4F" w14:textId="1CEB0D89" w:rsidR="00752BEC" w:rsidRPr="002102BE" w:rsidRDefault="00752BEC" w:rsidP="00752BEC">
      <w:pPr>
        <w:pStyle w:val="Standard"/>
        <w:ind w:firstLine="706"/>
        <w:jc w:val="both"/>
        <w:rPr>
          <w:rFonts w:ascii="Arial" w:hAnsi="Arial" w:cs="Arial"/>
          <w:color w:val="000000"/>
        </w:rPr>
      </w:pPr>
      <w:r w:rsidRPr="002102BE">
        <w:rPr>
          <w:rFonts w:ascii="Arial" w:hAnsi="Arial" w:cs="Arial"/>
          <w:color w:val="000000"/>
        </w:rPr>
        <w:t>Berdasarkan Surat Perintah $penandatanga_spwas2$ Nomor</w:t>
      </w:r>
      <w:r>
        <w:rPr>
          <w:rFonts w:ascii="Arial" w:hAnsi="Arial" w:cs="Arial"/>
          <w:color w:val="000000"/>
        </w:rPr>
        <w:t xml:space="preserve"> :</w:t>
      </w:r>
      <w:r w:rsidRPr="002102BE">
        <w:rPr>
          <w:rFonts w:ascii="Arial" w:hAnsi="Arial" w:cs="Arial"/>
          <w:color w:val="000000"/>
        </w:rPr>
        <w:t xml:space="preserve"> $nomor_spwas2$ tanggal $tanggal_spwas2$ telah melakukan inspeksi kasus terhadap terlapor Nama $nama_terlapor$ Pangkat</w:t>
      </w:r>
      <w:r>
        <w:rPr>
          <w:rFonts w:ascii="Arial" w:hAnsi="Arial" w:cs="Arial"/>
          <w:color w:val="000000"/>
        </w:rPr>
        <w:t xml:space="preserve"> </w:t>
      </w:r>
      <w:r w:rsidRPr="002102BE">
        <w:rPr>
          <w:rFonts w:ascii="Arial" w:hAnsi="Arial" w:cs="Arial"/>
          <w:color w:val="000000"/>
        </w:rPr>
        <w:t>: $pangkat_terlapor$  NIP</w:t>
      </w:r>
      <w:r>
        <w:rPr>
          <w:rFonts w:ascii="Arial" w:hAnsi="Arial" w:cs="Arial"/>
          <w:color w:val="000000"/>
        </w:rPr>
        <w:t xml:space="preserve"> </w:t>
      </w:r>
      <w:r w:rsidRPr="002102BE">
        <w:rPr>
          <w:rFonts w:ascii="Arial" w:hAnsi="Arial" w:cs="Arial"/>
          <w:color w:val="000000"/>
        </w:rPr>
        <w:t>:</w:t>
      </w:r>
      <w:r w:rsidR="00F60F69">
        <w:rPr>
          <w:rFonts w:ascii="Arial" w:hAnsi="Arial" w:cs="Arial"/>
          <w:color w:val="000000"/>
        </w:rPr>
        <w:t xml:space="preserve"> </w:t>
      </w:r>
      <w:r w:rsidRPr="002102BE">
        <w:rPr>
          <w:rFonts w:ascii="Arial" w:hAnsi="Arial" w:cs="Arial"/>
          <w:color w:val="000000"/>
        </w:rPr>
        <w:t>$nip_terlapor$ NRP</w:t>
      </w:r>
      <w:r>
        <w:rPr>
          <w:rFonts w:ascii="Arial" w:hAnsi="Arial" w:cs="Arial"/>
          <w:color w:val="000000"/>
        </w:rPr>
        <w:t xml:space="preserve"> </w:t>
      </w:r>
      <w:r w:rsidRPr="002102BE">
        <w:rPr>
          <w:rFonts w:ascii="Arial" w:hAnsi="Arial" w:cs="Arial"/>
          <w:color w:val="000000"/>
        </w:rPr>
        <w:t>:</w:t>
      </w:r>
      <w:r w:rsidR="00F60F69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Pr="002102BE">
        <w:rPr>
          <w:rFonts w:ascii="Arial" w:hAnsi="Arial" w:cs="Arial"/>
          <w:color w:val="000000"/>
        </w:rPr>
        <w:t>$nrp_terlapor$  dengan hasil sebagai berikut.</w:t>
      </w:r>
    </w:p>
    <w:p w14:paraId="6E41A7A9" w14:textId="77777777" w:rsidR="00752BEC" w:rsidRPr="002102BE" w:rsidRDefault="00752BEC" w:rsidP="00752BEC">
      <w:pPr>
        <w:pStyle w:val="Standard"/>
        <w:ind w:left="708"/>
        <w:jc w:val="both"/>
        <w:rPr>
          <w:rFonts w:ascii="Arial" w:hAnsi="Arial" w:cs="Arial"/>
          <w:color w:val="000000"/>
        </w:rPr>
      </w:pPr>
    </w:p>
    <w:p w14:paraId="67C9EBDD" w14:textId="77777777" w:rsidR="00752BEC" w:rsidRPr="002102BE" w:rsidRDefault="00752BEC" w:rsidP="00752BEC">
      <w:pPr>
        <w:pStyle w:val="Standard"/>
        <w:jc w:val="both"/>
        <w:rPr>
          <w:rFonts w:ascii="Arial" w:hAnsi="Arial" w:cs="Arial"/>
          <w:color w:val="000000"/>
        </w:rPr>
      </w:pPr>
      <w:r w:rsidRPr="002102BE">
        <w:rPr>
          <w:rFonts w:ascii="Arial" w:hAnsi="Arial" w:cs="Arial"/>
          <w:color w:val="000000"/>
        </w:rPr>
        <w:t>$uraian_was14b_inspeksi$</w:t>
      </w:r>
    </w:p>
    <w:p w14:paraId="486A65A9" w14:textId="77777777" w:rsidR="00752BEC" w:rsidRPr="002102BE" w:rsidRDefault="00752BEC" w:rsidP="00752BEC">
      <w:pPr>
        <w:pStyle w:val="Standard"/>
        <w:jc w:val="both"/>
        <w:rPr>
          <w:rFonts w:ascii="Arial" w:hAnsi="Arial" w:cs="Arial"/>
          <w:color w:val="000000"/>
        </w:rPr>
      </w:pPr>
    </w:p>
    <w:p w14:paraId="34CADF35" w14:textId="77777777" w:rsidR="00752BEC" w:rsidRPr="002102BE" w:rsidRDefault="00752BEC" w:rsidP="00752BEC">
      <w:pPr>
        <w:pStyle w:val="Standard"/>
        <w:jc w:val="both"/>
        <w:rPr>
          <w:rFonts w:ascii="Arial" w:hAnsi="Arial" w:cs="Arial"/>
          <w:color w:val="000000"/>
        </w:rPr>
      </w:pPr>
      <w:r w:rsidRPr="002102BE">
        <w:rPr>
          <w:rFonts w:ascii="Arial" w:hAnsi="Arial" w:cs="Arial"/>
          <w:color w:val="000000"/>
        </w:rPr>
        <w:t>Dengan demikian perbuatan tersebut merupakan pelanggaran disiplin sebagaimana di atur dalam pasal $pasal_pelanggaran$.</w:t>
      </w:r>
    </w:p>
    <w:p w14:paraId="65E1D3C9" w14:textId="515F6807" w:rsidR="00752BEC" w:rsidRPr="002102BE" w:rsidRDefault="00752BEC" w:rsidP="00752BEC">
      <w:pPr>
        <w:pStyle w:val="Standard"/>
        <w:ind w:firstLine="706"/>
        <w:jc w:val="both"/>
        <w:rPr>
          <w:rFonts w:ascii="Arial" w:hAnsi="Arial" w:cs="Arial"/>
          <w:color w:val="000000"/>
        </w:rPr>
      </w:pPr>
      <w:r w:rsidRPr="002102BE">
        <w:rPr>
          <w:rFonts w:ascii="Arial" w:hAnsi="Arial" w:cs="Arial"/>
          <w:color w:val="000000"/>
        </w:rPr>
        <w:t>Atas pelanggaran disiplin dimaksud, Jaksa Agu</w:t>
      </w:r>
      <w:r>
        <w:rPr>
          <w:rFonts w:ascii="Arial" w:hAnsi="Arial" w:cs="Arial"/>
          <w:color w:val="000000"/>
        </w:rPr>
        <w:t>n</w:t>
      </w:r>
      <w:r w:rsidRPr="002102BE">
        <w:rPr>
          <w:rFonts w:ascii="Arial" w:hAnsi="Arial" w:cs="Arial"/>
          <w:color w:val="000000"/>
        </w:rPr>
        <w:t>g Muda Pengawasan telah menyetujui untuk menjatuhkan hukuman disiplin berupa $hukdisnya$ sebagai mana di atur dalam pasal $pasal_pelanggaran$,dan selanjutnya agar saudara segera menerbitkan Surat Keputusan Penjatuhan Hukuman Disiplin sesuai pasal 54 ayat (2) jo pasal 66 PERJA  No</w:t>
      </w:r>
      <w:r>
        <w:rPr>
          <w:rFonts w:ascii="Arial" w:hAnsi="Arial" w:cs="Arial"/>
          <w:color w:val="000000"/>
        </w:rPr>
        <w:t>mor :PER-022/A/JA/2011 tentang P</w:t>
      </w:r>
      <w:r w:rsidRPr="002102BE">
        <w:rPr>
          <w:rFonts w:ascii="Arial" w:hAnsi="Arial" w:cs="Arial"/>
          <w:color w:val="000000"/>
        </w:rPr>
        <w:t xml:space="preserve">enyelenggaran </w:t>
      </w:r>
      <w:r w:rsidR="001112F1">
        <w:rPr>
          <w:rFonts w:ascii="Arial" w:hAnsi="Arial" w:cs="Arial"/>
          <w:color w:val="000000"/>
        </w:rPr>
        <w:t>P</w:t>
      </w:r>
      <w:r w:rsidRPr="002102BE">
        <w:rPr>
          <w:rFonts w:ascii="Arial" w:hAnsi="Arial" w:cs="Arial"/>
          <w:color w:val="000000"/>
        </w:rPr>
        <w:t>engawasan Kejaksaan Republik Indonesia,</w:t>
      </w:r>
    </w:p>
    <w:p w14:paraId="2386B690" w14:textId="77777777" w:rsidR="00752BEC" w:rsidRPr="002102BE" w:rsidRDefault="00752BEC" w:rsidP="00752BEC">
      <w:pPr>
        <w:pStyle w:val="Standard"/>
        <w:ind w:firstLine="706"/>
        <w:jc w:val="both"/>
        <w:rPr>
          <w:rFonts w:ascii="Arial" w:hAnsi="Arial" w:cs="Arial"/>
          <w:color w:val="000000"/>
        </w:rPr>
      </w:pPr>
    </w:p>
    <w:p w14:paraId="06BE06B6" w14:textId="0F86A6A4" w:rsidR="00752BEC" w:rsidRDefault="00752BEC" w:rsidP="00752BEC">
      <w:pPr>
        <w:pStyle w:val="Standard"/>
        <w:ind w:firstLine="706"/>
        <w:jc w:val="both"/>
        <w:rPr>
          <w:rFonts w:ascii="Arial" w:hAnsi="Arial" w:cs="Arial"/>
          <w:color w:val="000000"/>
        </w:rPr>
      </w:pPr>
      <w:r w:rsidRPr="002102BE">
        <w:rPr>
          <w:rFonts w:ascii="Arial" w:hAnsi="Arial" w:cs="Arial"/>
          <w:color w:val="000000"/>
        </w:rPr>
        <w:t>Demikian untuk menjadi maklum,</w:t>
      </w:r>
    </w:p>
    <w:p w14:paraId="4314336F" w14:textId="77777777" w:rsidR="00752BEC" w:rsidRDefault="00752BEC" w:rsidP="00752BEC">
      <w:pPr>
        <w:pStyle w:val="Standard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6498"/>
      </w:tblGrid>
      <w:tr w:rsidR="00752BEC" w14:paraId="5E67C0FE" w14:textId="77777777" w:rsidTr="00B62694">
        <w:tc>
          <w:tcPr>
            <w:tcW w:w="3798" w:type="dxa"/>
          </w:tcPr>
          <w:p w14:paraId="540E4117" w14:textId="77777777" w:rsidR="00752BEC" w:rsidRDefault="00752BEC" w:rsidP="00752BEC">
            <w:pPr>
              <w:pStyle w:val="Standard"/>
              <w:rPr>
                <w:rFonts w:ascii="Arial" w:hAnsi="Arial" w:cs="Arial"/>
                <w:color w:val="000000"/>
              </w:rPr>
            </w:pPr>
          </w:p>
        </w:tc>
        <w:tc>
          <w:tcPr>
            <w:tcW w:w="6498" w:type="dxa"/>
          </w:tcPr>
          <w:p w14:paraId="4D63AD69" w14:textId="77777777" w:rsidR="00752BEC" w:rsidRPr="002102BE" w:rsidRDefault="00752BEC" w:rsidP="00752BEC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  <w:r w:rsidRPr="002102BE">
              <w:rPr>
                <w:rFonts w:ascii="Arial" w:hAnsi="Arial" w:cs="Arial"/>
                <w:color w:val="000000"/>
              </w:rPr>
              <w:t>$jabtan_penandatangan$</w:t>
            </w:r>
            <w:r>
              <w:rPr>
                <w:rFonts w:ascii="Arial" w:hAnsi="Arial" w:cs="Arial"/>
                <w:color w:val="000000"/>
              </w:rPr>
              <w:t>,</w:t>
            </w:r>
          </w:p>
          <w:p w14:paraId="04006685" w14:textId="77777777" w:rsidR="00752BEC" w:rsidRPr="002102BE" w:rsidRDefault="00752BEC" w:rsidP="00752BEC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  <w:r w:rsidRPr="002102BE">
              <w:rPr>
                <w:rFonts w:ascii="Arial" w:hAnsi="Arial" w:cs="Arial"/>
                <w:color w:val="000000"/>
              </w:rPr>
              <w:t>$j</w:t>
            </w:r>
            <w:r>
              <w:rPr>
                <w:rFonts w:ascii="Arial" w:hAnsi="Arial" w:cs="Arial"/>
                <w:color w:val="000000"/>
              </w:rPr>
              <w:t>btn</w:t>
            </w:r>
            <w:r w:rsidRPr="002102BE">
              <w:rPr>
                <w:rFonts w:ascii="Arial" w:hAnsi="Arial" w:cs="Arial"/>
                <w:color w:val="000000"/>
              </w:rPr>
              <w:t>_penandatangan$</w:t>
            </w:r>
          </w:p>
          <w:p w14:paraId="1E69B9D6" w14:textId="77777777" w:rsidR="00752BEC" w:rsidRDefault="00752BEC" w:rsidP="00752BEC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</w:p>
          <w:p w14:paraId="590AFF16" w14:textId="77777777" w:rsidR="00752BEC" w:rsidRPr="002102BE" w:rsidRDefault="00752BEC" w:rsidP="00752BEC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</w:p>
          <w:p w14:paraId="15E8DF9D" w14:textId="77777777" w:rsidR="00752BEC" w:rsidRPr="002102BE" w:rsidRDefault="00752BEC" w:rsidP="00752BEC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</w:p>
          <w:p w14:paraId="21D73DBD" w14:textId="77777777" w:rsidR="00752BEC" w:rsidRPr="00DF1629" w:rsidRDefault="00752BEC" w:rsidP="00752BEC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</w:rPr>
            </w:pPr>
            <w:r w:rsidRPr="00DF1629">
              <w:rPr>
                <w:rFonts w:ascii="Arial" w:hAnsi="Arial" w:cs="Arial"/>
                <w:color w:val="000000"/>
                <w:u w:val="single"/>
              </w:rPr>
              <w:t>$nama_penandatangan$</w:t>
            </w:r>
          </w:p>
          <w:p w14:paraId="41E3E227" w14:textId="59683BDF" w:rsidR="00752BEC" w:rsidRDefault="00752BEC" w:rsidP="00752BEC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  <w:r w:rsidRPr="00B43631">
              <w:rPr>
                <w:rFonts w:ascii="Arial" w:hAnsi="Arial" w:cs="Arial"/>
                <w:color w:val="000000"/>
              </w:rPr>
              <w:t>$pangkat_penandatangan$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B43631">
              <w:rPr>
                <w:rFonts w:ascii="Arial" w:hAnsi="Arial" w:cs="Arial"/>
                <w:color w:val="000000"/>
              </w:rPr>
              <w:t>$nip_penandatangan$</w:t>
            </w:r>
          </w:p>
        </w:tc>
      </w:tr>
    </w:tbl>
    <w:p w14:paraId="7905EF74" w14:textId="77777777" w:rsidR="00752BEC" w:rsidRDefault="00752BEC" w:rsidP="00752BEC">
      <w:pPr>
        <w:pStyle w:val="Standard"/>
        <w:rPr>
          <w:rFonts w:ascii="Arial" w:hAnsi="Arial" w:cs="Arial"/>
          <w:color w:val="000000"/>
        </w:rPr>
      </w:pPr>
    </w:p>
    <w:p w14:paraId="261FBA81" w14:textId="77777777" w:rsidR="00752BEC" w:rsidRDefault="00752BEC" w:rsidP="00752BEC">
      <w:pPr>
        <w:pStyle w:val="Standard"/>
        <w:rPr>
          <w:rFonts w:ascii="Arial" w:hAnsi="Arial" w:cs="Arial"/>
          <w:color w:val="000000"/>
        </w:rPr>
      </w:pPr>
    </w:p>
    <w:p w14:paraId="5AF0AD34" w14:textId="77777777" w:rsidR="00752BEC" w:rsidRPr="002102BE" w:rsidRDefault="00752BEC" w:rsidP="00752BEC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Tembusan:</w:t>
      </w:r>
    </w:p>
    <w:p w14:paraId="2A42ACEC" w14:textId="5E318B11" w:rsidR="00752BEC" w:rsidRDefault="00752BEC" w:rsidP="00752BEC">
      <w:pPr>
        <w:pStyle w:val="Standard"/>
        <w:rPr>
          <w:rFonts w:ascii="Arial" w:hAnsi="Arial" w:cs="Arial"/>
          <w:color w:val="000000"/>
        </w:rPr>
      </w:pPr>
      <w:r w:rsidRPr="002102BE">
        <w:rPr>
          <w:rFonts w:ascii="Arial" w:hAnsi="Arial" w:cs="Arial"/>
          <w:color w:val="000000"/>
        </w:rPr>
        <w:t>$tembusan$</w:t>
      </w:r>
    </w:p>
    <w:p w14:paraId="5BF1AEC8" w14:textId="0CD56102" w:rsidR="00752BEC" w:rsidRPr="002102BE" w:rsidRDefault="00752BEC" w:rsidP="00752BEC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D15C8" wp14:editId="3696E36D">
                <wp:simplePos x="0" y="0"/>
                <wp:positionH relativeFrom="column">
                  <wp:posOffset>295275</wp:posOffset>
                </wp:positionH>
                <wp:positionV relativeFrom="paragraph">
                  <wp:posOffset>-4445</wp:posOffset>
                </wp:positionV>
                <wp:extent cx="1371600" cy="0"/>
                <wp:effectExtent l="0" t="0" r="1905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.25pt;margin-top:-.35pt;width:10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" strokeweight="1pt"/>
            </w:pict>
          </mc:Fallback>
        </mc:AlternateContent>
      </w:r>
    </w:p>
    <w:p w14:paraId="3508D17B" w14:textId="77777777" w:rsidR="00752BEC" w:rsidRPr="002102BE" w:rsidRDefault="00752BEC" w:rsidP="00752BEC">
      <w:pPr>
        <w:pStyle w:val="Standard"/>
        <w:ind w:firstLine="706"/>
        <w:jc w:val="both"/>
        <w:rPr>
          <w:rFonts w:ascii="Arial" w:hAnsi="Arial" w:cs="Arial"/>
          <w:color w:val="000000"/>
        </w:rPr>
      </w:pPr>
    </w:p>
    <w:p w14:paraId="2E592857" w14:textId="77777777" w:rsidR="00752BEC" w:rsidRPr="002102BE" w:rsidRDefault="00752BEC" w:rsidP="00752BEC">
      <w:pPr>
        <w:pStyle w:val="Standard"/>
        <w:ind w:firstLine="706"/>
        <w:jc w:val="both"/>
        <w:rPr>
          <w:rFonts w:ascii="Arial" w:hAnsi="Arial" w:cs="Arial"/>
          <w:color w:val="000000"/>
        </w:rPr>
      </w:pPr>
    </w:p>
    <w:p w14:paraId="2D6D551E" w14:textId="77777777" w:rsidR="00752BEC" w:rsidRPr="002102BE" w:rsidRDefault="00752BEC" w:rsidP="00752BEC">
      <w:pPr>
        <w:pStyle w:val="Standard"/>
        <w:jc w:val="both"/>
        <w:rPr>
          <w:rFonts w:ascii="Arial" w:hAnsi="Arial" w:cs="Arial"/>
          <w:color w:val="000000"/>
        </w:rPr>
      </w:pPr>
    </w:p>
    <w:p w14:paraId="56672CA0" w14:textId="77777777" w:rsidR="00752BEC" w:rsidRPr="002102BE" w:rsidRDefault="00752BEC" w:rsidP="00752BEC">
      <w:pPr>
        <w:pStyle w:val="Standard"/>
        <w:ind w:left="708"/>
        <w:jc w:val="both"/>
        <w:rPr>
          <w:rFonts w:ascii="Arial" w:hAnsi="Arial" w:cs="Arial"/>
          <w:color w:val="000000"/>
        </w:rPr>
      </w:pPr>
    </w:p>
    <w:p w14:paraId="51D66299" w14:textId="77777777" w:rsidR="00752BEC" w:rsidRPr="002102BE" w:rsidRDefault="00752BEC" w:rsidP="00752BEC">
      <w:pPr>
        <w:pStyle w:val="Standard"/>
        <w:rPr>
          <w:rFonts w:ascii="Arial" w:hAnsi="Arial" w:cs="Arial"/>
        </w:rPr>
      </w:pPr>
    </w:p>
    <w:sectPr w:rsidR="00752BEC" w:rsidRPr="002102BE" w:rsidSect="004A0277">
      <w:headerReference w:type="default" r:id="rId8"/>
      <w:pgSz w:w="12240" w:h="15840" w:code="1"/>
      <w:pgMar w:top="360" w:right="1080" w:bottom="1417" w:left="108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CFABA" w14:textId="77777777" w:rsidR="003337CD" w:rsidRDefault="003337CD" w:rsidP="00406BFB">
      <w:r>
        <w:separator/>
      </w:r>
    </w:p>
  </w:endnote>
  <w:endnote w:type="continuationSeparator" w:id="0">
    <w:p w14:paraId="5B36C991" w14:textId="77777777" w:rsidR="003337CD" w:rsidRDefault="003337CD" w:rsidP="0040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44EDD" w14:textId="77777777" w:rsidR="003337CD" w:rsidRDefault="003337CD" w:rsidP="00406BFB">
      <w:r>
        <w:separator/>
      </w:r>
    </w:p>
  </w:footnote>
  <w:footnote w:type="continuationSeparator" w:id="0">
    <w:p w14:paraId="4C029D25" w14:textId="77777777" w:rsidR="003337CD" w:rsidRDefault="003337CD" w:rsidP="0040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B1823" w14:textId="77777777" w:rsidR="00406BFB" w:rsidRDefault="00406BFB" w:rsidP="00406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41"/>
    <w:rsid w:val="000031B6"/>
    <w:rsid w:val="00010391"/>
    <w:rsid w:val="00014BE1"/>
    <w:rsid w:val="00014FC2"/>
    <w:rsid w:val="0002716C"/>
    <w:rsid w:val="00027CAB"/>
    <w:rsid w:val="00065F9C"/>
    <w:rsid w:val="000704F1"/>
    <w:rsid w:val="00084375"/>
    <w:rsid w:val="00087B3C"/>
    <w:rsid w:val="00095ECD"/>
    <w:rsid w:val="000B451A"/>
    <w:rsid w:val="000B7B25"/>
    <w:rsid w:val="000C21D6"/>
    <w:rsid w:val="000D2BD1"/>
    <w:rsid w:val="000E3426"/>
    <w:rsid w:val="000F52CF"/>
    <w:rsid w:val="000F6147"/>
    <w:rsid w:val="00101D7A"/>
    <w:rsid w:val="00103500"/>
    <w:rsid w:val="00104820"/>
    <w:rsid w:val="001112F1"/>
    <w:rsid w:val="0013520E"/>
    <w:rsid w:val="00135412"/>
    <w:rsid w:val="00144E1B"/>
    <w:rsid w:val="00157493"/>
    <w:rsid w:val="001578B5"/>
    <w:rsid w:val="0017358F"/>
    <w:rsid w:val="00192885"/>
    <w:rsid w:val="001C0C18"/>
    <w:rsid w:val="001C7FF9"/>
    <w:rsid w:val="001D0B5A"/>
    <w:rsid w:val="001E0683"/>
    <w:rsid w:val="001F0F03"/>
    <w:rsid w:val="001F5B63"/>
    <w:rsid w:val="00201BD7"/>
    <w:rsid w:val="00205DA4"/>
    <w:rsid w:val="002102BE"/>
    <w:rsid w:val="002226F8"/>
    <w:rsid w:val="00224DF2"/>
    <w:rsid w:val="0022687F"/>
    <w:rsid w:val="0023479B"/>
    <w:rsid w:val="00234A1A"/>
    <w:rsid w:val="00246DE8"/>
    <w:rsid w:val="002470C5"/>
    <w:rsid w:val="0025591C"/>
    <w:rsid w:val="00264DDA"/>
    <w:rsid w:val="00267999"/>
    <w:rsid w:val="0027456F"/>
    <w:rsid w:val="002A320C"/>
    <w:rsid w:val="002D3E69"/>
    <w:rsid w:val="002E4A91"/>
    <w:rsid w:val="002F0BC7"/>
    <w:rsid w:val="002F1A5F"/>
    <w:rsid w:val="002F44BC"/>
    <w:rsid w:val="002F46D5"/>
    <w:rsid w:val="002F5CCC"/>
    <w:rsid w:val="00300569"/>
    <w:rsid w:val="00300D60"/>
    <w:rsid w:val="00321CAF"/>
    <w:rsid w:val="003337CD"/>
    <w:rsid w:val="00342211"/>
    <w:rsid w:val="0034632C"/>
    <w:rsid w:val="00346332"/>
    <w:rsid w:val="003713F1"/>
    <w:rsid w:val="00372393"/>
    <w:rsid w:val="00382805"/>
    <w:rsid w:val="00391291"/>
    <w:rsid w:val="00395A30"/>
    <w:rsid w:val="00396D90"/>
    <w:rsid w:val="003A7E52"/>
    <w:rsid w:val="003B11FC"/>
    <w:rsid w:val="003B63E0"/>
    <w:rsid w:val="003C79CB"/>
    <w:rsid w:val="003E15C8"/>
    <w:rsid w:val="003E24CC"/>
    <w:rsid w:val="003E4F9D"/>
    <w:rsid w:val="003F0DFE"/>
    <w:rsid w:val="00406BFB"/>
    <w:rsid w:val="00410D73"/>
    <w:rsid w:val="0041278E"/>
    <w:rsid w:val="00416CC0"/>
    <w:rsid w:val="00423091"/>
    <w:rsid w:val="00433048"/>
    <w:rsid w:val="00436E64"/>
    <w:rsid w:val="004374B5"/>
    <w:rsid w:val="00456954"/>
    <w:rsid w:val="00465538"/>
    <w:rsid w:val="004944E6"/>
    <w:rsid w:val="00495183"/>
    <w:rsid w:val="004A0277"/>
    <w:rsid w:val="004B461D"/>
    <w:rsid w:val="004B5B16"/>
    <w:rsid w:val="004C04F7"/>
    <w:rsid w:val="004D3071"/>
    <w:rsid w:val="004D7F10"/>
    <w:rsid w:val="004E6FA0"/>
    <w:rsid w:val="004E7DC2"/>
    <w:rsid w:val="004F2BFD"/>
    <w:rsid w:val="005174AB"/>
    <w:rsid w:val="00531A4E"/>
    <w:rsid w:val="0055438C"/>
    <w:rsid w:val="00555F58"/>
    <w:rsid w:val="00556474"/>
    <w:rsid w:val="005573B4"/>
    <w:rsid w:val="00560533"/>
    <w:rsid w:val="00575441"/>
    <w:rsid w:val="00577B37"/>
    <w:rsid w:val="0058557E"/>
    <w:rsid w:val="005866E7"/>
    <w:rsid w:val="005908E7"/>
    <w:rsid w:val="00595803"/>
    <w:rsid w:val="00596E01"/>
    <w:rsid w:val="005A4271"/>
    <w:rsid w:val="005C7C6B"/>
    <w:rsid w:val="005F1C0E"/>
    <w:rsid w:val="005F64C3"/>
    <w:rsid w:val="00601FBF"/>
    <w:rsid w:val="00616A25"/>
    <w:rsid w:val="00623339"/>
    <w:rsid w:val="0062438F"/>
    <w:rsid w:val="0063482B"/>
    <w:rsid w:val="00634ABE"/>
    <w:rsid w:val="0064760B"/>
    <w:rsid w:val="006627E4"/>
    <w:rsid w:val="00662BE0"/>
    <w:rsid w:val="006A0D00"/>
    <w:rsid w:val="006A43F0"/>
    <w:rsid w:val="006B4527"/>
    <w:rsid w:val="006D05C3"/>
    <w:rsid w:val="006F4881"/>
    <w:rsid w:val="00701A5B"/>
    <w:rsid w:val="0071051A"/>
    <w:rsid w:val="007245B1"/>
    <w:rsid w:val="00734770"/>
    <w:rsid w:val="00752BEC"/>
    <w:rsid w:val="0078207F"/>
    <w:rsid w:val="00782D4E"/>
    <w:rsid w:val="00796326"/>
    <w:rsid w:val="007B3E5A"/>
    <w:rsid w:val="007C34CF"/>
    <w:rsid w:val="007D10FF"/>
    <w:rsid w:val="007E0EFF"/>
    <w:rsid w:val="007F000B"/>
    <w:rsid w:val="007F05CF"/>
    <w:rsid w:val="007F623F"/>
    <w:rsid w:val="007F7B11"/>
    <w:rsid w:val="008008AE"/>
    <w:rsid w:val="008217C7"/>
    <w:rsid w:val="008229ED"/>
    <w:rsid w:val="00822FA5"/>
    <w:rsid w:val="008309A5"/>
    <w:rsid w:val="008406F7"/>
    <w:rsid w:val="0084339E"/>
    <w:rsid w:val="0085568B"/>
    <w:rsid w:val="00861D04"/>
    <w:rsid w:val="00895D54"/>
    <w:rsid w:val="008F59C2"/>
    <w:rsid w:val="008F680D"/>
    <w:rsid w:val="0090566B"/>
    <w:rsid w:val="00905FF9"/>
    <w:rsid w:val="00923ADD"/>
    <w:rsid w:val="00923EBB"/>
    <w:rsid w:val="0095040F"/>
    <w:rsid w:val="00951750"/>
    <w:rsid w:val="009633D8"/>
    <w:rsid w:val="009771EC"/>
    <w:rsid w:val="00983873"/>
    <w:rsid w:val="00987F0E"/>
    <w:rsid w:val="009A4A17"/>
    <w:rsid w:val="009C15A1"/>
    <w:rsid w:val="009C377B"/>
    <w:rsid w:val="009D3CDF"/>
    <w:rsid w:val="009E2138"/>
    <w:rsid w:val="009E2F0A"/>
    <w:rsid w:val="009F6712"/>
    <w:rsid w:val="00A00F70"/>
    <w:rsid w:val="00A30BAF"/>
    <w:rsid w:val="00A438F9"/>
    <w:rsid w:val="00A440E5"/>
    <w:rsid w:val="00A479AB"/>
    <w:rsid w:val="00A64997"/>
    <w:rsid w:val="00A67D42"/>
    <w:rsid w:val="00A7154D"/>
    <w:rsid w:val="00A82C54"/>
    <w:rsid w:val="00A85E12"/>
    <w:rsid w:val="00AA6C72"/>
    <w:rsid w:val="00AB0A8A"/>
    <w:rsid w:val="00AB4315"/>
    <w:rsid w:val="00AC0547"/>
    <w:rsid w:val="00AC0745"/>
    <w:rsid w:val="00AC0CBC"/>
    <w:rsid w:val="00AD295F"/>
    <w:rsid w:val="00AD4EED"/>
    <w:rsid w:val="00AE1637"/>
    <w:rsid w:val="00AE27C0"/>
    <w:rsid w:val="00B10B9F"/>
    <w:rsid w:val="00B21D59"/>
    <w:rsid w:val="00B26E92"/>
    <w:rsid w:val="00B43631"/>
    <w:rsid w:val="00B62694"/>
    <w:rsid w:val="00BB293E"/>
    <w:rsid w:val="00BB3E9F"/>
    <w:rsid w:val="00BC20E4"/>
    <w:rsid w:val="00BD34B1"/>
    <w:rsid w:val="00BD3E08"/>
    <w:rsid w:val="00BD60C6"/>
    <w:rsid w:val="00C0371D"/>
    <w:rsid w:val="00C0481D"/>
    <w:rsid w:val="00C07DB9"/>
    <w:rsid w:val="00C1073A"/>
    <w:rsid w:val="00C16B25"/>
    <w:rsid w:val="00C22761"/>
    <w:rsid w:val="00C662F0"/>
    <w:rsid w:val="00C77CAA"/>
    <w:rsid w:val="00C857E0"/>
    <w:rsid w:val="00C94E5F"/>
    <w:rsid w:val="00CB17E7"/>
    <w:rsid w:val="00CB17F2"/>
    <w:rsid w:val="00CB7FD0"/>
    <w:rsid w:val="00CF2310"/>
    <w:rsid w:val="00D0717A"/>
    <w:rsid w:val="00D109F2"/>
    <w:rsid w:val="00D33642"/>
    <w:rsid w:val="00D57FCB"/>
    <w:rsid w:val="00D649E6"/>
    <w:rsid w:val="00D73582"/>
    <w:rsid w:val="00D827B7"/>
    <w:rsid w:val="00DC0757"/>
    <w:rsid w:val="00DC50DA"/>
    <w:rsid w:val="00DC6BC2"/>
    <w:rsid w:val="00DF0A76"/>
    <w:rsid w:val="00DF1629"/>
    <w:rsid w:val="00DF19A2"/>
    <w:rsid w:val="00DF4A88"/>
    <w:rsid w:val="00E02B66"/>
    <w:rsid w:val="00E069C0"/>
    <w:rsid w:val="00E322CA"/>
    <w:rsid w:val="00E55774"/>
    <w:rsid w:val="00E71F5B"/>
    <w:rsid w:val="00E76368"/>
    <w:rsid w:val="00E856A8"/>
    <w:rsid w:val="00E95518"/>
    <w:rsid w:val="00EA1AC8"/>
    <w:rsid w:val="00EA4958"/>
    <w:rsid w:val="00EB11EC"/>
    <w:rsid w:val="00EF3D58"/>
    <w:rsid w:val="00F06157"/>
    <w:rsid w:val="00F0755E"/>
    <w:rsid w:val="00F26A92"/>
    <w:rsid w:val="00F4490D"/>
    <w:rsid w:val="00F60F69"/>
    <w:rsid w:val="00F6151C"/>
    <w:rsid w:val="00F8172E"/>
    <w:rsid w:val="00F9474C"/>
    <w:rsid w:val="00F95BBB"/>
    <w:rsid w:val="00FA7D81"/>
    <w:rsid w:val="00FC0A42"/>
    <w:rsid w:val="00FC3608"/>
    <w:rsid w:val="00FC48A5"/>
    <w:rsid w:val="00FC6A5D"/>
    <w:rsid w:val="00FD0359"/>
    <w:rsid w:val="00FD3DB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widowControl/>
      <w:numPr>
        <w:ilvl w:val="1"/>
      </w:numPr>
      <w:suppressAutoHyphens w:val="0"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ES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widowControl/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  <w:style w:type="paragraph" w:customStyle="1" w:styleId="Standard">
    <w:name w:val="Standard"/>
    <w:rsid w:val="002E4A9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ableContents">
    <w:name w:val="Table Contents"/>
    <w:basedOn w:val="Standard"/>
    <w:rsid w:val="002E4A91"/>
    <w:pPr>
      <w:suppressLineNumbers/>
    </w:pPr>
  </w:style>
  <w:style w:type="paragraph" w:customStyle="1" w:styleId="Textbody">
    <w:name w:val="Text body"/>
    <w:basedOn w:val="Standard"/>
    <w:rsid w:val="00DC6BC2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widowControl/>
      <w:numPr>
        <w:ilvl w:val="1"/>
      </w:numPr>
      <w:suppressAutoHyphens w:val="0"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ES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widowControl/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  <w:style w:type="paragraph" w:customStyle="1" w:styleId="Standard">
    <w:name w:val="Standard"/>
    <w:rsid w:val="002E4A9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ableContents">
    <w:name w:val="Table Contents"/>
    <w:basedOn w:val="Standard"/>
    <w:rsid w:val="002E4A91"/>
    <w:pPr>
      <w:suppressLineNumbers/>
    </w:pPr>
  </w:style>
  <w:style w:type="paragraph" w:customStyle="1" w:styleId="Textbody">
    <w:name w:val="Text body"/>
    <w:basedOn w:val="Standard"/>
    <w:rsid w:val="00DC6BC2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dc:description>Generated by PHPDocX trial version</dc:description>
  <cp:lastModifiedBy>RH</cp:lastModifiedBy>
  <cp:revision>46</cp:revision>
  <dcterms:created xsi:type="dcterms:W3CDTF">2017-11-16T06:47:00Z</dcterms:created>
  <dcterms:modified xsi:type="dcterms:W3CDTF">2017-11-20T04:38:00Z</dcterms:modified>
</cp:coreProperties>
</file>
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1049581c34db9fc85" o:bwmode="white" o:targetscreensize="800,600">
      <v:fill recolor="t" type="frame"/>
    </v:background>
  </w:background>
  <w:body>
    <w:p w:rsidR="00A7154D" w:rsidRPr="005E43A8" w:rsidRDefault="00861D04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color w:val="000000"/>
          <w:sz w:val="56"/>
          <w:szCs w:val="56"/>
          <w:lang w:val="en-US"/>
        </w:rPr>
      </w:pPr>
      <w:r w:rsidRPr="005E43A8">
        <w:rPr>
          <w:rFonts w:ascii="Arial" w:eastAsia="Times New Roman" w:hAnsi="Arial" w:cs="Arial"/>
          <w:color w:val="000000"/>
          <w:sz w:val="56"/>
          <w:szCs w:val="56"/>
          <w:lang w:val="en-US"/>
        </w:rPr>
        <w:t>$</w:t>
      </w:r>
      <w:r w:rsidR="00A7154D" w:rsidRPr="005E43A8">
        <w:rPr>
          <w:rFonts w:ascii="Arial" w:eastAsia="Times New Roman" w:hAnsi="Arial" w:cs="Arial"/>
          <w:color w:val="000000"/>
          <w:sz w:val="56"/>
          <w:szCs w:val="56"/>
          <w:lang w:val="en-US"/>
        </w:rPr>
        <w:t>kejaksaan</w:t>
      </w:r>
      <w:r w:rsidRPr="005E43A8">
        <w:rPr>
          <w:rFonts w:ascii="Arial" w:eastAsia="Times New Roman" w:hAnsi="Arial" w:cs="Arial"/>
          <w:color w:val="000000"/>
          <w:sz w:val="56"/>
          <w:szCs w:val="56"/>
          <w:lang w:val="en-US"/>
        </w:rPr>
        <w:t>$</w:t>
      </w:r>
    </w:p>
    <w:p w:rsidR="005174AB" w:rsidRPr="005E43A8" w:rsidRDefault="005174AB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sz w:val="56"/>
          <w:szCs w:val="56"/>
          <w:lang w:val="en-US"/>
        </w:rPr>
      </w:pPr>
      <w:r w:rsidRPr="005E43A8">
        <w:rPr>
          <w:rFonts w:ascii="Arial" w:eastAsia="Times New Roman" w:hAnsi="Arial" w:cs="Arial"/>
          <w:sz w:val="56"/>
          <w:szCs w:val="56"/>
          <w:lang w:val="en-US"/>
        </w:rPr>
        <w:t>$dix$</w:t>
      </w:r>
    </w:p>
    <w:p w:rsidR="00A7154D" w:rsidRPr="005A4271" w:rsidRDefault="00A7154D" w:rsidP="00246DE8">
      <w:pPr>
        <w:spacing w:before="100" w:beforeAutospacing="1" w:after="0" w:line="240" w:lineRule="auto"/>
        <w:ind w:right="29"/>
        <w:jc w:val="right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L. WAS-1</w:t>
      </w:r>
    </w:p>
    <w:p w:rsidR="00A7154D" w:rsidRPr="005A4271" w:rsidRDefault="00A7154D" w:rsidP="00246DE8">
      <w:pPr>
        <w:spacing w:before="100" w:beforeAutospacing="1" w:after="0" w:line="240" w:lineRule="auto"/>
        <w:ind w:right="29"/>
        <w:jc w:val="right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246DE8">
      <w:pPr>
        <w:spacing w:before="100" w:beforeAutospacing="1" w:after="0" w:line="240" w:lineRule="auto"/>
        <w:ind w:right="29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LAPORAN HASIL </w:t>
      </w:r>
      <w:r w:rsidRPr="005A4271">
        <w:rPr>
          <w:rFonts w:ascii="Arial" w:eastAsia="Times New Roman" w:hAnsi="Arial" w:cs="Arial"/>
          <w:color w:val="000000"/>
          <w:sz w:val="24"/>
          <w:szCs w:val="24"/>
          <w:u w:val="single"/>
          <w:lang w:val="id-ID"/>
        </w:rPr>
        <w:t>KLARIFIKASI</w:t>
      </w:r>
    </w:p>
    <w:p w:rsidR="00A7154D" w:rsidRPr="005A4271" w:rsidRDefault="00A7154D" w:rsidP="00246DE8">
      <w:pPr>
        <w:spacing w:before="100" w:beforeAutospacing="1" w:after="0" w:line="240" w:lineRule="auto"/>
        <w:ind w:right="115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304313">
      <w:pPr>
        <w:spacing w:before="100" w:beforeAutospacing="1" w:after="0" w:line="240" w:lineRule="auto"/>
        <w:ind w:right="115"/>
        <w:jc w:val="both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Sehubungandengan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S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uratPerintah $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pejabat_lwas1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Nomor :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no_sp_was_1</w:t>
      </w:r>
      <w:r w:rsidR="00D33642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</w:t>
      </w:r>
      <w:r w:rsidR="002226F8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tanggal $tgl_sp_was_1$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t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elahditugaskan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:</w:t>
      </w:r>
    </w:p>
    <w:p w:rsidR="004C04F7" w:rsidRPr="005A4271" w:rsidRDefault="004C04F7" w:rsidP="00246DE8">
      <w:pPr>
        <w:spacing w:before="100" w:beforeAutospacing="1" w:after="0" w:line="240" w:lineRule="auto"/>
        <w:ind w:right="115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"/>
        <w:gridCol w:w="2005"/>
        <w:gridCol w:w="7488"/>
      </w:tblGrid>
      <w:tr w:rsidR="004C04F7" w:rsidRPr="005A4271" w:rsidTr="00923EBB">
        <w:tc>
          <w:tcPr>
            <w:tcW w:w="443" w:type="dxa"/>
          </w:tcPr>
          <w:p w:rsidR="004C04F7" w:rsidRPr="005A4271" w:rsidRDefault="004C04F7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</w:tcPr>
          <w:p w:rsidR="004C04F7" w:rsidRPr="005A4271" w:rsidRDefault="00A82C54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  <w:r w:rsidR="00A30BAF"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</w:t>
            </w: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em_nama$</w:t>
            </w:r>
          </w:p>
        </w:tc>
        <w:tc>
          <w:tcPr>
            <w:tcW w:w="7488" w:type="dxa"/>
          </w:tcPr>
          <w:p w:rsidR="004C04F7" w:rsidRPr="005A4271" w:rsidRDefault="004C04F7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$pemeriksa$</w:t>
            </w:r>
          </w:p>
        </w:tc>
      </w:tr>
    </w:tbl>
    <w:p w:rsidR="00A7154D" w:rsidRPr="005A4271" w:rsidRDefault="00595803" w:rsidP="00246DE8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U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ntukmelakukan K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larifikasi 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terhadap</w:t>
      </w:r>
      <w:r w:rsidR="00A7154D"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:</w:t>
      </w:r>
    </w:p>
    <w:p w:rsidR="00AE1637" w:rsidRPr="005A4271" w:rsidRDefault="00AE1637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9"/>
        <w:gridCol w:w="3059"/>
        <w:gridCol w:w="6458"/>
      </w:tblGrid>
      <w:tr w:rsidR="005F1C0E" w:rsidRPr="005A4271" w:rsidTr="00923EBB">
        <w:tc>
          <w:tcPr>
            <w:tcW w:w="468" w:type="dxa"/>
          </w:tcPr>
          <w:p w:rsidR="005F1C0E" w:rsidRPr="005A4271" w:rsidRDefault="005F1C0E" w:rsidP="00246DE8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5F1C0E" w:rsidRPr="005A4271" w:rsidRDefault="0017358F" w:rsidP="00346C5B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  <w:r w:rsidR="00346C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nama_pegawai_terlapor</w:t>
            </w: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7488" w:type="dxa"/>
          </w:tcPr>
          <w:p w:rsidR="005F1C0E" w:rsidRPr="005A4271" w:rsidRDefault="005F1C0E" w:rsidP="00346C5B">
            <w:pPr>
              <w:spacing w:before="100" w:beforeAutospacing="1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  <w:r w:rsidR="00346C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pegawai_terlapor</w:t>
            </w:r>
            <w:r w:rsidRPr="005A427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$</w:t>
            </w:r>
          </w:p>
        </w:tc>
      </w:tr>
    </w:tbl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Dengan hasil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sebagaiberikut :</w:t>
      </w: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C97F55">
      <w:pPr>
        <w:spacing w:before="100" w:beforeAutospacing="1"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I. PERMASALAHAN</w:t>
      </w:r>
    </w:p>
    <w:p w:rsidR="00A7154D" w:rsidRPr="005A4271" w:rsidRDefault="00DC50DA" w:rsidP="00C97F55">
      <w:pPr>
        <w:spacing w:before="115"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$permasalahan$</w:t>
      </w:r>
    </w:p>
    <w:p w:rsidR="00D30D1C" w:rsidRDefault="00D30D1C" w:rsidP="00C97F55">
      <w:pPr>
        <w:spacing w:before="100" w:beforeAutospacing="1"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A7154D" w:rsidRPr="005A4271" w:rsidRDefault="00A7154D" w:rsidP="00C97F55">
      <w:pPr>
        <w:spacing w:before="100" w:beforeAutospacing="1"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II. DATA </w:t>
      </w:r>
    </w:p>
    <w:p w:rsidR="00A7154D" w:rsidRPr="005A4271" w:rsidRDefault="00FC48A5" w:rsidP="00C97F55">
      <w:pPr>
        <w:spacing w:before="100" w:beforeAutospacing="1" w:after="0" w:line="240" w:lineRule="auto"/>
        <w:ind w:left="720" w:hanging="29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$data$</w:t>
      </w:r>
    </w:p>
    <w:p w:rsidR="00A7154D" w:rsidRPr="005A4271" w:rsidRDefault="00A7154D" w:rsidP="00C97F55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A7154D" w:rsidRPr="005A4271" w:rsidRDefault="00A7154D" w:rsidP="00C97F55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III. ANALISA</w:t>
      </w:r>
    </w:p>
    <w:p w:rsidR="00A7154D" w:rsidRPr="005A4271" w:rsidRDefault="003B63E0" w:rsidP="00C97F55">
      <w:pPr>
        <w:spacing w:before="100" w:beforeAutospacing="1" w:after="0" w:line="240" w:lineRule="auto"/>
        <w:ind w:left="706" w:right="-29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$analisa$</w:t>
      </w:r>
    </w:p>
    <w:p w:rsidR="00A7154D" w:rsidRPr="005A4271" w:rsidRDefault="00A7154D" w:rsidP="00C97F55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A7154D" w:rsidRPr="005A4271" w:rsidRDefault="00A7154D" w:rsidP="00C97F55">
      <w:pPr>
        <w:spacing w:before="100" w:beforeAutospacing="1" w:after="0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II</w:t>
      </w:r>
      <w:r w:rsidRPr="005A4271">
        <w:rPr>
          <w:rFonts w:ascii="Arial" w:eastAsia="Times New Roman" w:hAnsi="Arial" w:cs="Arial"/>
          <w:color w:val="000000"/>
          <w:sz w:val="24"/>
          <w:szCs w:val="24"/>
          <w:lang w:val="en-US"/>
        </w:rPr>
        <w:t>. KESIMPULAN</w:t>
      </w:r>
    </w:p>
    <w:p w:rsidR="00A7154D" w:rsidRPr="005A4271" w:rsidRDefault="00623339" w:rsidP="00C97F55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5A4271">
        <w:rPr>
          <w:rFonts w:ascii="Arial" w:eastAsia="Times New Roman" w:hAnsi="Arial" w:cs="Arial"/>
          <w:sz w:val="24"/>
          <w:szCs w:val="24"/>
          <w:lang w:val="en-US"/>
        </w:rPr>
        <w:t>$kesimpulanpendapat$</w:t>
      </w:r>
      <w:bookmarkStart w:id="0" w:name="_GoBack"/>
      <w:bookmarkEnd w:id="0"/>
    </w:p>
    <w:p w:rsidR="00A7154D" w:rsidRPr="005A4271" w:rsidRDefault="00A7154D" w:rsidP="00C97F55">
      <w:pPr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5A4271">
        <w:rPr>
          <w:rFonts w:ascii="Arial" w:eastAsia="Times New Roman" w:hAnsi="Arial" w:cs="Arial"/>
          <w:color w:val="000000"/>
          <w:sz w:val="24"/>
          <w:szCs w:val="24"/>
          <w:lang w:val="id-ID"/>
        </w:rPr>
        <w:t>Demikian kami laporkan, selanjutnya mohon petunjuk.</w:t>
      </w:r>
    </w:p>
    <w:p w:rsidR="00A7154D" w:rsidRPr="005A4271" w:rsidRDefault="00A7154D" w:rsidP="00246DE8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val="id-ID"/>
        </w:rPr>
      </w:pPr>
    </w:p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4668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0"/>
        <w:gridCol w:w="9055"/>
      </w:tblGrid>
      <w:tr w:rsidR="00A7154D" w:rsidRPr="005A4271" w:rsidTr="00667618">
        <w:trPr>
          <w:tblCellSpacing w:w="0" w:type="dxa"/>
          <w:jc w:val="center"/>
        </w:trPr>
        <w:tc>
          <w:tcPr>
            <w:tcW w:w="11" w:type="pct"/>
            <w:hideMark/>
          </w:tcPr>
          <w:p w:rsidR="00A7154D" w:rsidRPr="005A4271" w:rsidRDefault="00A7154D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hideMark/>
          </w:tcPr>
          <w:p w:rsidR="00A7154D" w:rsidRPr="005A4271" w:rsidRDefault="00264DDA" w:rsidP="00667618">
            <w:pPr>
              <w:spacing w:before="100" w:beforeAutospacing="1" w:after="0" w:line="240" w:lineRule="auto"/>
              <w:ind w:left="198" w:right="-27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di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tgl_lwas1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</w:t>
            </w:r>
          </w:p>
          <w:p w:rsidR="00A7154D" w:rsidRPr="005A4271" w:rsidRDefault="00A7154D" w:rsidP="00667618">
            <w:pPr>
              <w:spacing w:before="100" w:beforeAutospacing="1" w:after="0" w:line="240" w:lineRule="auto"/>
              <w:ind w:left="198" w:right="-27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TIM KLARIFIKASI</w:t>
            </w:r>
          </w:p>
          <w:p w:rsidR="00A7154D" w:rsidRPr="005A4271" w:rsidRDefault="00A7154D" w:rsidP="00667618">
            <w:pPr>
              <w:spacing w:before="100" w:beforeAutospacing="1" w:after="0" w:line="240" w:lineRule="auto"/>
              <w:ind w:left="198" w:right="-27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7154D" w:rsidRPr="005A4271" w:rsidTr="00667618">
        <w:trPr>
          <w:tblCellSpacing w:w="0" w:type="dxa"/>
          <w:jc w:val="center"/>
        </w:trPr>
        <w:tc>
          <w:tcPr>
            <w:tcW w:w="11" w:type="pct"/>
            <w:hideMark/>
          </w:tcPr>
          <w:p w:rsidR="00A7154D" w:rsidRPr="005A4271" w:rsidRDefault="00A7154D" w:rsidP="00246DE8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989" w:type="pct"/>
            <w:hideMark/>
          </w:tcPr>
          <w:p w:rsidR="00A7154D" w:rsidRPr="005A4271" w:rsidRDefault="00BD60C6" w:rsidP="00667618">
            <w:pPr>
              <w:spacing w:before="100" w:beforeAutospacing="1" w:after="0" w:line="360" w:lineRule="auto"/>
              <w:ind w:left="198" w:right="-27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$tim</w:t>
            </w:r>
            <w:r w:rsidR="00A7154D"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_pem</w:t>
            </w:r>
            <w:r w:rsidRPr="005A427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eriksa$</w:t>
            </w:r>
          </w:p>
          <w:p w:rsidR="00A7154D" w:rsidRPr="005A4271" w:rsidRDefault="00A7154D" w:rsidP="00667618">
            <w:pPr>
              <w:spacing w:before="100" w:beforeAutospacing="1" w:after="0" w:line="240" w:lineRule="auto"/>
              <w:ind w:left="198" w:right="-27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A7154D" w:rsidRPr="005A4271" w:rsidRDefault="00A7154D" w:rsidP="00246DE8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406BFB" w:rsidRPr="005A4271" w:rsidRDefault="00406BFB" w:rsidP="00246DE8">
      <w:pPr>
        <w:spacing w:line="240" w:lineRule="auto"/>
        <w:rPr>
          <w:rFonts w:ascii="Arial" w:hAnsi="Arial" w:cs="Arial"/>
        </w:rPr>
      </w:pPr>
    </w:p>
    <w:sectPr w:rsidR="00406BFB" w:rsidRPr="005A4271" w:rsidSect="005E43A8">
      <w:headerReference w:type="default" r:id="rId7"/>
      <w:pgSz w:w="12240" w:h="15840" w:code="1"/>
      <w:pgMar w:top="90" w:right="1170" w:bottom="1417" w:left="13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E17" w:rsidRDefault="001C4E17" w:rsidP="00406BFB">
      <w:pPr>
        <w:spacing w:after="0" w:line="240" w:lineRule="auto"/>
      </w:pPr>
      <w:r>
        <w:separator/>
      </w:r>
    </w:p>
  </w:endnote>
  <w:endnote w:type="continuationSeparator" w:id="1">
    <w:p w:rsidR="001C4E17" w:rsidRDefault="001C4E17" w:rsidP="0040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E17" w:rsidRDefault="001C4E17" w:rsidP="00406BFB">
      <w:pPr>
        <w:spacing w:after="0" w:line="240" w:lineRule="auto"/>
      </w:pPr>
      <w:r>
        <w:separator/>
      </w:r>
    </w:p>
  </w:footnote>
  <w:footnote w:type="continuationSeparator" w:id="1">
    <w:p w:rsidR="001C4E17" w:rsidRDefault="001C4E17" w:rsidP="0040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BFB" w:rsidRDefault="00406BFB" w:rsidP="00406BF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441"/>
    <w:rsid w:val="00014FC2"/>
    <w:rsid w:val="0002716C"/>
    <w:rsid w:val="00027CAB"/>
    <w:rsid w:val="00045C09"/>
    <w:rsid w:val="00065F9C"/>
    <w:rsid w:val="000704F1"/>
    <w:rsid w:val="00084375"/>
    <w:rsid w:val="00095ECD"/>
    <w:rsid w:val="000B451A"/>
    <w:rsid w:val="000C21D6"/>
    <w:rsid w:val="000D2BD1"/>
    <w:rsid w:val="000E3426"/>
    <w:rsid w:val="000F52CF"/>
    <w:rsid w:val="000F6147"/>
    <w:rsid w:val="0011568E"/>
    <w:rsid w:val="0013520E"/>
    <w:rsid w:val="00135412"/>
    <w:rsid w:val="00144E1B"/>
    <w:rsid w:val="00157493"/>
    <w:rsid w:val="001578B5"/>
    <w:rsid w:val="0017358F"/>
    <w:rsid w:val="001C4E17"/>
    <w:rsid w:val="001C7FF9"/>
    <w:rsid w:val="001D0B5A"/>
    <w:rsid w:val="001F5B63"/>
    <w:rsid w:val="00201BD7"/>
    <w:rsid w:val="00205DA4"/>
    <w:rsid w:val="0021007F"/>
    <w:rsid w:val="002226F8"/>
    <w:rsid w:val="00246DE8"/>
    <w:rsid w:val="00264DDA"/>
    <w:rsid w:val="00281170"/>
    <w:rsid w:val="002A320C"/>
    <w:rsid w:val="002F44BC"/>
    <w:rsid w:val="00300569"/>
    <w:rsid w:val="00304313"/>
    <w:rsid w:val="00346C5B"/>
    <w:rsid w:val="00382805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42D55"/>
    <w:rsid w:val="00444043"/>
    <w:rsid w:val="00456954"/>
    <w:rsid w:val="00465538"/>
    <w:rsid w:val="004944E6"/>
    <w:rsid w:val="00495183"/>
    <w:rsid w:val="004B5B16"/>
    <w:rsid w:val="004C04F7"/>
    <w:rsid w:val="004D3071"/>
    <w:rsid w:val="004D7F10"/>
    <w:rsid w:val="004F2BFD"/>
    <w:rsid w:val="005174AB"/>
    <w:rsid w:val="00531A4E"/>
    <w:rsid w:val="00555F58"/>
    <w:rsid w:val="00556474"/>
    <w:rsid w:val="00575441"/>
    <w:rsid w:val="0058557E"/>
    <w:rsid w:val="005866E7"/>
    <w:rsid w:val="00595803"/>
    <w:rsid w:val="00596E01"/>
    <w:rsid w:val="005A4271"/>
    <w:rsid w:val="005C7C6B"/>
    <w:rsid w:val="005E43A8"/>
    <w:rsid w:val="005F1C0E"/>
    <w:rsid w:val="00601FBF"/>
    <w:rsid w:val="00616A25"/>
    <w:rsid w:val="00623339"/>
    <w:rsid w:val="0063482B"/>
    <w:rsid w:val="006627E4"/>
    <w:rsid w:val="00662BE0"/>
    <w:rsid w:val="00667618"/>
    <w:rsid w:val="0068440F"/>
    <w:rsid w:val="006D05C3"/>
    <w:rsid w:val="006F4881"/>
    <w:rsid w:val="007245B1"/>
    <w:rsid w:val="0078207F"/>
    <w:rsid w:val="00782D4E"/>
    <w:rsid w:val="00796408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61D04"/>
    <w:rsid w:val="00895D54"/>
    <w:rsid w:val="008F680D"/>
    <w:rsid w:val="0090566B"/>
    <w:rsid w:val="00923ADD"/>
    <w:rsid w:val="00923EBB"/>
    <w:rsid w:val="00951750"/>
    <w:rsid w:val="00983873"/>
    <w:rsid w:val="009A4A17"/>
    <w:rsid w:val="009C15A1"/>
    <w:rsid w:val="009C377B"/>
    <w:rsid w:val="009D3CDF"/>
    <w:rsid w:val="009E2138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D4EED"/>
    <w:rsid w:val="00AE1637"/>
    <w:rsid w:val="00B10B9F"/>
    <w:rsid w:val="00B21D59"/>
    <w:rsid w:val="00BD34B1"/>
    <w:rsid w:val="00BD3E08"/>
    <w:rsid w:val="00BD60C6"/>
    <w:rsid w:val="00BE3298"/>
    <w:rsid w:val="00C0371D"/>
    <w:rsid w:val="00C0481D"/>
    <w:rsid w:val="00C07DB9"/>
    <w:rsid w:val="00C16B25"/>
    <w:rsid w:val="00C857E0"/>
    <w:rsid w:val="00C86786"/>
    <w:rsid w:val="00C94E5F"/>
    <w:rsid w:val="00C97F55"/>
    <w:rsid w:val="00CB17E7"/>
    <w:rsid w:val="00CB17F2"/>
    <w:rsid w:val="00CB7FD0"/>
    <w:rsid w:val="00D0717A"/>
    <w:rsid w:val="00D109F2"/>
    <w:rsid w:val="00D30D1C"/>
    <w:rsid w:val="00D33642"/>
    <w:rsid w:val="00D57FCB"/>
    <w:rsid w:val="00D73582"/>
    <w:rsid w:val="00D827B7"/>
    <w:rsid w:val="00DC0757"/>
    <w:rsid w:val="00DC50DA"/>
    <w:rsid w:val="00DF0A76"/>
    <w:rsid w:val="00DF4A88"/>
    <w:rsid w:val="00E069C0"/>
    <w:rsid w:val="00E76368"/>
    <w:rsid w:val="00EA1AC8"/>
    <w:rsid w:val="00EB11EC"/>
    <w:rsid w:val="00F06157"/>
    <w:rsid w:val="00F13909"/>
    <w:rsid w:val="00F4490D"/>
    <w:rsid w:val="00F56561"/>
    <w:rsid w:val="00F8172E"/>
    <w:rsid w:val="00FA7D81"/>
    <w:rsid w:val="00FC0A42"/>
    <w:rsid w:val="00FC3608"/>
    <w:rsid w:val="00FC48A5"/>
    <w:rsid w:val="00FD0359"/>
    <w:rsid w:val="00FD3DB7"/>
    <w:rsid w:val="00FF1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ind w:left="720"/>
      <w:contextualSpacing/>
    </w:pPr>
  </w:style>
  <w:style w:type="character" w:customStyle="1" w:styleId="DefaultParagraphFontPHPDOCX">
    <w:name w:val="Default Paragraph Font PHPDOCX"/>
    <w:uiPriority w:val="1"/>
    <w:semiHidden/>
    <w:unhideWhenUsed/>
    <w:rsid w:val="00442D55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42D5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hadi</cp:lastModifiedBy>
  <cp:revision>176</cp:revision>
  <dcterms:created xsi:type="dcterms:W3CDTF">2012-04-15T11:24:00Z</dcterms:created>
  <dcterms:modified xsi:type="dcterms:W3CDTF">2017-01-25T02:43:00Z</dcterms:modified>
</cp:coreProperties>
</file>
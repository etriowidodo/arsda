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1049581c34db9fc85" o:bwmode="white" o:targetscreensize="1024,768">
      <v:fill recolor="t" type="frame"/>
    </v:background>
  </w:background>
  <w:body>
    <w:p w:rsidR="002E4A91" w:rsidRPr="009633D8" w:rsidRDefault="002E4A91" w:rsidP="002E4A91">
      <w:pPr>
        <w:pStyle w:val="TableContents"/>
        <w:jc w:val="center"/>
        <w:rPr>
          <w:b/>
          <w:bCs/>
          <w:sz w:val="28"/>
          <w:szCs w:val="28"/>
        </w:rPr>
      </w:pPr>
      <w:r w:rsidRPr="009633D8">
        <w:rPr>
          <w:b/>
          <w:bCs/>
          <w:sz w:val="28"/>
          <w:szCs w:val="28"/>
        </w:rPr>
        <w:t>$kejaksaan$</w:t>
      </w:r>
    </w:p>
    <w:p w:rsidR="002E4A91" w:rsidRPr="009633D8" w:rsidRDefault="002E4A91" w:rsidP="002E4A91">
      <w:pPr>
        <w:pStyle w:val="TableContents"/>
        <w:jc w:val="center"/>
        <w:rPr>
          <w:b/>
          <w:bCs/>
          <w:sz w:val="28"/>
          <w:szCs w:val="28"/>
        </w:rPr>
      </w:pPr>
      <w:r w:rsidRPr="009633D8">
        <w:rPr>
          <w:b/>
          <w:bCs/>
          <w:sz w:val="28"/>
          <w:szCs w:val="28"/>
        </w:rPr>
        <w:t>$</w:t>
      </w:r>
      <w:r w:rsidR="00104820" w:rsidRPr="009633D8">
        <w:rPr>
          <w:b/>
          <w:bCs/>
          <w:sz w:val="28"/>
          <w:szCs w:val="28"/>
        </w:rPr>
        <w:t>lokasi</w:t>
      </w:r>
      <w:r w:rsidRPr="009633D8">
        <w:rPr>
          <w:b/>
          <w:bCs/>
          <w:sz w:val="28"/>
          <w:szCs w:val="28"/>
        </w:rPr>
        <w:t>$</w:t>
      </w:r>
    </w:p>
    <w:p w:rsidR="002E4A91" w:rsidRPr="00734770" w:rsidRDefault="002E4A91" w:rsidP="002E4A91">
      <w:pPr>
        <w:pStyle w:val="Standard"/>
        <w:tabs>
          <w:tab w:val="left" w:pos="7380"/>
        </w:tabs>
        <w:jc w:val="center"/>
      </w:pPr>
      <w:r w:rsidRPr="00734770">
        <w:rPr>
          <w:color w:val="000000"/>
        </w:rPr>
        <w:tab/>
        <w:t xml:space="preserve">                     </w:t>
      </w:r>
    </w:p>
    <w:p w:rsidR="002E4A91" w:rsidRPr="00734770" w:rsidRDefault="002E4A91" w:rsidP="002E4A91">
      <w:pPr>
        <w:pStyle w:val="Standard"/>
        <w:tabs>
          <w:tab w:val="left" w:pos="7380"/>
        </w:tabs>
        <w:ind w:right="2"/>
        <w:jc w:val="right"/>
      </w:pPr>
      <w:r w:rsidRPr="00734770">
        <w:rPr>
          <w:color w:val="000000"/>
        </w:rPr>
        <w:t>BA. WAS-3</w:t>
      </w:r>
    </w:p>
    <w:tbl>
      <w:tblPr>
        <w:tblW w:w="9990" w:type="dxa"/>
        <w:tblInd w:w="1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995"/>
        <w:gridCol w:w="788"/>
        <w:gridCol w:w="292"/>
        <w:gridCol w:w="5565"/>
      </w:tblGrid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jc w:val="center"/>
              <w:rPr>
                <w:bCs/>
                <w:color w:val="000000"/>
              </w:rPr>
            </w:pP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pacing w:before="120"/>
              <w:jc w:val="center"/>
            </w:pPr>
            <w:r w:rsidRPr="00734770">
              <w:rPr>
                <w:bCs/>
                <w:color w:val="000000"/>
                <w:u w:val="single"/>
              </w:rPr>
              <w:t>BERITA ACARA WAWANCARA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jc w:val="center"/>
              <w:rPr>
                <w:bCs/>
                <w:color w:val="000000"/>
              </w:rPr>
            </w:pPr>
            <w:r w:rsidRPr="00734770">
              <w:rPr>
                <w:bCs/>
                <w:color w:val="000000"/>
              </w:rPr>
              <w:t>(Pelapor)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jc w:val="center"/>
              <w:rPr>
                <w:bCs/>
                <w:color w:val="000000"/>
                <w:u w:val="single"/>
              </w:rPr>
            </w:pPr>
          </w:p>
          <w:p w:rsidR="002E4A91" w:rsidRPr="00734770" w:rsidRDefault="002E4A91">
            <w:pPr>
              <w:pStyle w:val="Standard"/>
              <w:jc w:val="center"/>
              <w:rPr>
                <w:bCs/>
                <w:color w:val="000000"/>
              </w:rPr>
            </w:pP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 w:rsidP="007D10FF">
            <w:pPr>
              <w:pStyle w:val="Standard"/>
              <w:jc w:val="both"/>
            </w:pPr>
            <w:r w:rsidRPr="00734770">
              <w:rPr>
                <w:color w:val="000000"/>
              </w:rPr>
              <w:t xml:space="preserve">   </w:t>
            </w:r>
            <w:r w:rsidR="007D10FF">
              <w:rPr>
                <w:color w:val="000000"/>
              </w:rPr>
              <w:t xml:space="preserve">            Pada hari ini $hari$</w:t>
            </w:r>
            <w:r w:rsidRPr="00734770">
              <w:rPr>
                <w:color w:val="000000"/>
              </w:rPr>
              <w:t xml:space="preserve"> t</w:t>
            </w:r>
            <w:r w:rsidR="007D10FF">
              <w:rPr>
                <w:color w:val="000000"/>
              </w:rPr>
              <w:t>anggal $tanggal</w:t>
            </w:r>
            <w:r w:rsidR="00395A30">
              <w:rPr>
                <w:color w:val="000000"/>
              </w:rPr>
              <w:t>_</w:t>
            </w:r>
            <w:r w:rsidR="007D10FF">
              <w:rPr>
                <w:color w:val="000000"/>
              </w:rPr>
              <w:t>$</w:t>
            </w:r>
            <w:r w:rsidR="00FF5D25">
              <w:rPr>
                <w:color w:val="000000"/>
              </w:rPr>
              <w:t>, bertempat di $</w:t>
            </w:r>
            <w:r w:rsidRPr="00734770">
              <w:rPr>
                <w:color w:val="000000"/>
              </w:rPr>
              <w:t>tempat</w:t>
            </w:r>
            <w:r w:rsidR="00FF5D25">
              <w:rPr>
                <w:color w:val="000000"/>
              </w:rPr>
              <w:t>$</w:t>
            </w:r>
            <w:r w:rsidRPr="00734770">
              <w:rPr>
                <w:color w:val="000000"/>
              </w:rPr>
              <w:t xml:space="preserve"> :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ind w:firstLine="720"/>
              <w:jc w:val="both"/>
              <w:rPr>
                <w:bCs/>
                <w:color w:val="000000"/>
                <w:u w:val="single"/>
              </w:rPr>
            </w:pPr>
          </w:p>
          <w:p w:rsidR="002E4A91" w:rsidRPr="00734770" w:rsidRDefault="002E4A91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  <w:u w:val="single"/>
              </w:rPr>
            </w:pPr>
          </w:p>
        </w:tc>
      </w:tr>
      <w:tr w:rsidR="002D3E69" w:rsidRPr="00734770" w:rsidTr="009633D8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 w:rsidP="008E5D47">
            <w:pPr>
              <w:pStyle w:val="Standard"/>
              <w:snapToGrid w:val="0"/>
              <w:ind w:left="360"/>
              <w:jc w:val="both"/>
              <w:rPr>
                <w:bCs/>
                <w:color w:val="000000"/>
              </w:rPr>
            </w:pPr>
          </w:p>
        </w:tc>
        <w:tc>
          <w:tcPr>
            <w:tcW w:w="8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 w:rsidP="008E5D47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$pemeriksa$</w:t>
            </w:r>
          </w:p>
        </w:tc>
      </w:tr>
      <w:tr w:rsidR="00734770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770" w:rsidRPr="00734770" w:rsidRDefault="00734770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</w:rPr>
            </w:pP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</w:rPr>
            </w:pPr>
          </w:p>
          <w:p w:rsidR="002E4A91" w:rsidRPr="00734770" w:rsidRDefault="002E4A91">
            <w:pPr>
              <w:pStyle w:val="Standard"/>
              <w:snapToGrid w:val="0"/>
              <w:jc w:val="both"/>
              <w:rPr>
                <w:rFonts w:eastAsia="Calibri"/>
                <w:bCs/>
                <w:color w:val="000000"/>
              </w:rPr>
            </w:pPr>
          </w:p>
          <w:p w:rsidR="002E4A91" w:rsidRPr="00734770" w:rsidRDefault="00300D60"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Berdasarkan Surat Perintah $pejabat_sp_was_1$ Nomor : $no_sp_was_1$</w:t>
            </w:r>
            <w:r w:rsidR="009E2F0A">
              <w:rPr>
                <w:color w:val="000000"/>
              </w:rPr>
              <w:t xml:space="preserve"> tanggal $</w:t>
            </w:r>
            <w:r w:rsidR="00EA4958">
              <w:rPr>
                <w:color w:val="000000"/>
              </w:rPr>
              <w:t>tgl_sp_was_1</w:t>
            </w:r>
            <w:r w:rsidR="009E2F0A"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>, telah melakukan wawancara terhadap   :</w:t>
            </w:r>
          </w:p>
          <w:p w:rsidR="002E4A91" w:rsidRPr="00734770" w:rsidRDefault="002E4A91">
            <w:pPr>
              <w:pStyle w:val="Standard"/>
              <w:ind w:firstLine="540"/>
              <w:jc w:val="both"/>
              <w:rPr>
                <w:color w:val="000000"/>
              </w:rPr>
            </w:pPr>
          </w:p>
        </w:tc>
      </w:tr>
      <w:tr w:rsidR="002D3E69" w:rsidRPr="00734770" w:rsidTr="009633D8"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>
            <w:pPr>
              <w:pStyle w:val="Standard"/>
              <w:snapToGrid w:val="0"/>
              <w:ind w:left="360"/>
              <w:jc w:val="both"/>
              <w:rPr>
                <w:bCs/>
                <w:color w:val="000000"/>
              </w:rPr>
            </w:pPr>
          </w:p>
        </w:tc>
        <w:tc>
          <w:tcPr>
            <w:tcW w:w="8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E69" w:rsidRPr="00734770" w:rsidRDefault="002D3E69" w:rsidP="008F59C2">
            <w:pPr>
              <w:pStyle w:val="Standard"/>
              <w:snapToGrid w:val="0"/>
              <w:rPr>
                <w:color w:val="000000"/>
              </w:rPr>
            </w:pPr>
            <w:r w:rsidRPr="00734770">
              <w:rPr>
                <w:bCs/>
                <w:color w:val="000000"/>
              </w:rPr>
              <w:t>$</w:t>
            </w:r>
            <w:r w:rsidR="008F59C2">
              <w:rPr>
                <w:bCs/>
                <w:color w:val="000000"/>
              </w:rPr>
              <w:t>terlapor</w:t>
            </w:r>
            <w:r w:rsidRPr="00734770">
              <w:rPr>
                <w:bCs/>
                <w:color w:val="000000"/>
              </w:rPr>
              <w:t>$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456F" w:rsidRDefault="0027456F">
            <w:pPr>
              <w:pStyle w:val="Standard"/>
              <w:tabs>
                <w:tab w:val="left" w:pos="540"/>
              </w:tabs>
              <w:jc w:val="both"/>
              <w:rPr>
                <w:color w:val="000000"/>
              </w:rPr>
            </w:pPr>
          </w:p>
          <w:p w:rsidR="002E4A91" w:rsidRDefault="002E4A91">
            <w:pPr>
              <w:pStyle w:val="Standard"/>
              <w:tabs>
                <w:tab w:val="left" w:pos="540"/>
              </w:tabs>
              <w:jc w:val="both"/>
              <w:rPr>
                <w:color w:val="000000"/>
              </w:rPr>
            </w:pPr>
            <w:bookmarkStart w:id="0" w:name="_GoBack"/>
            <w:bookmarkEnd w:id="0"/>
            <w:r w:rsidRPr="00734770">
              <w:rPr>
                <w:color w:val="000000"/>
              </w:rPr>
              <w:t>Dengan hasil sebagai berikut :</w:t>
            </w:r>
          </w:p>
          <w:p w:rsidR="0027456F" w:rsidRPr="00734770" w:rsidRDefault="0027456F">
            <w:pPr>
              <w:pStyle w:val="Standard"/>
              <w:tabs>
                <w:tab w:val="left" w:pos="540"/>
              </w:tabs>
              <w:jc w:val="both"/>
            </w:pPr>
          </w:p>
        </w:tc>
      </w:tr>
      <w:tr w:rsidR="002E4A91" w:rsidRPr="00734770" w:rsidTr="009633D8">
        <w:tc>
          <w:tcPr>
            <w:tcW w:w="442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pacing w:before="120"/>
              <w:rPr>
                <w:color w:val="000000"/>
              </w:rPr>
            </w:pPr>
            <w:r w:rsidRPr="00734770">
              <w:rPr>
                <w:color w:val="000000"/>
              </w:rPr>
              <w:t xml:space="preserve">  </w:t>
            </w:r>
            <w:r w:rsidRPr="00734770">
              <w:rPr>
                <w:color w:val="000000"/>
                <w:u w:val="single"/>
              </w:rPr>
              <w:t>PERTANYAAN:</w:t>
            </w:r>
          </w:p>
        </w:tc>
        <w:tc>
          <w:tcPr>
            <w:tcW w:w="55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pacing w:before="120"/>
              <w:rPr>
                <w:color w:val="000000"/>
                <w:u w:val="single"/>
              </w:rPr>
            </w:pPr>
            <w:r w:rsidRPr="00734770">
              <w:rPr>
                <w:color w:val="000000"/>
                <w:u w:val="single"/>
              </w:rPr>
              <w:t>JAWABAN: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474C" w:rsidRDefault="002E4A91" w:rsidP="007E0EFF">
            <w:pPr>
              <w:pStyle w:val="Standard"/>
              <w:snapToGrid w:val="0"/>
              <w:rPr>
                <w:bCs/>
                <w:color w:val="000000"/>
              </w:rPr>
            </w:pPr>
            <w:r w:rsidRPr="00734770">
              <w:rPr>
                <w:bCs/>
                <w:color w:val="000000"/>
              </w:rPr>
              <w:t xml:space="preserve"> </w:t>
            </w:r>
          </w:p>
          <w:p w:rsidR="007E0EFF" w:rsidRPr="00F9474C" w:rsidRDefault="007E0EFF" w:rsidP="007E0EFF">
            <w:pPr>
              <w:pStyle w:val="Standard"/>
              <w:snapToGrid w:val="0"/>
              <w:rPr>
                <w:bCs/>
                <w:color w:val="000000"/>
              </w:rPr>
            </w:pPr>
            <w:r w:rsidRPr="00F9474C">
              <w:rPr>
                <w:bCs/>
                <w:color w:val="000000"/>
              </w:rPr>
              <w:t>$pertanyaan$</w:t>
            </w:r>
          </w:p>
          <w:p w:rsidR="002E4A91" w:rsidRPr="00734770" w:rsidRDefault="002E4A91">
            <w:pPr>
              <w:pStyle w:val="Standard"/>
              <w:snapToGrid w:val="0"/>
              <w:rPr>
                <w:bCs/>
                <w:color w:val="000000"/>
              </w:rPr>
            </w:pP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4A91" w:rsidRPr="00734770" w:rsidRDefault="002E4A91">
            <w:pPr>
              <w:pStyle w:val="Standard"/>
              <w:snapToGrid w:val="0"/>
              <w:rPr>
                <w:color w:val="000000"/>
              </w:rPr>
            </w:pPr>
            <w:r w:rsidRPr="00734770">
              <w:rPr>
                <w:color w:val="000000"/>
              </w:rPr>
              <w:t xml:space="preserve">     </w:t>
            </w:r>
          </w:p>
        </w:tc>
      </w:tr>
      <w:tr w:rsidR="002E4A91" w:rsidRPr="00734770" w:rsidTr="009633D8">
        <w:tc>
          <w:tcPr>
            <w:tcW w:w="999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ind w:firstLine="720"/>
              <w:jc w:val="both"/>
              <w:rPr>
                <w:bCs/>
                <w:color w:val="000000"/>
                <w:u w:val="single"/>
              </w:rPr>
            </w:pPr>
          </w:p>
          <w:p w:rsidR="002E4A91" w:rsidRPr="00734770" w:rsidRDefault="002E4A91">
            <w:pPr>
              <w:pStyle w:val="Standard"/>
              <w:tabs>
                <w:tab w:val="left" w:pos="525"/>
              </w:tabs>
              <w:jc w:val="both"/>
            </w:pPr>
            <w:r w:rsidRPr="00734770">
              <w:rPr>
                <w:color w:val="000000"/>
              </w:rPr>
              <w:t xml:space="preserve">        Setelah selesai dimintai keterangan, kemudian Berita Acara Permintaan Keterangan dibaca kembali oleh yang bersangkutan dan ia tetap pada keterangannya serta membenarkan dengan membubuhkan tanda tangannya di bawah ini.</w:t>
            </w:r>
          </w:p>
          <w:p w:rsidR="002E4A91" w:rsidRPr="00734770" w:rsidRDefault="002E4A91">
            <w:pPr>
              <w:pStyle w:val="Standard"/>
              <w:jc w:val="both"/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tabs>
                <w:tab w:val="left" w:pos="540"/>
              </w:tabs>
              <w:jc w:val="both"/>
            </w:pPr>
            <w:r w:rsidRPr="00734770">
              <w:rPr>
                <w:color w:val="000000"/>
              </w:rPr>
              <w:t xml:space="preserve">         Demikian Berita Acara Pemeriksaan ini dibuat dengan sebenarnya atas kekuatan  sumpah jabatan, kemudian ditutup dan ditandatangani pada waktu dan tempat seperti tersebut di atas.</w:t>
            </w:r>
          </w:p>
          <w:p w:rsidR="002E4A91" w:rsidRPr="00734770" w:rsidRDefault="002E4A91">
            <w:pPr>
              <w:pStyle w:val="Standard"/>
              <w:jc w:val="both"/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jc w:val="both"/>
              <w:rPr>
                <w:color w:val="000000"/>
              </w:rPr>
            </w:pPr>
          </w:p>
        </w:tc>
      </w:tr>
      <w:tr w:rsidR="002E4A91" w:rsidRPr="00734770" w:rsidTr="009633D8">
        <w:trPr>
          <w:trHeight w:val="1035"/>
        </w:trPr>
        <w:tc>
          <w:tcPr>
            <w:tcW w:w="334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jc w:val="center"/>
            </w:pPr>
            <w:r w:rsidRPr="00734770">
              <w:rPr>
                <w:color w:val="000000"/>
              </w:rPr>
              <w:t xml:space="preserve">Yang Diperiksa:    </w:t>
            </w: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rPr>
                <w:color w:val="000000"/>
              </w:rPr>
            </w:pPr>
            <w:r w:rsidRPr="00734770">
              <w:rPr>
                <w:color w:val="000000"/>
              </w:rPr>
              <w:t xml:space="preserve">                        </w:t>
            </w: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rPr>
                <w:color w:val="000000"/>
              </w:rPr>
            </w:pPr>
          </w:p>
          <w:p w:rsidR="002E4A91" w:rsidRPr="00734770" w:rsidRDefault="002E4A91">
            <w:pPr>
              <w:pStyle w:val="Standard"/>
              <w:pBdr>
                <w:bottom w:val="single" w:sz="4" w:space="1" w:color="000000"/>
              </w:pBdr>
              <w:jc w:val="center"/>
              <w:rPr>
                <w:color w:val="000000"/>
              </w:rPr>
            </w:pPr>
            <w:r w:rsidRPr="00734770">
              <w:rPr>
                <w:color w:val="000000"/>
              </w:rPr>
              <w:t xml:space="preserve">                         </w:t>
            </w:r>
          </w:p>
          <w:p w:rsidR="002E4A91" w:rsidRPr="00734770" w:rsidRDefault="004B461D">
            <w:pPr>
              <w:pStyle w:val="Standard"/>
              <w:pBdr>
                <w:bottom w:val="single" w:sz="4" w:space="1" w:color="000000"/>
              </w:pBdr>
              <w:jc w:val="center"/>
            </w:pPr>
            <w:r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>nama</w:t>
            </w:r>
            <w:r w:rsidR="00560533">
              <w:rPr>
                <w:color w:val="000000"/>
              </w:rPr>
              <w:t>_terlapor</w:t>
            </w:r>
            <w:r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 xml:space="preserve">         </w:t>
            </w:r>
          </w:p>
          <w:p w:rsidR="002E4A91" w:rsidRPr="00734770" w:rsidRDefault="00F95BBB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( $nip</w:t>
            </w:r>
            <w:r w:rsidR="00321CAF">
              <w:rPr>
                <w:color w:val="000000"/>
              </w:rPr>
              <w:t>_terlapor</w:t>
            </w:r>
            <w:r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 xml:space="preserve"> )</w:t>
            </w:r>
          </w:p>
        </w:tc>
        <w:tc>
          <w:tcPr>
            <w:tcW w:w="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snapToGrid w:val="0"/>
              <w:jc w:val="right"/>
              <w:rPr>
                <w:color w:val="000000"/>
              </w:rPr>
            </w:pPr>
          </w:p>
        </w:tc>
        <w:tc>
          <w:tcPr>
            <w:tcW w:w="585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4A91" w:rsidRPr="00734770" w:rsidRDefault="002E4A91">
            <w:pPr>
              <w:pStyle w:val="Standard"/>
              <w:ind w:left="317" w:firstLine="11"/>
              <w:jc w:val="center"/>
            </w:pPr>
            <w:r w:rsidRPr="00734770">
              <w:rPr>
                <w:color w:val="000000"/>
              </w:rPr>
              <w:t>Yang Memeriksa:</w:t>
            </w:r>
          </w:p>
          <w:p w:rsidR="002E4A91" w:rsidRDefault="002E4A91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  <w:p w:rsidR="0062438F" w:rsidRPr="00734770" w:rsidRDefault="0062438F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  <w:p w:rsidR="002E4A91" w:rsidRPr="00734770" w:rsidRDefault="0085568B">
            <w:pPr>
              <w:pStyle w:val="Standard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$</w:t>
            </w:r>
            <w:r w:rsidR="002E4A91" w:rsidRPr="00734770">
              <w:rPr>
                <w:color w:val="000000"/>
                <w:u w:val="single"/>
              </w:rPr>
              <w:t>namattd</w:t>
            </w:r>
            <w:r>
              <w:rPr>
                <w:color w:val="000000"/>
                <w:u w:val="single"/>
              </w:rPr>
              <w:t>$</w:t>
            </w:r>
          </w:p>
          <w:p w:rsidR="002E4A91" w:rsidRPr="00734770" w:rsidRDefault="0085568B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</w:rPr>
              <w:t>$</w:t>
            </w:r>
            <w:r w:rsidR="002E4A91" w:rsidRPr="00734770">
              <w:rPr>
                <w:color w:val="000000"/>
              </w:rPr>
              <w:t>pangkatttd</w:t>
            </w:r>
            <w:r>
              <w:rPr>
                <w:color w:val="000000"/>
              </w:rPr>
              <w:t>$ NIP. $nipttd$</w:t>
            </w:r>
          </w:p>
          <w:p w:rsidR="002E4A91" w:rsidRDefault="002E4A91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  <w:p w:rsidR="0062438F" w:rsidRPr="00734770" w:rsidRDefault="0062438F">
            <w:pPr>
              <w:pStyle w:val="Standard"/>
              <w:spacing w:line="480" w:lineRule="auto"/>
              <w:jc w:val="center"/>
              <w:rPr>
                <w:color w:val="000000"/>
              </w:rPr>
            </w:pPr>
          </w:p>
        </w:tc>
      </w:tr>
    </w:tbl>
    <w:p w:rsidR="002E4A91" w:rsidRPr="00734770" w:rsidRDefault="002E4A91" w:rsidP="002E4A91">
      <w:pPr>
        <w:pStyle w:val="Standard"/>
        <w:rPr>
          <w:color w:val="000000"/>
        </w:rPr>
      </w:pPr>
    </w:p>
    <w:p w:rsidR="00406BFB" w:rsidRPr="00734770" w:rsidRDefault="00406BFB" w:rsidP="002E4A91">
      <w:pPr>
        <w:rPr>
          <w:rFonts w:cs="Times New Roman"/>
        </w:rPr>
      </w:pPr>
    </w:p>
    <w:sectPr w:rsidR="00406BFB" w:rsidRPr="00734770" w:rsidSect="004A0277">
      <w:headerReference w:type="default" r:id="rId8"/>
      <w:pgSz w:w="12240" w:h="15840" w:code="1"/>
      <w:pgMar w:top="360" w:right="1080" w:bottom="1417" w:left="108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32C" w:rsidRDefault="0034632C" w:rsidP="00406BFB">
      <w:r>
        <w:separator/>
      </w:r>
    </w:p>
  </w:endnote>
  <w:endnote w:type="continuationSeparator" w:id="0">
    <w:p w:rsidR="0034632C" w:rsidRDefault="0034632C" w:rsidP="0040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32C" w:rsidRDefault="0034632C" w:rsidP="00406BFB">
      <w:r>
        <w:separator/>
      </w:r>
    </w:p>
  </w:footnote>
  <w:footnote w:type="continuationSeparator" w:id="0">
    <w:p w:rsidR="0034632C" w:rsidRDefault="0034632C" w:rsidP="00406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FB" w:rsidRDefault="00406BFB" w:rsidP="00406B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B69"/>
    <w:multiLevelType w:val="multilevel"/>
    <w:tmpl w:val="E78EDB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77916"/>
    <w:multiLevelType w:val="multilevel"/>
    <w:tmpl w:val="4904A6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62D44"/>
    <w:multiLevelType w:val="hybridMultilevel"/>
    <w:tmpl w:val="88B654E0"/>
    <w:lvl w:ilvl="0" w:tplc="37457580">
      <w:start w:val="1"/>
      <w:numFmt w:val="decimal"/>
      <w:lvlText w:val="%1."/>
      <w:lvlJc w:val="left"/>
      <w:pPr>
        <w:ind w:left="720" w:hanging="360"/>
      </w:pPr>
    </w:lvl>
    <w:lvl w:ilvl="1" w:tplc="37457580" w:tentative="1">
      <w:start w:val="1"/>
      <w:numFmt w:val="lowerLetter"/>
      <w:lvlText w:val="%2."/>
      <w:lvlJc w:val="left"/>
      <w:pPr>
        <w:ind w:left="1440" w:hanging="360"/>
      </w:pPr>
    </w:lvl>
    <w:lvl w:ilvl="2" w:tplc="37457580" w:tentative="1">
      <w:start w:val="1"/>
      <w:numFmt w:val="lowerRoman"/>
      <w:lvlText w:val="%3."/>
      <w:lvlJc w:val="right"/>
      <w:pPr>
        <w:ind w:left="2160" w:hanging="180"/>
      </w:pPr>
    </w:lvl>
    <w:lvl w:ilvl="3" w:tplc="37457580" w:tentative="1">
      <w:start w:val="1"/>
      <w:numFmt w:val="decimal"/>
      <w:lvlText w:val="%4."/>
      <w:lvlJc w:val="left"/>
      <w:pPr>
        <w:ind w:left="2880" w:hanging="360"/>
      </w:pPr>
    </w:lvl>
    <w:lvl w:ilvl="4" w:tplc="37457580" w:tentative="1">
      <w:start w:val="1"/>
      <w:numFmt w:val="lowerLetter"/>
      <w:lvlText w:val="%5."/>
      <w:lvlJc w:val="left"/>
      <w:pPr>
        <w:ind w:left="3600" w:hanging="360"/>
      </w:pPr>
    </w:lvl>
    <w:lvl w:ilvl="5" w:tplc="37457580" w:tentative="1">
      <w:start w:val="1"/>
      <w:numFmt w:val="lowerRoman"/>
      <w:lvlText w:val="%6."/>
      <w:lvlJc w:val="right"/>
      <w:pPr>
        <w:ind w:left="4320" w:hanging="180"/>
      </w:pPr>
    </w:lvl>
    <w:lvl w:ilvl="6" w:tplc="37457580" w:tentative="1">
      <w:start w:val="1"/>
      <w:numFmt w:val="decimal"/>
      <w:lvlText w:val="%7."/>
      <w:lvlJc w:val="left"/>
      <w:pPr>
        <w:ind w:left="5040" w:hanging="360"/>
      </w:pPr>
    </w:lvl>
    <w:lvl w:ilvl="7" w:tplc="37457580" w:tentative="1">
      <w:start w:val="1"/>
      <w:numFmt w:val="lowerLetter"/>
      <w:lvlText w:val="%8."/>
      <w:lvlJc w:val="left"/>
      <w:pPr>
        <w:ind w:left="5760" w:hanging="360"/>
      </w:pPr>
    </w:lvl>
    <w:lvl w:ilvl="8" w:tplc="374575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6374F"/>
    <w:multiLevelType w:val="hybridMultilevel"/>
    <w:tmpl w:val="39ACF67C"/>
    <w:lvl w:ilvl="0" w:tplc="3F30652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8E35FDE"/>
    <w:multiLevelType w:val="multilevel"/>
    <w:tmpl w:val="2ABE2E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7C4044"/>
    <w:multiLevelType w:val="hybridMultilevel"/>
    <w:tmpl w:val="59F46A9E"/>
    <w:lvl w:ilvl="0" w:tplc="98341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AA6"/>
    <w:multiLevelType w:val="multilevel"/>
    <w:tmpl w:val="8A0A0C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441"/>
    <w:rsid w:val="00014FC2"/>
    <w:rsid w:val="0002716C"/>
    <w:rsid w:val="00027CAB"/>
    <w:rsid w:val="00065F9C"/>
    <w:rsid w:val="000704F1"/>
    <w:rsid w:val="00084375"/>
    <w:rsid w:val="00095ECD"/>
    <w:rsid w:val="000B451A"/>
    <w:rsid w:val="000C21D6"/>
    <w:rsid w:val="000D2BD1"/>
    <w:rsid w:val="000E3426"/>
    <w:rsid w:val="000F52CF"/>
    <w:rsid w:val="000F6147"/>
    <w:rsid w:val="00104820"/>
    <w:rsid w:val="0013520E"/>
    <w:rsid w:val="00135412"/>
    <w:rsid w:val="00144E1B"/>
    <w:rsid w:val="00157493"/>
    <w:rsid w:val="001578B5"/>
    <w:rsid w:val="0017358F"/>
    <w:rsid w:val="00192885"/>
    <w:rsid w:val="001C7FF9"/>
    <w:rsid w:val="001D0B5A"/>
    <w:rsid w:val="001F5B63"/>
    <w:rsid w:val="00201BD7"/>
    <w:rsid w:val="00205DA4"/>
    <w:rsid w:val="002226F8"/>
    <w:rsid w:val="00246DE8"/>
    <w:rsid w:val="00264DDA"/>
    <w:rsid w:val="0027456F"/>
    <w:rsid w:val="002A320C"/>
    <w:rsid w:val="002D3E69"/>
    <w:rsid w:val="002E4A91"/>
    <w:rsid w:val="002F44BC"/>
    <w:rsid w:val="00300569"/>
    <w:rsid w:val="00300D60"/>
    <w:rsid w:val="00321CAF"/>
    <w:rsid w:val="0034632C"/>
    <w:rsid w:val="00382805"/>
    <w:rsid w:val="00395A30"/>
    <w:rsid w:val="003A7E52"/>
    <w:rsid w:val="003B11FC"/>
    <w:rsid w:val="003B63E0"/>
    <w:rsid w:val="003C79CB"/>
    <w:rsid w:val="003E15C8"/>
    <w:rsid w:val="003E24CC"/>
    <w:rsid w:val="003E4F9D"/>
    <w:rsid w:val="00406BFB"/>
    <w:rsid w:val="00410D73"/>
    <w:rsid w:val="0041278E"/>
    <w:rsid w:val="00416CC0"/>
    <w:rsid w:val="00433048"/>
    <w:rsid w:val="00456954"/>
    <w:rsid w:val="00465538"/>
    <w:rsid w:val="004944E6"/>
    <w:rsid w:val="00495183"/>
    <w:rsid w:val="004A0277"/>
    <w:rsid w:val="004B461D"/>
    <w:rsid w:val="004B5B16"/>
    <w:rsid w:val="004C04F7"/>
    <w:rsid w:val="004D3071"/>
    <w:rsid w:val="004D7F10"/>
    <w:rsid w:val="004E7DC2"/>
    <w:rsid w:val="004F2BFD"/>
    <w:rsid w:val="005174AB"/>
    <w:rsid w:val="00531A4E"/>
    <w:rsid w:val="00555F58"/>
    <w:rsid w:val="00556474"/>
    <w:rsid w:val="00560533"/>
    <w:rsid w:val="00575441"/>
    <w:rsid w:val="00577B37"/>
    <w:rsid w:val="0058557E"/>
    <w:rsid w:val="005866E7"/>
    <w:rsid w:val="00595803"/>
    <w:rsid w:val="00596E01"/>
    <w:rsid w:val="005A4271"/>
    <w:rsid w:val="005C7C6B"/>
    <w:rsid w:val="005F1C0E"/>
    <w:rsid w:val="00601FBF"/>
    <w:rsid w:val="00616A25"/>
    <w:rsid w:val="00623339"/>
    <w:rsid w:val="0062438F"/>
    <w:rsid w:val="0063482B"/>
    <w:rsid w:val="006627E4"/>
    <w:rsid w:val="00662BE0"/>
    <w:rsid w:val="006A43F0"/>
    <w:rsid w:val="006D05C3"/>
    <w:rsid w:val="006F4881"/>
    <w:rsid w:val="0071051A"/>
    <w:rsid w:val="007245B1"/>
    <w:rsid w:val="00734770"/>
    <w:rsid w:val="0078207F"/>
    <w:rsid w:val="00782D4E"/>
    <w:rsid w:val="00796326"/>
    <w:rsid w:val="007D10FF"/>
    <w:rsid w:val="007E0EFF"/>
    <w:rsid w:val="007F000B"/>
    <w:rsid w:val="007F05CF"/>
    <w:rsid w:val="007F623F"/>
    <w:rsid w:val="008008AE"/>
    <w:rsid w:val="008229ED"/>
    <w:rsid w:val="00822FA5"/>
    <w:rsid w:val="008309A5"/>
    <w:rsid w:val="008406F7"/>
    <w:rsid w:val="0084339E"/>
    <w:rsid w:val="0085568B"/>
    <w:rsid w:val="00861D04"/>
    <w:rsid w:val="00895D54"/>
    <w:rsid w:val="008F59C2"/>
    <w:rsid w:val="008F680D"/>
    <w:rsid w:val="0090566B"/>
    <w:rsid w:val="00923ADD"/>
    <w:rsid w:val="00923EBB"/>
    <w:rsid w:val="00951750"/>
    <w:rsid w:val="009633D8"/>
    <w:rsid w:val="009771EC"/>
    <w:rsid w:val="00983873"/>
    <w:rsid w:val="009A4A17"/>
    <w:rsid w:val="009C15A1"/>
    <w:rsid w:val="009C377B"/>
    <w:rsid w:val="009D3CDF"/>
    <w:rsid w:val="009E2138"/>
    <w:rsid w:val="009E2F0A"/>
    <w:rsid w:val="009F6712"/>
    <w:rsid w:val="00A00F70"/>
    <w:rsid w:val="00A30BAF"/>
    <w:rsid w:val="00A438F9"/>
    <w:rsid w:val="00A440E5"/>
    <w:rsid w:val="00A479AB"/>
    <w:rsid w:val="00A64997"/>
    <w:rsid w:val="00A67D42"/>
    <w:rsid w:val="00A7154D"/>
    <w:rsid w:val="00A82C54"/>
    <w:rsid w:val="00A85E12"/>
    <w:rsid w:val="00AB0A8A"/>
    <w:rsid w:val="00AC0745"/>
    <w:rsid w:val="00AD4EED"/>
    <w:rsid w:val="00AE1637"/>
    <w:rsid w:val="00B10B9F"/>
    <w:rsid w:val="00B21D59"/>
    <w:rsid w:val="00BD34B1"/>
    <w:rsid w:val="00BD3E08"/>
    <w:rsid w:val="00BD60C6"/>
    <w:rsid w:val="00C0371D"/>
    <w:rsid w:val="00C0481D"/>
    <w:rsid w:val="00C07DB9"/>
    <w:rsid w:val="00C16B25"/>
    <w:rsid w:val="00C857E0"/>
    <w:rsid w:val="00C94E5F"/>
    <w:rsid w:val="00CB17E7"/>
    <w:rsid w:val="00CB17F2"/>
    <w:rsid w:val="00CB7FD0"/>
    <w:rsid w:val="00CF2310"/>
    <w:rsid w:val="00D0717A"/>
    <w:rsid w:val="00D109F2"/>
    <w:rsid w:val="00D33642"/>
    <w:rsid w:val="00D57FCB"/>
    <w:rsid w:val="00D73582"/>
    <w:rsid w:val="00D827B7"/>
    <w:rsid w:val="00DC0757"/>
    <w:rsid w:val="00DC50DA"/>
    <w:rsid w:val="00DF0A76"/>
    <w:rsid w:val="00DF4A88"/>
    <w:rsid w:val="00E069C0"/>
    <w:rsid w:val="00E55774"/>
    <w:rsid w:val="00E76368"/>
    <w:rsid w:val="00E856A8"/>
    <w:rsid w:val="00EA1AC8"/>
    <w:rsid w:val="00EA4958"/>
    <w:rsid w:val="00EB11EC"/>
    <w:rsid w:val="00F06157"/>
    <w:rsid w:val="00F0755E"/>
    <w:rsid w:val="00F4490D"/>
    <w:rsid w:val="00F8172E"/>
    <w:rsid w:val="00F9474C"/>
    <w:rsid w:val="00F95BBB"/>
    <w:rsid w:val="00FA7D81"/>
    <w:rsid w:val="00FC0A42"/>
    <w:rsid w:val="00FC3608"/>
    <w:rsid w:val="00FC48A5"/>
    <w:rsid w:val="00FD0359"/>
    <w:rsid w:val="00FD3DB7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9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A42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widowControl/>
      <w:pBdr>
        <w:bottom w:val="single" w:sz="8" w:space="4" w:color="4F81BD" w:themeColor="accent1"/>
      </w:pBdr>
      <w:suppressAutoHyphens w:val="0"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widowControl/>
      <w:numPr>
        <w:ilvl w:val="1"/>
      </w:numPr>
      <w:suppressAutoHyphens w:val="0"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val="es-ES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06BFB"/>
    <w:pPr>
      <w:spacing w:before="100" w:beforeAutospacing="1" w:after="115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6BFB"/>
    <w:pPr>
      <w:widowControl/>
      <w:tabs>
        <w:tab w:val="center" w:pos="4680"/>
        <w:tab w:val="right" w:pos="9360"/>
      </w:tabs>
      <w:suppressAutoHyphens w:val="0"/>
      <w:autoSpaceDN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406BFB"/>
  </w:style>
  <w:style w:type="paragraph" w:styleId="Footer">
    <w:name w:val="footer"/>
    <w:basedOn w:val="Normal"/>
    <w:link w:val="FooterChar"/>
    <w:uiPriority w:val="99"/>
    <w:unhideWhenUsed/>
    <w:rsid w:val="00406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BFB"/>
  </w:style>
  <w:style w:type="paragraph" w:customStyle="1" w:styleId="Standard">
    <w:name w:val="Standard"/>
    <w:rsid w:val="002E4A9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customStyle="1" w:styleId="TableContents">
    <w:name w:val="Table Contents"/>
    <w:basedOn w:val="Standard"/>
    <w:rsid w:val="002E4A9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RH</cp:lastModifiedBy>
  <cp:revision>249</cp:revision>
  <dcterms:created xsi:type="dcterms:W3CDTF">2012-04-15T11:24:00Z</dcterms:created>
  <dcterms:modified xsi:type="dcterms:W3CDTF">2017-08-06T07:50:00Z</dcterms:modified>
</cp:coreProperties>
</file>
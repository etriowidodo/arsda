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049581c34db9fc85" o:bwmode="white" o:targetscreensize="1024,768">
      <v:fill recolor="t" type="frame"/>
    </v:background>
  </w:background>
  <w:body>
    <w:p w:rsidR="002E4A91" w:rsidRPr="00F73237" w:rsidRDefault="002E4A91" w:rsidP="002E4A91">
      <w:pPr>
        <w:pStyle w:val="TableContents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r w:rsidRPr="00F73237">
        <w:rPr>
          <w:rFonts w:ascii="Arial" w:hAnsi="Arial" w:cs="Arial"/>
          <w:b/>
          <w:bCs/>
          <w:sz w:val="28"/>
          <w:szCs w:val="28"/>
        </w:rPr>
        <w:t>$</w:t>
      </w:r>
      <w:proofErr w:type="spellStart"/>
      <w:r w:rsidRPr="00F73237">
        <w:rPr>
          <w:rFonts w:ascii="Arial" w:hAnsi="Arial" w:cs="Arial"/>
          <w:b/>
          <w:bCs/>
          <w:sz w:val="28"/>
          <w:szCs w:val="28"/>
        </w:rPr>
        <w:t>kejaksaan</w:t>
      </w:r>
      <w:proofErr w:type="spellEnd"/>
      <w:r w:rsidRPr="00F73237">
        <w:rPr>
          <w:rFonts w:ascii="Arial" w:hAnsi="Arial" w:cs="Arial"/>
          <w:b/>
          <w:bCs/>
          <w:sz w:val="28"/>
          <w:szCs w:val="28"/>
        </w:rPr>
        <w:t>$</w:t>
      </w:r>
    </w:p>
    <w:p w:rsidR="002E4A91" w:rsidRPr="00F73237" w:rsidRDefault="002E4A91" w:rsidP="002E4A91">
      <w:pPr>
        <w:pStyle w:val="TableContents"/>
        <w:jc w:val="center"/>
        <w:rPr>
          <w:rFonts w:ascii="Arial" w:hAnsi="Arial" w:cs="Arial"/>
          <w:b/>
          <w:bCs/>
          <w:sz w:val="28"/>
          <w:szCs w:val="28"/>
        </w:rPr>
      </w:pPr>
      <w:r w:rsidRPr="00F73237">
        <w:rPr>
          <w:rFonts w:ascii="Arial" w:hAnsi="Arial" w:cs="Arial"/>
          <w:b/>
          <w:bCs/>
          <w:sz w:val="28"/>
          <w:szCs w:val="28"/>
        </w:rPr>
        <w:t>$</w:t>
      </w:r>
      <w:proofErr w:type="spellStart"/>
      <w:r w:rsidR="00104820" w:rsidRPr="00F73237">
        <w:rPr>
          <w:rFonts w:ascii="Arial" w:hAnsi="Arial" w:cs="Arial"/>
          <w:b/>
          <w:bCs/>
          <w:sz w:val="28"/>
          <w:szCs w:val="28"/>
        </w:rPr>
        <w:t>lokasi</w:t>
      </w:r>
      <w:proofErr w:type="spellEnd"/>
      <w:r w:rsidRPr="00F73237">
        <w:rPr>
          <w:rFonts w:ascii="Arial" w:hAnsi="Arial" w:cs="Arial"/>
          <w:b/>
          <w:bCs/>
          <w:sz w:val="28"/>
          <w:szCs w:val="28"/>
        </w:rPr>
        <w:t>$</w:t>
      </w:r>
    </w:p>
    <w:p w:rsidR="002E4A91" w:rsidRPr="00F73237" w:rsidRDefault="002E4A91" w:rsidP="002E4A91">
      <w:pPr>
        <w:pStyle w:val="Standard"/>
        <w:tabs>
          <w:tab w:val="left" w:pos="7380"/>
        </w:tabs>
        <w:jc w:val="center"/>
        <w:rPr>
          <w:rFonts w:ascii="Arial" w:hAnsi="Arial" w:cs="Arial"/>
        </w:rPr>
      </w:pPr>
      <w:r w:rsidRPr="00F73237">
        <w:rPr>
          <w:rFonts w:ascii="Arial" w:hAnsi="Arial" w:cs="Arial"/>
          <w:color w:val="000000"/>
        </w:rPr>
        <w:tab/>
        <w:t xml:space="preserve">                     </w:t>
      </w:r>
    </w:p>
    <w:p w:rsidR="002E4A91" w:rsidRPr="00F73237" w:rsidRDefault="002E4A91" w:rsidP="002E4A91">
      <w:pPr>
        <w:pStyle w:val="Standard"/>
        <w:tabs>
          <w:tab w:val="left" w:pos="7380"/>
        </w:tabs>
        <w:ind w:right="2"/>
        <w:jc w:val="right"/>
        <w:rPr>
          <w:rFonts w:ascii="Arial" w:hAnsi="Arial" w:cs="Arial"/>
        </w:rPr>
      </w:pPr>
      <w:r w:rsidRPr="00F73237">
        <w:rPr>
          <w:rFonts w:ascii="Arial" w:hAnsi="Arial" w:cs="Arial"/>
          <w:color w:val="000000"/>
        </w:rPr>
        <w:t>BA. WAS-3</w:t>
      </w:r>
    </w:p>
    <w:tbl>
      <w:tblPr>
        <w:tblW w:w="9990" w:type="dxa"/>
        <w:tblInd w:w="1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995"/>
        <w:gridCol w:w="788"/>
        <w:gridCol w:w="292"/>
        <w:gridCol w:w="5565"/>
      </w:tblGrid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F73237" w:rsidRDefault="002E4A91">
            <w:pPr>
              <w:pStyle w:val="Standard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2792" w:rsidRPr="00F73237" w:rsidRDefault="009C2792">
            <w:pPr>
              <w:pStyle w:val="Standard"/>
              <w:spacing w:before="120"/>
              <w:jc w:val="center"/>
              <w:rPr>
                <w:rFonts w:ascii="Arial" w:hAnsi="Arial" w:cs="Arial"/>
                <w:bCs/>
                <w:color w:val="000000"/>
              </w:rPr>
            </w:pPr>
            <w:r w:rsidRPr="00F73237">
              <w:rPr>
                <w:rFonts w:ascii="Arial" w:hAnsi="Arial" w:cs="Arial"/>
                <w:bCs/>
                <w:color w:val="000000"/>
              </w:rPr>
              <w:t>R A H A S I A</w:t>
            </w:r>
          </w:p>
          <w:p w:rsidR="002E4A91" w:rsidRPr="00F73237" w:rsidRDefault="002E4A91">
            <w:pPr>
              <w:pStyle w:val="Standard"/>
              <w:spacing w:before="120"/>
              <w:jc w:val="center"/>
              <w:rPr>
                <w:rFonts w:ascii="Arial" w:hAnsi="Arial" w:cs="Arial"/>
              </w:rPr>
            </w:pPr>
            <w:r w:rsidRPr="00F73237">
              <w:rPr>
                <w:rFonts w:ascii="Arial" w:hAnsi="Arial" w:cs="Arial"/>
                <w:bCs/>
                <w:color w:val="000000"/>
                <w:u w:val="single"/>
              </w:rPr>
              <w:t>BERITA ACARA WAWANCARA</w:t>
            </w: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F73237" w:rsidRDefault="002E4A91" w:rsidP="009C2792">
            <w:pPr>
              <w:pStyle w:val="Standard"/>
              <w:jc w:val="center"/>
              <w:rPr>
                <w:rFonts w:ascii="Arial" w:hAnsi="Arial" w:cs="Arial"/>
                <w:bCs/>
                <w:color w:val="000000"/>
              </w:rPr>
            </w:pPr>
            <w:r w:rsidRPr="00F73237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="009C2792" w:rsidRPr="00F73237">
              <w:rPr>
                <w:rFonts w:ascii="Arial" w:hAnsi="Arial" w:cs="Arial"/>
                <w:bCs/>
                <w:color w:val="000000"/>
              </w:rPr>
              <w:t>Terlapor</w:t>
            </w:r>
            <w:proofErr w:type="spellEnd"/>
            <w:r w:rsidRPr="00F73237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F73237" w:rsidRDefault="002E4A91">
            <w:pPr>
              <w:pStyle w:val="Standard"/>
              <w:snapToGrid w:val="0"/>
              <w:jc w:val="center"/>
              <w:rPr>
                <w:rFonts w:ascii="Arial" w:hAnsi="Arial" w:cs="Arial"/>
                <w:bCs/>
                <w:color w:val="000000"/>
                <w:u w:val="single"/>
              </w:rPr>
            </w:pPr>
          </w:p>
          <w:p w:rsidR="002E4A91" w:rsidRPr="00F73237" w:rsidRDefault="002E4A91">
            <w:pPr>
              <w:pStyle w:val="Standard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F73237" w:rsidRDefault="002E4A91" w:rsidP="007D10FF">
            <w:pPr>
              <w:pStyle w:val="Standard"/>
              <w:jc w:val="both"/>
              <w:rPr>
                <w:rFonts w:ascii="Arial" w:hAnsi="Arial" w:cs="Arial"/>
              </w:rPr>
            </w:pPr>
            <w:r w:rsidRPr="00F73237">
              <w:rPr>
                <w:rFonts w:ascii="Arial" w:hAnsi="Arial" w:cs="Arial"/>
                <w:color w:val="000000"/>
              </w:rPr>
              <w:t xml:space="preserve">   </w:t>
            </w:r>
            <w:r w:rsidR="007D10FF" w:rsidRPr="00F73237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r w:rsidR="007D10FF" w:rsidRPr="00F73237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="007D10FF"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7D10FF" w:rsidRPr="00F73237">
              <w:rPr>
                <w:rFonts w:ascii="Arial" w:hAnsi="Arial" w:cs="Arial"/>
                <w:color w:val="000000"/>
              </w:rPr>
              <w:t>hari</w:t>
            </w:r>
            <w:proofErr w:type="spellEnd"/>
            <w:r w:rsidR="007D10FF"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7D10FF" w:rsidRPr="00F73237">
              <w:rPr>
                <w:rFonts w:ascii="Arial" w:hAnsi="Arial" w:cs="Arial"/>
                <w:color w:val="000000"/>
              </w:rPr>
              <w:t>ini</w:t>
            </w:r>
            <w:proofErr w:type="spellEnd"/>
            <w:r w:rsidR="007D10FF" w:rsidRPr="00F73237">
              <w:rPr>
                <w:rFonts w:ascii="Arial" w:hAnsi="Arial" w:cs="Arial"/>
                <w:color w:val="000000"/>
              </w:rPr>
              <w:t xml:space="preserve"> $</w:t>
            </w:r>
            <w:proofErr w:type="spellStart"/>
            <w:r w:rsidR="007D10FF" w:rsidRPr="00F73237">
              <w:rPr>
                <w:rFonts w:ascii="Arial" w:hAnsi="Arial" w:cs="Arial"/>
                <w:color w:val="000000"/>
              </w:rPr>
              <w:t>hari</w:t>
            </w:r>
            <w:proofErr w:type="spellEnd"/>
            <w:r w:rsidR="007D10FF" w:rsidRPr="00F73237">
              <w:rPr>
                <w:rFonts w:ascii="Arial" w:hAnsi="Arial" w:cs="Arial"/>
                <w:color w:val="000000"/>
              </w:rPr>
              <w:t>$</w:t>
            </w:r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t</w:t>
            </w:r>
            <w:r w:rsidR="007D10FF" w:rsidRPr="00F73237">
              <w:rPr>
                <w:rFonts w:ascii="Arial" w:hAnsi="Arial" w:cs="Arial"/>
                <w:color w:val="000000"/>
              </w:rPr>
              <w:t>anggal</w:t>
            </w:r>
            <w:proofErr w:type="spellEnd"/>
            <w:r w:rsidR="007D10FF" w:rsidRPr="00F73237">
              <w:rPr>
                <w:rFonts w:ascii="Arial" w:hAnsi="Arial" w:cs="Arial"/>
                <w:color w:val="000000"/>
              </w:rPr>
              <w:t xml:space="preserve"> $</w:t>
            </w:r>
            <w:proofErr w:type="spellStart"/>
            <w:r w:rsidR="007D10FF" w:rsidRPr="00F73237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="00395A30" w:rsidRPr="00F73237">
              <w:rPr>
                <w:rFonts w:ascii="Arial" w:hAnsi="Arial" w:cs="Arial"/>
                <w:color w:val="000000"/>
              </w:rPr>
              <w:t>_</w:t>
            </w:r>
            <w:r w:rsidR="007D10FF" w:rsidRPr="00F73237">
              <w:rPr>
                <w:rFonts w:ascii="Arial" w:hAnsi="Arial" w:cs="Arial"/>
                <w:color w:val="000000"/>
              </w:rPr>
              <w:t>$</w:t>
            </w:r>
            <w:r w:rsidR="00FF5D25" w:rsidRPr="00F7323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FF5D25" w:rsidRPr="00F73237">
              <w:rPr>
                <w:rFonts w:ascii="Arial" w:hAnsi="Arial" w:cs="Arial"/>
                <w:color w:val="000000"/>
              </w:rPr>
              <w:t>bertempat</w:t>
            </w:r>
            <w:proofErr w:type="spellEnd"/>
            <w:r w:rsidR="00FF5D25" w:rsidRPr="00F73237">
              <w:rPr>
                <w:rFonts w:ascii="Arial" w:hAnsi="Arial" w:cs="Arial"/>
                <w:color w:val="000000"/>
              </w:rPr>
              <w:t xml:space="preserve"> di $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="00FF5D25" w:rsidRPr="00F73237">
              <w:rPr>
                <w:rFonts w:ascii="Arial" w:hAnsi="Arial" w:cs="Arial"/>
                <w:color w:val="000000"/>
              </w:rPr>
              <w:t>$</w:t>
            </w:r>
            <w:r w:rsidRPr="00F73237">
              <w:rPr>
                <w:rFonts w:ascii="Arial" w:hAnsi="Arial" w:cs="Arial"/>
                <w:color w:val="000000"/>
              </w:rPr>
              <w:t xml:space="preserve"> :</w:t>
            </w: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F73237" w:rsidRDefault="002E4A91">
            <w:pPr>
              <w:pStyle w:val="Standard"/>
              <w:snapToGrid w:val="0"/>
              <w:ind w:firstLine="720"/>
              <w:jc w:val="both"/>
              <w:rPr>
                <w:rFonts w:ascii="Arial" w:hAnsi="Arial" w:cs="Arial"/>
                <w:bCs/>
                <w:color w:val="000000"/>
                <w:u w:val="single"/>
              </w:rPr>
            </w:pPr>
          </w:p>
          <w:p w:rsidR="002E4A91" w:rsidRPr="00F73237" w:rsidRDefault="002E4A91">
            <w:pPr>
              <w:pStyle w:val="Standard"/>
              <w:snapToGrid w:val="0"/>
              <w:jc w:val="both"/>
              <w:rPr>
                <w:rFonts w:ascii="Arial" w:eastAsia="Calibri" w:hAnsi="Arial" w:cs="Arial"/>
                <w:bCs/>
                <w:color w:val="000000"/>
                <w:u w:val="single"/>
              </w:rPr>
            </w:pPr>
          </w:p>
        </w:tc>
      </w:tr>
      <w:tr w:rsidR="002D3E69" w:rsidRPr="00F73237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F73237" w:rsidRDefault="002D3E69" w:rsidP="008E5D47">
            <w:pPr>
              <w:pStyle w:val="Standard"/>
              <w:snapToGrid w:val="0"/>
              <w:ind w:left="36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F73237" w:rsidRDefault="002D3E69" w:rsidP="008E5D47">
            <w:pPr>
              <w:pStyle w:val="Standard"/>
              <w:snapToGrid w:val="0"/>
              <w:rPr>
                <w:rFonts w:ascii="Arial" w:hAnsi="Arial" w:cs="Arial"/>
                <w:color w:val="000000"/>
              </w:rPr>
            </w:pPr>
            <w:r w:rsidRPr="00F73237">
              <w:rPr>
                <w:rFonts w:ascii="Arial" w:eastAsia="Calibri" w:hAnsi="Arial" w:cs="Arial"/>
                <w:bCs/>
                <w:color w:val="000000"/>
              </w:rPr>
              <w:t>$</w:t>
            </w:r>
            <w:proofErr w:type="spellStart"/>
            <w:r w:rsidRPr="00F73237">
              <w:rPr>
                <w:rFonts w:ascii="Arial" w:eastAsia="Calibri" w:hAnsi="Arial" w:cs="Arial"/>
                <w:bCs/>
                <w:color w:val="000000"/>
              </w:rPr>
              <w:t>pemeriksa</w:t>
            </w:r>
            <w:proofErr w:type="spellEnd"/>
            <w:r w:rsidRPr="00F73237">
              <w:rPr>
                <w:rFonts w:ascii="Arial" w:eastAsia="Calibri" w:hAnsi="Arial" w:cs="Arial"/>
                <w:bCs/>
                <w:color w:val="000000"/>
              </w:rPr>
              <w:t>$</w:t>
            </w:r>
          </w:p>
        </w:tc>
      </w:tr>
      <w:tr w:rsidR="00734770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770" w:rsidRPr="00F73237" w:rsidRDefault="00734770">
            <w:pPr>
              <w:pStyle w:val="Standard"/>
              <w:snapToGrid w:val="0"/>
              <w:jc w:val="both"/>
              <w:rPr>
                <w:rFonts w:ascii="Arial" w:eastAsia="Calibri" w:hAnsi="Arial" w:cs="Arial"/>
                <w:bCs/>
                <w:color w:val="000000"/>
              </w:rPr>
            </w:pP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F73237" w:rsidRDefault="002E4A91">
            <w:pPr>
              <w:pStyle w:val="Standard"/>
              <w:snapToGrid w:val="0"/>
              <w:jc w:val="both"/>
              <w:rPr>
                <w:rFonts w:ascii="Arial" w:eastAsia="Calibri" w:hAnsi="Arial" w:cs="Arial"/>
                <w:bCs/>
                <w:color w:val="000000"/>
              </w:rPr>
            </w:pPr>
          </w:p>
          <w:p w:rsidR="002E4A91" w:rsidRPr="00F73237" w:rsidRDefault="002E4A91">
            <w:pPr>
              <w:pStyle w:val="Standard"/>
              <w:snapToGrid w:val="0"/>
              <w:jc w:val="both"/>
              <w:rPr>
                <w:rFonts w:ascii="Arial" w:eastAsia="Calibri" w:hAnsi="Arial" w:cs="Arial"/>
                <w:bCs/>
                <w:color w:val="000000"/>
              </w:rPr>
            </w:pPr>
          </w:p>
          <w:p w:rsidR="002E4A91" w:rsidRPr="00F73237" w:rsidRDefault="00300D60">
            <w:pPr>
              <w:pStyle w:val="Standard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F73237">
              <w:rPr>
                <w:rFonts w:ascii="Arial" w:hAnsi="Arial" w:cs="Arial"/>
                <w:color w:val="000000"/>
              </w:rPr>
              <w:t>Berdasarkan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Surat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$pejabat_sp_was_1$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: $no_sp_was_1$</w:t>
            </w:r>
            <w:r w:rsidR="009E2F0A"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E2F0A" w:rsidRPr="00F73237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="009E2F0A" w:rsidRPr="00F73237">
              <w:rPr>
                <w:rFonts w:ascii="Arial" w:hAnsi="Arial" w:cs="Arial"/>
                <w:color w:val="000000"/>
              </w:rPr>
              <w:t xml:space="preserve"> $</w:t>
            </w:r>
            <w:r w:rsidR="00EA4958" w:rsidRPr="00F73237">
              <w:rPr>
                <w:rFonts w:ascii="Arial" w:hAnsi="Arial" w:cs="Arial"/>
                <w:color w:val="000000"/>
              </w:rPr>
              <w:t>tgl_sp_was_1</w:t>
            </w:r>
            <w:r w:rsidR="009E2F0A" w:rsidRPr="00F73237">
              <w:rPr>
                <w:rFonts w:ascii="Arial" w:hAnsi="Arial" w:cs="Arial"/>
                <w:color w:val="000000"/>
              </w:rPr>
              <w:t>$</w:t>
            </w:r>
            <w:r w:rsidR="002E4A91" w:rsidRPr="00F7323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="002E4A91" w:rsidRPr="00F73237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="002E4A91"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2E4A91" w:rsidRPr="00F73237">
              <w:rPr>
                <w:rFonts w:ascii="Arial" w:hAnsi="Arial" w:cs="Arial"/>
                <w:color w:val="000000"/>
              </w:rPr>
              <w:t>melakukan</w:t>
            </w:r>
            <w:proofErr w:type="spellEnd"/>
            <w:r w:rsidR="002E4A91"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2E4A91" w:rsidRPr="00F73237">
              <w:rPr>
                <w:rFonts w:ascii="Arial" w:hAnsi="Arial" w:cs="Arial"/>
                <w:color w:val="000000"/>
              </w:rPr>
              <w:t>wawancara</w:t>
            </w:r>
            <w:proofErr w:type="spellEnd"/>
            <w:r w:rsidR="002E4A91"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2E4A91" w:rsidRPr="00F73237">
              <w:rPr>
                <w:rFonts w:ascii="Arial" w:hAnsi="Arial" w:cs="Arial"/>
                <w:color w:val="000000"/>
              </w:rPr>
              <w:t>terhadap</w:t>
            </w:r>
            <w:proofErr w:type="spellEnd"/>
            <w:r w:rsidR="002E4A91" w:rsidRPr="00F73237">
              <w:rPr>
                <w:rFonts w:ascii="Arial" w:hAnsi="Arial" w:cs="Arial"/>
                <w:color w:val="000000"/>
              </w:rPr>
              <w:t xml:space="preserve">   :</w:t>
            </w:r>
          </w:p>
          <w:p w:rsidR="002E4A91" w:rsidRPr="00F73237" w:rsidRDefault="002E4A91">
            <w:pPr>
              <w:pStyle w:val="Standard"/>
              <w:ind w:firstLine="54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D3E69" w:rsidRPr="00F73237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F73237" w:rsidRDefault="002D3E69">
            <w:pPr>
              <w:pStyle w:val="Standard"/>
              <w:snapToGrid w:val="0"/>
              <w:ind w:left="360"/>
              <w:jc w:val="both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F73237" w:rsidRDefault="002D3E69" w:rsidP="008F59C2">
            <w:pPr>
              <w:pStyle w:val="Standard"/>
              <w:snapToGrid w:val="0"/>
              <w:rPr>
                <w:rFonts w:ascii="Arial" w:hAnsi="Arial" w:cs="Arial"/>
                <w:color w:val="000000"/>
              </w:rPr>
            </w:pPr>
            <w:r w:rsidRPr="00F73237">
              <w:rPr>
                <w:rFonts w:ascii="Arial" w:hAnsi="Arial" w:cs="Arial"/>
                <w:bCs/>
                <w:color w:val="000000"/>
              </w:rPr>
              <w:t>$</w:t>
            </w:r>
            <w:proofErr w:type="spellStart"/>
            <w:r w:rsidR="008F59C2" w:rsidRPr="00F73237">
              <w:rPr>
                <w:rFonts w:ascii="Arial" w:hAnsi="Arial" w:cs="Arial"/>
                <w:bCs/>
                <w:color w:val="000000"/>
              </w:rPr>
              <w:t>terlapor</w:t>
            </w:r>
            <w:proofErr w:type="spellEnd"/>
            <w:r w:rsidRPr="00F73237">
              <w:rPr>
                <w:rFonts w:ascii="Arial" w:hAnsi="Arial" w:cs="Arial"/>
                <w:bCs/>
                <w:color w:val="000000"/>
              </w:rPr>
              <w:t>$</w:t>
            </w: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56F" w:rsidRPr="00F73237" w:rsidRDefault="0027456F">
            <w:pPr>
              <w:pStyle w:val="Standard"/>
              <w:tabs>
                <w:tab w:val="left" w:pos="540"/>
              </w:tabs>
              <w:jc w:val="both"/>
              <w:rPr>
                <w:rFonts w:ascii="Arial" w:hAnsi="Arial" w:cs="Arial"/>
                <w:color w:val="000000"/>
              </w:rPr>
            </w:pPr>
          </w:p>
          <w:p w:rsidR="002E4A91" w:rsidRPr="00F73237" w:rsidRDefault="002E4A91">
            <w:pPr>
              <w:pStyle w:val="Standard"/>
              <w:tabs>
                <w:tab w:val="left" w:pos="540"/>
              </w:tabs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F73237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hasil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sebagai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berikut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:</w:t>
            </w:r>
          </w:p>
          <w:p w:rsidR="0027456F" w:rsidRPr="00F73237" w:rsidRDefault="0027456F">
            <w:pPr>
              <w:pStyle w:val="Standard"/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</w:p>
        </w:tc>
      </w:tr>
      <w:tr w:rsidR="002E4A91" w:rsidRPr="00F73237" w:rsidTr="009633D8">
        <w:tc>
          <w:tcPr>
            <w:tcW w:w="442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F73237" w:rsidRDefault="002E4A91">
            <w:pPr>
              <w:pStyle w:val="Standard"/>
              <w:spacing w:before="120"/>
              <w:rPr>
                <w:rFonts w:ascii="Arial" w:hAnsi="Arial" w:cs="Arial"/>
                <w:color w:val="000000"/>
              </w:rPr>
            </w:pPr>
            <w:r w:rsidRPr="00F73237">
              <w:rPr>
                <w:rFonts w:ascii="Arial" w:hAnsi="Arial" w:cs="Arial"/>
                <w:color w:val="000000"/>
              </w:rPr>
              <w:t xml:space="preserve">  </w:t>
            </w:r>
            <w:r w:rsidRPr="00F73237">
              <w:rPr>
                <w:rFonts w:ascii="Arial" w:hAnsi="Arial" w:cs="Arial"/>
                <w:color w:val="000000"/>
                <w:u w:val="single"/>
              </w:rPr>
              <w:t>PERTANYAAN:</w:t>
            </w:r>
          </w:p>
        </w:tc>
        <w:tc>
          <w:tcPr>
            <w:tcW w:w="5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F73237" w:rsidRDefault="002E4A91">
            <w:pPr>
              <w:pStyle w:val="Standard"/>
              <w:spacing w:before="120"/>
              <w:rPr>
                <w:rFonts w:ascii="Arial" w:hAnsi="Arial" w:cs="Arial"/>
                <w:color w:val="000000"/>
                <w:u w:val="single"/>
              </w:rPr>
            </w:pPr>
            <w:r w:rsidRPr="00F73237">
              <w:rPr>
                <w:rFonts w:ascii="Arial" w:hAnsi="Arial" w:cs="Arial"/>
                <w:color w:val="000000"/>
                <w:u w:val="single"/>
              </w:rPr>
              <w:t>JAWABAN:</w:t>
            </w: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74C" w:rsidRPr="00F73237" w:rsidRDefault="002E4A91" w:rsidP="007E0EFF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</w:rPr>
            </w:pPr>
            <w:r w:rsidRPr="00F73237">
              <w:rPr>
                <w:rFonts w:ascii="Arial" w:hAnsi="Arial" w:cs="Arial"/>
                <w:bCs/>
                <w:color w:val="000000"/>
              </w:rPr>
              <w:t xml:space="preserve"> </w:t>
            </w:r>
          </w:p>
          <w:p w:rsidR="007E0EFF" w:rsidRPr="00F73237" w:rsidRDefault="007E0EFF" w:rsidP="007E0EFF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</w:rPr>
            </w:pPr>
            <w:r w:rsidRPr="00F73237">
              <w:rPr>
                <w:rFonts w:ascii="Arial" w:hAnsi="Arial" w:cs="Arial"/>
                <w:bCs/>
                <w:color w:val="000000"/>
              </w:rPr>
              <w:t>$</w:t>
            </w:r>
            <w:proofErr w:type="spellStart"/>
            <w:r w:rsidRPr="00F73237">
              <w:rPr>
                <w:rFonts w:ascii="Arial" w:hAnsi="Arial" w:cs="Arial"/>
                <w:bCs/>
                <w:color w:val="000000"/>
              </w:rPr>
              <w:t>pertanyaan</w:t>
            </w:r>
            <w:proofErr w:type="spellEnd"/>
            <w:r w:rsidRPr="00F73237">
              <w:rPr>
                <w:rFonts w:ascii="Arial" w:hAnsi="Arial" w:cs="Arial"/>
                <w:bCs/>
                <w:color w:val="000000"/>
              </w:rPr>
              <w:t>$</w:t>
            </w:r>
          </w:p>
          <w:p w:rsidR="002E4A91" w:rsidRPr="00F73237" w:rsidRDefault="002E4A91">
            <w:pPr>
              <w:pStyle w:val="Standard"/>
              <w:snapToGrid w:val="0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F73237" w:rsidRDefault="002E4A91">
            <w:pPr>
              <w:pStyle w:val="Standard"/>
              <w:snapToGrid w:val="0"/>
              <w:rPr>
                <w:rFonts w:ascii="Arial" w:hAnsi="Arial" w:cs="Arial"/>
                <w:color w:val="000000"/>
              </w:rPr>
            </w:pPr>
            <w:r w:rsidRPr="00F73237">
              <w:rPr>
                <w:rFonts w:ascii="Arial" w:hAnsi="Arial" w:cs="Arial"/>
                <w:color w:val="000000"/>
              </w:rPr>
              <w:t xml:space="preserve">     </w:t>
            </w:r>
          </w:p>
        </w:tc>
      </w:tr>
      <w:tr w:rsidR="002E4A91" w:rsidRPr="00F73237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F73237" w:rsidRDefault="002E4A91">
            <w:pPr>
              <w:pStyle w:val="Standard"/>
              <w:snapToGrid w:val="0"/>
              <w:ind w:firstLine="720"/>
              <w:jc w:val="both"/>
              <w:rPr>
                <w:rFonts w:ascii="Arial" w:hAnsi="Arial" w:cs="Arial"/>
                <w:bCs/>
                <w:color w:val="000000"/>
                <w:u w:val="single"/>
              </w:rPr>
            </w:pPr>
          </w:p>
          <w:p w:rsidR="002E4A91" w:rsidRPr="00F73237" w:rsidRDefault="002E4A91">
            <w:pPr>
              <w:pStyle w:val="Standard"/>
              <w:tabs>
                <w:tab w:val="left" w:pos="525"/>
              </w:tabs>
              <w:jc w:val="both"/>
              <w:rPr>
                <w:rFonts w:ascii="Arial" w:hAnsi="Arial" w:cs="Arial"/>
              </w:rPr>
            </w:pPr>
            <w:r w:rsidRPr="00F73237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Setelah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selesai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dimintai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keterangan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kemudian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Berita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Acara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Permintaan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Keterangan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dibaca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kembali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oleh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ia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tetap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keterangannya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serta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membenarkan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membubuhkan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tanda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tangannya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di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bawah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ini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>.</w:t>
            </w:r>
          </w:p>
          <w:p w:rsidR="002E4A91" w:rsidRPr="00F73237" w:rsidRDefault="002E4A91">
            <w:pPr>
              <w:pStyle w:val="Standard"/>
              <w:jc w:val="both"/>
              <w:rPr>
                <w:rFonts w:ascii="Arial" w:hAnsi="Arial" w:cs="Arial"/>
                <w:color w:val="000000"/>
              </w:rPr>
            </w:pPr>
          </w:p>
          <w:p w:rsidR="002E4A91" w:rsidRPr="00F73237" w:rsidRDefault="002E4A91">
            <w:pPr>
              <w:pStyle w:val="Standard"/>
              <w:tabs>
                <w:tab w:val="left" w:pos="540"/>
              </w:tabs>
              <w:jc w:val="both"/>
              <w:rPr>
                <w:rFonts w:ascii="Arial" w:hAnsi="Arial" w:cs="Arial"/>
              </w:rPr>
            </w:pPr>
            <w:r w:rsidRPr="00F73237">
              <w:rPr>
                <w:rFonts w:ascii="Arial" w:hAnsi="Arial" w:cs="Arial"/>
                <w:color w:val="000000"/>
              </w:rPr>
              <w:t xml:space="preserve">        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Demikian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Berita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Acara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Pemeriksaan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ini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dibuat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dengan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sebenarnya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atas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F73237">
              <w:rPr>
                <w:rFonts w:ascii="Arial" w:hAnsi="Arial" w:cs="Arial"/>
                <w:color w:val="000000"/>
              </w:rPr>
              <w:t>kekuatan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sumpah</w:t>
            </w:r>
            <w:proofErr w:type="spellEnd"/>
            <w:proofErr w:type="gram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jabatan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kemudian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ditutup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ditandatangani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waktu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seperti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tersebut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 di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atas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>.</w:t>
            </w:r>
          </w:p>
          <w:p w:rsidR="002E4A91" w:rsidRPr="00F73237" w:rsidRDefault="002E4A91">
            <w:pPr>
              <w:pStyle w:val="Standard"/>
              <w:jc w:val="both"/>
              <w:rPr>
                <w:rFonts w:ascii="Arial" w:hAnsi="Arial" w:cs="Arial"/>
                <w:color w:val="000000"/>
              </w:rPr>
            </w:pPr>
          </w:p>
          <w:p w:rsidR="002E4A91" w:rsidRPr="00F73237" w:rsidRDefault="002E4A91">
            <w:pPr>
              <w:pStyle w:val="Standard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E4A91" w:rsidRPr="00F73237" w:rsidTr="009633D8">
        <w:trPr>
          <w:trHeight w:val="1035"/>
        </w:trPr>
        <w:tc>
          <w:tcPr>
            <w:tcW w:w="33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F73237" w:rsidRDefault="002E4A91">
            <w:pPr>
              <w:pStyle w:val="Standard"/>
              <w:jc w:val="center"/>
              <w:rPr>
                <w:rFonts w:ascii="Arial" w:hAnsi="Arial" w:cs="Arial"/>
              </w:rPr>
            </w:pPr>
            <w:r w:rsidRPr="00F73237">
              <w:rPr>
                <w:rFonts w:ascii="Arial" w:hAnsi="Arial" w:cs="Arial"/>
                <w:color w:val="000000"/>
              </w:rPr>
              <w:t xml:space="preserve">Yang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Diperiksa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 xml:space="preserve">:    </w:t>
            </w:r>
          </w:p>
          <w:p w:rsidR="002E4A91" w:rsidRPr="00F73237" w:rsidRDefault="002E4A91">
            <w:pPr>
              <w:pStyle w:val="Standard"/>
              <w:pBdr>
                <w:bottom w:val="single" w:sz="4" w:space="1" w:color="000000"/>
              </w:pBdr>
              <w:rPr>
                <w:rFonts w:ascii="Arial" w:hAnsi="Arial" w:cs="Arial"/>
                <w:color w:val="000000"/>
              </w:rPr>
            </w:pPr>
            <w:r w:rsidRPr="00F73237">
              <w:rPr>
                <w:rFonts w:ascii="Arial" w:hAnsi="Arial" w:cs="Arial"/>
                <w:color w:val="000000"/>
              </w:rPr>
              <w:t xml:space="preserve">                        </w:t>
            </w:r>
          </w:p>
          <w:p w:rsidR="002E4A91" w:rsidRPr="00F73237" w:rsidRDefault="002E4A91">
            <w:pPr>
              <w:pStyle w:val="Standard"/>
              <w:pBdr>
                <w:bottom w:val="single" w:sz="4" w:space="1" w:color="000000"/>
              </w:pBdr>
              <w:rPr>
                <w:rFonts w:ascii="Arial" w:hAnsi="Arial" w:cs="Arial"/>
                <w:color w:val="000000"/>
              </w:rPr>
            </w:pPr>
          </w:p>
          <w:p w:rsidR="002E4A91" w:rsidRPr="00F73237" w:rsidRDefault="002E4A91">
            <w:pPr>
              <w:pStyle w:val="Standard"/>
              <w:pBdr>
                <w:bottom w:val="single" w:sz="4" w:space="1" w:color="000000"/>
              </w:pBdr>
              <w:rPr>
                <w:rFonts w:ascii="Arial" w:hAnsi="Arial" w:cs="Arial"/>
                <w:color w:val="000000"/>
              </w:rPr>
            </w:pPr>
          </w:p>
          <w:p w:rsidR="002E4A91" w:rsidRPr="00F73237" w:rsidRDefault="002E4A91">
            <w:pPr>
              <w:pStyle w:val="Standard"/>
              <w:pBdr>
                <w:bottom w:val="single" w:sz="4" w:space="1" w:color="000000"/>
              </w:pBdr>
              <w:jc w:val="center"/>
              <w:rPr>
                <w:rFonts w:ascii="Arial" w:hAnsi="Arial" w:cs="Arial"/>
                <w:color w:val="000000"/>
              </w:rPr>
            </w:pPr>
            <w:r w:rsidRPr="00F73237">
              <w:rPr>
                <w:rFonts w:ascii="Arial" w:hAnsi="Arial" w:cs="Arial"/>
                <w:color w:val="000000"/>
              </w:rPr>
              <w:t xml:space="preserve">                         </w:t>
            </w:r>
          </w:p>
          <w:p w:rsidR="002E4A91" w:rsidRPr="00F73237" w:rsidRDefault="004B461D">
            <w:pPr>
              <w:pStyle w:val="Standard"/>
              <w:pBdr>
                <w:bottom w:val="single" w:sz="4" w:space="1" w:color="000000"/>
              </w:pBdr>
              <w:jc w:val="center"/>
              <w:rPr>
                <w:rFonts w:ascii="Arial" w:hAnsi="Arial" w:cs="Arial"/>
              </w:rPr>
            </w:pPr>
            <w:r w:rsidRPr="00F73237">
              <w:rPr>
                <w:rFonts w:ascii="Arial" w:hAnsi="Arial" w:cs="Arial"/>
                <w:color w:val="000000"/>
              </w:rPr>
              <w:t>$</w:t>
            </w:r>
            <w:proofErr w:type="spellStart"/>
            <w:r w:rsidR="002E4A91" w:rsidRPr="00F73237">
              <w:rPr>
                <w:rFonts w:ascii="Arial" w:hAnsi="Arial" w:cs="Arial"/>
                <w:color w:val="000000"/>
              </w:rPr>
              <w:t>nama</w:t>
            </w:r>
            <w:r w:rsidR="00560533" w:rsidRPr="00F73237">
              <w:rPr>
                <w:rFonts w:ascii="Arial" w:hAnsi="Arial" w:cs="Arial"/>
                <w:color w:val="000000"/>
              </w:rPr>
              <w:t>_terlapor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>$</w:t>
            </w:r>
            <w:r w:rsidR="002E4A91" w:rsidRPr="00F73237">
              <w:rPr>
                <w:rFonts w:ascii="Arial" w:hAnsi="Arial" w:cs="Arial"/>
                <w:color w:val="000000"/>
              </w:rPr>
              <w:t xml:space="preserve">         </w:t>
            </w:r>
          </w:p>
          <w:p w:rsidR="002E4A91" w:rsidRPr="00F73237" w:rsidRDefault="00F95BBB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  <w:r w:rsidRPr="00F73237">
              <w:rPr>
                <w:rFonts w:ascii="Arial" w:hAnsi="Arial" w:cs="Arial"/>
                <w:color w:val="000000"/>
              </w:rPr>
              <w:t>( $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nip</w:t>
            </w:r>
            <w:r w:rsidR="00321CAF" w:rsidRPr="00F73237">
              <w:rPr>
                <w:rFonts w:ascii="Arial" w:hAnsi="Arial" w:cs="Arial"/>
                <w:color w:val="000000"/>
              </w:rPr>
              <w:t>_terlapor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>$</w:t>
            </w:r>
            <w:r w:rsidR="002E4A91" w:rsidRPr="00F73237">
              <w:rPr>
                <w:rFonts w:ascii="Arial" w:hAnsi="Arial" w:cs="Arial"/>
                <w:color w:val="000000"/>
              </w:rPr>
              <w:t xml:space="preserve"> )</w:t>
            </w: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F73237" w:rsidRDefault="002E4A91">
            <w:pPr>
              <w:pStyle w:val="Standard"/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58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F73237" w:rsidRDefault="002E4A91">
            <w:pPr>
              <w:pStyle w:val="Standard"/>
              <w:ind w:left="317" w:firstLine="11"/>
              <w:jc w:val="center"/>
              <w:rPr>
                <w:rFonts w:ascii="Arial" w:hAnsi="Arial" w:cs="Arial"/>
              </w:rPr>
            </w:pPr>
            <w:r w:rsidRPr="00F73237">
              <w:rPr>
                <w:rFonts w:ascii="Arial" w:hAnsi="Arial" w:cs="Arial"/>
                <w:color w:val="000000"/>
              </w:rPr>
              <w:t xml:space="preserve">Yang 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Memeriksa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>:</w:t>
            </w:r>
          </w:p>
          <w:p w:rsidR="002E4A91" w:rsidRPr="00F73237" w:rsidRDefault="002E4A91">
            <w:pPr>
              <w:pStyle w:val="Standard"/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</w:p>
          <w:p w:rsidR="0062438F" w:rsidRPr="00F73237" w:rsidRDefault="0062438F">
            <w:pPr>
              <w:pStyle w:val="Standard"/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</w:p>
          <w:p w:rsidR="002E4A91" w:rsidRPr="00F73237" w:rsidRDefault="0085568B">
            <w:pPr>
              <w:pStyle w:val="Standard"/>
              <w:jc w:val="center"/>
              <w:rPr>
                <w:rFonts w:ascii="Arial" w:hAnsi="Arial" w:cs="Arial"/>
                <w:color w:val="000000"/>
                <w:u w:val="single"/>
              </w:rPr>
            </w:pPr>
            <w:r w:rsidRPr="00F73237">
              <w:rPr>
                <w:rFonts w:ascii="Arial" w:hAnsi="Arial" w:cs="Arial"/>
                <w:color w:val="000000"/>
                <w:u w:val="single"/>
              </w:rPr>
              <w:t>$</w:t>
            </w:r>
            <w:proofErr w:type="spellStart"/>
            <w:r w:rsidR="002E4A91" w:rsidRPr="00F73237">
              <w:rPr>
                <w:rFonts w:ascii="Arial" w:hAnsi="Arial" w:cs="Arial"/>
                <w:color w:val="000000"/>
                <w:u w:val="single"/>
              </w:rPr>
              <w:t>namattd</w:t>
            </w:r>
            <w:proofErr w:type="spellEnd"/>
            <w:r w:rsidRPr="00F73237">
              <w:rPr>
                <w:rFonts w:ascii="Arial" w:hAnsi="Arial" w:cs="Arial"/>
                <w:color w:val="000000"/>
                <w:u w:val="single"/>
              </w:rPr>
              <w:t>$</w:t>
            </w:r>
          </w:p>
          <w:p w:rsidR="002E4A91" w:rsidRPr="00F73237" w:rsidRDefault="0085568B">
            <w:pPr>
              <w:pStyle w:val="Standard"/>
              <w:jc w:val="center"/>
              <w:rPr>
                <w:rFonts w:ascii="Arial" w:hAnsi="Arial" w:cs="Arial"/>
                <w:color w:val="000000"/>
              </w:rPr>
            </w:pPr>
            <w:r w:rsidRPr="00F73237">
              <w:rPr>
                <w:rFonts w:ascii="Arial" w:hAnsi="Arial" w:cs="Arial"/>
                <w:color w:val="000000"/>
              </w:rPr>
              <w:t>$</w:t>
            </w:r>
            <w:proofErr w:type="spellStart"/>
            <w:r w:rsidR="002E4A91" w:rsidRPr="00F73237">
              <w:rPr>
                <w:rFonts w:ascii="Arial" w:hAnsi="Arial" w:cs="Arial"/>
                <w:color w:val="000000"/>
              </w:rPr>
              <w:t>pangkatttd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>$ NIP. $</w:t>
            </w:r>
            <w:proofErr w:type="spellStart"/>
            <w:r w:rsidRPr="00F73237">
              <w:rPr>
                <w:rFonts w:ascii="Arial" w:hAnsi="Arial" w:cs="Arial"/>
                <w:color w:val="000000"/>
              </w:rPr>
              <w:t>nipttd</w:t>
            </w:r>
            <w:proofErr w:type="spellEnd"/>
            <w:r w:rsidRPr="00F73237">
              <w:rPr>
                <w:rFonts w:ascii="Arial" w:hAnsi="Arial" w:cs="Arial"/>
                <w:color w:val="000000"/>
              </w:rPr>
              <w:t>$</w:t>
            </w:r>
          </w:p>
          <w:p w:rsidR="002E4A91" w:rsidRPr="00F73237" w:rsidRDefault="002E4A91">
            <w:pPr>
              <w:pStyle w:val="Standard"/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</w:p>
          <w:p w:rsidR="0062438F" w:rsidRPr="00F73237" w:rsidRDefault="0062438F">
            <w:pPr>
              <w:pStyle w:val="Standard"/>
              <w:spacing w:line="48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2E4A91" w:rsidRPr="00F73237" w:rsidRDefault="002E4A91" w:rsidP="002E4A91">
      <w:pPr>
        <w:pStyle w:val="Standard"/>
        <w:rPr>
          <w:rFonts w:ascii="Arial" w:hAnsi="Arial" w:cs="Arial"/>
          <w:color w:val="000000"/>
        </w:rPr>
      </w:pPr>
    </w:p>
    <w:bookmarkEnd w:id="0"/>
    <w:p w:rsidR="00406BFB" w:rsidRPr="00F73237" w:rsidRDefault="00406BFB" w:rsidP="002E4A91">
      <w:pPr>
        <w:rPr>
          <w:rFonts w:ascii="Arial" w:hAnsi="Arial" w:cs="Arial"/>
        </w:rPr>
      </w:pPr>
    </w:p>
    <w:sectPr w:rsidR="00406BFB" w:rsidRPr="00F73237" w:rsidSect="004A0277">
      <w:headerReference w:type="default" r:id="rId7"/>
      <w:pgSz w:w="12240" w:h="15840" w:code="1"/>
      <w:pgMar w:top="360" w:right="1080" w:bottom="1417" w:left="108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505" w:rsidRDefault="00294505" w:rsidP="00406BFB">
      <w:r>
        <w:separator/>
      </w:r>
    </w:p>
  </w:endnote>
  <w:endnote w:type="continuationSeparator" w:id="0">
    <w:p w:rsidR="00294505" w:rsidRDefault="00294505" w:rsidP="0040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505" w:rsidRDefault="00294505" w:rsidP="00406BFB">
      <w:r>
        <w:separator/>
      </w:r>
    </w:p>
  </w:footnote>
  <w:footnote w:type="continuationSeparator" w:id="0">
    <w:p w:rsidR="00294505" w:rsidRDefault="00294505" w:rsidP="0040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14FC2"/>
    <w:rsid w:val="0002716C"/>
    <w:rsid w:val="00027CAB"/>
    <w:rsid w:val="00065F9C"/>
    <w:rsid w:val="000704F1"/>
    <w:rsid w:val="00084375"/>
    <w:rsid w:val="00095ECD"/>
    <w:rsid w:val="000B451A"/>
    <w:rsid w:val="000C21D6"/>
    <w:rsid w:val="000D2BD1"/>
    <w:rsid w:val="000E3426"/>
    <w:rsid w:val="000F52CF"/>
    <w:rsid w:val="000F6147"/>
    <w:rsid w:val="00104820"/>
    <w:rsid w:val="0013520E"/>
    <w:rsid w:val="00135412"/>
    <w:rsid w:val="00144E1B"/>
    <w:rsid w:val="00157493"/>
    <w:rsid w:val="001578B5"/>
    <w:rsid w:val="00164E03"/>
    <w:rsid w:val="0017358F"/>
    <w:rsid w:val="00192885"/>
    <w:rsid w:val="001A3FEB"/>
    <w:rsid w:val="001C7FF9"/>
    <w:rsid w:val="001D0B5A"/>
    <w:rsid w:val="001F5B63"/>
    <w:rsid w:val="00201BD7"/>
    <w:rsid w:val="00205DA4"/>
    <w:rsid w:val="002226F8"/>
    <w:rsid w:val="00246DE8"/>
    <w:rsid w:val="00264DDA"/>
    <w:rsid w:val="0027456F"/>
    <w:rsid w:val="00294505"/>
    <w:rsid w:val="002A320C"/>
    <w:rsid w:val="002D3E69"/>
    <w:rsid w:val="002E4A91"/>
    <w:rsid w:val="002F44BC"/>
    <w:rsid w:val="00300569"/>
    <w:rsid w:val="00300D60"/>
    <w:rsid w:val="00311C7A"/>
    <w:rsid w:val="00321CAF"/>
    <w:rsid w:val="0034632C"/>
    <w:rsid w:val="00382805"/>
    <w:rsid w:val="00395A30"/>
    <w:rsid w:val="003A7E52"/>
    <w:rsid w:val="003B11FC"/>
    <w:rsid w:val="003B63E0"/>
    <w:rsid w:val="003C79CB"/>
    <w:rsid w:val="003E15C8"/>
    <w:rsid w:val="003E24CC"/>
    <w:rsid w:val="003E4F9D"/>
    <w:rsid w:val="00406BFB"/>
    <w:rsid w:val="00410D73"/>
    <w:rsid w:val="0041278E"/>
    <w:rsid w:val="00416CC0"/>
    <w:rsid w:val="00433048"/>
    <w:rsid w:val="00456954"/>
    <w:rsid w:val="00465538"/>
    <w:rsid w:val="004944E6"/>
    <w:rsid w:val="00495183"/>
    <w:rsid w:val="004A0277"/>
    <w:rsid w:val="004B461D"/>
    <w:rsid w:val="004B5B16"/>
    <w:rsid w:val="004C04F7"/>
    <w:rsid w:val="004D3071"/>
    <w:rsid w:val="004D7F10"/>
    <w:rsid w:val="004E7DC2"/>
    <w:rsid w:val="004F2BFD"/>
    <w:rsid w:val="005174AB"/>
    <w:rsid w:val="00531A4E"/>
    <w:rsid w:val="00555F58"/>
    <w:rsid w:val="00556474"/>
    <w:rsid w:val="00560533"/>
    <w:rsid w:val="00575441"/>
    <w:rsid w:val="00577B37"/>
    <w:rsid w:val="0058557E"/>
    <w:rsid w:val="005866E7"/>
    <w:rsid w:val="00595803"/>
    <w:rsid w:val="00596E01"/>
    <w:rsid w:val="005A4271"/>
    <w:rsid w:val="005C7C6B"/>
    <w:rsid w:val="005F1C0E"/>
    <w:rsid w:val="00601FBF"/>
    <w:rsid w:val="00616A25"/>
    <w:rsid w:val="00623339"/>
    <w:rsid w:val="0062438F"/>
    <w:rsid w:val="0063482B"/>
    <w:rsid w:val="006627E4"/>
    <w:rsid w:val="00662BE0"/>
    <w:rsid w:val="006A43F0"/>
    <w:rsid w:val="006D05C3"/>
    <w:rsid w:val="006F4881"/>
    <w:rsid w:val="0071051A"/>
    <w:rsid w:val="007245B1"/>
    <w:rsid w:val="00734770"/>
    <w:rsid w:val="0078207F"/>
    <w:rsid w:val="00782D4E"/>
    <w:rsid w:val="00796326"/>
    <w:rsid w:val="007D10FF"/>
    <w:rsid w:val="007E0EFF"/>
    <w:rsid w:val="007F000B"/>
    <w:rsid w:val="007F05CF"/>
    <w:rsid w:val="007F623F"/>
    <w:rsid w:val="008008AE"/>
    <w:rsid w:val="008229ED"/>
    <w:rsid w:val="00822FA5"/>
    <w:rsid w:val="008309A5"/>
    <w:rsid w:val="008406F7"/>
    <w:rsid w:val="0084339E"/>
    <w:rsid w:val="0085568B"/>
    <w:rsid w:val="00861D04"/>
    <w:rsid w:val="00895D54"/>
    <w:rsid w:val="008F59C2"/>
    <w:rsid w:val="008F680D"/>
    <w:rsid w:val="0090566B"/>
    <w:rsid w:val="00923ADD"/>
    <w:rsid w:val="00923EBB"/>
    <w:rsid w:val="00951750"/>
    <w:rsid w:val="009633D8"/>
    <w:rsid w:val="009771EC"/>
    <w:rsid w:val="00983873"/>
    <w:rsid w:val="009A4A17"/>
    <w:rsid w:val="009C15A1"/>
    <w:rsid w:val="009C2792"/>
    <w:rsid w:val="009C377B"/>
    <w:rsid w:val="009D3CDF"/>
    <w:rsid w:val="009E2138"/>
    <w:rsid w:val="009E2F0A"/>
    <w:rsid w:val="009F6712"/>
    <w:rsid w:val="00A00F70"/>
    <w:rsid w:val="00A30BAF"/>
    <w:rsid w:val="00A438F9"/>
    <w:rsid w:val="00A440E5"/>
    <w:rsid w:val="00A479AB"/>
    <w:rsid w:val="00A57683"/>
    <w:rsid w:val="00A64997"/>
    <w:rsid w:val="00A67D42"/>
    <w:rsid w:val="00A7154D"/>
    <w:rsid w:val="00A82C54"/>
    <w:rsid w:val="00A85E12"/>
    <w:rsid w:val="00AB0A8A"/>
    <w:rsid w:val="00AC0745"/>
    <w:rsid w:val="00AD4EED"/>
    <w:rsid w:val="00AE1637"/>
    <w:rsid w:val="00B10B9F"/>
    <w:rsid w:val="00B21D59"/>
    <w:rsid w:val="00BD34B1"/>
    <w:rsid w:val="00BD3E08"/>
    <w:rsid w:val="00BD60C6"/>
    <w:rsid w:val="00C0371D"/>
    <w:rsid w:val="00C0481D"/>
    <w:rsid w:val="00C07DB9"/>
    <w:rsid w:val="00C16B25"/>
    <w:rsid w:val="00C857E0"/>
    <w:rsid w:val="00C94E5F"/>
    <w:rsid w:val="00CB17E7"/>
    <w:rsid w:val="00CB17F2"/>
    <w:rsid w:val="00CB7FD0"/>
    <w:rsid w:val="00CF2310"/>
    <w:rsid w:val="00D0717A"/>
    <w:rsid w:val="00D109F2"/>
    <w:rsid w:val="00D33642"/>
    <w:rsid w:val="00D57FCB"/>
    <w:rsid w:val="00D73219"/>
    <w:rsid w:val="00D73582"/>
    <w:rsid w:val="00D827B7"/>
    <w:rsid w:val="00D82C76"/>
    <w:rsid w:val="00DC0757"/>
    <w:rsid w:val="00DC50DA"/>
    <w:rsid w:val="00DF0A76"/>
    <w:rsid w:val="00DF4A88"/>
    <w:rsid w:val="00E069C0"/>
    <w:rsid w:val="00E55774"/>
    <w:rsid w:val="00E76368"/>
    <w:rsid w:val="00E856A8"/>
    <w:rsid w:val="00EA1AC8"/>
    <w:rsid w:val="00EA4958"/>
    <w:rsid w:val="00EB11EC"/>
    <w:rsid w:val="00F06157"/>
    <w:rsid w:val="00F0755E"/>
    <w:rsid w:val="00F4490D"/>
    <w:rsid w:val="00F73237"/>
    <w:rsid w:val="00F8172E"/>
    <w:rsid w:val="00F9474C"/>
    <w:rsid w:val="00F95BBB"/>
    <w:rsid w:val="00FA7D81"/>
    <w:rsid w:val="00FC0A42"/>
    <w:rsid w:val="00FC3608"/>
    <w:rsid w:val="00FC48A5"/>
    <w:rsid w:val="00FD0359"/>
    <w:rsid w:val="00FD3DB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B8250-1FFE-4255-B89A-B9E4A914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  <w:rsid w:val="00D73219"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D7321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Windows User</cp:lastModifiedBy>
  <cp:revision>254</cp:revision>
  <dcterms:created xsi:type="dcterms:W3CDTF">2012-04-15T11:24:00Z</dcterms:created>
  <dcterms:modified xsi:type="dcterms:W3CDTF">2017-11-10T03:42:00Z</dcterms:modified>
</cp:coreProperties>
</file>
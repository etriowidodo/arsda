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670259f69ffd6032e" o:bwmode="white" o:targetscreensize="1024,768">
      <v:fill r:id="rId4" o:title="tit_787559f69ffd60333" recolor="t" type="frame"/>
    </v:background>
  </w:background>
  <w:body>
    <w:tbl>
      <w:tblPr>
        <w:tblW w:w="99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86"/>
        <w:gridCol w:w="3900"/>
      </w:tblGrid>
      <w:tr w:rsidR="009A46F7" w:rsidTr="009A46F7">
        <w:tc>
          <w:tcPr>
            <w:tcW w:w="6086" w:type="dxa"/>
          </w:tcPr>
          <w:p w:rsidR="009A46F7" w:rsidRDefault="009A46F7">
            <w:pPr>
              <w:pStyle w:val="TableContents"/>
              <w:jc w:val="both"/>
              <w:rPr>
                <w:sz w:val="20"/>
                <w:szCs w:val="20"/>
              </w:rPr>
            </w:pPr>
          </w:p>
        </w:tc>
        <w:tc>
          <w:tcPr>
            <w:tcW w:w="3900" w:type="dxa"/>
          </w:tcPr>
          <w:p w:rsidR="009A46F7" w:rsidRDefault="009A46F7">
            <w:pPr>
              <w:pStyle w:val="Header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9A46F7" w:rsidRDefault="009A46F7">
      <w:pPr>
        <w:pStyle w:val="Header"/>
        <w:jc w:val="both"/>
        <w:rPr>
          <w:rFonts w:ascii="Arial" w:hAnsi="Arial" w:cs="Arial"/>
          <w:sz w:val="16"/>
          <w:szCs w:val="18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20"/>
        <w:gridCol w:w="1155"/>
      </w:tblGrid>
      <w:tr w:rsidR="009A46F7" w:rsidTr="00386E75">
        <w:tc>
          <w:tcPr>
            <w:tcW w:w="9975" w:type="dxa"/>
            <w:gridSpan w:val="2"/>
          </w:tcPr>
          <w:p w:rsidR="009A46F7" w:rsidRDefault="00B62DE9" w:rsidP="00B62DE9">
            <w:pPr>
              <w:pStyle w:val="TableContents"/>
              <w:jc w:val="center"/>
            </w:pPr>
            <w:r>
              <w:t>$</w:t>
            </w:r>
            <w:proofErr w:type="spellStart"/>
            <w:r w:rsidR="00C61D47">
              <w:t>kejaksaan</w:t>
            </w:r>
            <w:proofErr w:type="spellEnd"/>
            <w:r>
              <w:t>$</w:t>
            </w:r>
          </w:p>
        </w:tc>
      </w:tr>
      <w:tr w:rsidR="009A46F7" w:rsidTr="00386E75">
        <w:tc>
          <w:tcPr>
            <w:tcW w:w="8820" w:type="dxa"/>
          </w:tcPr>
          <w:p w:rsidR="009A46F7" w:rsidRDefault="009A46F7">
            <w:pPr>
              <w:pStyle w:val="TableContents"/>
              <w:jc w:val="both"/>
            </w:pPr>
          </w:p>
        </w:tc>
        <w:tc>
          <w:tcPr>
            <w:tcW w:w="1155" w:type="dxa"/>
          </w:tcPr>
          <w:p w:rsidR="00875A62" w:rsidRDefault="00875A62" w:rsidP="00B46EBC">
            <w:pPr>
              <w:pStyle w:val="TableContents"/>
              <w:jc w:val="right"/>
            </w:pPr>
          </w:p>
          <w:p w:rsidR="009A46F7" w:rsidRDefault="00C61D47" w:rsidP="00B46EBC">
            <w:pPr>
              <w:pStyle w:val="TableContents"/>
              <w:jc w:val="right"/>
            </w:pPr>
            <w:r>
              <w:t>WAS-16</w:t>
            </w:r>
            <w:r w:rsidR="00B46EBC">
              <w:t>C</w:t>
            </w:r>
          </w:p>
        </w:tc>
      </w:tr>
    </w:tbl>
    <w:p w:rsidR="009A46F7" w:rsidRDefault="009A46F7">
      <w:pPr>
        <w:pStyle w:val="Header"/>
        <w:jc w:val="both"/>
        <w:rPr>
          <w:rFonts w:ascii="Arial" w:hAnsi="Arial" w:cs="Arial"/>
          <w:sz w:val="16"/>
          <w:szCs w:val="18"/>
        </w:rPr>
      </w:pPr>
    </w:p>
    <w:p w:rsidR="00733ACA" w:rsidRDefault="00733ACA">
      <w:pPr>
        <w:pStyle w:val="Header"/>
        <w:jc w:val="both"/>
        <w:rPr>
          <w:rFonts w:ascii="Arial" w:hAnsi="Arial" w:cs="Arial"/>
          <w:sz w:val="16"/>
          <w:szCs w:val="18"/>
        </w:rPr>
      </w:pPr>
    </w:p>
    <w:p w:rsidR="009A46F7" w:rsidRDefault="009A46F7">
      <w:pPr>
        <w:pStyle w:val="Header"/>
        <w:jc w:val="both"/>
        <w:rPr>
          <w:rFonts w:ascii="Arial" w:hAnsi="Arial" w:cs="Arial"/>
          <w:sz w:val="16"/>
          <w:szCs w:val="18"/>
        </w:rPr>
      </w:pPr>
    </w:p>
    <w:tbl>
      <w:tblPr>
        <w:tblpPr w:leftFromText="180" w:rightFromText="180" w:vertAnchor="page" w:horzAnchor="margin" w:tblpY="2881"/>
        <w:tblW w:w="99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3"/>
        <w:gridCol w:w="177"/>
        <w:gridCol w:w="3686"/>
        <w:gridCol w:w="354"/>
        <w:gridCol w:w="4738"/>
      </w:tblGrid>
      <w:tr w:rsidR="00F107C6" w:rsidTr="003E14E3">
        <w:trPr>
          <w:trHeight w:val="254"/>
        </w:trPr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07C6" w:rsidRDefault="00F107C6" w:rsidP="003E14E3">
            <w:pPr>
              <w:pStyle w:val="TableContents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Nomor</w:t>
            </w:r>
            <w:proofErr w:type="spellEnd"/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07C6" w:rsidRDefault="00F107C6" w:rsidP="003E14E3">
            <w:pPr>
              <w:pStyle w:val="TableContents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07C6" w:rsidRDefault="00F107C6" w:rsidP="003E14E3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$nomor_was16c$</w:t>
            </w:r>
          </w:p>
        </w:tc>
        <w:tc>
          <w:tcPr>
            <w:tcW w:w="5092" w:type="dxa"/>
            <w:gridSpan w:val="2"/>
          </w:tcPr>
          <w:p w:rsidR="00F107C6" w:rsidRDefault="002E1793" w:rsidP="003E14E3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$tanggal_was16c$,</w:t>
            </w:r>
            <w:r w:rsidR="0097227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$</w:t>
            </w:r>
            <w:proofErr w:type="spellStart"/>
            <w:r w:rsidR="000C6195">
              <w:rPr>
                <w:rFonts w:cs="Arial"/>
              </w:rPr>
              <w:t>lokasi</w:t>
            </w:r>
            <w:proofErr w:type="spellEnd"/>
            <w:r>
              <w:rPr>
                <w:rFonts w:cs="Arial"/>
              </w:rPr>
              <w:t>$</w:t>
            </w:r>
          </w:p>
        </w:tc>
      </w:tr>
      <w:tr w:rsidR="00F107C6" w:rsidTr="003E14E3">
        <w:trPr>
          <w:trHeight w:val="254"/>
        </w:trPr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07C6" w:rsidRDefault="00F107C6" w:rsidP="003E14E3">
            <w:pPr>
              <w:pStyle w:val="TableContents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Sifat</w:t>
            </w:r>
            <w:proofErr w:type="spellEnd"/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07C6" w:rsidRDefault="00F107C6" w:rsidP="003E14E3">
            <w:pPr>
              <w:pStyle w:val="TableContents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07C6" w:rsidRDefault="00F107C6" w:rsidP="003E14E3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$sifat_was16c$</w:t>
            </w:r>
          </w:p>
        </w:tc>
        <w:tc>
          <w:tcPr>
            <w:tcW w:w="5092" w:type="dxa"/>
            <w:gridSpan w:val="2"/>
          </w:tcPr>
          <w:p w:rsidR="00F107C6" w:rsidRDefault="00F107C6" w:rsidP="003E14E3">
            <w:pPr>
              <w:pStyle w:val="Header"/>
              <w:rPr>
                <w:rFonts w:cs="Arial"/>
              </w:rPr>
            </w:pPr>
          </w:p>
        </w:tc>
      </w:tr>
      <w:tr w:rsidR="00F107C6" w:rsidTr="003E14E3">
        <w:trPr>
          <w:trHeight w:val="282"/>
        </w:trPr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07C6" w:rsidRDefault="00F107C6" w:rsidP="003E14E3">
            <w:pPr>
              <w:pStyle w:val="TableContents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Lampiran</w:t>
            </w:r>
            <w:proofErr w:type="spellEnd"/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07C6" w:rsidRDefault="00F107C6" w:rsidP="003E14E3">
            <w:pPr>
              <w:pStyle w:val="TableContents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3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07C6" w:rsidRDefault="00F107C6" w:rsidP="003E14E3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$lampiran_was16</w:t>
            </w:r>
            <w:r w:rsidR="00A915D3">
              <w:rPr>
                <w:rFonts w:cs="Arial"/>
              </w:rPr>
              <w:t>c</w:t>
            </w:r>
            <w:r>
              <w:rPr>
                <w:rFonts w:cs="Arial"/>
              </w:rPr>
              <w:t>$</w:t>
            </w:r>
          </w:p>
        </w:tc>
        <w:tc>
          <w:tcPr>
            <w:tcW w:w="5092" w:type="dxa"/>
            <w:gridSpan w:val="2"/>
          </w:tcPr>
          <w:p w:rsidR="00F107C6" w:rsidRDefault="00F107C6" w:rsidP="003E14E3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KEPADA YTH.</w:t>
            </w:r>
          </w:p>
        </w:tc>
      </w:tr>
      <w:tr w:rsidR="00F107C6" w:rsidTr="003E14E3">
        <w:trPr>
          <w:trHeight w:val="254"/>
        </w:trPr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07C6" w:rsidRDefault="00F107C6" w:rsidP="003E14E3">
            <w:pPr>
              <w:pStyle w:val="TableContents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Perihal</w:t>
            </w:r>
            <w:proofErr w:type="spellEnd"/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07C6" w:rsidRDefault="00F107C6" w:rsidP="003E14E3">
            <w:pPr>
              <w:pStyle w:val="TableContents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3686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07C6" w:rsidRDefault="00F107C6" w:rsidP="003E14E3">
            <w:pPr>
              <w:pStyle w:val="TableContents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$perihal_was16c$</w:t>
            </w:r>
          </w:p>
        </w:tc>
        <w:tc>
          <w:tcPr>
            <w:tcW w:w="5092" w:type="dxa"/>
            <w:gridSpan w:val="2"/>
          </w:tcPr>
          <w:p w:rsidR="00F107C6" w:rsidRDefault="00B222C4" w:rsidP="003E14E3">
            <w:pPr>
              <w:pStyle w:val="TableContents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$kepada_was16c$</w:t>
            </w:r>
          </w:p>
        </w:tc>
      </w:tr>
      <w:tr w:rsidR="00733ACA" w:rsidTr="003E14E3">
        <w:trPr>
          <w:trHeight w:val="254"/>
        </w:trPr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3ACA" w:rsidRDefault="00733ACA" w:rsidP="003E14E3">
            <w:pPr>
              <w:pStyle w:val="TableContents"/>
              <w:jc w:val="center"/>
              <w:rPr>
                <w:rFonts w:cs="Arial"/>
              </w:rPr>
            </w:pPr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3ACA" w:rsidRDefault="00733ACA" w:rsidP="003E14E3">
            <w:pPr>
              <w:pStyle w:val="TableContents"/>
              <w:jc w:val="center"/>
              <w:rPr>
                <w:rFonts w:cs="Arial"/>
              </w:rPr>
            </w:pPr>
          </w:p>
        </w:tc>
        <w:tc>
          <w:tcPr>
            <w:tcW w:w="368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3ACA" w:rsidRDefault="00733ACA" w:rsidP="003E14E3"/>
        </w:tc>
        <w:tc>
          <w:tcPr>
            <w:tcW w:w="354" w:type="dxa"/>
          </w:tcPr>
          <w:p w:rsidR="00733ACA" w:rsidRDefault="00733ACA" w:rsidP="003E14E3">
            <w:r>
              <w:t>DI-</w:t>
            </w:r>
          </w:p>
        </w:tc>
        <w:tc>
          <w:tcPr>
            <w:tcW w:w="4738" w:type="dxa"/>
          </w:tcPr>
          <w:p w:rsidR="00733ACA" w:rsidRDefault="00733ACA" w:rsidP="003E14E3"/>
        </w:tc>
      </w:tr>
      <w:tr w:rsidR="00733ACA" w:rsidTr="003E14E3">
        <w:trPr>
          <w:trHeight w:val="254"/>
        </w:trPr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3ACA" w:rsidRDefault="00733ACA" w:rsidP="003E14E3">
            <w:pPr>
              <w:pStyle w:val="TableContents"/>
              <w:jc w:val="center"/>
              <w:rPr>
                <w:rFonts w:cs="Arial"/>
              </w:rPr>
            </w:pPr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3ACA" w:rsidRDefault="00733ACA" w:rsidP="003E14E3">
            <w:pPr>
              <w:pStyle w:val="TableContents"/>
              <w:jc w:val="center"/>
              <w:rPr>
                <w:rFonts w:cs="Arial"/>
              </w:rPr>
            </w:pPr>
          </w:p>
        </w:tc>
        <w:tc>
          <w:tcPr>
            <w:tcW w:w="368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3ACA" w:rsidRDefault="00733ACA" w:rsidP="003E14E3"/>
        </w:tc>
        <w:tc>
          <w:tcPr>
            <w:tcW w:w="354" w:type="dxa"/>
          </w:tcPr>
          <w:p w:rsidR="00733ACA" w:rsidRDefault="00733ACA" w:rsidP="003E14E3">
            <w:r>
              <w:t xml:space="preserve">       </w:t>
            </w:r>
          </w:p>
        </w:tc>
        <w:tc>
          <w:tcPr>
            <w:tcW w:w="4738" w:type="dxa"/>
          </w:tcPr>
          <w:p w:rsidR="00733ACA" w:rsidRDefault="00F107C6" w:rsidP="003E14E3">
            <w:r>
              <w:t>$</w:t>
            </w:r>
            <w:r w:rsidR="002E1793">
              <w:t>di</w:t>
            </w:r>
            <w:r>
              <w:t>$</w:t>
            </w:r>
          </w:p>
        </w:tc>
      </w:tr>
      <w:tr w:rsidR="00733ACA" w:rsidTr="003E14E3">
        <w:trPr>
          <w:trHeight w:val="254"/>
        </w:trPr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3ACA" w:rsidRDefault="00733ACA" w:rsidP="003E14E3">
            <w:pPr>
              <w:pStyle w:val="TableContents"/>
              <w:jc w:val="center"/>
              <w:rPr>
                <w:rFonts w:cs="Arial"/>
              </w:rPr>
            </w:pPr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3ACA" w:rsidRDefault="00733ACA" w:rsidP="003E14E3">
            <w:pPr>
              <w:pStyle w:val="TableContents"/>
              <w:jc w:val="center"/>
              <w:rPr>
                <w:rFonts w:cs="Arial"/>
              </w:rPr>
            </w:pPr>
          </w:p>
        </w:tc>
        <w:tc>
          <w:tcPr>
            <w:tcW w:w="368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3ACA" w:rsidRDefault="00733ACA" w:rsidP="003E14E3"/>
        </w:tc>
        <w:tc>
          <w:tcPr>
            <w:tcW w:w="354" w:type="dxa"/>
          </w:tcPr>
          <w:p w:rsidR="00733ACA" w:rsidRDefault="00733ACA" w:rsidP="003E14E3"/>
        </w:tc>
        <w:tc>
          <w:tcPr>
            <w:tcW w:w="4738" w:type="dxa"/>
          </w:tcPr>
          <w:p w:rsidR="00733ACA" w:rsidRDefault="00733ACA" w:rsidP="003E14E3"/>
        </w:tc>
      </w:tr>
    </w:tbl>
    <w:p w:rsidR="009A46F7" w:rsidRDefault="009A46F7">
      <w:pPr>
        <w:pStyle w:val="Header"/>
        <w:jc w:val="center"/>
        <w:rPr>
          <w:rFonts w:cs="Arial"/>
          <w:u w:val="single"/>
        </w:rPr>
      </w:pPr>
    </w:p>
    <w:p w:rsidR="00733ACA" w:rsidRDefault="00733ACA" w:rsidP="00733ACA">
      <w:pPr>
        <w:pStyle w:val="Textbody"/>
        <w:tabs>
          <w:tab w:val="left" w:pos="1440"/>
          <w:tab w:val="left" w:pos="1710"/>
        </w:tabs>
        <w:spacing w:before="60" w:after="0"/>
        <w:ind w:left="1170"/>
        <w:jc w:val="both"/>
        <w:rPr>
          <w:rFonts w:cs="Arial"/>
          <w:color w:val="000000"/>
        </w:rPr>
      </w:pPr>
      <w:r>
        <w:rPr>
          <w:rFonts w:cs="Arial"/>
          <w:color w:val="000000"/>
          <w:lang w:val="id-ID"/>
        </w:rPr>
        <w:t>Sehubungan dengan pemberitahuan usulan untuk dijatuhi hukuman disiplin berat berupa $bentuk_hukuman$ terhadap terlapor atas nama $nama_terlapor$,</w:t>
      </w:r>
      <w:r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id-ID"/>
        </w:rPr>
        <w:t xml:space="preserve">pangkat (Gol) </w:t>
      </w:r>
      <w:r>
        <w:rPr>
          <w:rFonts w:cs="Arial"/>
          <w:color w:val="000000"/>
        </w:rPr>
        <w:t>$</w:t>
      </w:r>
      <w:proofErr w:type="spellStart"/>
      <w:r w:rsidR="00E21443" w:rsidRPr="00E21443">
        <w:rPr>
          <w:rFonts w:cs="Arial"/>
          <w:color w:val="000000"/>
        </w:rPr>
        <w:t>pangkat_terlapor</w:t>
      </w:r>
      <w:proofErr w:type="spellEnd"/>
      <w:r>
        <w:rPr>
          <w:rFonts w:cs="Arial"/>
          <w:color w:val="000000"/>
        </w:rPr>
        <w:t>$,</w:t>
      </w:r>
      <w:r>
        <w:rPr>
          <w:rFonts w:cs="Arial"/>
          <w:color w:val="000000"/>
          <w:lang w:val="id-ID"/>
        </w:rPr>
        <w:t xml:space="preserve"> NIP/NRP. $nip_terlapor</w:t>
      </w:r>
      <w:r>
        <w:rPr>
          <w:rFonts w:cs="Arial"/>
          <w:color w:val="000000"/>
        </w:rPr>
        <w:t>$</w:t>
      </w:r>
      <w:r>
        <w:rPr>
          <w:rFonts w:cs="Arial"/>
          <w:color w:val="000000"/>
          <w:lang w:val="id-ID"/>
        </w:rPr>
        <w:t>, jabatan $jabatan_terlapor$, bersama ini dengan hormat dilaporkan hal-hal sebagai berikut:</w:t>
      </w:r>
    </w:p>
    <w:p w:rsidR="00733ACA" w:rsidRDefault="00733ACA" w:rsidP="00733ACA">
      <w:pPr>
        <w:pStyle w:val="Textbody"/>
        <w:tabs>
          <w:tab w:val="left" w:pos="1440"/>
          <w:tab w:val="left" w:pos="1710"/>
        </w:tabs>
        <w:spacing w:before="60" w:after="0"/>
        <w:ind w:left="1170"/>
        <w:jc w:val="both"/>
        <w:rPr>
          <w:rFonts w:cs="Arial"/>
          <w:color w:val="000000"/>
        </w:rPr>
      </w:pPr>
    </w:p>
    <w:p w:rsidR="00733ACA" w:rsidRDefault="00733ACA" w:rsidP="009B4D85">
      <w:pPr>
        <w:pStyle w:val="Standard"/>
        <w:numPr>
          <w:ilvl w:val="0"/>
          <w:numId w:val="4"/>
        </w:numPr>
        <w:tabs>
          <w:tab w:val="left" w:pos="1440"/>
        </w:tabs>
        <w:spacing w:after="240"/>
        <w:ind w:left="1886"/>
        <w:jc w:val="both"/>
        <w:rPr>
          <w:rFonts w:cs="Arial"/>
          <w:bCs/>
          <w:color w:val="000000"/>
        </w:rPr>
      </w:pPr>
      <w:r>
        <w:rPr>
          <w:rFonts w:cs="Arial"/>
          <w:color w:val="000000"/>
          <w:lang w:val="id-ID"/>
        </w:rPr>
        <w:t>Pemberitahuan dimaksud telah disampaik</w:t>
      </w:r>
      <w:r w:rsidR="009B4D85">
        <w:rPr>
          <w:rFonts w:cs="Arial"/>
          <w:color w:val="000000"/>
          <w:lang w:val="id-ID"/>
        </w:rPr>
        <w:t>an kepada terlapor pada tanggal</w:t>
      </w:r>
      <w:r w:rsidR="009B4D85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$tanggal</w:t>
      </w:r>
      <w:r w:rsidR="00F41AF9">
        <w:rPr>
          <w:rFonts w:cs="Arial"/>
          <w:color w:val="000000"/>
        </w:rPr>
        <w:t>_ba</w:t>
      </w:r>
      <w:r w:rsidR="006D512F">
        <w:rPr>
          <w:rFonts w:cs="Arial"/>
          <w:color w:val="000000"/>
        </w:rPr>
        <w:t>was7</w:t>
      </w:r>
      <w:r>
        <w:rPr>
          <w:rFonts w:cs="Arial"/>
          <w:color w:val="000000"/>
        </w:rPr>
        <w:t>$</w:t>
      </w:r>
      <w:r>
        <w:rPr>
          <w:rFonts w:cs="Arial"/>
          <w:color w:val="000000"/>
          <w:lang w:val="id-ID"/>
        </w:rPr>
        <w:t xml:space="preserve"> sesuai Berita Acara </w:t>
      </w:r>
      <w:proofErr w:type="spellStart"/>
      <w:r>
        <w:rPr>
          <w:rFonts w:cs="Arial"/>
          <w:bCs/>
          <w:color w:val="000000"/>
        </w:rPr>
        <w:t>pemberitahuan</w:t>
      </w:r>
      <w:proofErr w:type="spellEnd"/>
      <w:r>
        <w:rPr>
          <w:rFonts w:cs="Arial"/>
          <w:bCs/>
          <w:color w:val="000000"/>
          <w:lang w:val="id-ID"/>
        </w:rPr>
        <w:t xml:space="preserve"> </w:t>
      </w:r>
      <w:proofErr w:type="spellStart"/>
      <w:r>
        <w:rPr>
          <w:rFonts w:cs="Arial"/>
          <w:bCs/>
          <w:color w:val="000000"/>
        </w:rPr>
        <w:t>akan</w:t>
      </w:r>
      <w:proofErr w:type="spellEnd"/>
      <w:r>
        <w:rPr>
          <w:rFonts w:cs="Arial"/>
          <w:bCs/>
          <w:color w:val="000000"/>
        </w:rPr>
        <w:t xml:space="preserve"> di</w:t>
      </w:r>
      <w:r>
        <w:rPr>
          <w:rFonts w:cs="Arial"/>
          <w:bCs/>
          <w:color w:val="000000"/>
          <w:lang w:val="id-ID"/>
        </w:rPr>
        <w:t xml:space="preserve">jatuhkan hukuman </w:t>
      </w:r>
      <w:proofErr w:type="spellStart"/>
      <w:r>
        <w:rPr>
          <w:rFonts w:cs="Arial"/>
          <w:bCs/>
          <w:color w:val="000000"/>
        </w:rPr>
        <w:t>disiplin</w:t>
      </w:r>
      <w:proofErr w:type="spellEnd"/>
      <w:r>
        <w:rPr>
          <w:rFonts w:cs="Arial"/>
          <w:bCs/>
          <w:color w:val="000000"/>
        </w:rPr>
        <w:t xml:space="preserve"> </w:t>
      </w:r>
      <w:proofErr w:type="spellStart"/>
      <w:r>
        <w:rPr>
          <w:rFonts w:cs="Arial"/>
          <w:bCs/>
          <w:color w:val="000000"/>
        </w:rPr>
        <w:t>berat</w:t>
      </w:r>
      <w:proofErr w:type="spellEnd"/>
      <w:r>
        <w:rPr>
          <w:rFonts w:cs="Arial"/>
          <w:bCs/>
          <w:color w:val="000000"/>
          <w:lang w:val="id-ID"/>
        </w:rPr>
        <w:t xml:space="preserve"> berupa pemberhentian (BA-WAS 6 terlampir).</w:t>
      </w:r>
    </w:p>
    <w:p w:rsidR="009B4D85" w:rsidRDefault="009B4D85" w:rsidP="009B4D85">
      <w:pPr>
        <w:pStyle w:val="Standard"/>
        <w:numPr>
          <w:ilvl w:val="0"/>
          <w:numId w:val="4"/>
        </w:numPr>
        <w:tabs>
          <w:tab w:val="left" w:pos="1440"/>
        </w:tabs>
        <w:spacing w:after="240"/>
        <w:ind w:left="1886"/>
        <w:jc w:val="both"/>
        <w:rPr>
          <w:rFonts w:cs="Arial"/>
          <w:color w:val="000000"/>
        </w:rPr>
      </w:pPr>
      <w:r>
        <w:rPr>
          <w:rFonts w:cs="Arial"/>
          <w:color w:val="000000"/>
          <w:lang w:val="id-ID"/>
        </w:rPr>
        <w:t xml:space="preserve">Terhadap pemberitahuan tersebut </w:t>
      </w:r>
      <w:proofErr w:type="spellStart"/>
      <w:r>
        <w:rPr>
          <w:rFonts w:cs="Arial"/>
          <w:color w:val="000000"/>
        </w:rPr>
        <w:t>terlapor</w:t>
      </w:r>
      <w:proofErr w:type="spellEnd"/>
      <w:r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id-ID"/>
        </w:rPr>
        <w:t>men</w:t>
      </w:r>
      <w:proofErr w:type="spellStart"/>
      <w:r>
        <w:rPr>
          <w:rFonts w:cs="Arial"/>
          <w:color w:val="000000"/>
        </w:rPr>
        <w:t>yatakan</w:t>
      </w:r>
      <w:proofErr w:type="spellEnd"/>
      <w:r>
        <w:rPr>
          <w:rFonts w:cs="Arial"/>
          <w:color w:val="000000"/>
          <w:lang w:val="id-ID"/>
        </w:rPr>
        <w:t xml:space="preserve"> akan mengajukan pembelaan diri dihadapan Majelis Kehormatan Jaksa (Surat Pernyataan BA-WAS 8 terlampir), </w:t>
      </w:r>
      <w:proofErr w:type="spellStart"/>
      <w:r>
        <w:rPr>
          <w:rFonts w:cs="Arial"/>
          <w:color w:val="000000"/>
        </w:rPr>
        <w:t>dan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pernyataan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tersebut</w:t>
      </w:r>
      <w:proofErr w:type="spellEnd"/>
      <w:r>
        <w:rPr>
          <w:rFonts w:cs="Arial"/>
          <w:color w:val="000000"/>
          <w:lang w:val="id-ID"/>
        </w:rPr>
        <w:t xml:space="preserve"> masih dalam tenggang waktu yang ditentukan/telah melewati batas waktu yang ditentukan *)</w:t>
      </w:r>
    </w:p>
    <w:p w:rsidR="009B4D85" w:rsidRPr="009B4D85" w:rsidRDefault="009B4D85" w:rsidP="009B4D85">
      <w:pPr>
        <w:pStyle w:val="Standard"/>
        <w:tabs>
          <w:tab w:val="left" w:pos="1440"/>
        </w:tabs>
        <w:ind w:left="1890" w:right="2"/>
        <w:jc w:val="both"/>
        <w:rPr>
          <w:rFonts w:cs="Arial"/>
          <w:bCs/>
          <w:color w:val="000000"/>
        </w:rPr>
      </w:pPr>
    </w:p>
    <w:p w:rsidR="00733ACA" w:rsidRDefault="00733ACA" w:rsidP="00733ACA">
      <w:pPr>
        <w:pStyle w:val="Standard"/>
        <w:tabs>
          <w:tab w:val="left" w:pos="1440"/>
          <w:tab w:val="left" w:pos="1710"/>
        </w:tabs>
        <w:ind w:left="1170" w:right="2"/>
        <w:jc w:val="both"/>
        <w:rPr>
          <w:rFonts w:cs="Arial"/>
          <w:color w:val="000000"/>
        </w:rPr>
      </w:pPr>
    </w:p>
    <w:p w:rsidR="00733ACA" w:rsidRPr="00733ACA" w:rsidRDefault="00A12040" w:rsidP="00733ACA">
      <w:pPr>
        <w:pStyle w:val="Standard"/>
        <w:tabs>
          <w:tab w:val="left" w:pos="1440"/>
          <w:tab w:val="left" w:pos="1710"/>
        </w:tabs>
        <w:ind w:left="1170" w:right="2"/>
        <w:jc w:val="both"/>
        <w:rPr>
          <w:color w:val="000000"/>
        </w:rPr>
      </w:pPr>
      <w:r>
        <w:rPr>
          <w:rFonts w:cs="Arial"/>
          <w:bCs/>
          <w:color w:val="000000"/>
        </w:rPr>
        <w:tab/>
      </w:r>
      <w:r w:rsidR="00E70D7F">
        <w:rPr>
          <w:rFonts w:cs="Arial"/>
          <w:bCs/>
          <w:color w:val="000000"/>
        </w:rPr>
        <w:tab/>
      </w:r>
      <w:r w:rsidR="00E70D7F">
        <w:rPr>
          <w:rFonts w:cs="Arial"/>
          <w:bCs/>
          <w:color w:val="000000"/>
        </w:rPr>
        <w:tab/>
      </w:r>
      <w:r w:rsidR="00733ACA">
        <w:rPr>
          <w:rFonts w:cs="Arial"/>
          <w:bCs/>
          <w:color w:val="000000"/>
          <w:lang w:val="id-ID"/>
        </w:rPr>
        <w:t>Demikian disampaikan untuk menjadi maklum.</w:t>
      </w:r>
    </w:p>
    <w:p w:rsidR="00733ACA" w:rsidRPr="00733ACA" w:rsidRDefault="00733ACA" w:rsidP="00733ACA">
      <w:pPr>
        <w:pStyle w:val="Textbody"/>
        <w:tabs>
          <w:tab w:val="left" w:pos="1440"/>
          <w:tab w:val="left" w:pos="1710"/>
        </w:tabs>
        <w:spacing w:before="60" w:after="0"/>
        <w:jc w:val="both"/>
        <w:rPr>
          <w:color w:val="000000"/>
        </w:rPr>
      </w:pPr>
    </w:p>
    <w:p w:rsidR="009A46F7" w:rsidRDefault="009A46F7">
      <w:pPr>
        <w:pStyle w:val="Header"/>
        <w:jc w:val="both"/>
        <w:rPr>
          <w:rFonts w:eastAsia="Calibri" w:cs="Calibri"/>
        </w:rPr>
      </w:pPr>
    </w:p>
    <w:p w:rsidR="009A46F7" w:rsidRDefault="009A46F7">
      <w:pPr>
        <w:pStyle w:val="Header"/>
        <w:jc w:val="both"/>
        <w:rPr>
          <w:rFonts w:eastAsia="Calibri" w:cs="Calibri"/>
        </w:rPr>
      </w:pPr>
    </w:p>
    <w:tbl>
      <w:tblPr>
        <w:tblW w:w="5940" w:type="dxa"/>
        <w:tblInd w:w="41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0"/>
      </w:tblGrid>
      <w:tr w:rsidR="009A46F7" w:rsidTr="009514A8">
        <w:trPr>
          <w:trHeight w:val="421"/>
        </w:trPr>
        <w:tc>
          <w:tcPr>
            <w:tcW w:w="59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5FA3" w:rsidRDefault="00585FA3" w:rsidP="003E2B5F">
            <w:pPr>
              <w:pStyle w:val="TableContents"/>
              <w:ind w:left="797" w:hanging="797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</w:t>
            </w:r>
            <w:proofErr w:type="spellStart"/>
            <w:r>
              <w:rPr>
                <w:rFonts w:eastAsia="Calibri" w:cs="Calibri"/>
              </w:rPr>
              <w:t>ttd_jabatan</w:t>
            </w:r>
            <w:r>
              <w:rPr>
                <w:rFonts w:eastAsia="Calibri" w:cs="Calibri"/>
              </w:rPr>
              <w:t>_alias</w:t>
            </w:r>
            <w:proofErr w:type="spellEnd"/>
            <w:r>
              <w:rPr>
                <w:rFonts w:eastAsia="Calibri" w:cs="Calibri"/>
              </w:rPr>
              <w:t>$</w:t>
            </w:r>
          </w:p>
          <w:p w:rsidR="009A46F7" w:rsidRDefault="00B62DE9" w:rsidP="003E2B5F">
            <w:pPr>
              <w:pStyle w:val="TableContents"/>
              <w:ind w:left="797" w:hanging="797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</w:t>
            </w:r>
            <w:proofErr w:type="spellStart"/>
            <w:r w:rsidR="00C61D47">
              <w:rPr>
                <w:rFonts w:eastAsia="Calibri" w:cs="Calibri"/>
              </w:rPr>
              <w:t>ttd_jabatan</w:t>
            </w:r>
            <w:proofErr w:type="spellEnd"/>
            <w:r>
              <w:rPr>
                <w:rFonts w:eastAsia="Calibri" w:cs="Calibri"/>
              </w:rPr>
              <w:t>$</w:t>
            </w:r>
          </w:p>
        </w:tc>
      </w:tr>
      <w:tr w:rsidR="009A46F7" w:rsidTr="009514A8">
        <w:trPr>
          <w:trHeight w:val="871"/>
        </w:trPr>
        <w:tc>
          <w:tcPr>
            <w:tcW w:w="59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9A46F7" w:rsidP="003E2B5F">
            <w:pPr>
              <w:pStyle w:val="TableContents"/>
              <w:ind w:left="797" w:hanging="797"/>
              <w:jc w:val="both"/>
              <w:rPr>
                <w:rFonts w:eastAsia="Calibri" w:cs="Calibri"/>
              </w:rPr>
            </w:pPr>
            <w:bookmarkStart w:id="0" w:name="_GoBack"/>
            <w:bookmarkEnd w:id="0"/>
          </w:p>
        </w:tc>
      </w:tr>
      <w:tr w:rsidR="009A46F7" w:rsidTr="009514A8">
        <w:trPr>
          <w:trHeight w:val="314"/>
        </w:trPr>
        <w:tc>
          <w:tcPr>
            <w:tcW w:w="59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B62DE9" w:rsidP="003E2B5F">
            <w:pPr>
              <w:pStyle w:val="TableContents"/>
              <w:ind w:left="797" w:hanging="797"/>
              <w:jc w:val="center"/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u w:val="single"/>
              </w:rPr>
              <w:t>$</w:t>
            </w:r>
            <w:proofErr w:type="spellStart"/>
            <w:r w:rsidR="00C61D47">
              <w:rPr>
                <w:rFonts w:eastAsia="Calibri" w:cs="Calibri"/>
                <w:u w:val="single"/>
              </w:rPr>
              <w:t>ttd_nama</w:t>
            </w:r>
            <w:proofErr w:type="spellEnd"/>
            <w:r>
              <w:rPr>
                <w:rFonts w:eastAsia="Calibri" w:cs="Calibri"/>
                <w:u w:val="single"/>
              </w:rPr>
              <w:t>$</w:t>
            </w:r>
          </w:p>
        </w:tc>
      </w:tr>
      <w:tr w:rsidR="009A46F7" w:rsidTr="009514A8">
        <w:trPr>
          <w:trHeight w:val="341"/>
        </w:trPr>
        <w:tc>
          <w:tcPr>
            <w:tcW w:w="59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B62DE9" w:rsidP="003443A8">
            <w:pPr>
              <w:pStyle w:val="TableContents"/>
              <w:ind w:left="797" w:hanging="797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</w:t>
            </w:r>
            <w:proofErr w:type="spellStart"/>
            <w:r w:rsidR="00C61D47">
              <w:rPr>
                <w:rFonts w:eastAsia="Calibri" w:cs="Calibri"/>
              </w:rPr>
              <w:t>ttd_</w:t>
            </w:r>
            <w:r w:rsidR="003443A8">
              <w:rPr>
                <w:rFonts w:eastAsia="Calibri" w:cs="Calibri"/>
              </w:rPr>
              <w:t>pangkat</w:t>
            </w:r>
            <w:proofErr w:type="spellEnd"/>
            <w:r>
              <w:rPr>
                <w:rFonts w:eastAsia="Calibri" w:cs="Calibri"/>
              </w:rPr>
              <w:t>$</w:t>
            </w:r>
            <w:r w:rsidR="00C61D47">
              <w:rPr>
                <w:rFonts w:eastAsia="Calibri" w:cs="Calibri"/>
              </w:rPr>
              <w:t xml:space="preserve">, </w:t>
            </w:r>
            <w:r>
              <w:rPr>
                <w:rFonts w:eastAsia="Calibri" w:cs="Calibri"/>
              </w:rPr>
              <w:t>$</w:t>
            </w:r>
            <w:proofErr w:type="spellStart"/>
            <w:r w:rsidR="00C61D47">
              <w:rPr>
                <w:rFonts w:eastAsia="Calibri" w:cs="Calibri"/>
              </w:rPr>
              <w:t>ttd_nip</w:t>
            </w:r>
            <w:proofErr w:type="spellEnd"/>
            <w:r>
              <w:rPr>
                <w:rFonts w:eastAsia="Calibri" w:cs="Calibri"/>
              </w:rPr>
              <w:t>$</w:t>
            </w:r>
          </w:p>
        </w:tc>
      </w:tr>
    </w:tbl>
    <w:p w:rsidR="009A46F7" w:rsidRDefault="009A46F7">
      <w:pPr>
        <w:pStyle w:val="Header"/>
        <w:jc w:val="both"/>
        <w:rPr>
          <w:rFonts w:cs="Arial"/>
        </w:rPr>
      </w:pPr>
    </w:p>
    <w:p w:rsidR="009A46F7" w:rsidRDefault="00C61D47" w:rsidP="00B62DE9">
      <w:pPr>
        <w:pStyle w:val="Header"/>
        <w:jc w:val="both"/>
        <w:rPr>
          <w:rFonts w:eastAsia="Calibri" w:cs="Arial"/>
        </w:rPr>
      </w:pPr>
      <w:proofErr w:type="spellStart"/>
      <w:r>
        <w:rPr>
          <w:rFonts w:cs="Arial"/>
        </w:rPr>
        <w:t>Tembusan</w:t>
      </w:r>
      <w:proofErr w:type="spellEnd"/>
      <w:r>
        <w:rPr>
          <w:rFonts w:cs="Arial"/>
        </w:rPr>
        <w:t>:</w:t>
      </w:r>
    </w:p>
    <w:p w:rsidR="009A46F7" w:rsidRDefault="00B62DE9">
      <w:pPr>
        <w:pStyle w:val="Textbody"/>
        <w:spacing w:after="0"/>
        <w:jc w:val="both"/>
        <w:rPr>
          <w:rFonts w:eastAsia="Calibri" w:cs="Arial"/>
        </w:rPr>
      </w:pPr>
      <w:r>
        <w:rPr>
          <w:rFonts w:eastAsia="Calibri" w:cs="Arial"/>
        </w:rPr>
        <w:t>$</w:t>
      </w:r>
      <w:proofErr w:type="spellStart"/>
      <w:r w:rsidR="00C61D47">
        <w:rPr>
          <w:rFonts w:eastAsia="Calibri" w:cs="Arial"/>
        </w:rPr>
        <w:t>tembusan</w:t>
      </w:r>
      <w:proofErr w:type="spellEnd"/>
      <w:r>
        <w:rPr>
          <w:rFonts w:eastAsia="Calibri" w:cs="Arial"/>
        </w:rPr>
        <w:t>$</w:t>
      </w:r>
    </w:p>
    <w:sectPr w:rsidR="009A46F7" w:rsidSect="009A46F7">
      <w:headerReference w:type="default" r:id="rId9"/>
      <w:footerReference w:type="default" r:id="rId10"/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9B7" w:rsidRDefault="007659B7" w:rsidP="009A46F7">
      <w:r>
        <w:separator/>
      </w:r>
    </w:p>
  </w:endnote>
  <w:endnote w:type="continuationSeparator" w:id="0">
    <w:p w:rsidR="007659B7" w:rsidRDefault="007659B7" w:rsidP="009A4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6F7" w:rsidRDefault="009A46F7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9B7" w:rsidRDefault="007659B7" w:rsidP="009A46F7">
      <w:r w:rsidRPr="009A46F7">
        <w:rPr>
          <w:color w:val="000000"/>
        </w:rPr>
        <w:separator/>
      </w:r>
    </w:p>
  </w:footnote>
  <w:footnote w:type="continuationSeparator" w:id="0">
    <w:p w:rsidR="007659B7" w:rsidRDefault="007659B7" w:rsidP="009A4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6F7" w:rsidRDefault="009A46F7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760D2"/>
    <w:multiLevelType w:val="hybridMultilevel"/>
    <w:tmpl w:val="46547EAA"/>
    <w:lvl w:ilvl="0" w:tplc="85758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52999"/>
    <w:multiLevelType w:val="multilevel"/>
    <w:tmpl w:val="2E1AE582"/>
    <w:styleLink w:val="WW8Num2"/>
    <w:lvl w:ilvl="0">
      <w:start w:val="1"/>
      <w:numFmt w:val="upperRoman"/>
      <w:lvlText w:val="%1."/>
      <w:lvlJc w:val="righ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  <w:rPr>
        <w:rFonts w:cs="Arial"/>
        <w:lang w:val="id-ID"/>
      </w:rPr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3F722A84"/>
    <w:multiLevelType w:val="hybridMultilevel"/>
    <w:tmpl w:val="73865B1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6D214ADA"/>
    <w:multiLevelType w:val="hybridMultilevel"/>
    <w:tmpl w:val="987653C4"/>
    <w:lvl w:ilvl="0" w:tplc="56790771">
      <w:start w:val="1"/>
      <w:numFmt w:val="decimal"/>
      <w:lvlText w:val="%1."/>
      <w:lvlJc w:val="left"/>
      <w:pPr>
        <w:ind w:left="720" w:hanging="360"/>
      </w:pPr>
    </w:lvl>
    <w:lvl w:ilvl="1" w:tplc="56790771" w:tentative="1">
      <w:start w:val="1"/>
      <w:numFmt w:val="lowerLetter"/>
      <w:lvlText w:val="%2."/>
      <w:lvlJc w:val="left"/>
      <w:pPr>
        <w:ind w:left="1440" w:hanging="360"/>
      </w:pPr>
    </w:lvl>
    <w:lvl w:ilvl="2" w:tplc="56790771" w:tentative="1">
      <w:start w:val="1"/>
      <w:numFmt w:val="lowerRoman"/>
      <w:lvlText w:val="%3."/>
      <w:lvlJc w:val="right"/>
      <w:pPr>
        <w:ind w:left="2160" w:hanging="180"/>
      </w:pPr>
    </w:lvl>
    <w:lvl w:ilvl="3" w:tplc="56790771" w:tentative="1">
      <w:start w:val="1"/>
      <w:numFmt w:val="decimal"/>
      <w:lvlText w:val="%4."/>
      <w:lvlJc w:val="left"/>
      <w:pPr>
        <w:ind w:left="2880" w:hanging="360"/>
      </w:pPr>
    </w:lvl>
    <w:lvl w:ilvl="4" w:tplc="56790771" w:tentative="1">
      <w:start w:val="1"/>
      <w:numFmt w:val="lowerLetter"/>
      <w:lvlText w:val="%5."/>
      <w:lvlJc w:val="left"/>
      <w:pPr>
        <w:ind w:left="3600" w:hanging="360"/>
      </w:pPr>
    </w:lvl>
    <w:lvl w:ilvl="5" w:tplc="56790771" w:tentative="1">
      <w:start w:val="1"/>
      <w:numFmt w:val="lowerRoman"/>
      <w:lvlText w:val="%6."/>
      <w:lvlJc w:val="right"/>
      <w:pPr>
        <w:ind w:left="4320" w:hanging="180"/>
      </w:pPr>
    </w:lvl>
    <w:lvl w:ilvl="6" w:tplc="56790771" w:tentative="1">
      <w:start w:val="1"/>
      <w:numFmt w:val="decimal"/>
      <w:lvlText w:val="%7."/>
      <w:lvlJc w:val="left"/>
      <w:pPr>
        <w:ind w:left="5040" w:hanging="360"/>
      </w:pPr>
    </w:lvl>
    <w:lvl w:ilvl="7" w:tplc="56790771" w:tentative="1">
      <w:start w:val="1"/>
      <w:numFmt w:val="lowerLetter"/>
      <w:lvlText w:val="%8."/>
      <w:lvlJc w:val="left"/>
      <w:pPr>
        <w:ind w:left="5760" w:hanging="360"/>
      </w:pPr>
    </w:lvl>
    <w:lvl w:ilvl="8" w:tplc="56790771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6F7"/>
    <w:rsid w:val="00026F81"/>
    <w:rsid w:val="000C6195"/>
    <w:rsid w:val="00127E4D"/>
    <w:rsid w:val="00167530"/>
    <w:rsid w:val="00177ADE"/>
    <w:rsid w:val="002E1793"/>
    <w:rsid w:val="002E3035"/>
    <w:rsid w:val="002F4064"/>
    <w:rsid w:val="003268FB"/>
    <w:rsid w:val="003443A8"/>
    <w:rsid w:val="00386E75"/>
    <w:rsid w:val="003D6976"/>
    <w:rsid w:val="003E14E3"/>
    <w:rsid w:val="003E2B5F"/>
    <w:rsid w:val="00461F98"/>
    <w:rsid w:val="00585FA3"/>
    <w:rsid w:val="006D3AC7"/>
    <w:rsid w:val="006D512F"/>
    <w:rsid w:val="006E2B0C"/>
    <w:rsid w:val="00733ACA"/>
    <w:rsid w:val="007659B7"/>
    <w:rsid w:val="007E3831"/>
    <w:rsid w:val="007E4D3E"/>
    <w:rsid w:val="00875A62"/>
    <w:rsid w:val="00927A1A"/>
    <w:rsid w:val="009514A8"/>
    <w:rsid w:val="00972276"/>
    <w:rsid w:val="009A46F7"/>
    <w:rsid w:val="009B4D85"/>
    <w:rsid w:val="00A12040"/>
    <w:rsid w:val="00A45E4F"/>
    <w:rsid w:val="00A87F58"/>
    <w:rsid w:val="00A915D3"/>
    <w:rsid w:val="00B222C4"/>
    <w:rsid w:val="00B46EBC"/>
    <w:rsid w:val="00B62DE9"/>
    <w:rsid w:val="00B85D7D"/>
    <w:rsid w:val="00C61D47"/>
    <w:rsid w:val="00E21443"/>
    <w:rsid w:val="00E61729"/>
    <w:rsid w:val="00E70D7F"/>
    <w:rsid w:val="00ED3C07"/>
    <w:rsid w:val="00F107C6"/>
    <w:rsid w:val="00F303ED"/>
    <w:rsid w:val="00F41AF9"/>
    <w:rsid w:val="00F46C84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A46F7"/>
  </w:style>
  <w:style w:type="paragraph" w:customStyle="1" w:styleId="Heading">
    <w:name w:val="Heading"/>
    <w:basedOn w:val="Standard"/>
    <w:next w:val="Textbody"/>
    <w:rsid w:val="009A46F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9A46F7"/>
    <w:pPr>
      <w:spacing w:after="120"/>
    </w:pPr>
  </w:style>
  <w:style w:type="paragraph" w:styleId="List">
    <w:name w:val="List"/>
    <w:basedOn w:val="Textbody"/>
    <w:rsid w:val="009A46F7"/>
  </w:style>
  <w:style w:type="paragraph" w:styleId="Caption">
    <w:name w:val="caption"/>
    <w:basedOn w:val="Standard"/>
    <w:rsid w:val="009A46F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A46F7"/>
    <w:pPr>
      <w:suppressLineNumbers/>
    </w:pPr>
  </w:style>
  <w:style w:type="paragraph" w:styleId="Header">
    <w:name w:val="header"/>
    <w:basedOn w:val="Standard"/>
    <w:rsid w:val="009A46F7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9A46F7"/>
    <w:pPr>
      <w:suppressLineNumbers/>
    </w:pPr>
  </w:style>
  <w:style w:type="paragraph" w:styleId="Footer">
    <w:name w:val="footer"/>
    <w:basedOn w:val="Standard"/>
    <w:rsid w:val="009A46F7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  <w:rsid w:val="009A46F7"/>
  </w:style>
  <w:style w:type="character" w:customStyle="1" w:styleId="WW8Num2z0">
    <w:name w:val="WW8Num2z0"/>
    <w:rsid w:val="009A46F7"/>
  </w:style>
  <w:style w:type="character" w:customStyle="1" w:styleId="WW8Num2z1">
    <w:name w:val="WW8Num2z1"/>
    <w:rsid w:val="009A46F7"/>
  </w:style>
  <w:style w:type="character" w:customStyle="1" w:styleId="WW8Num2z2">
    <w:name w:val="WW8Num2z2"/>
    <w:rsid w:val="009A46F7"/>
  </w:style>
  <w:style w:type="character" w:customStyle="1" w:styleId="WW8Num2z3">
    <w:name w:val="WW8Num2z3"/>
    <w:rsid w:val="009A46F7"/>
  </w:style>
  <w:style w:type="character" w:customStyle="1" w:styleId="WW8Num2z4">
    <w:name w:val="WW8Num2z4"/>
    <w:rsid w:val="009A46F7"/>
  </w:style>
  <w:style w:type="character" w:customStyle="1" w:styleId="WW8Num2z5">
    <w:name w:val="WW8Num2z5"/>
    <w:rsid w:val="009A46F7"/>
  </w:style>
  <w:style w:type="character" w:customStyle="1" w:styleId="WW8Num2z6">
    <w:name w:val="WW8Num2z6"/>
    <w:rsid w:val="009A46F7"/>
    <w:rPr>
      <w:rFonts w:cs="Arial"/>
      <w:lang w:val="id-ID"/>
    </w:rPr>
  </w:style>
  <w:style w:type="character" w:customStyle="1" w:styleId="WW8Num2z7">
    <w:name w:val="WW8Num2z7"/>
    <w:rsid w:val="009A46F7"/>
  </w:style>
  <w:style w:type="character" w:customStyle="1" w:styleId="WW8Num2z8">
    <w:name w:val="WW8Num2z8"/>
    <w:rsid w:val="009A46F7"/>
  </w:style>
  <w:style w:type="numbering" w:customStyle="1" w:styleId="WW8Num2">
    <w:name w:val="WW8Num2"/>
    <w:basedOn w:val="NoList"/>
    <w:rsid w:val="009A46F7"/>
    <w:pPr>
      <w:numPr>
        <w:numId w:val="1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A46F7"/>
  </w:style>
  <w:style w:type="paragraph" w:customStyle="1" w:styleId="Heading">
    <w:name w:val="Heading"/>
    <w:basedOn w:val="Standard"/>
    <w:next w:val="Textbody"/>
    <w:rsid w:val="009A46F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9A46F7"/>
    <w:pPr>
      <w:spacing w:after="120"/>
    </w:pPr>
  </w:style>
  <w:style w:type="paragraph" w:styleId="List">
    <w:name w:val="List"/>
    <w:basedOn w:val="Textbody"/>
    <w:rsid w:val="009A46F7"/>
  </w:style>
  <w:style w:type="paragraph" w:styleId="Caption">
    <w:name w:val="caption"/>
    <w:basedOn w:val="Standard"/>
    <w:rsid w:val="009A46F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A46F7"/>
    <w:pPr>
      <w:suppressLineNumbers/>
    </w:pPr>
  </w:style>
  <w:style w:type="paragraph" w:styleId="Header">
    <w:name w:val="header"/>
    <w:basedOn w:val="Standard"/>
    <w:rsid w:val="009A46F7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9A46F7"/>
    <w:pPr>
      <w:suppressLineNumbers/>
    </w:pPr>
  </w:style>
  <w:style w:type="paragraph" w:styleId="Footer">
    <w:name w:val="footer"/>
    <w:basedOn w:val="Standard"/>
    <w:rsid w:val="009A46F7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  <w:rsid w:val="009A46F7"/>
  </w:style>
  <w:style w:type="character" w:customStyle="1" w:styleId="WW8Num2z0">
    <w:name w:val="WW8Num2z0"/>
    <w:rsid w:val="009A46F7"/>
  </w:style>
  <w:style w:type="character" w:customStyle="1" w:styleId="WW8Num2z1">
    <w:name w:val="WW8Num2z1"/>
    <w:rsid w:val="009A46F7"/>
  </w:style>
  <w:style w:type="character" w:customStyle="1" w:styleId="WW8Num2z2">
    <w:name w:val="WW8Num2z2"/>
    <w:rsid w:val="009A46F7"/>
  </w:style>
  <w:style w:type="character" w:customStyle="1" w:styleId="WW8Num2z3">
    <w:name w:val="WW8Num2z3"/>
    <w:rsid w:val="009A46F7"/>
  </w:style>
  <w:style w:type="character" w:customStyle="1" w:styleId="WW8Num2z4">
    <w:name w:val="WW8Num2z4"/>
    <w:rsid w:val="009A46F7"/>
  </w:style>
  <w:style w:type="character" w:customStyle="1" w:styleId="WW8Num2z5">
    <w:name w:val="WW8Num2z5"/>
    <w:rsid w:val="009A46F7"/>
  </w:style>
  <w:style w:type="character" w:customStyle="1" w:styleId="WW8Num2z6">
    <w:name w:val="WW8Num2z6"/>
    <w:rsid w:val="009A46F7"/>
    <w:rPr>
      <w:rFonts w:cs="Arial"/>
      <w:lang w:val="id-ID"/>
    </w:rPr>
  </w:style>
  <w:style w:type="character" w:customStyle="1" w:styleId="WW8Num2z7">
    <w:name w:val="WW8Num2z7"/>
    <w:rsid w:val="009A46F7"/>
  </w:style>
  <w:style w:type="character" w:customStyle="1" w:styleId="WW8Num2z8">
    <w:name w:val="WW8Num2z8"/>
    <w:rsid w:val="009A46F7"/>
  </w:style>
  <w:style w:type="numbering" w:customStyle="1" w:styleId="WW8Num2">
    <w:name w:val="WW8Num2"/>
    <w:basedOn w:val="NoList"/>
    <w:rsid w:val="009A46F7"/>
    <w:pPr>
      <w:numPr>
        <w:numId w:val="1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NULL" TargetMode="Externa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</dc:creator>
  <dc:description>Generated by PHPDocX trial version</dc:description>
  <cp:lastModifiedBy>RH</cp:lastModifiedBy>
  <cp:revision>2</cp:revision>
  <dcterms:created xsi:type="dcterms:W3CDTF">2017-10-30T06:35:00Z</dcterms:created>
  <dcterms:modified xsi:type="dcterms:W3CDTF">2017-10-30T06:35:00Z</dcterms:modified>
</cp:coreProperties>
</file>
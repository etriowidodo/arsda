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</w:t>
      </w:r>
      <w:proofErr w:type="spellStart"/>
      <w:r w:rsidRPr="009633D8">
        <w:rPr>
          <w:b/>
          <w:bCs/>
          <w:sz w:val="28"/>
          <w:szCs w:val="28"/>
        </w:rPr>
        <w:t>kejaksaan</w:t>
      </w:r>
      <w:proofErr w:type="spellEnd"/>
      <w:r w:rsidRPr="009633D8">
        <w:rPr>
          <w:b/>
          <w:bCs/>
          <w:sz w:val="28"/>
          <w:szCs w:val="28"/>
        </w:rPr>
        <w:t>$</w:t>
      </w:r>
    </w:p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</w:t>
      </w:r>
      <w:proofErr w:type="spellStart"/>
      <w:r w:rsidR="00104820" w:rsidRPr="009633D8">
        <w:rPr>
          <w:b/>
          <w:bCs/>
          <w:sz w:val="28"/>
          <w:szCs w:val="28"/>
        </w:rPr>
        <w:t>lokasi</w:t>
      </w:r>
      <w:proofErr w:type="spellEnd"/>
      <w:r w:rsidRPr="009633D8">
        <w:rPr>
          <w:b/>
          <w:bCs/>
          <w:sz w:val="28"/>
          <w:szCs w:val="28"/>
        </w:rPr>
        <w:t>$</w:t>
      </w:r>
    </w:p>
    <w:p w:rsidR="002E4A91" w:rsidRPr="00734770" w:rsidRDefault="002E4A91" w:rsidP="002E4A91">
      <w:pPr>
        <w:pStyle w:val="Standard"/>
        <w:tabs>
          <w:tab w:val="left" w:pos="7380"/>
        </w:tabs>
        <w:jc w:val="center"/>
      </w:pPr>
      <w:r w:rsidRPr="00734770">
        <w:rPr>
          <w:color w:val="000000"/>
        </w:rPr>
        <w:tab/>
        <w:t xml:space="preserve">                     </w:t>
      </w:r>
    </w:p>
    <w:p w:rsidR="002E4A91" w:rsidRPr="00734770" w:rsidRDefault="002E4A91" w:rsidP="002E4A91">
      <w:pPr>
        <w:pStyle w:val="Standard"/>
        <w:tabs>
          <w:tab w:val="left" w:pos="7380"/>
        </w:tabs>
        <w:ind w:right="2"/>
        <w:jc w:val="right"/>
      </w:pPr>
      <w:proofErr w:type="gramStart"/>
      <w:r w:rsidRPr="00734770">
        <w:rPr>
          <w:color w:val="000000"/>
        </w:rPr>
        <w:t>BA.</w:t>
      </w:r>
      <w:proofErr w:type="gramEnd"/>
      <w:r w:rsidRPr="00734770">
        <w:rPr>
          <w:color w:val="000000"/>
        </w:rPr>
        <w:t xml:space="preserve"> WAS-3</w:t>
      </w:r>
      <w:r w:rsidR="00D22E00">
        <w:rPr>
          <w:color w:val="000000"/>
        </w:rPr>
        <w:t xml:space="preserve"> </w:t>
      </w:r>
      <w:bookmarkStart w:id="0" w:name="_GoBack"/>
      <w:bookmarkEnd w:id="0"/>
    </w:p>
    <w:tbl>
      <w:tblPr>
        <w:tblW w:w="9990" w:type="dxa"/>
        <w:tblInd w:w="1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995"/>
        <w:gridCol w:w="788"/>
        <w:gridCol w:w="292"/>
        <w:gridCol w:w="5565"/>
      </w:tblGrid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Default="002E4A91">
            <w:pPr>
              <w:pStyle w:val="Standard"/>
              <w:jc w:val="center"/>
              <w:rPr>
                <w:bCs/>
                <w:color w:val="000000"/>
              </w:rPr>
            </w:pPr>
          </w:p>
          <w:p w:rsidR="00D533B0" w:rsidRPr="00734770" w:rsidRDefault="00D533B0">
            <w:pPr>
              <w:pStyle w:val="Standard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 A H A S I A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jc w:val="center"/>
            </w:pPr>
            <w:r w:rsidRPr="00734770">
              <w:rPr>
                <w:bCs/>
                <w:color w:val="000000"/>
                <w:u w:val="single"/>
              </w:rPr>
              <w:t>BERITA ACARA WAWANCARA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 w:rsidP="001F13C9">
            <w:pPr>
              <w:pStyle w:val="Standard"/>
              <w:jc w:val="center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>(</w:t>
            </w:r>
            <w:proofErr w:type="spellStart"/>
            <w:r w:rsidR="001F13C9">
              <w:rPr>
                <w:bCs/>
                <w:color w:val="000000"/>
              </w:rPr>
              <w:t>Saksi</w:t>
            </w:r>
            <w:proofErr w:type="spellEnd"/>
            <w:r w:rsidRPr="00734770">
              <w:rPr>
                <w:bCs/>
                <w:color w:val="000000"/>
              </w:rPr>
              <w:t>)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center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 w:rsidP="007D10FF">
            <w:pPr>
              <w:pStyle w:val="Standard"/>
              <w:jc w:val="both"/>
            </w:pPr>
            <w:r w:rsidRPr="00734770">
              <w:rPr>
                <w:color w:val="000000"/>
              </w:rPr>
              <w:t xml:space="preserve">   </w:t>
            </w:r>
            <w:r w:rsidR="007D10FF">
              <w:rPr>
                <w:color w:val="000000"/>
              </w:rPr>
              <w:t xml:space="preserve">            </w:t>
            </w:r>
            <w:proofErr w:type="spellStart"/>
            <w:r w:rsidR="007D10FF">
              <w:rPr>
                <w:color w:val="000000"/>
              </w:rPr>
              <w:t>Pada</w:t>
            </w:r>
            <w:proofErr w:type="spellEnd"/>
            <w:r w:rsidR="007D10FF">
              <w:rPr>
                <w:color w:val="000000"/>
              </w:rPr>
              <w:t xml:space="preserve"> </w:t>
            </w:r>
            <w:proofErr w:type="spellStart"/>
            <w:r w:rsidR="007D10FF">
              <w:rPr>
                <w:color w:val="000000"/>
              </w:rPr>
              <w:t>hari</w:t>
            </w:r>
            <w:proofErr w:type="spellEnd"/>
            <w:r w:rsidR="007D10FF">
              <w:rPr>
                <w:color w:val="000000"/>
              </w:rPr>
              <w:t xml:space="preserve"> </w:t>
            </w:r>
            <w:proofErr w:type="spellStart"/>
            <w:r w:rsidR="007D10FF">
              <w:rPr>
                <w:color w:val="000000"/>
              </w:rPr>
              <w:t>ini</w:t>
            </w:r>
            <w:proofErr w:type="spellEnd"/>
            <w:r w:rsidR="007D10FF">
              <w:rPr>
                <w:color w:val="000000"/>
              </w:rPr>
              <w:t xml:space="preserve"> $</w:t>
            </w:r>
            <w:proofErr w:type="spellStart"/>
            <w:r w:rsidR="007D10FF">
              <w:rPr>
                <w:color w:val="000000"/>
              </w:rPr>
              <w:t>hari</w:t>
            </w:r>
            <w:proofErr w:type="spellEnd"/>
            <w:r w:rsidR="007D10FF">
              <w:rPr>
                <w:color w:val="000000"/>
              </w:rPr>
              <w:t>$</w:t>
            </w:r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t</w:t>
            </w:r>
            <w:r w:rsidR="007D10FF">
              <w:rPr>
                <w:color w:val="000000"/>
              </w:rPr>
              <w:t>anggal</w:t>
            </w:r>
            <w:proofErr w:type="spellEnd"/>
            <w:r w:rsidR="007D10FF">
              <w:rPr>
                <w:color w:val="000000"/>
              </w:rPr>
              <w:t xml:space="preserve"> $</w:t>
            </w:r>
            <w:proofErr w:type="spellStart"/>
            <w:r w:rsidR="007D10FF">
              <w:rPr>
                <w:color w:val="000000"/>
              </w:rPr>
              <w:t>tanggal</w:t>
            </w:r>
            <w:proofErr w:type="spellEnd"/>
            <w:r w:rsidR="00395A30">
              <w:rPr>
                <w:color w:val="000000"/>
              </w:rPr>
              <w:t>_</w:t>
            </w:r>
            <w:r w:rsidR="007D10FF">
              <w:rPr>
                <w:color w:val="000000"/>
              </w:rPr>
              <w:t>$</w:t>
            </w:r>
            <w:r w:rsidR="00FF5D25">
              <w:rPr>
                <w:color w:val="000000"/>
              </w:rPr>
              <w:t xml:space="preserve">, </w:t>
            </w:r>
            <w:proofErr w:type="spellStart"/>
            <w:r w:rsidR="00FF5D25">
              <w:rPr>
                <w:color w:val="000000"/>
              </w:rPr>
              <w:t>bertempat</w:t>
            </w:r>
            <w:proofErr w:type="spellEnd"/>
            <w:r w:rsidR="00FF5D25">
              <w:rPr>
                <w:color w:val="000000"/>
              </w:rPr>
              <w:t xml:space="preserve"> di $</w:t>
            </w:r>
            <w:proofErr w:type="spellStart"/>
            <w:r w:rsidRPr="00734770">
              <w:rPr>
                <w:color w:val="000000"/>
              </w:rPr>
              <w:t>tempat</w:t>
            </w:r>
            <w:proofErr w:type="spellEnd"/>
            <w:r w:rsidR="00FF5D25">
              <w:rPr>
                <w:color w:val="000000"/>
              </w:rPr>
              <w:t>$</w:t>
            </w:r>
            <w:r w:rsidRPr="00734770">
              <w:rPr>
                <w:color w:val="000000"/>
              </w:rPr>
              <w:t xml:space="preserve"> 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  <w:u w:val="single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$</w:t>
            </w:r>
            <w:proofErr w:type="spellStart"/>
            <w:r>
              <w:rPr>
                <w:rFonts w:eastAsia="Calibri"/>
                <w:bCs/>
                <w:color w:val="000000"/>
              </w:rPr>
              <w:t>pemeriksa</w:t>
            </w:r>
            <w:proofErr w:type="spellEnd"/>
            <w:r>
              <w:rPr>
                <w:rFonts w:eastAsia="Calibri"/>
                <w:bCs/>
                <w:color w:val="000000"/>
              </w:rPr>
              <w:t>$</w:t>
            </w:r>
          </w:p>
        </w:tc>
      </w:tr>
      <w:tr w:rsidR="00734770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770" w:rsidRPr="00734770" w:rsidRDefault="00734770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300D60">
            <w:pPr>
              <w:pStyle w:val="Standard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Berdasarkan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Surat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Perintah</w:t>
            </w:r>
            <w:proofErr w:type="spellEnd"/>
            <w:r>
              <w:rPr>
                <w:color w:val="000000"/>
              </w:rPr>
              <w:t xml:space="preserve"> $pejabat_sp_was_1$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: $no_sp_was_1$</w:t>
            </w:r>
            <w:r w:rsidR="009E2F0A">
              <w:rPr>
                <w:color w:val="000000"/>
              </w:rPr>
              <w:t xml:space="preserve"> </w:t>
            </w:r>
            <w:proofErr w:type="spellStart"/>
            <w:r w:rsidR="009E2F0A">
              <w:rPr>
                <w:color w:val="000000"/>
              </w:rPr>
              <w:t>tanggal</w:t>
            </w:r>
            <w:proofErr w:type="spellEnd"/>
            <w:r w:rsidR="009E2F0A">
              <w:rPr>
                <w:color w:val="000000"/>
              </w:rPr>
              <w:t xml:space="preserve"> $</w:t>
            </w:r>
            <w:r w:rsidR="00EA4958">
              <w:rPr>
                <w:color w:val="000000"/>
              </w:rPr>
              <w:t>tgl_sp_was_1</w:t>
            </w:r>
            <w:r w:rsidR="009E2F0A"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 xml:space="preserve">, </w:t>
            </w:r>
            <w:proofErr w:type="spellStart"/>
            <w:r w:rsidR="002E4A91" w:rsidRPr="00734770">
              <w:rPr>
                <w:color w:val="000000"/>
              </w:rPr>
              <w:t>telah</w:t>
            </w:r>
            <w:proofErr w:type="spellEnd"/>
            <w:r w:rsidR="002E4A91" w:rsidRPr="00734770">
              <w:rPr>
                <w:color w:val="000000"/>
              </w:rPr>
              <w:t xml:space="preserve"> </w:t>
            </w:r>
            <w:proofErr w:type="spellStart"/>
            <w:r w:rsidR="002E4A91" w:rsidRPr="00734770">
              <w:rPr>
                <w:color w:val="000000"/>
              </w:rPr>
              <w:t>melakukan</w:t>
            </w:r>
            <w:proofErr w:type="spellEnd"/>
            <w:r w:rsidR="002E4A91" w:rsidRPr="00734770">
              <w:rPr>
                <w:color w:val="000000"/>
              </w:rPr>
              <w:t xml:space="preserve"> </w:t>
            </w:r>
            <w:proofErr w:type="spellStart"/>
            <w:r w:rsidR="002E4A91" w:rsidRPr="00734770">
              <w:rPr>
                <w:color w:val="000000"/>
              </w:rPr>
              <w:t>wawancara</w:t>
            </w:r>
            <w:proofErr w:type="spellEnd"/>
            <w:r w:rsidR="002E4A91" w:rsidRPr="00734770">
              <w:rPr>
                <w:color w:val="000000"/>
              </w:rPr>
              <w:t xml:space="preserve"> </w:t>
            </w:r>
            <w:proofErr w:type="spellStart"/>
            <w:r w:rsidR="002E4A91" w:rsidRPr="00734770">
              <w:rPr>
                <w:color w:val="000000"/>
              </w:rPr>
              <w:t>terhadap</w:t>
            </w:r>
            <w:proofErr w:type="spellEnd"/>
            <w:r w:rsidR="002E4A91" w:rsidRPr="00734770">
              <w:rPr>
                <w:color w:val="000000"/>
              </w:rPr>
              <w:t xml:space="preserve">   :</w:t>
            </w:r>
          </w:p>
          <w:p w:rsidR="002E4A91" w:rsidRPr="00734770" w:rsidRDefault="002E4A91">
            <w:pPr>
              <w:pStyle w:val="Standard"/>
              <w:ind w:firstLine="540"/>
              <w:jc w:val="both"/>
              <w:rPr>
                <w:color w:val="000000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F59C2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bCs/>
                <w:color w:val="000000"/>
              </w:rPr>
              <w:t>$</w:t>
            </w:r>
            <w:proofErr w:type="spellStart"/>
            <w:r w:rsidR="008F59C2">
              <w:rPr>
                <w:bCs/>
                <w:color w:val="000000"/>
              </w:rPr>
              <w:t>terlapor</w:t>
            </w:r>
            <w:proofErr w:type="spellEnd"/>
            <w:r w:rsidRPr="00734770">
              <w:rPr>
                <w:bCs/>
                <w:color w:val="000000"/>
              </w:rPr>
              <w:t>$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56F" w:rsidRDefault="0027456F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</w:p>
          <w:p w:rsidR="002E4A91" w:rsidRDefault="002E4A91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  <w:proofErr w:type="spellStart"/>
            <w:r w:rsidRPr="00734770">
              <w:rPr>
                <w:color w:val="000000"/>
              </w:rPr>
              <w:t>Dengan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hasil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sebagai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berikut</w:t>
            </w:r>
            <w:proofErr w:type="spellEnd"/>
            <w:r w:rsidRPr="00734770">
              <w:rPr>
                <w:color w:val="000000"/>
              </w:rPr>
              <w:t xml:space="preserve"> :</w:t>
            </w:r>
          </w:p>
          <w:p w:rsidR="0027456F" w:rsidRPr="00734770" w:rsidRDefault="0027456F">
            <w:pPr>
              <w:pStyle w:val="Standard"/>
              <w:tabs>
                <w:tab w:val="left" w:pos="540"/>
              </w:tabs>
              <w:jc w:val="both"/>
            </w:pPr>
          </w:p>
        </w:tc>
      </w:tr>
      <w:tr w:rsidR="002E4A91" w:rsidRPr="00734770" w:rsidTr="009633D8">
        <w:tc>
          <w:tcPr>
            <w:tcW w:w="442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</w:t>
            </w:r>
            <w:r w:rsidRPr="00734770">
              <w:rPr>
                <w:color w:val="000000"/>
                <w:u w:val="single"/>
              </w:rPr>
              <w:t>PERTANYAAN:</w:t>
            </w:r>
          </w:p>
        </w:tc>
        <w:tc>
          <w:tcPr>
            <w:tcW w:w="5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  <w:u w:val="single"/>
              </w:rPr>
            </w:pPr>
            <w:r w:rsidRPr="00734770">
              <w:rPr>
                <w:color w:val="000000"/>
                <w:u w:val="single"/>
              </w:rPr>
              <w:t>JAWABAN: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74C" w:rsidRDefault="002E4A91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 xml:space="preserve"> </w:t>
            </w:r>
          </w:p>
          <w:p w:rsidR="007E0EFF" w:rsidRPr="00F9474C" w:rsidRDefault="007E0EFF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F9474C">
              <w:rPr>
                <w:bCs/>
                <w:color w:val="000000"/>
              </w:rPr>
              <w:t>$</w:t>
            </w:r>
            <w:proofErr w:type="spellStart"/>
            <w:r w:rsidRPr="00F9474C">
              <w:rPr>
                <w:bCs/>
                <w:color w:val="000000"/>
              </w:rPr>
              <w:t>pertanyaan</w:t>
            </w:r>
            <w:proofErr w:type="spellEnd"/>
            <w:r w:rsidRPr="00F9474C">
              <w:rPr>
                <w:bCs/>
                <w:color w:val="000000"/>
              </w:rPr>
              <w:t>$</w:t>
            </w:r>
          </w:p>
          <w:p w:rsidR="002E4A91" w:rsidRPr="00734770" w:rsidRDefault="002E4A91">
            <w:pPr>
              <w:pStyle w:val="Standard"/>
              <w:snapToGrid w:val="0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tabs>
                <w:tab w:val="left" w:pos="525"/>
              </w:tabs>
              <w:jc w:val="both"/>
            </w:pPr>
            <w:r w:rsidRPr="00734770">
              <w:rPr>
                <w:color w:val="000000"/>
              </w:rPr>
              <w:t xml:space="preserve">        </w:t>
            </w:r>
            <w:proofErr w:type="spellStart"/>
            <w:r w:rsidRPr="00734770">
              <w:rPr>
                <w:color w:val="000000"/>
              </w:rPr>
              <w:t>Setelah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selesai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dimintai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keterangan</w:t>
            </w:r>
            <w:proofErr w:type="spellEnd"/>
            <w:r w:rsidRPr="00734770">
              <w:rPr>
                <w:color w:val="000000"/>
              </w:rPr>
              <w:t xml:space="preserve">, </w:t>
            </w:r>
            <w:proofErr w:type="spellStart"/>
            <w:r w:rsidRPr="00734770">
              <w:rPr>
                <w:color w:val="000000"/>
              </w:rPr>
              <w:t>kemudian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Berita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Acara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Permintaan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Keterangan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dibaca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kembali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oleh</w:t>
            </w:r>
            <w:proofErr w:type="spellEnd"/>
            <w:r w:rsidRPr="00734770">
              <w:rPr>
                <w:color w:val="000000"/>
              </w:rPr>
              <w:t xml:space="preserve"> yang </w:t>
            </w:r>
            <w:proofErr w:type="spellStart"/>
            <w:r w:rsidRPr="00734770">
              <w:rPr>
                <w:color w:val="000000"/>
              </w:rPr>
              <w:t>bersangkutan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ia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tetap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pada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keterangannya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serta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membenarkan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dengan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membubuhkan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tanda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tangannya</w:t>
            </w:r>
            <w:proofErr w:type="spellEnd"/>
            <w:r w:rsidRPr="00734770">
              <w:rPr>
                <w:color w:val="000000"/>
              </w:rPr>
              <w:t xml:space="preserve"> di </w:t>
            </w:r>
            <w:proofErr w:type="spellStart"/>
            <w:r w:rsidRPr="00734770">
              <w:rPr>
                <w:color w:val="000000"/>
              </w:rPr>
              <w:t>bawah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ini</w:t>
            </w:r>
            <w:proofErr w:type="spellEnd"/>
            <w:r w:rsidRPr="00734770">
              <w:rPr>
                <w:color w:val="000000"/>
              </w:rPr>
              <w:t>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tabs>
                <w:tab w:val="left" w:pos="540"/>
              </w:tabs>
              <w:jc w:val="both"/>
            </w:pPr>
            <w:r w:rsidRPr="00734770">
              <w:rPr>
                <w:color w:val="000000"/>
              </w:rPr>
              <w:t xml:space="preserve">         </w:t>
            </w:r>
            <w:proofErr w:type="spellStart"/>
            <w:r w:rsidRPr="00734770">
              <w:rPr>
                <w:color w:val="000000"/>
              </w:rPr>
              <w:t>Demikian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Berita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Acara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Pemeriksaan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ini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dibuat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dengan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sebenarnya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atas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proofErr w:type="gramStart"/>
            <w:r w:rsidRPr="00734770">
              <w:rPr>
                <w:color w:val="000000"/>
              </w:rPr>
              <w:t>kekuatan</w:t>
            </w:r>
            <w:proofErr w:type="spellEnd"/>
            <w:r w:rsidRPr="00734770">
              <w:rPr>
                <w:color w:val="000000"/>
              </w:rPr>
              <w:t xml:space="preserve">  </w:t>
            </w:r>
            <w:proofErr w:type="spellStart"/>
            <w:r w:rsidRPr="00734770">
              <w:rPr>
                <w:color w:val="000000"/>
              </w:rPr>
              <w:t>sumpah</w:t>
            </w:r>
            <w:proofErr w:type="spellEnd"/>
            <w:proofErr w:type="gram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jabatan</w:t>
            </w:r>
            <w:proofErr w:type="spellEnd"/>
            <w:r w:rsidRPr="00734770">
              <w:rPr>
                <w:color w:val="000000"/>
              </w:rPr>
              <w:t xml:space="preserve">, </w:t>
            </w:r>
            <w:proofErr w:type="spellStart"/>
            <w:r w:rsidRPr="00734770">
              <w:rPr>
                <w:color w:val="000000"/>
              </w:rPr>
              <w:t>kemudian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ditutup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ditandatangani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pada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waktu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dan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tempat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seperti</w:t>
            </w:r>
            <w:proofErr w:type="spellEnd"/>
            <w:r w:rsidRPr="00734770">
              <w:rPr>
                <w:color w:val="000000"/>
              </w:rPr>
              <w:t xml:space="preserve"> </w:t>
            </w:r>
            <w:proofErr w:type="spellStart"/>
            <w:r w:rsidRPr="00734770">
              <w:rPr>
                <w:color w:val="000000"/>
              </w:rPr>
              <w:t>tersebut</w:t>
            </w:r>
            <w:proofErr w:type="spellEnd"/>
            <w:r w:rsidRPr="00734770">
              <w:rPr>
                <w:color w:val="000000"/>
              </w:rPr>
              <w:t xml:space="preserve"> di </w:t>
            </w:r>
            <w:proofErr w:type="spellStart"/>
            <w:r w:rsidRPr="00734770">
              <w:rPr>
                <w:color w:val="000000"/>
              </w:rPr>
              <w:t>atas</w:t>
            </w:r>
            <w:proofErr w:type="spellEnd"/>
            <w:r w:rsidRPr="00734770">
              <w:rPr>
                <w:color w:val="000000"/>
              </w:rPr>
              <w:t>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</w:tc>
      </w:tr>
      <w:tr w:rsidR="002E4A91" w:rsidRPr="00734770" w:rsidTr="009633D8">
        <w:trPr>
          <w:trHeight w:val="1035"/>
        </w:trPr>
        <w:tc>
          <w:tcPr>
            <w:tcW w:w="33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jc w:val="center"/>
            </w:pPr>
            <w:r w:rsidRPr="00734770">
              <w:rPr>
                <w:color w:val="000000"/>
              </w:rPr>
              <w:t xml:space="preserve">Yang </w:t>
            </w:r>
            <w:proofErr w:type="spellStart"/>
            <w:r w:rsidRPr="00734770">
              <w:rPr>
                <w:color w:val="000000"/>
              </w:rPr>
              <w:t>Diperiksa</w:t>
            </w:r>
            <w:proofErr w:type="spellEnd"/>
            <w:r w:rsidRPr="00734770">
              <w:rPr>
                <w:color w:val="000000"/>
              </w:rPr>
              <w:t xml:space="preserve">: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jc w:val="center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 </w:t>
            </w:r>
          </w:p>
          <w:p w:rsidR="002E4A91" w:rsidRPr="00734770" w:rsidRDefault="004B461D">
            <w:pPr>
              <w:pStyle w:val="Standard"/>
              <w:pBdr>
                <w:bottom w:val="single" w:sz="4" w:space="1" w:color="000000"/>
              </w:pBdr>
              <w:jc w:val="center"/>
            </w:pPr>
            <w:r>
              <w:rPr>
                <w:color w:val="000000"/>
              </w:rPr>
              <w:t>$</w:t>
            </w:r>
            <w:proofErr w:type="spellStart"/>
            <w:r w:rsidR="002E4A91" w:rsidRPr="00734770">
              <w:rPr>
                <w:color w:val="000000"/>
              </w:rPr>
              <w:t>nama</w:t>
            </w:r>
            <w:r w:rsidR="00560533">
              <w:rPr>
                <w:color w:val="000000"/>
              </w:rPr>
              <w:t>_terlapor</w:t>
            </w:r>
            <w:proofErr w:type="spellEnd"/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 xml:space="preserve">         </w:t>
            </w:r>
          </w:p>
          <w:p w:rsidR="002E4A91" w:rsidRPr="00734770" w:rsidRDefault="00F95BBB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( $</w:t>
            </w:r>
            <w:proofErr w:type="spellStart"/>
            <w:r>
              <w:rPr>
                <w:color w:val="000000"/>
              </w:rPr>
              <w:t>nip</w:t>
            </w:r>
            <w:r w:rsidR="00321CAF">
              <w:rPr>
                <w:color w:val="000000"/>
              </w:rPr>
              <w:t>_terlapor</w:t>
            </w:r>
            <w:proofErr w:type="spellEnd"/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 xml:space="preserve"> )</w:t>
            </w: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right"/>
              <w:rPr>
                <w:color w:val="000000"/>
              </w:rPr>
            </w:pPr>
          </w:p>
        </w:tc>
        <w:tc>
          <w:tcPr>
            <w:tcW w:w="58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ind w:left="317" w:firstLine="11"/>
              <w:jc w:val="center"/>
            </w:pPr>
            <w:r w:rsidRPr="00734770">
              <w:rPr>
                <w:color w:val="000000"/>
              </w:rPr>
              <w:t xml:space="preserve">Yang </w:t>
            </w:r>
            <w:proofErr w:type="spellStart"/>
            <w:r w:rsidRPr="00734770">
              <w:rPr>
                <w:color w:val="000000"/>
              </w:rPr>
              <w:t>Memeriksa</w:t>
            </w:r>
            <w:proofErr w:type="spellEnd"/>
            <w:r w:rsidRPr="00734770">
              <w:rPr>
                <w:color w:val="000000"/>
              </w:rPr>
              <w:t>: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$</w:t>
            </w:r>
            <w:proofErr w:type="spellStart"/>
            <w:r w:rsidR="002E4A91" w:rsidRPr="00734770">
              <w:rPr>
                <w:color w:val="000000"/>
                <w:u w:val="single"/>
              </w:rPr>
              <w:t>namattd</w:t>
            </w:r>
            <w:proofErr w:type="spellEnd"/>
            <w:r>
              <w:rPr>
                <w:color w:val="000000"/>
                <w:u w:val="single"/>
              </w:rPr>
              <w:t>$</w:t>
            </w: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$</w:t>
            </w:r>
            <w:proofErr w:type="spellStart"/>
            <w:r w:rsidR="002E4A91" w:rsidRPr="00734770">
              <w:rPr>
                <w:color w:val="000000"/>
              </w:rPr>
              <w:t>pangkatttd</w:t>
            </w:r>
            <w:proofErr w:type="spellEnd"/>
            <w:r>
              <w:rPr>
                <w:color w:val="000000"/>
              </w:rPr>
              <w:t>$ NIP. $</w:t>
            </w:r>
            <w:proofErr w:type="spellStart"/>
            <w:r>
              <w:rPr>
                <w:color w:val="000000"/>
              </w:rPr>
              <w:t>nipttd</w:t>
            </w:r>
            <w:proofErr w:type="spellEnd"/>
            <w:r>
              <w:rPr>
                <w:color w:val="000000"/>
              </w:rPr>
              <w:t>$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</w:tc>
      </w:tr>
    </w:tbl>
    <w:p w:rsidR="002E4A91" w:rsidRPr="00734770" w:rsidRDefault="002E4A91" w:rsidP="002E4A91">
      <w:pPr>
        <w:pStyle w:val="Standard"/>
        <w:rPr>
          <w:color w:val="000000"/>
        </w:rPr>
      </w:pPr>
    </w:p>
    <w:p w:rsidR="00406BFB" w:rsidRPr="00734770" w:rsidRDefault="00406BFB" w:rsidP="002E4A91">
      <w:pPr>
        <w:rPr>
          <w:rFonts w:cs="Times New Roman"/>
        </w:rPr>
      </w:pPr>
    </w:p>
    <w:sectPr w:rsidR="00406BFB" w:rsidRPr="00734770" w:rsidSect="004A0277">
      <w:headerReference w:type="default" r:id="rId8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5F1" w:rsidRDefault="00DD05F1" w:rsidP="00406BFB">
      <w:r>
        <w:separator/>
      </w:r>
    </w:p>
  </w:endnote>
  <w:endnote w:type="continuationSeparator" w:id="0">
    <w:p w:rsidR="00DD05F1" w:rsidRDefault="00DD05F1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5F1" w:rsidRDefault="00DD05F1" w:rsidP="00406BFB">
      <w:r>
        <w:separator/>
      </w:r>
    </w:p>
  </w:footnote>
  <w:footnote w:type="continuationSeparator" w:id="0">
    <w:p w:rsidR="00DD05F1" w:rsidRDefault="00DD05F1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4FC2"/>
    <w:rsid w:val="0002716C"/>
    <w:rsid w:val="00027CAB"/>
    <w:rsid w:val="00065F9C"/>
    <w:rsid w:val="000704F1"/>
    <w:rsid w:val="00084375"/>
    <w:rsid w:val="00095ECD"/>
    <w:rsid w:val="000B451A"/>
    <w:rsid w:val="000C1C75"/>
    <w:rsid w:val="000C21D6"/>
    <w:rsid w:val="000D2BD1"/>
    <w:rsid w:val="000E3426"/>
    <w:rsid w:val="000F52CF"/>
    <w:rsid w:val="000F6147"/>
    <w:rsid w:val="00104820"/>
    <w:rsid w:val="0013520E"/>
    <w:rsid w:val="00135412"/>
    <w:rsid w:val="00144E1B"/>
    <w:rsid w:val="00157493"/>
    <w:rsid w:val="001578B5"/>
    <w:rsid w:val="0017358F"/>
    <w:rsid w:val="00192885"/>
    <w:rsid w:val="001C7FF9"/>
    <w:rsid w:val="001D0B5A"/>
    <w:rsid w:val="001F13C9"/>
    <w:rsid w:val="001F5B63"/>
    <w:rsid w:val="00201BD7"/>
    <w:rsid w:val="00205DA4"/>
    <w:rsid w:val="002226F8"/>
    <w:rsid w:val="00246DE8"/>
    <w:rsid w:val="00264DDA"/>
    <w:rsid w:val="0027456F"/>
    <w:rsid w:val="002A320C"/>
    <w:rsid w:val="002D3E69"/>
    <w:rsid w:val="002E4A91"/>
    <w:rsid w:val="002F44BC"/>
    <w:rsid w:val="00300569"/>
    <w:rsid w:val="00300D60"/>
    <w:rsid w:val="00321CAF"/>
    <w:rsid w:val="0034632C"/>
    <w:rsid w:val="00382805"/>
    <w:rsid w:val="00395A30"/>
    <w:rsid w:val="003A7E52"/>
    <w:rsid w:val="003B11FC"/>
    <w:rsid w:val="003B63E0"/>
    <w:rsid w:val="003C79CB"/>
    <w:rsid w:val="003E15C8"/>
    <w:rsid w:val="003E24CC"/>
    <w:rsid w:val="003E4F9D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5B16"/>
    <w:rsid w:val="004C04F7"/>
    <w:rsid w:val="004D3071"/>
    <w:rsid w:val="004D7F10"/>
    <w:rsid w:val="004E7DC2"/>
    <w:rsid w:val="004F2BFD"/>
    <w:rsid w:val="005174AB"/>
    <w:rsid w:val="00531A4E"/>
    <w:rsid w:val="00555F58"/>
    <w:rsid w:val="00556474"/>
    <w:rsid w:val="00560533"/>
    <w:rsid w:val="00575441"/>
    <w:rsid w:val="00577B37"/>
    <w:rsid w:val="0058557E"/>
    <w:rsid w:val="005866E7"/>
    <w:rsid w:val="00595803"/>
    <w:rsid w:val="00596E01"/>
    <w:rsid w:val="005A4271"/>
    <w:rsid w:val="005C7C6B"/>
    <w:rsid w:val="005F1C0E"/>
    <w:rsid w:val="00601FBF"/>
    <w:rsid w:val="00616A25"/>
    <w:rsid w:val="00623339"/>
    <w:rsid w:val="0062438F"/>
    <w:rsid w:val="0063482B"/>
    <w:rsid w:val="006627E4"/>
    <w:rsid w:val="00662BE0"/>
    <w:rsid w:val="006A43F0"/>
    <w:rsid w:val="006D05C3"/>
    <w:rsid w:val="006F4881"/>
    <w:rsid w:val="0071051A"/>
    <w:rsid w:val="007245B1"/>
    <w:rsid w:val="00734770"/>
    <w:rsid w:val="0078207F"/>
    <w:rsid w:val="00782D4E"/>
    <w:rsid w:val="00796326"/>
    <w:rsid w:val="007D10FF"/>
    <w:rsid w:val="007E0EFF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43662"/>
    <w:rsid w:val="0085568B"/>
    <w:rsid w:val="00861D04"/>
    <w:rsid w:val="00895D54"/>
    <w:rsid w:val="008F59C2"/>
    <w:rsid w:val="008F680D"/>
    <w:rsid w:val="0090566B"/>
    <w:rsid w:val="00923ADD"/>
    <w:rsid w:val="00923EBB"/>
    <w:rsid w:val="00951750"/>
    <w:rsid w:val="009633D8"/>
    <w:rsid w:val="009771EC"/>
    <w:rsid w:val="00983873"/>
    <w:rsid w:val="009A4A17"/>
    <w:rsid w:val="009C15A1"/>
    <w:rsid w:val="009C377B"/>
    <w:rsid w:val="009D3CDF"/>
    <w:rsid w:val="009E2138"/>
    <w:rsid w:val="009E2F0A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93E74"/>
    <w:rsid w:val="00AB0A8A"/>
    <w:rsid w:val="00AC0745"/>
    <w:rsid w:val="00AD4EED"/>
    <w:rsid w:val="00AE1637"/>
    <w:rsid w:val="00B10B9F"/>
    <w:rsid w:val="00B21D59"/>
    <w:rsid w:val="00BD34B1"/>
    <w:rsid w:val="00BD3E08"/>
    <w:rsid w:val="00BD60C6"/>
    <w:rsid w:val="00C0371D"/>
    <w:rsid w:val="00C0481D"/>
    <w:rsid w:val="00C07DB9"/>
    <w:rsid w:val="00C142C1"/>
    <w:rsid w:val="00C16B25"/>
    <w:rsid w:val="00C857E0"/>
    <w:rsid w:val="00C94E5F"/>
    <w:rsid w:val="00CB17E7"/>
    <w:rsid w:val="00CB17F2"/>
    <w:rsid w:val="00CB7FD0"/>
    <w:rsid w:val="00CF2310"/>
    <w:rsid w:val="00D0717A"/>
    <w:rsid w:val="00D109F2"/>
    <w:rsid w:val="00D22E00"/>
    <w:rsid w:val="00D33642"/>
    <w:rsid w:val="00D533B0"/>
    <w:rsid w:val="00D57FCB"/>
    <w:rsid w:val="00D73582"/>
    <w:rsid w:val="00D827B7"/>
    <w:rsid w:val="00DC0757"/>
    <w:rsid w:val="00DC50DA"/>
    <w:rsid w:val="00DD05F1"/>
    <w:rsid w:val="00DF0A76"/>
    <w:rsid w:val="00DF4A88"/>
    <w:rsid w:val="00E069C0"/>
    <w:rsid w:val="00E55774"/>
    <w:rsid w:val="00E76368"/>
    <w:rsid w:val="00E856A8"/>
    <w:rsid w:val="00EA1AC8"/>
    <w:rsid w:val="00EA4958"/>
    <w:rsid w:val="00EB11EC"/>
    <w:rsid w:val="00F06157"/>
    <w:rsid w:val="00F0755E"/>
    <w:rsid w:val="00F4490D"/>
    <w:rsid w:val="00F6672E"/>
    <w:rsid w:val="00F8172E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  <w:rsid w:val="00A93E74"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A93E7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RH</cp:lastModifiedBy>
  <cp:revision>254</cp:revision>
  <dcterms:created xsi:type="dcterms:W3CDTF">2012-04-15T11:24:00Z</dcterms:created>
  <dcterms:modified xsi:type="dcterms:W3CDTF">2017-10-04T13:04:00Z</dcterms:modified>
</cp:coreProperties>
</file>
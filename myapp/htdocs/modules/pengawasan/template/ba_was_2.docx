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1049581c34db9fc85" o:bwmode="white" o:targetscreensize="1024,768">
      <v:fill recolor="t" type="frame"/>
    </v:background>
  </w:background>
  <w:body>
    <w:p w14:paraId="347D8540" w14:textId="77777777" w:rsidR="00DC6BC2" w:rsidRPr="00634ABE" w:rsidRDefault="00DC6BC2" w:rsidP="00DC6BC2">
      <w:pPr>
        <w:pStyle w:val="TableContents"/>
        <w:jc w:val="center"/>
        <w:rPr>
          <w:b/>
          <w:bCs/>
          <w:sz w:val="32"/>
          <w:szCs w:val="32"/>
        </w:rPr>
      </w:pPr>
      <w:r w:rsidRPr="00634ABE">
        <w:rPr>
          <w:b/>
          <w:bCs/>
          <w:sz w:val="32"/>
          <w:szCs w:val="32"/>
        </w:rPr>
        <w:t>$</w:t>
      </w:r>
      <w:proofErr w:type="spellStart"/>
      <w:r w:rsidRPr="00634ABE">
        <w:rPr>
          <w:b/>
          <w:bCs/>
          <w:sz w:val="32"/>
          <w:szCs w:val="32"/>
        </w:rPr>
        <w:t>kejaksaan</w:t>
      </w:r>
      <w:proofErr w:type="spellEnd"/>
      <w:r w:rsidRPr="00634ABE">
        <w:rPr>
          <w:b/>
          <w:bCs/>
          <w:sz w:val="32"/>
          <w:szCs w:val="32"/>
        </w:rPr>
        <w:t>$</w:t>
      </w:r>
    </w:p>
    <w:p w14:paraId="4E6DB846" w14:textId="77777777" w:rsidR="002F5CCC" w:rsidRPr="00634ABE" w:rsidRDefault="002F5CCC" w:rsidP="00DC6BC2">
      <w:pPr>
        <w:pStyle w:val="TableContents"/>
        <w:jc w:val="center"/>
        <w:rPr>
          <w:b/>
          <w:bCs/>
          <w:sz w:val="32"/>
          <w:szCs w:val="32"/>
        </w:rPr>
      </w:pPr>
      <w:r w:rsidRPr="00634ABE">
        <w:rPr>
          <w:b/>
          <w:bCs/>
          <w:sz w:val="32"/>
          <w:szCs w:val="32"/>
        </w:rPr>
        <w:t>$</w:t>
      </w:r>
      <w:proofErr w:type="spellStart"/>
      <w:r w:rsidRPr="00634ABE">
        <w:rPr>
          <w:b/>
          <w:bCs/>
          <w:sz w:val="32"/>
          <w:szCs w:val="32"/>
        </w:rPr>
        <w:t>lokasi</w:t>
      </w:r>
      <w:proofErr w:type="spellEnd"/>
      <w:r w:rsidRPr="00634ABE">
        <w:rPr>
          <w:b/>
          <w:bCs/>
          <w:sz w:val="32"/>
          <w:szCs w:val="32"/>
        </w:rPr>
        <w:t>$</w:t>
      </w:r>
    </w:p>
    <w:p w14:paraId="62432EF8" w14:textId="77777777" w:rsidR="00DC6BC2" w:rsidRPr="00634ABE" w:rsidRDefault="00DC6BC2" w:rsidP="00DC6BC2">
      <w:pPr>
        <w:pStyle w:val="Standard"/>
        <w:jc w:val="right"/>
        <w:rPr>
          <w:b/>
          <w:bCs/>
        </w:rPr>
      </w:pPr>
      <w:proofErr w:type="gramStart"/>
      <w:r w:rsidRPr="00634ABE">
        <w:rPr>
          <w:b/>
          <w:bCs/>
          <w:color w:val="000000"/>
        </w:rPr>
        <w:t>BA.</w:t>
      </w:r>
      <w:proofErr w:type="gramEnd"/>
      <w:r w:rsidRPr="00634ABE">
        <w:rPr>
          <w:b/>
          <w:bCs/>
          <w:color w:val="000000"/>
        </w:rPr>
        <w:t xml:space="preserve"> WAS-2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9398"/>
      </w:tblGrid>
      <w:tr w:rsidR="00DC6BC2" w:rsidRPr="00634ABE" w14:paraId="7ADBF37C" w14:textId="77777777" w:rsidTr="00010391">
        <w:trPr>
          <w:trHeight w:val="101"/>
        </w:trPr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DBC41" w14:textId="77777777" w:rsidR="00DC6BC2" w:rsidRPr="00634ABE" w:rsidRDefault="00DC6BC2">
            <w:pPr>
              <w:pStyle w:val="Standard"/>
              <w:spacing w:before="120"/>
              <w:jc w:val="center"/>
            </w:pPr>
            <w:r w:rsidRPr="00634ABE">
              <w:rPr>
                <w:bCs/>
                <w:color w:val="000000"/>
                <w:u w:val="single"/>
              </w:rPr>
              <w:t>BERITA ACARA HASIL WAWANCARA</w:t>
            </w:r>
          </w:p>
        </w:tc>
      </w:tr>
      <w:tr w:rsidR="00DC6BC2" w:rsidRPr="00634ABE" w14:paraId="49CF4B8E" w14:textId="77777777" w:rsidTr="00010391">
        <w:trPr>
          <w:trHeight w:val="78"/>
        </w:trPr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8CF23" w14:textId="77777777" w:rsidR="00DC6BC2" w:rsidRPr="00634ABE" w:rsidRDefault="001E0683" w:rsidP="001E0683">
            <w:pPr>
              <w:pStyle w:val="Standard"/>
              <w:ind w:left="142" w:firstLine="578"/>
              <w:jc w:val="both"/>
              <w:rPr>
                <w:color w:val="000000"/>
              </w:rPr>
            </w:pPr>
            <w:proofErr w:type="spellStart"/>
            <w:r w:rsidRPr="00634ABE">
              <w:rPr>
                <w:color w:val="000000"/>
              </w:rPr>
              <w:t>Pada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hari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ini</w:t>
            </w:r>
            <w:proofErr w:type="spellEnd"/>
            <w:r w:rsidRPr="00634ABE">
              <w:rPr>
                <w:color w:val="000000"/>
              </w:rPr>
              <w:t xml:space="preserve"> $</w:t>
            </w:r>
            <w:proofErr w:type="spellStart"/>
            <w:r w:rsidRPr="00634ABE">
              <w:rPr>
                <w:color w:val="000000"/>
              </w:rPr>
              <w:t>hari</w:t>
            </w:r>
            <w:proofErr w:type="spellEnd"/>
            <w:r w:rsidRPr="00634ABE">
              <w:rPr>
                <w:color w:val="000000"/>
              </w:rPr>
              <w:t>$</w:t>
            </w:r>
            <w:r w:rsidR="00DC6BC2" w:rsidRPr="00634ABE">
              <w:rPr>
                <w:color w:val="000000"/>
              </w:rPr>
              <w:t xml:space="preserve"> </w:t>
            </w:r>
            <w:proofErr w:type="spellStart"/>
            <w:r w:rsidR="00DC6BC2" w:rsidRPr="00634ABE">
              <w:rPr>
                <w:color w:val="000000"/>
              </w:rPr>
              <w:t>tanggal</w:t>
            </w:r>
            <w:proofErr w:type="spellEnd"/>
            <w:r w:rsidR="00DC6BC2" w:rsidRPr="00634ABE">
              <w:rPr>
                <w:color w:val="000000"/>
              </w:rPr>
              <w:t xml:space="preserve"> </w:t>
            </w:r>
            <w:r w:rsidRPr="00634ABE">
              <w:rPr>
                <w:color w:val="000000"/>
              </w:rPr>
              <w:t>$</w:t>
            </w:r>
            <w:r w:rsidR="00DC6BC2" w:rsidRPr="00634ABE">
              <w:rPr>
                <w:color w:val="000000"/>
              </w:rPr>
              <w:t>tanggal</w:t>
            </w:r>
            <w:r w:rsidR="00BB3E9F" w:rsidRPr="00634ABE">
              <w:rPr>
                <w:color w:val="000000"/>
              </w:rPr>
              <w:t>_bawas2</w:t>
            </w:r>
            <w:r w:rsidRPr="00634ABE">
              <w:rPr>
                <w:color w:val="000000"/>
              </w:rPr>
              <w:t xml:space="preserve">$, </w:t>
            </w:r>
            <w:proofErr w:type="spellStart"/>
            <w:r w:rsidRPr="00634ABE">
              <w:rPr>
                <w:color w:val="000000"/>
              </w:rPr>
              <w:t>bertempat</w:t>
            </w:r>
            <w:proofErr w:type="spellEnd"/>
            <w:r w:rsidRPr="00634ABE">
              <w:rPr>
                <w:color w:val="000000"/>
              </w:rPr>
              <w:t xml:space="preserve"> di $</w:t>
            </w:r>
            <w:proofErr w:type="spellStart"/>
            <w:r w:rsidR="00DC6BC2" w:rsidRPr="00634ABE">
              <w:rPr>
                <w:color w:val="000000"/>
              </w:rPr>
              <w:t>tempat</w:t>
            </w:r>
            <w:proofErr w:type="spellEnd"/>
            <w:r w:rsidRPr="00634ABE">
              <w:rPr>
                <w:color w:val="000000"/>
              </w:rPr>
              <w:t>$</w:t>
            </w:r>
            <w:r w:rsidR="00DC6BC2" w:rsidRPr="00634ABE">
              <w:rPr>
                <w:color w:val="000000"/>
              </w:rPr>
              <w:t xml:space="preserve"> </w:t>
            </w:r>
            <w:proofErr w:type="spellStart"/>
            <w:r w:rsidR="00DC6BC2" w:rsidRPr="00634ABE">
              <w:rPr>
                <w:color w:val="000000"/>
              </w:rPr>
              <w:t>saya</w:t>
            </w:r>
            <w:proofErr w:type="spellEnd"/>
            <w:r w:rsidR="00DC6BC2" w:rsidRPr="00634ABE">
              <w:rPr>
                <w:color w:val="000000"/>
              </w:rPr>
              <w:t xml:space="preserve"> / kami  :</w:t>
            </w:r>
          </w:p>
        </w:tc>
      </w:tr>
      <w:tr w:rsidR="00DC6BC2" w:rsidRPr="00634ABE" w14:paraId="7950B55D" w14:textId="77777777" w:rsidTr="00010391"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25842" w14:textId="77777777" w:rsidR="00DC6BC2" w:rsidRPr="00634ABE" w:rsidRDefault="00DC6BC2">
            <w:pPr>
              <w:pStyle w:val="Standard"/>
              <w:snapToGrid w:val="0"/>
              <w:ind w:firstLine="720"/>
              <w:jc w:val="both"/>
              <w:rPr>
                <w:bCs/>
                <w:color w:val="000000"/>
                <w:u w:val="single"/>
              </w:rPr>
            </w:pPr>
          </w:p>
        </w:tc>
      </w:tr>
      <w:tr w:rsidR="00DC6BC2" w:rsidRPr="00634ABE" w14:paraId="1A04DC3B" w14:textId="77777777" w:rsidTr="00160ACC"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AA560" w14:textId="77777777" w:rsidR="00DC6BC2" w:rsidRPr="00634ABE" w:rsidRDefault="00DC6BC2">
            <w:pPr>
              <w:pStyle w:val="Standard"/>
              <w:snapToGrid w:val="0"/>
              <w:ind w:left="66"/>
              <w:jc w:val="both"/>
              <w:rPr>
                <w:bCs/>
                <w:color w:val="000000"/>
                <w:u w:val="single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1FA0" w14:textId="77777777" w:rsidR="00DC6BC2" w:rsidRPr="00634ABE" w:rsidRDefault="00DC6BC2">
            <w:pPr>
              <w:pStyle w:val="TableContents"/>
              <w:jc w:val="both"/>
            </w:pPr>
          </w:p>
        </w:tc>
        <w:tc>
          <w:tcPr>
            <w:tcW w:w="93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2F77" w14:textId="77777777" w:rsidR="00DC6BC2" w:rsidRPr="00634ABE" w:rsidRDefault="00DC6BC2">
            <w:pPr>
              <w:pStyle w:val="Standard"/>
              <w:jc w:val="both"/>
              <w:rPr>
                <w:rFonts w:eastAsia="Calibri"/>
                <w:color w:val="000000"/>
              </w:rPr>
            </w:pPr>
          </w:p>
          <w:tbl>
            <w:tblPr>
              <w:tblW w:w="951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10"/>
            </w:tblGrid>
            <w:tr w:rsidR="00DC6BC2" w:rsidRPr="00634ABE" w14:paraId="6542320D" w14:textId="77777777" w:rsidTr="00010391">
              <w:trPr>
                <w:trHeight w:val="233"/>
              </w:trPr>
              <w:tc>
                <w:tcPr>
                  <w:tcW w:w="9510" w:type="dxa"/>
                </w:tcPr>
                <w:p w14:paraId="373AC91D" w14:textId="77777777" w:rsidR="00DC6BC2" w:rsidRPr="00634ABE" w:rsidRDefault="00DC6BC2" w:rsidP="00921CA5">
                  <w:pPr>
                    <w:pStyle w:val="TableContents"/>
                    <w:jc w:val="both"/>
                    <w:rPr>
                      <w:rFonts w:eastAsia="Calibri"/>
                      <w:bCs/>
                      <w:color w:val="000000"/>
                    </w:rPr>
                  </w:pPr>
                  <w:r w:rsidRPr="00634ABE">
                    <w:rPr>
                      <w:rFonts w:eastAsia="Calibri"/>
                      <w:bCs/>
                      <w:color w:val="000000"/>
                    </w:rPr>
                    <w:t>$</w:t>
                  </w:r>
                  <w:proofErr w:type="spellStart"/>
                  <w:r w:rsidRPr="00634ABE">
                    <w:rPr>
                      <w:rFonts w:eastAsia="Calibri"/>
                      <w:bCs/>
                      <w:color w:val="000000"/>
                    </w:rPr>
                    <w:t>pemeriksa</w:t>
                  </w:r>
                  <w:proofErr w:type="spellEnd"/>
                  <w:r w:rsidRPr="00634ABE">
                    <w:rPr>
                      <w:rFonts w:eastAsia="Calibri"/>
                      <w:bCs/>
                      <w:color w:val="000000"/>
                    </w:rPr>
                    <w:t>$</w:t>
                  </w:r>
                </w:p>
              </w:tc>
            </w:tr>
          </w:tbl>
          <w:p w14:paraId="378718BB" w14:textId="77777777" w:rsidR="00DC6BC2" w:rsidRPr="00634ABE" w:rsidRDefault="00DC6BC2" w:rsidP="00DC6BC2">
            <w:pPr>
              <w:pStyle w:val="Standard"/>
              <w:jc w:val="both"/>
              <w:rPr>
                <w:rFonts w:eastAsia="Calibri"/>
                <w:color w:val="000000"/>
              </w:rPr>
            </w:pPr>
          </w:p>
          <w:p w14:paraId="54CC8903" w14:textId="77777777" w:rsidR="00DC6BC2" w:rsidRPr="00634ABE" w:rsidRDefault="00DC6BC2">
            <w:pPr>
              <w:pStyle w:val="Standard"/>
              <w:ind w:left="-105" w:right="1050"/>
              <w:jc w:val="both"/>
            </w:pPr>
            <w:proofErr w:type="spellStart"/>
            <w:r w:rsidRPr="00634ABE">
              <w:rPr>
                <w:color w:val="000000"/>
              </w:rPr>
              <w:t>berdasarkan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Surat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Perintah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Jaksa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="00C1073A" w:rsidRPr="00634ABE">
              <w:rPr>
                <w:color w:val="000000"/>
              </w:rPr>
              <w:t>Agung</w:t>
            </w:r>
            <w:proofErr w:type="spellEnd"/>
            <w:r w:rsidR="00C1073A" w:rsidRPr="00634ABE">
              <w:rPr>
                <w:color w:val="000000"/>
              </w:rPr>
              <w:t xml:space="preserve"> </w:t>
            </w:r>
            <w:proofErr w:type="spellStart"/>
            <w:r w:rsidR="00C1073A" w:rsidRPr="00634ABE">
              <w:rPr>
                <w:color w:val="000000"/>
              </w:rPr>
              <w:t>Muda</w:t>
            </w:r>
            <w:proofErr w:type="spellEnd"/>
            <w:r w:rsidR="00C1073A" w:rsidRPr="00634ABE">
              <w:rPr>
                <w:color w:val="000000"/>
              </w:rPr>
              <w:t xml:space="preserve"> </w:t>
            </w:r>
            <w:proofErr w:type="spellStart"/>
            <w:r w:rsidR="00C1073A" w:rsidRPr="00634ABE">
              <w:rPr>
                <w:color w:val="000000"/>
              </w:rPr>
              <w:t>Pengawasan</w:t>
            </w:r>
            <w:proofErr w:type="spellEnd"/>
            <w:r w:rsidR="00C1073A" w:rsidRPr="00634ABE">
              <w:rPr>
                <w:color w:val="000000"/>
              </w:rPr>
              <w:t xml:space="preserve"> </w:t>
            </w:r>
            <w:proofErr w:type="spellStart"/>
            <w:r w:rsidR="00C1073A" w:rsidRPr="00634ABE">
              <w:rPr>
                <w:color w:val="000000"/>
              </w:rPr>
              <w:t>Nomor</w:t>
            </w:r>
            <w:proofErr w:type="spellEnd"/>
            <w:r w:rsidR="00C1073A" w:rsidRPr="00634ABE">
              <w:rPr>
                <w:color w:val="000000"/>
              </w:rPr>
              <w:t xml:space="preserve"> : $</w:t>
            </w:r>
            <w:r w:rsidRPr="00634ABE">
              <w:rPr>
                <w:color w:val="000000"/>
              </w:rPr>
              <w:t>no_sp_was_1</w:t>
            </w:r>
            <w:r w:rsidR="00C1073A" w:rsidRPr="00634ABE">
              <w:rPr>
                <w:color w:val="000000"/>
              </w:rPr>
              <w:t xml:space="preserve">$ </w:t>
            </w:r>
            <w:proofErr w:type="spellStart"/>
            <w:r w:rsidR="00C1073A" w:rsidRPr="00634ABE">
              <w:rPr>
                <w:color w:val="000000"/>
              </w:rPr>
              <w:t>tanggal</w:t>
            </w:r>
            <w:proofErr w:type="spellEnd"/>
            <w:r w:rsidR="00C1073A" w:rsidRPr="00634ABE">
              <w:rPr>
                <w:color w:val="000000"/>
              </w:rPr>
              <w:t xml:space="preserve"> $</w:t>
            </w:r>
            <w:r w:rsidRPr="00634ABE">
              <w:rPr>
                <w:color w:val="000000"/>
              </w:rPr>
              <w:t>tgl_sp_was_1</w:t>
            </w:r>
            <w:r w:rsidR="00C1073A" w:rsidRPr="00634ABE">
              <w:rPr>
                <w:color w:val="000000"/>
              </w:rPr>
              <w:t>$</w:t>
            </w:r>
            <w:r w:rsidRPr="00634ABE">
              <w:rPr>
                <w:color w:val="000000"/>
              </w:rPr>
              <w:t xml:space="preserve">, </w:t>
            </w:r>
            <w:proofErr w:type="spellStart"/>
            <w:r w:rsidRPr="00634ABE">
              <w:rPr>
                <w:color w:val="000000"/>
              </w:rPr>
              <w:t>telah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melakukan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wawancara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terhadap</w:t>
            </w:r>
            <w:proofErr w:type="spellEnd"/>
            <w:r w:rsidRPr="00634ABE">
              <w:rPr>
                <w:color w:val="000000"/>
              </w:rPr>
              <w:t xml:space="preserve">  :</w:t>
            </w:r>
          </w:p>
          <w:p w14:paraId="45B11214" w14:textId="77777777" w:rsidR="00DC6BC2" w:rsidRPr="00634ABE" w:rsidRDefault="00DC6BC2">
            <w:pPr>
              <w:pStyle w:val="Standard"/>
              <w:ind w:left="30" w:right="210"/>
              <w:jc w:val="both"/>
              <w:rPr>
                <w:rFonts w:eastAsia="Calibri"/>
              </w:rPr>
            </w:pPr>
          </w:p>
          <w:tbl>
            <w:tblPr>
              <w:tblW w:w="955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555"/>
            </w:tblGrid>
            <w:tr w:rsidR="00DC6BC2" w:rsidRPr="00634ABE" w14:paraId="2B372A86" w14:textId="77777777" w:rsidTr="00010391">
              <w:trPr>
                <w:trHeight w:val="133"/>
              </w:trPr>
              <w:tc>
                <w:tcPr>
                  <w:tcW w:w="955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C8FADFF" w14:textId="2774B472" w:rsidR="0055438C" w:rsidRPr="00634ABE" w:rsidRDefault="00DC6BC2" w:rsidP="00DC6BC2">
                  <w:pPr>
                    <w:pStyle w:val="TableContents"/>
                    <w:jc w:val="both"/>
                    <w:rPr>
                      <w:rFonts w:eastAsia="Calibri"/>
                      <w:bCs/>
                      <w:color w:val="000000"/>
                    </w:rPr>
                  </w:pPr>
                  <w:r w:rsidRPr="00634ABE">
                    <w:rPr>
                      <w:rFonts w:eastAsia="Calibri"/>
                      <w:bCs/>
                      <w:color w:val="000000"/>
                    </w:rPr>
                    <w:t>$</w:t>
                  </w:r>
                  <w:proofErr w:type="spellStart"/>
                  <w:r w:rsidR="004E6FA0" w:rsidRPr="00634ABE">
                    <w:rPr>
                      <w:rFonts w:eastAsia="Calibri"/>
                      <w:bCs/>
                      <w:color w:val="000000"/>
                    </w:rPr>
                    <w:t>saksi_int</w:t>
                  </w:r>
                  <w:proofErr w:type="spellEnd"/>
                  <w:r w:rsidRPr="00634ABE">
                    <w:rPr>
                      <w:rFonts w:eastAsia="Calibri"/>
                      <w:bCs/>
                      <w:color w:val="000000"/>
                    </w:rPr>
                    <w:t>$</w:t>
                  </w:r>
                </w:p>
                <w:p w14:paraId="350F68E0" w14:textId="00938F44" w:rsidR="0055438C" w:rsidRPr="00634ABE" w:rsidRDefault="0055438C" w:rsidP="00DC6BC2">
                  <w:pPr>
                    <w:pStyle w:val="TableContents"/>
                    <w:jc w:val="both"/>
                  </w:pPr>
                  <w:r w:rsidRPr="00634ABE">
                    <w:rPr>
                      <w:rFonts w:eastAsia="Calibri"/>
                      <w:bCs/>
                      <w:color w:val="000000"/>
                    </w:rPr>
                    <w:t>$</w:t>
                  </w:r>
                  <w:proofErr w:type="spellStart"/>
                  <w:r w:rsidR="005F64C3" w:rsidRPr="00634ABE">
                    <w:rPr>
                      <w:rFonts w:eastAsia="Calibri"/>
                      <w:bCs/>
                      <w:color w:val="000000"/>
                    </w:rPr>
                    <w:t>saksi_eks</w:t>
                  </w:r>
                  <w:proofErr w:type="spellEnd"/>
                  <w:r w:rsidRPr="00634ABE">
                    <w:rPr>
                      <w:rFonts w:eastAsia="Calibri"/>
                      <w:bCs/>
                      <w:color w:val="000000"/>
                    </w:rPr>
                    <w:t>$</w:t>
                  </w:r>
                </w:p>
              </w:tc>
            </w:tr>
          </w:tbl>
          <w:p w14:paraId="7E6725A7" w14:textId="77777777" w:rsidR="00DC6BC2" w:rsidRPr="00634ABE" w:rsidRDefault="00DC6BC2">
            <w:pPr>
              <w:pStyle w:val="Standard"/>
              <w:ind w:right="210"/>
              <w:jc w:val="both"/>
              <w:rPr>
                <w:color w:val="000000"/>
              </w:rPr>
            </w:pPr>
          </w:p>
          <w:p w14:paraId="561C62BD" w14:textId="77777777" w:rsidR="00DC6BC2" w:rsidRPr="00634ABE" w:rsidRDefault="00DC6BC2">
            <w:pPr>
              <w:pStyle w:val="Standard"/>
              <w:rPr>
                <w:color w:val="000000"/>
              </w:rPr>
            </w:pPr>
          </w:p>
        </w:tc>
      </w:tr>
      <w:tr w:rsidR="00DC6BC2" w:rsidRPr="00634ABE" w14:paraId="2B9E437F" w14:textId="77777777" w:rsidTr="00010391">
        <w:tc>
          <w:tcPr>
            <w:tcW w:w="98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188AB" w14:textId="77777777" w:rsidR="00DC6BC2" w:rsidRPr="00634ABE" w:rsidRDefault="00DC6BC2">
            <w:pPr>
              <w:pStyle w:val="Standard"/>
              <w:jc w:val="both"/>
              <w:rPr>
                <w:color w:val="000000"/>
              </w:rPr>
            </w:pPr>
            <w:proofErr w:type="spellStart"/>
            <w:r w:rsidRPr="00634ABE">
              <w:rPr>
                <w:color w:val="000000"/>
              </w:rPr>
              <w:t>Dengan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hasil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sebagai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berikut</w:t>
            </w:r>
            <w:proofErr w:type="spellEnd"/>
            <w:r w:rsidRPr="00634ABE">
              <w:rPr>
                <w:color w:val="000000"/>
              </w:rPr>
              <w:t xml:space="preserve"> :</w:t>
            </w:r>
          </w:p>
          <w:tbl>
            <w:tblPr>
              <w:tblW w:w="96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60"/>
            </w:tblGrid>
            <w:tr w:rsidR="00DC6BC2" w:rsidRPr="00634ABE" w14:paraId="6B4BF6E6" w14:textId="77777777" w:rsidTr="00010391">
              <w:tc>
                <w:tcPr>
                  <w:tcW w:w="966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F64DBAA" w14:textId="77777777" w:rsidR="00DC6BC2" w:rsidRPr="00634ABE" w:rsidRDefault="0022687F">
                  <w:pPr>
                    <w:pStyle w:val="Standard"/>
                    <w:jc w:val="both"/>
                    <w:rPr>
                      <w:rFonts w:eastAsia="Calibri"/>
                      <w:color w:val="000000"/>
                    </w:rPr>
                  </w:pPr>
                  <w:r w:rsidRPr="00634ABE">
                    <w:rPr>
                      <w:rFonts w:eastAsia="Calibri"/>
                      <w:color w:val="000000"/>
                    </w:rPr>
                    <w:t>$</w:t>
                  </w:r>
                  <w:proofErr w:type="spellStart"/>
                  <w:r w:rsidRPr="00634ABE">
                    <w:rPr>
                      <w:rFonts w:eastAsia="Calibri"/>
                      <w:color w:val="000000"/>
                    </w:rPr>
                    <w:t>hasil_wawancara</w:t>
                  </w:r>
                  <w:proofErr w:type="spellEnd"/>
                  <w:r w:rsidRPr="00634ABE">
                    <w:rPr>
                      <w:rFonts w:eastAsia="Calibri"/>
                      <w:color w:val="000000"/>
                    </w:rPr>
                    <w:t>$</w:t>
                  </w:r>
                </w:p>
              </w:tc>
            </w:tr>
          </w:tbl>
          <w:p w14:paraId="5C4BD635" w14:textId="77777777" w:rsidR="00DC6BC2" w:rsidRPr="00634ABE" w:rsidRDefault="00DC6BC2">
            <w:pPr>
              <w:pStyle w:val="Standard"/>
              <w:ind w:left="75" w:right="420" w:firstLine="525"/>
              <w:jc w:val="both"/>
              <w:rPr>
                <w:rFonts w:eastAsia="Calibri"/>
                <w:color w:val="000000"/>
              </w:rPr>
            </w:pPr>
            <w:proofErr w:type="spellStart"/>
            <w:r w:rsidRPr="00634ABE">
              <w:rPr>
                <w:rFonts w:eastAsia="Calibri"/>
                <w:color w:val="000000"/>
              </w:rPr>
              <w:t>Demikian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Berita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Acara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Wawancara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ini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dibuat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dengan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sebenarnya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atas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proofErr w:type="gramStart"/>
            <w:r w:rsidRPr="00634ABE">
              <w:rPr>
                <w:rFonts w:eastAsia="Calibri"/>
                <w:color w:val="000000"/>
              </w:rPr>
              <w:t>kekuatan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 </w:t>
            </w:r>
            <w:proofErr w:type="spellStart"/>
            <w:r w:rsidRPr="00634ABE">
              <w:rPr>
                <w:rFonts w:eastAsia="Calibri"/>
                <w:color w:val="000000"/>
              </w:rPr>
              <w:t>Sumpah</w:t>
            </w:r>
            <w:proofErr w:type="spellEnd"/>
            <w:proofErr w:type="gram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Jabatan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, </w:t>
            </w:r>
            <w:proofErr w:type="spellStart"/>
            <w:r w:rsidRPr="00634ABE">
              <w:rPr>
                <w:rFonts w:eastAsia="Calibri"/>
                <w:color w:val="000000"/>
              </w:rPr>
              <w:t>kemudian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ditutup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dan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ditandatangani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pada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waktu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dan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tempat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sebagaimana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634ABE">
              <w:rPr>
                <w:rFonts w:eastAsia="Calibri"/>
                <w:color w:val="000000"/>
              </w:rPr>
              <w:t>tersebut</w:t>
            </w:r>
            <w:proofErr w:type="spellEnd"/>
            <w:r w:rsidRPr="00634ABE">
              <w:rPr>
                <w:rFonts w:eastAsia="Calibri"/>
                <w:color w:val="000000"/>
              </w:rPr>
              <w:t xml:space="preserve"> di </w:t>
            </w:r>
            <w:proofErr w:type="spellStart"/>
            <w:r w:rsidRPr="00634ABE">
              <w:rPr>
                <w:rFonts w:eastAsia="Calibri"/>
                <w:color w:val="000000"/>
              </w:rPr>
              <w:t>atas</w:t>
            </w:r>
            <w:proofErr w:type="spellEnd"/>
            <w:r w:rsidRPr="00634ABE">
              <w:rPr>
                <w:rFonts w:eastAsia="Calibri"/>
                <w:color w:val="000000"/>
              </w:rPr>
              <w:t>.</w:t>
            </w:r>
          </w:p>
          <w:p w14:paraId="64658472" w14:textId="77777777" w:rsidR="00DC6BC2" w:rsidRPr="00634ABE" w:rsidRDefault="00DC6BC2">
            <w:pPr>
              <w:pStyle w:val="Standard"/>
              <w:jc w:val="both"/>
              <w:rPr>
                <w:color w:val="000000"/>
              </w:rPr>
            </w:pPr>
          </w:p>
          <w:p w14:paraId="2596F769" w14:textId="77777777" w:rsidR="00DC6BC2" w:rsidRPr="00634ABE" w:rsidRDefault="00DC6BC2">
            <w:pPr>
              <w:pStyle w:val="Standard"/>
              <w:jc w:val="both"/>
              <w:rPr>
                <w:color w:val="000000"/>
              </w:rPr>
            </w:pPr>
          </w:p>
        </w:tc>
      </w:tr>
    </w:tbl>
    <w:p w14:paraId="2F6684AB" w14:textId="77777777" w:rsidR="00406BFB" w:rsidRDefault="00406BFB" w:rsidP="00DC6BC2">
      <w:pPr>
        <w:rPr>
          <w:rFonts w:cs="Times New Roman"/>
        </w:rPr>
      </w:pPr>
    </w:p>
    <w:p w14:paraId="2AD010F6" w14:textId="77777777" w:rsidR="00160ACC" w:rsidRDefault="00160ACC" w:rsidP="00DC6BC2">
      <w:pPr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6138"/>
      </w:tblGrid>
      <w:tr w:rsidR="00160ACC" w14:paraId="2CCC76D5" w14:textId="77777777" w:rsidTr="00704FC7">
        <w:tc>
          <w:tcPr>
            <w:tcW w:w="4158" w:type="dxa"/>
          </w:tcPr>
          <w:p w14:paraId="253DAE64" w14:textId="77777777" w:rsidR="00160ACC" w:rsidRDefault="00160ACC" w:rsidP="00DC6BC2">
            <w:pPr>
              <w:rPr>
                <w:rFonts w:cs="Times New Roman"/>
              </w:rPr>
            </w:pPr>
            <w:bookmarkStart w:id="0" w:name="_GoBack"/>
          </w:p>
        </w:tc>
        <w:tc>
          <w:tcPr>
            <w:tcW w:w="6138" w:type="dxa"/>
          </w:tcPr>
          <w:p w14:paraId="4A57FE88" w14:textId="1C858444" w:rsidR="00160ACC" w:rsidRPr="00CD7ED8" w:rsidRDefault="00160ACC" w:rsidP="00CD7ED8">
            <w:pPr>
              <w:pStyle w:val="Standard"/>
              <w:spacing w:line="360" w:lineRule="auto"/>
              <w:ind w:left="75" w:right="360" w:firstLine="720"/>
              <w:jc w:val="center"/>
              <w:rPr>
                <w:color w:val="000000"/>
              </w:rPr>
            </w:pPr>
            <w:r w:rsidRPr="00634ABE">
              <w:rPr>
                <w:color w:val="000000"/>
              </w:rPr>
              <w:t xml:space="preserve">Yang </w:t>
            </w:r>
            <w:proofErr w:type="spellStart"/>
            <w:r w:rsidRPr="00634ABE">
              <w:rPr>
                <w:color w:val="000000"/>
              </w:rPr>
              <w:t>Melakukan</w:t>
            </w:r>
            <w:proofErr w:type="spellEnd"/>
            <w:r w:rsidRPr="00634ABE">
              <w:rPr>
                <w:color w:val="000000"/>
              </w:rPr>
              <w:t xml:space="preserve"> </w:t>
            </w:r>
            <w:proofErr w:type="spellStart"/>
            <w:r w:rsidRPr="00634ABE">
              <w:rPr>
                <w:color w:val="000000"/>
              </w:rPr>
              <w:t>Wawancara</w:t>
            </w:r>
            <w:proofErr w:type="spellEnd"/>
          </w:p>
        </w:tc>
      </w:tr>
      <w:tr w:rsidR="00CD7ED8" w14:paraId="61D2414C" w14:textId="77777777" w:rsidTr="00704FC7">
        <w:tc>
          <w:tcPr>
            <w:tcW w:w="4158" w:type="dxa"/>
          </w:tcPr>
          <w:p w14:paraId="5B82FBD2" w14:textId="77777777" w:rsidR="00CD7ED8" w:rsidRDefault="00CD7ED8" w:rsidP="00DC6BC2">
            <w:pPr>
              <w:rPr>
                <w:rFonts w:cs="Times New Roman"/>
              </w:rPr>
            </w:pPr>
          </w:p>
        </w:tc>
        <w:tc>
          <w:tcPr>
            <w:tcW w:w="6138" w:type="dxa"/>
          </w:tcPr>
          <w:p w14:paraId="4B038A02" w14:textId="633C5493" w:rsidR="00CD7ED8" w:rsidRPr="00CD7ED8" w:rsidRDefault="00CD7ED8" w:rsidP="00CD7ED8">
            <w:pPr>
              <w:pStyle w:val="Standard"/>
              <w:spacing w:line="360" w:lineRule="auto"/>
              <w:ind w:left="75" w:right="360" w:firstLine="720"/>
              <w:jc w:val="center"/>
              <w:rPr>
                <w:b/>
                <w:bCs/>
                <w:color w:val="000000"/>
                <w:u w:val="single"/>
              </w:rPr>
            </w:pPr>
            <w:r w:rsidRPr="00634ABE">
              <w:rPr>
                <w:b/>
                <w:bCs/>
                <w:color w:val="000000"/>
                <w:u w:val="single"/>
              </w:rPr>
              <w:t>$</w:t>
            </w:r>
            <w:proofErr w:type="spellStart"/>
            <w:r w:rsidRPr="00634ABE">
              <w:rPr>
                <w:b/>
                <w:bCs/>
                <w:color w:val="000000"/>
                <w:u w:val="single"/>
              </w:rPr>
              <w:t>nama_ttd</w:t>
            </w:r>
            <w:proofErr w:type="spellEnd"/>
            <w:r w:rsidRPr="00634ABE">
              <w:rPr>
                <w:b/>
                <w:bCs/>
                <w:color w:val="000000"/>
                <w:u w:val="single"/>
              </w:rPr>
              <w:t>$</w:t>
            </w:r>
          </w:p>
        </w:tc>
      </w:tr>
      <w:tr w:rsidR="00CD7ED8" w14:paraId="0A94615E" w14:textId="77777777" w:rsidTr="00704FC7">
        <w:tc>
          <w:tcPr>
            <w:tcW w:w="4158" w:type="dxa"/>
          </w:tcPr>
          <w:p w14:paraId="55245AC2" w14:textId="77777777" w:rsidR="00CD7ED8" w:rsidRDefault="00CD7ED8" w:rsidP="00DC6BC2">
            <w:pPr>
              <w:rPr>
                <w:rFonts w:cs="Times New Roman"/>
              </w:rPr>
            </w:pPr>
          </w:p>
        </w:tc>
        <w:tc>
          <w:tcPr>
            <w:tcW w:w="6138" w:type="dxa"/>
          </w:tcPr>
          <w:p w14:paraId="6EBAAD39" w14:textId="6D02B4E7" w:rsidR="00CD7ED8" w:rsidRPr="00634ABE" w:rsidRDefault="00CD7ED8" w:rsidP="00CD7ED8">
            <w:pPr>
              <w:pStyle w:val="Standard"/>
              <w:spacing w:line="360" w:lineRule="auto"/>
              <w:ind w:left="75" w:right="360" w:firstLine="720"/>
              <w:jc w:val="center"/>
              <w:rPr>
                <w:b/>
                <w:bCs/>
                <w:color w:val="000000"/>
                <w:u w:val="single"/>
              </w:rPr>
            </w:pPr>
            <w:r w:rsidRPr="00634ABE">
              <w:rPr>
                <w:b/>
                <w:bCs/>
                <w:color w:val="000000"/>
              </w:rPr>
              <w:t>$</w:t>
            </w:r>
            <w:proofErr w:type="spellStart"/>
            <w:r w:rsidR="00215D36">
              <w:rPr>
                <w:b/>
                <w:bCs/>
                <w:color w:val="000000"/>
              </w:rPr>
              <w:t>pangkat</w:t>
            </w:r>
            <w:r w:rsidRPr="00634ABE">
              <w:rPr>
                <w:b/>
                <w:bCs/>
                <w:color w:val="000000"/>
              </w:rPr>
              <w:t>_ttd</w:t>
            </w:r>
            <w:proofErr w:type="spellEnd"/>
            <w:r w:rsidRPr="00634ABE">
              <w:rPr>
                <w:b/>
                <w:bCs/>
                <w:color w:val="000000"/>
              </w:rPr>
              <w:t>$ NIP. $</w:t>
            </w:r>
            <w:proofErr w:type="spellStart"/>
            <w:r w:rsidRPr="00634ABE">
              <w:rPr>
                <w:b/>
                <w:bCs/>
                <w:color w:val="000000"/>
              </w:rPr>
              <w:t>nip_ttd</w:t>
            </w:r>
            <w:proofErr w:type="spellEnd"/>
            <w:r w:rsidRPr="00634ABE">
              <w:rPr>
                <w:b/>
                <w:bCs/>
                <w:color w:val="000000"/>
              </w:rPr>
              <w:t>$</w:t>
            </w:r>
          </w:p>
        </w:tc>
      </w:tr>
      <w:bookmarkEnd w:id="0"/>
    </w:tbl>
    <w:p w14:paraId="0B277F44" w14:textId="77777777" w:rsidR="00160ACC" w:rsidRPr="00634ABE" w:rsidRDefault="00160ACC" w:rsidP="00DC6BC2">
      <w:pPr>
        <w:rPr>
          <w:rFonts w:cs="Times New Roman"/>
        </w:rPr>
      </w:pPr>
    </w:p>
    <w:sectPr w:rsidR="00160ACC" w:rsidRPr="00634ABE" w:rsidSect="004A0277">
      <w:headerReference w:type="default" r:id="rId8"/>
      <w:pgSz w:w="12240" w:h="15840" w:code="1"/>
      <w:pgMar w:top="360" w:right="1080" w:bottom="1417" w:left="108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49F83" w14:textId="77777777" w:rsidR="00306AD3" w:rsidRDefault="00306AD3" w:rsidP="00406BFB">
      <w:r>
        <w:separator/>
      </w:r>
    </w:p>
  </w:endnote>
  <w:endnote w:type="continuationSeparator" w:id="0">
    <w:p w14:paraId="224DB075" w14:textId="77777777" w:rsidR="00306AD3" w:rsidRDefault="00306AD3" w:rsidP="00406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E4B30" w14:textId="77777777" w:rsidR="00306AD3" w:rsidRDefault="00306AD3" w:rsidP="00406BFB">
      <w:r>
        <w:separator/>
      </w:r>
    </w:p>
  </w:footnote>
  <w:footnote w:type="continuationSeparator" w:id="0">
    <w:p w14:paraId="7D2E79CB" w14:textId="77777777" w:rsidR="00306AD3" w:rsidRDefault="00306AD3" w:rsidP="00406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C4F3E" w14:textId="77777777" w:rsidR="00406BFB" w:rsidRDefault="00406BFB" w:rsidP="00406B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B69"/>
    <w:multiLevelType w:val="multilevel"/>
    <w:tmpl w:val="E78EDB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77916"/>
    <w:multiLevelType w:val="multilevel"/>
    <w:tmpl w:val="4904A6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62D44"/>
    <w:multiLevelType w:val="hybridMultilevel"/>
    <w:tmpl w:val="88B654E0"/>
    <w:lvl w:ilvl="0" w:tplc="37457580">
      <w:start w:val="1"/>
      <w:numFmt w:val="decimal"/>
      <w:lvlText w:val="%1."/>
      <w:lvlJc w:val="left"/>
      <w:pPr>
        <w:ind w:left="720" w:hanging="360"/>
      </w:pPr>
    </w:lvl>
    <w:lvl w:ilvl="1" w:tplc="37457580" w:tentative="1">
      <w:start w:val="1"/>
      <w:numFmt w:val="lowerLetter"/>
      <w:lvlText w:val="%2."/>
      <w:lvlJc w:val="left"/>
      <w:pPr>
        <w:ind w:left="1440" w:hanging="360"/>
      </w:pPr>
    </w:lvl>
    <w:lvl w:ilvl="2" w:tplc="37457580" w:tentative="1">
      <w:start w:val="1"/>
      <w:numFmt w:val="lowerRoman"/>
      <w:lvlText w:val="%3."/>
      <w:lvlJc w:val="right"/>
      <w:pPr>
        <w:ind w:left="2160" w:hanging="180"/>
      </w:pPr>
    </w:lvl>
    <w:lvl w:ilvl="3" w:tplc="37457580" w:tentative="1">
      <w:start w:val="1"/>
      <w:numFmt w:val="decimal"/>
      <w:lvlText w:val="%4."/>
      <w:lvlJc w:val="left"/>
      <w:pPr>
        <w:ind w:left="2880" w:hanging="360"/>
      </w:pPr>
    </w:lvl>
    <w:lvl w:ilvl="4" w:tplc="37457580" w:tentative="1">
      <w:start w:val="1"/>
      <w:numFmt w:val="lowerLetter"/>
      <w:lvlText w:val="%5."/>
      <w:lvlJc w:val="left"/>
      <w:pPr>
        <w:ind w:left="3600" w:hanging="360"/>
      </w:pPr>
    </w:lvl>
    <w:lvl w:ilvl="5" w:tplc="37457580" w:tentative="1">
      <w:start w:val="1"/>
      <w:numFmt w:val="lowerRoman"/>
      <w:lvlText w:val="%6."/>
      <w:lvlJc w:val="right"/>
      <w:pPr>
        <w:ind w:left="4320" w:hanging="180"/>
      </w:pPr>
    </w:lvl>
    <w:lvl w:ilvl="6" w:tplc="37457580" w:tentative="1">
      <w:start w:val="1"/>
      <w:numFmt w:val="decimal"/>
      <w:lvlText w:val="%7."/>
      <w:lvlJc w:val="left"/>
      <w:pPr>
        <w:ind w:left="5040" w:hanging="360"/>
      </w:pPr>
    </w:lvl>
    <w:lvl w:ilvl="7" w:tplc="37457580" w:tentative="1">
      <w:start w:val="1"/>
      <w:numFmt w:val="lowerLetter"/>
      <w:lvlText w:val="%8."/>
      <w:lvlJc w:val="left"/>
      <w:pPr>
        <w:ind w:left="5760" w:hanging="360"/>
      </w:pPr>
    </w:lvl>
    <w:lvl w:ilvl="8" w:tplc="374575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374F"/>
    <w:multiLevelType w:val="hybridMultilevel"/>
    <w:tmpl w:val="39ACF67C"/>
    <w:lvl w:ilvl="0" w:tplc="3F306526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8E35FDE"/>
    <w:multiLevelType w:val="multilevel"/>
    <w:tmpl w:val="2ABE2E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7C4044"/>
    <w:multiLevelType w:val="hybridMultilevel"/>
    <w:tmpl w:val="59F46A9E"/>
    <w:lvl w:ilvl="0" w:tplc="98341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AA6"/>
    <w:multiLevelType w:val="multilevel"/>
    <w:tmpl w:val="8A0A0C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441"/>
    <w:rsid w:val="00010391"/>
    <w:rsid w:val="00014FC2"/>
    <w:rsid w:val="0002716C"/>
    <w:rsid w:val="00027CAB"/>
    <w:rsid w:val="00065F9C"/>
    <w:rsid w:val="000704F1"/>
    <w:rsid w:val="00084375"/>
    <w:rsid w:val="00095ECD"/>
    <w:rsid w:val="000B451A"/>
    <w:rsid w:val="000C21D6"/>
    <w:rsid w:val="000D2BD1"/>
    <w:rsid w:val="000E3426"/>
    <w:rsid w:val="000F52CF"/>
    <w:rsid w:val="000F6147"/>
    <w:rsid w:val="00104820"/>
    <w:rsid w:val="0013520E"/>
    <w:rsid w:val="00135412"/>
    <w:rsid w:val="00144E1B"/>
    <w:rsid w:val="00157493"/>
    <w:rsid w:val="001578B5"/>
    <w:rsid w:val="00160ACC"/>
    <w:rsid w:val="0017358F"/>
    <w:rsid w:val="00192885"/>
    <w:rsid w:val="001C7FF9"/>
    <w:rsid w:val="001D0B5A"/>
    <w:rsid w:val="001E0683"/>
    <w:rsid w:val="001F5B63"/>
    <w:rsid w:val="00201BD7"/>
    <w:rsid w:val="00205DA4"/>
    <w:rsid w:val="00215D36"/>
    <w:rsid w:val="002226F8"/>
    <w:rsid w:val="0022687F"/>
    <w:rsid w:val="00246DE8"/>
    <w:rsid w:val="00264DDA"/>
    <w:rsid w:val="0027456F"/>
    <w:rsid w:val="002A320C"/>
    <w:rsid w:val="002D3E69"/>
    <w:rsid w:val="002E4A91"/>
    <w:rsid w:val="002F44BC"/>
    <w:rsid w:val="002F5CCC"/>
    <w:rsid w:val="00300569"/>
    <w:rsid w:val="00300D60"/>
    <w:rsid w:val="00306AD3"/>
    <w:rsid w:val="00321CAF"/>
    <w:rsid w:val="0034632C"/>
    <w:rsid w:val="00382805"/>
    <w:rsid w:val="00391291"/>
    <w:rsid w:val="00395A30"/>
    <w:rsid w:val="003A7E52"/>
    <w:rsid w:val="003B11FC"/>
    <w:rsid w:val="003B63E0"/>
    <w:rsid w:val="003C79CB"/>
    <w:rsid w:val="003E15C8"/>
    <w:rsid w:val="003E24CC"/>
    <w:rsid w:val="003E4F9D"/>
    <w:rsid w:val="003F0DFE"/>
    <w:rsid w:val="00406BFB"/>
    <w:rsid w:val="00410D73"/>
    <w:rsid w:val="0041278E"/>
    <w:rsid w:val="00416CC0"/>
    <w:rsid w:val="00433048"/>
    <w:rsid w:val="00456954"/>
    <w:rsid w:val="00465538"/>
    <w:rsid w:val="004944E6"/>
    <w:rsid w:val="00495183"/>
    <w:rsid w:val="004A0277"/>
    <w:rsid w:val="004B461D"/>
    <w:rsid w:val="004B5B16"/>
    <w:rsid w:val="004C04F7"/>
    <w:rsid w:val="004D29C8"/>
    <w:rsid w:val="004D3071"/>
    <w:rsid w:val="004D7F10"/>
    <w:rsid w:val="004E6FA0"/>
    <w:rsid w:val="004E7DC2"/>
    <w:rsid w:val="004F2BFD"/>
    <w:rsid w:val="005174AB"/>
    <w:rsid w:val="00531A4E"/>
    <w:rsid w:val="0055438C"/>
    <w:rsid w:val="00555F58"/>
    <w:rsid w:val="00556474"/>
    <w:rsid w:val="00560533"/>
    <w:rsid w:val="00575441"/>
    <w:rsid w:val="00577B37"/>
    <w:rsid w:val="0058557E"/>
    <w:rsid w:val="005866E7"/>
    <w:rsid w:val="00595803"/>
    <w:rsid w:val="00596E01"/>
    <w:rsid w:val="005A4271"/>
    <w:rsid w:val="005C7C6B"/>
    <w:rsid w:val="005F1C0E"/>
    <w:rsid w:val="005F64C3"/>
    <w:rsid w:val="00601FBF"/>
    <w:rsid w:val="00611F03"/>
    <w:rsid w:val="00616A25"/>
    <w:rsid w:val="00623339"/>
    <w:rsid w:val="0062438F"/>
    <w:rsid w:val="0063482B"/>
    <w:rsid w:val="00634ABE"/>
    <w:rsid w:val="006627E4"/>
    <w:rsid w:val="00662BE0"/>
    <w:rsid w:val="006A43F0"/>
    <w:rsid w:val="006D05C3"/>
    <w:rsid w:val="006F4881"/>
    <w:rsid w:val="00704FC7"/>
    <w:rsid w:val="0071051A"/>
    <w:rsid w:val="007245B1"/>
    <w:rsid w:val="00734770"/>
    <w:rsid w:val="0078207F"/>
    <w:rsid w:val="00782D4E"/>
    <w:rsid w:val="00796326"/>
    <w:rsid w:val="007B3E5A"/>
    <w:rsid w:val="007D10FF"/>
    <w:rsid w:val="007E0EFF"/>
    <w:rsid w:val="007F000B"/>
    <w:rsid w:val="007F05CF"/>
    <w:rsid w:val="007F623F"/>
    <w:rsid w:val="008008AE"/>
    <w:rsid w:val="008229ED"/>
    <w:rsid w:val="00822FA5"/>
    <w:rsid w:val="008309A5"/>
    <w:rsid w:val="008406F7"/>
    <w:rsid w:val="0084339E"/>
    <w:rsid w:val="0085568B"/>
    <w:rsid w:val="00861D04"/>
    <w:rsid w:val="00895D54"/>
    <w:rsid w:val="008F59C2"/>
    <w:rsid w:val="008F680D"/>
    <w:rsid w:val="0090566B"/>
    <w:rsid w:val="00923ADD"/>
    <w:rsid w:val="00923EBB"/>
    <w:rsid w:val="0095040F"/>
    <w:rsid w:val="00951750"/>
    <w:rsid w:val="009633D8"/>
    <w:rsid w:val="009771EC"/>
    <w:rsid w:val="00983873"/>
    <w:rsid w:val="009A4A17"/>
    <w:rsid w:val="009C15A1"/>
    <w:rsid w:val="009C377B"/>
    <w:rsid w:val="009D3CDF"/>
    <w:rsid w:val="009E2138"/>
    <w:rsid w:val="009E2F0A"/>
    <w:rsid w:val="009F6712"/>
    <w:rsid w:val="00A00F70"/>
    <w:rsid w:val="00A30BAF"/>
    <w:rsid w:val="00A438F9"/>
    <w:rsid w:val="00A440E5"/>
    <w:rsid w:val="00A479AB"/>
    <w:rsid w:val="00A64997"/>
    <w:rsid w:val="00A67D42"/>
    <w:rsid w:val="00A7154D"/>
    <w:rsid w:val="00A82C54"/>
    <w:rsid w:val="00A85E12"/>
    <w:rsid w:val="00AB0A8A"/>
    <w:rsid w:val="00AC0547"/>
    <w:rsid w:val="00AC0745"/>
    <w:rsid w:val="00AD4EED"/>
    <w:rsid w:val="00AE1637"/>
    <w:rsid w:val="00B10B9F"/>
    <w:rsid w:val="00B21D59"/>
    <w:rsid w:val="00B26E92"/>
    <w:rsid w:val="00BB3E9F"/>
    <w:rsid w:val="00BD34B1"/>
    <w:rsid w:val="00BD3E08"/>
    <w:rsid w:val="00BD60C6"/>
    <w:rsid w:val="00C0371D"/>
    <w:rsid w:val="00C0481D"/>
    <w:rsid w:val="00C07DB9"/>
    <w:rsid w:val="00C1073A"/>
    <w:rsid w:val="00C16B25"/>
    <w:rsid w:val="00C77CAA"/>
    <w:rsid w:val="00C857E0"/>
    <w:rsid w:val="00C94E5F"/>
    <w:rsid w:val="00CB17E7"/>
    <w:rsid w:val="00CB17F2"/>
    <w:rsid w:val="00CB7FD0"/>
    <w:rsid w:val="00CD7ED8"/>
    <w:rsid w:val="00CF2310"/>
    <w:rsid w:val="00D0717A"/>
    <w:rsid w:val="00D109F2"/>
    <w:rsid w:val="00D33642"/>
    <w:rsid w:val="00D57FCB"/>
    <w:rsid w:val="00D73582"/>
    <w:rsid w:val="00D827B7"/>
    <w:rsid w:val="00DC0757"/>
    <w:rsid w:val="00DC50DA"/>
    <w:rsid w:val="00DC6BC2"/>
    <w:rsid w:val="00DF0A76"/>
    <w:rsid w:val="00DF4A88"/>
    <w:rsid w:val="00E02B66"/>
    <w:rsid w:val="00E069C0"/>
    <w:rsid w:val="00E55774"/>
    <w:rsid w:val="00E76368"/>
    <w:rsid w:val="00E856A8"/>
    <w:rsid w:val="00EA1AC8"/>
    <w:rsid w:val="00EA4958"/>
    <w:rsid w:val="00EB11EC"/>
    <w:rsid w:val="00EF6397"/>
    <w:rsid w:val="00F06157"/>
    <w:rsid w:val="00F0755E"/>
    <w:rsid w:val="00F26A92"/>
    <w:rsid w:val="00F4490D"/>
    <w:rsid w:val="00F8172E"/>
    <w:rsid w:val="00F9474C"/>
    <w:rsid w:val="00F95BBB"/>
    <w:rsid w:val="00FA7D81"/>
    <w:rsid w:val="00FC0A42"/>
    <w:rsid w:val="00FC3608"/>
    <w:rsid w:val="00FC48A5"/>
    <w:rsid w:val="00FD0359"/>
    <w:rsid w:val="00FD3DB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9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0A42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widowControl/>
      <w:pBdr>
        <w:bottom w:val="single" w:sz="8" w:space="4" w:color="4F81BD" w:themeColor="accent1"/>
      </w:pBdr>
      <w:suppressAutoHyphens w:val="0"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widowControl/>
      <w:numPr>
        <w:ilvl w:val="1"/>
      </w:numPr>
      <w:suppressAutoHyphens w:val="0"/>
      <w:autoSpaceDN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lang w:val="es-ES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6BFB"/>
    <w:pPr>
      <w:spacing w:before="100" w:beforeAutospacing="1" w:after="115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06BFB"/>
    <w:pPr>
      <w:widowControl/>
      <w:tabs>
        <w:tab w:val="center" w:pos="4680"/>
        <w:tab w:val="right" w:pos="9360"/>
      </w:tabs>
      <w:suppressAutoHyphens w:val="0"/>
      <w:autoSpaceDN/>
    </w:pPr>
    <w:rPr>
      <w:rFonts w:asciiTheme="minorHAnsi" w:eastAsiaTheme="minorHAnsi" w:hAnsiTheme="minorHAnsi" w:cstheme="minorBidi"/>
      <w:kern w:val="0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406BFB"/>
  </w:style>
  <w:style w:type="paragraph" w:styleId="Footer">
    <w:name w:val="footer"/>
    <w:basedOn w:val="Normal"/>
    <w:link w:val="FooterChar"/>
    <w:uiPriority w:val="99"/>
    <w:unhideWhenUsed/>
    <w:rsid w:val="00406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BFB"/>
  </w:style>
  <w:style w:type="paragraph" w:customStyle="1" w:styleId="Standard">
    <w:name w:val="Standard"/>
    <w:rsid w:val="002E4A91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customStyle="1" w:styleId="TableContents">
    <w:name w:val="Table Contents"/>
    <w:basedOn w:val="Standard"/>
    <w:rsid w:val="002E4A91"/>
    <w:pPr>
      <w:suppressLineNumbers/>
    </w:pPr>
  </w:style>
  <w:style w:type="paragraph" w:customStyle="1" w:styleId="Textbody">
    <w:name w:val="Text body"/>
    <w:basedOn w:val="Standard"/>
    <w:rsid w:val="00DC6BC2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RH</cp:lastModifiedBy>
  <cp:revision>296</cp:revision>
  <dcterms:created xsi:type="dcterms:W3CDTF">2012-04-15T11:24:00Z</dcterms:created>
  <dcterms:modified xsi:type="dcterms:W3CDTF">2017-10-26T03:41:00Z</dcterms:modified>
</cp:coreProperties>
</file>